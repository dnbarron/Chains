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F" w:rsidRDefault="00B31060" w:rsidP="002D090A">
      <w:pPr>
        <w:spacing w:before="7" w:line="282" w:lineRule="auto"/>
        <w:ind w:left="88" w:right="88"/>
        <w:jc w:val="center"/>
        <w:rPr>
          <w:sz w:val="34"/>
          <w:szCs w:val="34"/>
        </w:rPr>
      </w:pPr>
      <w:r>
        <w:rPr>
          <w:w w:val="113"/>
          <w:sz w:val="34"/>
          <w:szCs w:val="34"/>
        </w:rPr>
        <w:t>O</w:t>
      </w:r>
      <w:r>
        <w:rPr>
          <w:spacing w:val="-4"/>
          <w:w w:val="113"/>
          <w:sz w:val="34"/>
          <w:szCs w:val="34"/>
        </w:rPr>
        <w:t>r</w:t>
      </w:r>
      <w:r>
        <w:rPr>
          <w:w w:val="113"/>
          <w:sz w:val="34"/>
          <w:szCs w:val="34"/>
        </w:rPr>
        <w:t>ganizational</w:t>
      </w:r>
      <w:r>
        <w:rPr>
          <w:spacing w:val="4"/>
          <w:w w:val="113"/>
          <w:sz w:val="34"/>
          <w:szCs w:val="34"/>
        </w:rPr>
        <w:t xml:space="preserve"> </w:t>
      </w:r>
      <w:r>
        <w:rPr>
          <w:w w:val="113"/>
          <w:sz w:val="34"/>
          <w:szCs w:val="34"/>
        </w:rPr>
        <w:t>Inte</w:t>
      </w:r>
      <w:r>
        <w:rPr>
          <w:spacing w:val="-6"/>
          <w:w w:val="113"/>
          <w:sz w:val="34"/>
          <w:szCs w:val="34"/>
        </w:rPr>
        <w:t>r</w:t>
      </w:r>
      <w:r>
        <w:rPr>
          <w:w w:val="113"/>
          <w:sz w:val="34"/>
          <w:szCs w:val="34"/>
        </w:rPr>
        <w:t>dependence</w:t>
      </w:r>
      <w:r>
        <w:rPr>
          <w:spacing w:val="21"/>
          <w:w w:val="113"/>
          <w:sz w:val="34"/>
          <w:szCs w:val="34"/>
        </w:rPr>
        <w:t xml:space="preserve"> </w:t>
      </w:r>
      <w:r>
        <w:rPr>
          <w:sz w:val="34"/>
          <w:szCs w:val="34"/>
        </w:rPr>
        <w:t>or</w:t>
      </w:r>
      <w:r>
        <w:rPr>
          <w:spacing w:val="55"/>
          <w:sz w:val="34"/>
          <w:szCs w:val="34"/>
        </w:rPr>
        <w:t xml:space="preserve"> </w:t>
      </w:r>
      <w:r>
        <w:rPr>
          <w:w w:val="109"/>
          <w:sz w:val="34"/>
          <w:szCs w:val="34"/>
        </w:rPr>
        <w:t>Splendid</w:t>
      </w:r>
      <w:r>
        <w:rPr>
          <w:spacing w:val="56"/>
          <w:w w:val="109"/>
          <w:sz w:val="34"/>
          <w:szCs w:val="34"/>
        </w:rPr>
        <w:t xml:space="preserve"> </w:t>
      </w:r>
      <w:r>
        <w:rPr>
          <w:w w:val="109"/>
          <w:sz w:val="34"/>
          <w:szCs w:val="34"/>
        </w:rPr>
        <w:t>Isolation: Does</w:t>
      </w:r>
      <w:r>
        <w:rPr>
          <w:spacing w:val="11"/>
          <w:sz w:val="34"/>
          <w:szCs w:val="34"/>
        </w:rPr>
        <w:t xml:space="preserve"> </w:t>
      </w:r>
      <w:r>
        <w:rPr>
          <w:sz w:val="34"/>
          <w:szCs w:val="34"/>
        </w:rPr>
        <w:t>Being</w:t>
      </w:r>
      <w:r>
        <w:rPr>
          <w:spacing w:val="60"/>
          <w:sz w:val="34"/>
          <w:szCs w:val="34"/>
        </w:rPr>
        <w:t xml:space="preserve"> </w:t>
      </w:r>
      <w:r w:rsidR="003E6908">
        <w:rPr>
          <w:sz w:val="34"/>
          <w:szCs w:val="34"/>
        </w:rPr>
        <w:t>Part</w:t>
      </w:r>
      <w:r>
        <w:rPr>
          <w:spacing w:val="2"/>
          <w:sz w:val="34"/>
          <w:szCs w:val="34"/>
        </w:rPr>
        <w:t xml:space="preserve"> </w:t>
      </w:r>
      <w:r>
        <w:rPr>
          <w:sz w:val="34"/>
          <w:szCs w:val="34"/>
        </w:rPr>
        <w:t>of</w:t>
      </w:r>
      <w:r>
        <w:rPr>
          <w:spacing w:val="28"/>
          <w:sz w:val="34"/>
          <w:szCs w:val="34"/>
        </w:rPr>
        <w:t xml:space="preserve"> </w:t>
      </w:r>
      <w:r>
        <w:rPr>
          <w:sz w:val="34"/>
          <w:szCs w:val="34"/>
        </w:rPr>
        <w:t>a</w:t>
      </w:r>
      <w:r>
        <w:rPr>
          <w:spacing w:val="32"/>
          <w:sz w:val="34"/>
          <w:szCs w:val="34"/>
        </w:rPr>
        <w:t xml:space="preserve"> </w:t>
      </w:r>
      <w:r>
        <w:rPr>
          <w:w w:val="113"/>
          <w:sz w:val="34"/>
          <w:szCs w:val="34"/>
        </w:rPr>
        <w:t>Chain P</w:t>
      </w:r>
      <w:r>
        <w:rPr>
          <w:spacing w:val="-3"/>
          <w:w w:val="113"/>
          <w:sz w:val="34"/>
          <w:szCs w:val="34"/>
        </w:rPr>
        <w:t>r</w:t>
      </w:r>
      <w:r>
        <w:rPr>
          <w:w w:val="113"/>
          <w:sz w:val="34"/>
          <w:szCs w:val="34"/>
        </w:rPr>
        <w:t xml:space="preserve">oduce </w:t>
      </w:r>
      <w:r>
        <w:rPr>
          <w:sz w:val="34"/>
          <w:szCs w:val="34"/>
        </w:rPr>
        <w:t>Better</w:t>
      </w:r>
      <w:r>
        <w:rPr>
          <w:spacing w:val="77"/>
          <w:sz w:val="34"/>
          <w:szCs w:val="34"/>
        </w:rPr>
        <w:t xml:space="preserve"> </w:t>
      </w:r>
      <w:r>
        <w:rPr>
          <w:w w:val="113"/>
          <w:sz w:val="34"/>
          <w:szCs w:val="34"/>
        </w:rPr>
        <w:t>Quality</w:t>
      </w:r>
      <w:r>
        <w:rPr>
          <w:spacing w:val="-1"/>
          <w:w w:val="113"/>
          <w:sz w:val="34"/>
          <w:szCs w:val="34"/>
        </w:rPr>
        <w:t xml:space="preserve"> </w:t>
      </w:r>
      <w:r>
        <w:rPr>
          <w:sz w:val="34"/>
          <w:szCs w:val="34"/>
        </w:rPr>
        <w:t>Ca</w:t>
      </w:r>
      <w:r>
        <w:rPr>
          <w:spacing w:val="-2"/>
          <w:sz w:val="34"/>
          <w:szCs w:val="34"/>
        </w:rPr>
        <w:t>r</w:t>
      </w:r>
      <w:r>
        <w:rPr>
          <w:sz w:val="34"/>
          <w:szCs w:val="34"/>
        </w:rPr>
        <w:t>e</w:t>
      </w:r>
      <w:r>
        <w:rPr>
          <w:spacing w:val="83"/>
          <w:sz w:val="34"/>
          <w:szCs w:val="34"/>
        </w:rPr>
        <w:t xml:space="preserve"> </w:t>
      </w:r>
      <w:r>
        <w:rPr>
          <w:w w:val="110"/>
          <w:sz w:val="34"/>
          <w:szCs w:val="34"/>
        </w:rPr>
        <w:t>for</w:t>
      </w:r>
      <w:r w:rsidR="002D090A">
        <w:rPr>
          <w:w w:val="110"/>
          <w:sz w:val="34"/>
          <w:szCs w:val="34"/>
        </w:rPr>
        <w:t xml:space="preserve"> </w:t>
      </w:r>
      <w:r>
        <w:rPr>
          <w:w w:val="111"/>
          <w:sz w:val="34"/>
          <w:szCs w:val="34"/>
        </w:rPr>
        <w:t>Residents</w:t>
      </w:r>
      <w:r>
        <w:rPr>
          <w:spacing w:val="-1"/>
          <w:w w:val="111"/>
          <w:sz w:val="34"/>
          <w:szCs w:val="34"/>
        </w:rPr>
        <w:t xml:space="preserve"> </w:t>
      </w:r>
      <w:r>
        <w:rPr>
          <w:sz w:val="34"/>
          <w:szCs w:val="34"/>
        </w:rPr>
        <w:t>in</w:t>
      </w:r>
      <w:r>
        <w:rPr>
          <w:spacing w:val="42"/>
          <w:sz w:val="34"/>
          <w:szCs w:val="34"/>
        </w:rPr>
        <w:t xml:space="preserve"> </w:t>
      </w:r>
      <w:r>
        <w:rPr>
          <w:w w:val="112"/>
          <w:sz w:val="34"/>
          <w:szCs w:val="34"/>
        </w:rPr>
        <w:t>English</w:t>
      </w:r>
      <w:r>
        <w:rPr>
          <w:spacing w:val="-23"/>
          <w:w w:val="112"/>
          <w:sz w:val="34"/>
          <w:szCs w:val="34"/>
        </w:rPr>
        <w:t xml:space="preserve"> </w:t>
      </w:r>
      <w:r>
        <w:rPr>
          <w:w w:val="112"/>
          <w:sz w:val="34"/>
          <w:szCs w:val="34"/>
        </w:rPr>
        <w:t>Nursing</w:t>
      </w:r>
      <w:r>
        <w:rPr>
          <w:spacing w:val="31"/>
          <w:w w:val="112"/>
          <w:sz w:val="34"/>
          <w:szCs w:val="34"/>
        </w:rPr>
        <w:t xml:space="preserve"> </w:t>
      </w:r>
      <w:r>
        <w:rPr>
          <w:sz w:val="34"/>
          <w:szCs w:val="34"/>
        </w:rPr>
        <w:t xml:space="preserve">and </w:t>
      </w:r>
      <w:r>
        <w:rPr>
          <w:w w:val="111"/>
          <w:sz w:val="34"/>
          <w:szCs w:val="34"/>
        </w:rPr>
        <w:t>Residential</w:t>
      </w:r>
      <w:r>
        <w:rPr>
          <w:spacing w:val="-1"/>
          <w:w w:val="111"/>
          <w:sz w:val="34"/>
          <w:szCs w:val="34"/>
        </w:rPr>
        <w:t xml:space="preserve"> </w:t>
      </w:r>
      <w:r>
        <w:rPr>
          <w:sz w:val="34"/>
          <w:szCs w:val="34"/>
        </w:rPr>
        <w:t>Ca</w:t>
      </w:r>
      <w:r>
        <w:rPr>
          <w:spacing w:val="-2"/>
          <w:sz w:val="34"/>
          <w:szCs w:val="34"/>
        </w:rPr>
        <w:t>r</w:t>
      </w:r>
      <w:r>
        <w:rPr>
          <w:sz w:val="34"/>
          <w:szCs w:val="34"/>
        </w:rPr>
        <w:t>e</w:t>
      </w:r>
      <w:r>
        <w:rPr>
          <w:spacing w:val="80"/>
          <w:sz w:val="34"/>
          <w:szCs w:val="34"/>
        </w:rPr>
        <w:t xml:space="preserve"> </w:t>
      </w:r>
      <w:r>
        <w:rPr>
          <w:w w:val="111"/>
          <w:sz w:val="34"/>
          <w:szCs w:val="34"/>
        </w:rPr>
        <w:t>Homes?</w:t>
      </w:r>
    </w:p>
    <w:p w:rsidR="000D45DF" w:rsidRDefault="000D45DF">
      <w:pPr>
        <w:spacing w:before="19" w:line="200" w:lineRule="exact"/>
      </w:pPr>
    </w:p>
    <w:p w:rsidR="002D090A" w:rsidRDefault="002D090A">
      <w:pPr>
        <w:spacing w:before="19" w:line="200" w:lineRule="exact"/>
      </w:pPr>
    </w:p>
    <w:p w:rsidR="002D090A" w:rsidRDefault="002D090A">
      <w:pPr>
        <w:spacing w:before="19" w:line="200" w:lineRule="exact"/>
      </w:pPr>
    </w:p>
    <w:p w:rsidR="002D090A" w:rsidRDefault="002D090A">
      <w:pPr>
        <w:spacing w:before="19" w:line="200" w:lineRule="exact"/>
        <w:sectPr w:rsidR="002D090A">
          <w:pgSz w:w="11920" w:h="16860"/>
          <w:pgMar w:top="1580" w:right="1300" w:bottom="280" w:left="1300" w:header="720" w:footer="720" w:gutter="0"/>
          <w:cols w:space="720"/>
        </w:sectPr>
      </w:pPr>
    </w:p>
    <w:p w:rsidR="000D45DF" w:rsidRDefault="00B31060">
      <w:pPr>
        <w:spacing w:before="20"/>
        <w:ind w:left="1731" w:right="1365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>
        <w:rPr>
          <w:spacing w:val="-9"/>
          <w:sz w:val="24"/>
          <w:szCs w:val="24"/>
        </w:rPr>
        <w:t>a</w:t>
      </w:r>
      <w:r>
        <w:rPr>
          <w:sz w:val="24"/>
          <w:szCs w:val="24"/>
        </w:rPr>
        <w:t>vid N.</w:t>
      </w:r>
      <w:r>
        <w:rPr>
          <w:spacing w:val="3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Bar</w:t>
      </w:r>
      <w:r>
        <w:rPr>
          <w:spacing w:val="-2"/>
          <w:w w:val="106"/>
          <w:sz w:val="24"/>
          <w:szCs w:val="24"/>
        </w:rPr>
        <w:t>r</w:t>
      </w:r>
      <w:r>
        <w:rPr>
          <w:w w:val="112"/>
          <w:sz w:val="24"/>
          <w:szCs w:val="24"/>
        </w:rPr>
        <w:t>on</w:t>
      </w:r>
    </w:p>
    <w:p w:rsidR="000D45DF" w:rsidRDefault="00B31060">
      <w:pPr>
        <w:spacing w:before="17"/>
        <w:ind w:left="326" w:right="-41"/>
        <w:jc w:val="center"/>
        <w:rPr>
          <w:sz w:val="24"/>
          <w:szCs w:val="24"/>
        </w:rPr>
      </w:pPr>
      <w:r>
        <w:rPr>
          <w:sz w:val="24"/>
          <w:szCs w:val="24"/>
        </w:rPr>
        <w:t>Saïd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Business </w:t>
      </w:r>
      <w:r>
        <w:rPr>
          <w:spacing w:val="6"/>
          <w:sz w:val="24"/>
          <w:szCs w:val="24"/>
        </w:rPr>
        <w:t>S</w:t>
      </w:r>
      <w:r>
        <w:rPr>
          <w:sz w:val="24"/>
          <w:szCs w:val="24"/>
        </w:rPr>
        <w:t>chool,</w:t>
      </w:r>
      <w:r>
        <w:rPr>
          <w:spacing w:val="4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Uni</w:t>
      </w:r>
      <w:r>
        <w:rPr>
          <w:spacing w:val="-11"/>
          <w:w w:val="110"/>
          <w:sz w:val="24"/>
          <w:szCs w:val="24"/>
        </w:rPr>
        <w:t>v</w:t>
      </w:r>
      <w:r>
        <w:rPr>
          <w:w w:val="110"/>
          <w:sz w:val="24"/>
          <w:szCs w:val="24"/>
        </w:rPr>
        <w:t>ersity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Oxfo</w:t>
      </w:r>
      <w:r>
        <w:rPr>
          <w:spacing w:val="-3"/>
          <w:w w:val="107"/>
          <w:sz w:val="24"/>
          <w:szCs w:val="24"/>
        </w:rPr>
        <w:t>r</w:t>
      </w:r>
      <w:r>
        <w:rPr>
          <w:w w:val="121"/>
          <w:sz w:val="24"/>
          <w:szCs w:val="24"/>
        </w:rPr>
        <w:t>d</w:t>
      </w:r>
    </w:p>
    <w:p w:rsidR="000D45DF" w:rsidRDefault="00B31060">
      <w:pPr>
        <w:spacing w:before="17" w:line="254" w:lineRule="auto"/>
        <w:ind w:left="1219" w:right="853"/>
        <w:jc w:val="center"/>
        <w:rPr>
          <w:sz w:val="24"/>
          <w:szCs w:val="24"/>
        </w:rPr>
      </w:pPr>
      <w:r>
        <w:rPr>
          <w:sz w:val="24"/>
          <w:szCs w:val="24"/>
        </w:rPr>
        <w:t>Park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eet</w:t>
      </w:r>
      <w:r>
        <w:rPr>
          <w:spacing w:val="4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Oxfo</w:t>
      </w:r>
      <w:r>
        <w:rPr>
          <w:spacing w:val="-3"/>
          <w:w w:val="107"/>
          <w:sz w:val="24"/>
          <w:szCs w:val="24"/>
        </w:rPr>
        <w:t>r</w:t>
      </w:r>
      <w:r>
        <w:rPr>
          <w:w w:val="121"/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OX1</w:t>
      </w:r>
      <w:r>
        <w:rPr>
          <w:spacing w:val="1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7HP </w:t>
      </w:r>
      <w:r>
        <w:rPr>
          <w:w w:val="117"/>
          <w:sz w:val="24"/>
          <w:szCs w:val="24"/>
        </w:rPr>
        <w:t>d</w:t>
      </w:r>
      <w:r>
        <w:rPr>
          <w:spacing w:val="-9"/>
          <w:w w:val="117"/>
          <w:sz w:val="24"/>
          <w:szCs w:val="24"/>
        </w:rPr>
        <w:t>a</w:t>
      </w:r>
      <w:hyperlink r:id="rId8">
        <w:r>
          <w:rPr>
            <w:w w:val="113"/>
            <w:sz w:val="24"/>
            <w:szCs w:val="24"/>
          </w:rPr>
          <w:t>vid.bar</w:t>
        </w:r>
        <w:r>
          <w:rPr>
            <w:spacing w:val="-2"/>
            <w:w w:val="113"/>
            <w:sz w:val="24"/>
            <w:szCs w:val="24"/>
          </w:rPr>
          <w:t>r</w:t>
        </w:r>
      </w:hyperlink>
      <w:hyperlink r:id="rId9">
        <w:r>
          <w:rPr>
            <w:w w:val="104"/>
            <w:sz w:val="24"/>
            <w:szCs w:val="24"/>
          </w:rPr>
          <w:t>on@sbs.ox.ac.uk</w:t>
        </w:r>
      </w:hyperlink>
    </w:p>
    <w:p w:rsidR="000D45DF" w:rsidRDefault="00B31060">
      <w:pPr>
        <w:spacing w:before="20"/>
        <w:ind w:left="934" w:right="1301"/>
        <w:jc w:val="center"/>
        <w:rPr>
          <w:sz w:val="24"/>
          <w:szCs w:val="24"/>
        </w:rPr>
      </w:pPr>
      <w:r>
        <w:br w:type="column"/>
      </w:r>
      <w:r>
        <w:rPr>
          <w:w w:val="109"/>
          <w:sz w:val="24"/>
          <w:szCs w:val="24"/>
        </w:rPr>
        <w:lastRenderedPageBreak/>
        <w:t>Elizabeth</w:t>
      </w:r>
      <w:r>
        <w:rPr>
          <w:spacing w:val="5"/>
          <w:w w:val="109"/>
          <w:sz w:val="24"/>
          <w:szCs w:val="24"/>
        </w:rPr>
        <w:t xml:space="preserve"> </w:t>
      </w:r>
      <w:r>
        <w:rPr>
          <w:spacing w:val="-22"/>
          <w:w w:val="105"/>
          <w:sz w:val="24"/>
          <w:szCs w:val="24"/>
        </w:rPr>
        <w:t>W</w:t>
      </w:r>
      <w:r>
        <w:rPr>
          <w:w w:val="110"/>
          <w:sz w:val="24"/>
          <w:szCs w:val="24"/>
        </w:rPr>
        <w:t>est</w:t>
      </w:r>
    </w:p>
    <w:p w:rsidR="000D45DF" w:rsidRDefault="00B31060">
      <w:pPr>
        <w:spacing w:before="17"/>
        <w:ind w:left="-41" w:right="326"/>
        <w:jc w:val="center"/>
        <w:rPr>
          <w:sz w:val="24"/>
          <w:szCs w:val="24"/>
        </w:rPr>
      </w:pPr>
      <w:r>
        <w:rPr>
          <w:spacing w:val="6"/>
          <w:sz w:val="24"/>
          <w:szCs w:val="24"/>
        </w:rPr>
        <w:t>S</w:t>
      </w:r>
      <w:r>
        <w:rPr>
          <w:sz w:val="24"/>
          <w:szCs w:val="24"/>
        </w:rPr>
        <w:t>chool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Health</w:t>
      </w:r>
      <w:r>
        <w:rPr>
          <w:spacing w:val="3"/>
          <w:w w:val="112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5"/>
          <w:sz w:val="24"/>
          <w:szCs w:val="24"/>
        </w:rPr>
        <w:t>S</w:t>
      </w:r>
      <w:r>
        <w:rPr>
          <w:sz w:val="24"/>
          <w:szCs w:val="24"/>
        </w:rPr>
        <w:t>ocial</w:t>
      </w:r>
      <w:r>
        <w:rPr>
          <w:spacing w:val="3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Ca</w:t>
      </w:r>
      <w:r>
        <w:rPr>
          <w:spacing w:val="-1"/>
          <w:w w:val="110"/>
          <w:sz w:val="24"/>
          <w:szCs w:val="24"/>
        </w:rPr>
        <w:t>r</w:t>
      </w:r>
      <w:r>
        <w:rPr>
          <w:w w:val="107"/>
          <w:sz w:val="24"/>
          <w:szCs w:val="24"/>
        </w:rPr>
        <w:t>e</w:t>
      </w:r>
    </w:p>
    <w:p w:rsidR="000D45DF" w:rsidRDefault="00B31060">
      <w:pPr>
        <w:spacing w:before="17"/>
        <w:ind w:left="409" w:right="776"/>
        <w:jc w:val="center"/>
        <w:rPr>
          <w:sz w:val="24"/>
          <w:szCs w:val="24"/>
        </w:rPr>
        <w:sectPr w:rsidR="000D45DF">
          <w:type w:val="continuous"/>
          <w:pgSz w:w="11920" w:h="16860"/>
          <w:pgMar w:top="1580" w:right="1300" w:bottom="280" w:left="1300" w:header="720" w:footer="720" w:gutter="0"/>
          <w:cols w:num="2" w:space="720" w:equalWidth="0">
            <w:col w:w="4939" w:space="500"/>
            <w:col w:w="3881"/>
          </w:cols>
        </w:sectPr>
      </w:pPr>
      <w:r>
        <w:rPr>
          <w:w w:val="110"/>
          <w:sz w:val="24"/>
          <w:szCs w:val="24"/>
        </w:rPr>
        <w:t>Uni</w:t>
      </w:r>
      <w:r>
        <w:rPr>
          <w:spacing w:val="-11"/>
          <w:w w:val="110"/>
          <w:sz w:val="24"/>
          <w:szCs w:val="24"/>
        </w:rPr>
        <w:t>v</w:t>
      </w:r>
      <w:r>
        <w:rPr>
          <w:w w:val="110"/>
          <w:sz w:val="24"/>
          <w:szCs w:val="24"/>
        </w:rPr>
        <w:t>ersity</w:t>
      </w:r>
      <w:r>
        <w:rPr>
          <w:spacing w:val="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G</w:t>
      </w:r>
      <w:r>
        <w:rPr>
          <w:spacing w:val="-1"/>
          <w:w w:val="109"/>
          <w:sz w:val="24"/>
          <w:szCs w:val="24"/>
        </w:rPr>
        <w:t>r</w:t>
      </w:r>
      <w:r>
        <w:rPr>
          <w:w w:val="110"/>
          <w:sz w:val="24"/>
          <w:szCs w:val="24"/>
        </w:rPr>
        <w:t>eenwich</w:t>
      </w:r>
    </w:p>
    <w:p w:rsidR="000D45DF" w:rsidRDefault="000D45DF">
      <w:pPr>
        <w:spacing w:before="18" w:line="260" w:lineRule="exact"/>
        <w:rPr>
          <w:sz w:val="26"/>
          <w:szCs w:val="26"/>
        </w:rPr>
      </w:pPr>
    </w:p>
    <w:p w:rsidR="000D45DF" w:rsidRDefault="00B31060">
      <w:pPr>
        <w:spacing w:before="26"/>
        <w:ind w:left="3849" w:right="3849"/>
        <w:jc w:val="center"/>
        <w:rPr>
          <w:sz w:val="24"/>
          <w:szCs w:val="24"/>
        </w:rPr>
        <w:sectPr w:rsidR="000D45DF">
          <w:type w:val="continuous"/>
          <w:pgSz w:w="11920" w:h="16860"/>
          <w:pgMar w:top="1580" w:right="1300" w:bottom="280" w:left="1300" w:header="720" w:footer="720" w:gutter="0"/>
          <w:cols w:space="720"/>
        </w:sectPr>
      </w:pPr>
      <w:r>
        <w:rPr>
          <w:sz w:val="24"/>
          <w:szCs w:val="24"/>
        </w:rPr>
        <w:t>21</w:t>
      </w:r>
      <w:proofErr w:type="spellStart"/>
      <w:r>
        <w:rPr>
          <w:position w:val="9"/>
          <w:sz w:val="18"/>
          <w:szCs w:val="18"/>
        </w:rPr>
        <w:t>st</w:t>
      </w:r>
      <w:proofErr w:type="spellEnd"/>
      <w:r w:rsidR="006C5B45">
        <w:rPr>
          <w:position w:val="9"/>
          <w:sz w:val="18"/>
          <w:szCs w:val="18"/>
        </w:rPr>
        <w:t xml:space="preserve"> </w:t>
      </w:r>
      <w:r>
        <w:rPr>
          <w:sz w:val="24"/>
          <w:szCs w:val="24"/>
        </w:rPr>
        <w:t>June,</w:t>
      </w:r>
      <w:r>
        <w:rPr>
          <w:spacing w:val="45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2017</w:t>
      </w:r>
    </w:p>
    <w:p w:rsidR="000D45DF" w:rsidRDefault="00B31060">
      <w:pPr>
        <w:spacing w:before="19"/>
        <w:ind w:left="4205" w:right="3825"/>
        <w:jc w:val="center"/>
        <w:rPr>
          <w:szCs w:val="22"/>
        </w:rPr>
      </w:pPr>
      <w:r>
        <w:rPr>
          <w:b/>
          <w:w w:val="102"/>
          <w:szCs w:val="22"/>
        </w:rPr>
        <w:lastRenderedPageBreak/>
        <w:t>Abstract</w:t>
      </w:r>
    </w:p>
    <w:p w:rsidR="000D45DF" w:rsidRDefault="000D45DF">
      <w:pPr>
        <w:spacing w:before="8" w:line="240" w:lineRule="exact"/>
        <w:rPr>
          <w:sz w:val="24"/>
          <w:szCs w:val="24"/>
        </w:rPr>
      </w:pPr>
    </w:p>
    <w:p w:rsidR="000D45DF" w:rsidRDefault="00B31060">
      <w:pPr>
        <w:spacing w:before="22"/>
        <w:ind w:left="117"/>
        <w:rPr>
          <w:szCs w:val="22"/>
        </w:rPr>
        <w:sectPr w:rsidR="000D45DF">
          <w:pgSz w:w="11920" w:h="16860"/>
          <w:pgMar w:top="1580" w:right="1680" w:bottom="280" w:left="1300" w:header="720" w:footer="720" w:gutter="0"/>
          <w:cols w:space="720"/>
        </w:sectPr>
      </w:pPr>
      <w:r>
        <w:rPr>
          <w:w w:val="109"/>
          <w:szCs w:val="22"/>
        </w:rPr>
        <w:t>Abstract</w:t>
      </w:r>
      <w:r>
        <w:rPr>
          <w:spacing w:val="3"/>
          <w:w w:val="109"/>
          <w:szCs w:val="22"/>
        </w:rPr>
        <w:t xml:space="preserve"> </w:t>
      </w:r>
      <w:r>
        <w:rPr>
          <w:w w:val="113"/>
          <w:szCs w:val="22"/>
        </w:rPr>
        <w:t>he</w:t>
      </w:r>
      <w:r>
        <w:rPr>
          <w:spacing w:val="-1"/>
          <w:w w:val="113"/>
          <w:szCs w:val="22"/>
        </w:rPr>
        <w:t>r</w:t>
      </w:r>
      <w:r>
        <w:rPr>
          <w:w w:val="107"/>
          <w:szCs w:val="22"/>
        </w:rPr>
        <w:t>e</w:t>
      </w:r>
    </w:p>
    <w:p w:rsidR="000D45DF" w:rsidRDefault="00B31060" w:rsidP="003E6908">
      <w:pPr>
        <w:pStyle w:val="Heading1"/>
      </w:pPr>
      <w:r>
        <w:rPr>
          <w:rFonts w:eastAsia="Times New Roman"/>
          <w:w w:val="108"/>
        </w:rPr>
        <w:lastRenderedPageBreak/>
        <w:t>Introduction</w:t>
      </w:r>
    </w:p>
    <w:p w:rsidR="000D45DF" w:rsidRDefault="00914A52" w:rsidP="006C5B45">
      <w:r>
        <w:t>Recent</w:t>
      </w:r>
      <w:r w:rsidR="00B31060">
        <w:rPr>
          <w:spacing w:val="1"/>
        </w:rPr>
        <w:t xml:space="preserve"> </w:t>
      </w:r>
      <w:r w:rsidR="00B31060">
        <w:rPr>
          <w:spacing w:val="-1"/>
          <w:w w:val="109"/>
        </w:rPr>
        <w:t>r</w:t>
      </w:r>
      <w:r w:rsidR="00B31060">
        <w:rPr>
          <w:w w:val="109"/>
        </w:rPr>
        <w:t>esea</w:t>
      </w:r>
      <w:r w:rsidR="00B31060">
        <w:rPr>
          <w:spacing w:val="-2"/>
          <w:w w:val="109"/>
        </w:rPr>
        <w:t>r</w:t>
      </w:r>
      <w:r w:rsidR="00B31060">
        <w:rPr>
          <w:w w:val="109"/>
        </w:rPr>
        <w:t>ch</w:t>
      </w:r>
      <w:r w:rsidR="00B31060">
        <w:rPr>
          <w:spacing w:val="21"/>
          <w:w w:val="109"/>
        </w:rPr>
        <w:t xml:space="preserve"> </w:t>
      </w:r>
      <w:r w:rsidR="00B31060">
        <w:t>has</w:t>
      </w:r>
      <w:r w:rsidR="006C5B45">
        <w:t xml:space="preserve"> </w:t>
      </w:r>
      <w:r w:rsidR="00B31060">
        <w:rPr>
          <w:w w:val="112"/>
        </w:rPr>
        <w:t>sh</w:t>
      </w:r>
      <w:r w:rsidR="00B31060">
        <w:rPr>
          <w:spacing w:val="-7"/>
          <w:w w:val="112"/>
        </w:rPr>
        <w:t>o</w:t>
      </w:r>
      <w:r w:rsidR="00B31060">
        <w:rPr>
          <w:w w:val="112"/>
        </w:rPr>
        <w:t>wn</w:t>
      </w:r>
      <w:r w:rsidR="00B31060">
        <w:rPr>
          <w:spacing w:val="13"/>
          <w:w w:val="112"/>
        </w:rPr>
        <w:t xml:space="preserve"> </w:t>
      </w:r>
      <w:r w:rsidR="00B31060">
        <w:t>that</w:t>
      </w:r>
      <w:r w:rsidR="006C5B45">
        <w:t xml:space="preserve"> </w:t>
      </w:r>
      <w:r w:rsidR="00B31060">
        <w:t>the</w:t>
      </w:r>
      <w:r w:rsidR="00B31060">
        <w:rPr>
          <w:spacing w:val="52"/>
        </w:rPr>
        <w:t xml:space="preserve"> </w:t>
      </w:r>
      <w:r w:rsidR="00B31060">
        <w:rPr>
          <w:w w:val="111"/>
        </w:rPr>
        <w:t>quality</w:t>
      </w:r>
      <w:r w:rsidR="00B31060">
        <w:rPr>
          <w:spacing w:val="14"/>
          <w:w w:val="111"/>
        </w:rPr>
        <w:t xml:space="preserve"> </w:t>
      </w:r>
      <w:r w:rsidR="00B31060">
        <w:t>of</w:t>
      </w:r>
      <w:r w:rsidR="00B31060">
        <w:rPr>
          <w:spacing w:val="27"/>
        </w:rPr>
        <w:t xml:space="preserve"> </w:t>
      </w:r>
      <w:r w:rsidR="00B31060">
        <w:t>ca</w:t>
      </w:r>
      <w:r w:rsidR="00B31060">
        <w:rPr>
          <w:spacing w:val="-1"/>
        </w:rPr>
        <w:t>r</w:t>
      </w:r>
      <w:r w:rsidR="00B31060">
        <w:t>e</w:t>
      </w:r>
      <w:r w:rsidR="00B31060">
        <w:rPr>
          <w:spacing w:val="48"/>
        </w:rPr>
        <w:t xml:space="preserve"> </w:t>
      </w:r>
      <w:r w:rsidR="00B31060">
        <w:t>homes</w:t>
      </w:r>
      <w:r w:rsidR="006C5B45">
        <w:t xml:space="preserve"> </w:t>
      </w:r>
      <w:r w:rsidR="00B31060">
        <w:t>in</w:t>
      </w:r>
      <w:r w:rsidR="00B31060">
        <w:rPr>
          <w:spacing w:val="39"/>
        </w:rPr>
        <w:t xml:space="preserve"> </w:t>
      </w:r>
      <w:r w:rsidR="00B31060">
        <w:rPr>
          <w:w w:val="110"/>
        </w:rPr>
        <w:t>England,</w:t>
      </w:r>
      <w:r w:rsidR="00B31060">
        <w:rPr>
          <w:spacing w:val="17"/>
          <w:w w:val="110"/>
        </w:rPr>
        <w:t xml:space="preserve"> </w:t>
      </w:r>
      <w:r w:rsidR="00B31060">
        <w:t>as</w:t>
      </w:r>
      <w:r w:rsidR="00B31060">
        <w:rPr>
          <w:spacing w:val="38"/>
        </w:rPr>
        <w:t xml:space="preserve"> </w:t>
      </w:r>
      <w:r w:rsidR="00B31060">
        <w:t>rated</w:t>
      </w:r>
      <w:r w:rsidR="006C5B45">
        <w:t xml:space="preserve"> </w:t>
      </w:r>
      <w:r w:rsidR="00B31060">
        <w:rPr>
          <w:spacing w:val="-7"/>
        </w:rPr>
        <w:t>b</w:t>
      </w:r>
      <w:r w:rsidR="00B31060">
        <w:t>y</w:t>
      </w:r>
      <w:r w:rsidR="00B31060">
        <w:rPr>
          <w:spacing w:val="41"/>
        </w:rPr>
        <w:t xml:space="preserve"> </w:t>
      </w:r>
      <w:r w:rsidR="00B31060">
        <w:t>the</w:t>
      </w:r>
      <w:r w:rsidR="00B31060">
        <w:rPr>
          <w:spacing w:val="52"/>
        </w:rPr>
        <w:t xml:space="preserve"> </w:t>
      </w:r>
      <w:r w:rsidR="00B31060">
        <w:rPr>
          <w:w w:val="108"/>
        </w:rPr>
        <w:t xml:space="preserve">sector </w:t>
      </w:r>
      <w:r w:rsidR="00B31060">
        <w:rPr>
          <w:spacing w:val="-1"/>
          <w:w w:val="111"/>
        </w:rPr>
        <w:t>r</w:t>
      </w:r>
      <w:r w:rsidR="00B31060">
        <w:rPr>
          <w:w w:val="111"/>
        </w:rPr>
        <w:t>egulator</w:t>
      </w:r>
      <w:r w:rsidR="00B31060">
        <w:rPr>
          <w:spacing w:val="19"/>
          <w:w w:val="111"/>
        </w:rPr>
        <w:t xml:space="preserve"> </w:t>
      </w:r>
      <w:r w:rsidR="00B31060">
        <w:t>the</w:t>
      </w:r>
      <w:r w:rsidR="00B31060">
        <w:rPr>
          <w:spacing w:val="53"/>
        </w:rPr>
        <w:t xml:space="preserve"> </w:t>
      </w:r>
      <w:r w:rsidR="00B31060">
        <w:t>Ca</w:t>
      </w:r>
      <w:r w:rsidR="00B31060">
        <w:rPr>
          <w:spacing w:val="-1"/>
        </w:rPr>
        <w:t>r</w:t>
      </w:r>
      <w:r w:rsidR="00B31060">
        <w:t>e</w:t>
      </w:r>
      <w:r w:rsidR="006C5B45">
        <w:t xml:space="preserve"> </w:t>
      </w:r>
      <w:r w:rsidR="00B31060">
        <w:t>Quality</w:t>
      </w:r>
      <w:r w:rsidR="006C5B45">
        <w:t xml:space="preserve"> </w:t>
      </w:r>
      <w:r w:rsidR="00B31060">
        <w:rPr>
          <w:w w:val="109"/>
        </w:rPr>
        <w:t>Commission</w:t>
      </w:r>
      <w:r w:rsidR="00B31060">
        <w:rPr>
          <w:spacing w:val="16"/>
          <w:w w:val="109"/>
        </w:rPr>
        <w:t xml:space="preserve"> </w:t>
      </w:r>
      <w:r w:rsidR="00B31060">
        <w:t>(CQC),</w:t>
      </w:r>
      <w:r w:rsidR="00B31060">
        <w:rPr>
          <w:spacing w:val="47"/>
        </w:rPr>
        <w:t xml:space="preserve"> </w:t>
      </w:r>
      <w:r w:rsidR="00B31060">
        <w:rPr>
          <w:spacing w:val="-7"/>
        </w:rPr>
        <w:t>v</w:t>
      </w:r>
      <w:r w:rsidR="00B31060">
        <w:t>aries</w:t>
      </w:r>
      <w:r w:rsidR="006C5B45">
        <w:t xml:space="preserve"> </w:t>
      </w:r>
      <w:r w:rsidR="00B31060">
        <w:rPr>
          <w:w w:val="114"/>
        </w:rPr>
        <w:t>depending</w:t>
      </w:r>
      <w:r w:rsidR="00B31060">
        <w:rPr>
          <w:spacing w:val="13"/>
          <w:w w:val="114"/>
        </w:rPr>
        <w:t xml:space="preserve"> </w:t>
      </w:r>
      <w:r w:rsidR="00B31060">
        <w:t>on</w:t>
      </w:r>
      <w:r w:rsidR="00B31060">
        <w:rPr>
          <w:spacing w:val="45"/>
        </w:rPr>
        <w:t xml:space="preserve"> </w:t>
      </w:r>
      <w:r w:rsidR="00B31060">
        <w:rPr>
          <w:w w:val="113"/>
        </w:rPr>
        <w:t>whether</w:t>
      </w:r>
      <w:r w:rsidR="00B31060">
        <w:rPr>
          <w:spacing w:val="14"/>
          <w:w w:val="113"/>
        </w:rPr>
        <w:t xml:space="preserve"> </w:t>
      </w:r>
      <w:r w:rsidR="00B31060">
        <w:t>th</w:t>
      </w:r>
      <w:r w:rsidR="00B31060">
        <w:rPr>
          <w:spacing w:val="-3"/>
        </w:rPr>
        <w:t>e</w:t>
      </w:r>
      <w:r w:rsidR="00B31060">
        <w:t>y</w:t>
      </w:r>
      <w:r w:rsidR="006C5B45">
        <w:t xml:space="preserve"> </w:t>
      </w:r>
      <w:r w:rsidR="00B31060">
        <w:t>a</w:t>
      </w:r>
      <w:r w:rsidR="00B31060">
        <w:rPr>
          <w:spacing w:val="-1"/>
        </w:rPr>
        <w:t>r</w:t>
      </w:r>
      <w:r w:rsidR="00B31060">
        <w:t>e</w:t>
      </w:r>
      <w:r w:rsidR="00B31060">
        <w:rPr>
          <w:spacing w:val="52"/>
        </w:rPr>
        <w:t xml:space="preserve"> </w:t>
      </w:r>
      <w:proofErr w:type="spellStart"/>
      <w:r w:rsidR="00B31060">
        <w:rPr>
          <w:w w:val="112"/>
        </w:rPr>
        <w:t>ope</w:t>
      </w:r>
      <w:r w:rsidR="00B31060">
        <w:rPr>
          <w:spacing w:val="-4"/>
          <w:w w:val="112"/>
        </w:rPr>
        <w:t>r</w:t>
      </w:r>
      <w:proofErr w:type="spellEnd"/>
      <w:r w:rsidR="00B31060">
        <w:rPr>
          <w:w w:val="99"/>
        </w:rPr>
        <w:t xml:space="preserve">- </w:t>
      </w:r>
      <w:proofErr w:type="spellStart"/>
      <w:r w:rsidR="00B31060">
        <w:t>ated</w:t>
      </w:r>
      <w:proofErr w:type="spellEnd"/>
      <w:r w:rsidR="006C5B45">
        <w:t xml:space="preserve"> </w:t>
      </w:r>
      <w:r w:rsidR="00B31060">
        <w:rPr>
          <w:spacing w:val="-7"/>
        </w:rPr>
        <w:t>b</w:t>
      </w:r>
      <w:r w:rsidR="00B31060">
        <w:t>y</w:t>
      </w:r>
      <w:r w:rsidR="00B31060">
        <w:rPr>
          <w:spacing w:val="54"/>
        </w:rPr>
        <w:t xml:space="preserve"> </w:t>
      </w:r>
      <w:r w:rsidR="00B31060">
        <w:t>a</w:t>
      </w:r>
      <w:r w:rsidR="00B31060">
        <w:rPr>
          <w:spacing w:val="44"/>
        </w:rPr>
        <w:t xml:space="preserve"> </w:t>
      </w:r>
      <w:r w:rsidR="00B31060">
        <w:rPr>
          <w:w w:val="109"/>
        </w:rPr>
        <w:t>fo</w:t>
      </w:r>
      <w:r w:rsidR="00B31060">
        <w:rPr>
          <w:spacing w:val="-4"/>
          <w:w w:val="109"/>
        </w:rPr>
        <w:t>r</w:t>
      </w:r>
      <w:r w:rsidR="00B31060">
        <w:rPr>
          <w:w w:val="109"/>
        </w:rPr>
        <w:t>-p</w:t>
      </w:r>
      <w:r w:rsidR="00B31060">
        <w:rPr>
          <w:spacing w:val="-2"/>
          <w:w w:val="109"/>
        </w:rPr>
        <w:t>r</w:t>
      </w:r>
      <w:r w:rsidR="00B31060">
        <w:rPr>
          <w:w w:val="109"/>
        </w:rPr>
        <w:t>ofit</w:t>
      </w:r>
      <w:r w:rsidR="00B31060">
        <w:rPr>
          <w:spacing w:val="24"/>
          <w:w w:val="109"/>
        </w:rPr>
        <w:t xml:space="preserve"> </w:t>
      </w:r>
      <w:r w:rsidR="00B31060">
        <w:rPr>
          <w:w w:val="109"/>
        </w:rPr>
        <w:t>business</w:t>
      </w:r>
      <w:r w:rsidR="00B31060">
        <w:rPr>
          <w:spacing w:val="36"/>
          <w:w w:val="109"/>
        </w:rPr>
        <w:t xml:space="preserve"> </w:t>
      </w:r>
      <w:r w:rsidR="00B31060">
        <w:t>or</w:t>
      </w:r>
      <w:r w:rsidR="00B31060">
        <w:rPr>
          <w:spacing w:val="55"/>
        </w:rPr>
        <w:t xml:space="preserve"> </w:t>
      </w:r>
      <w:r w:rsidR="00B31060">
        <w:t>a</w:t>
      </w:r>
      <w:r w:rsidR="00B31060">
        <w:rPr>
          <w:spacing w:val="44"/>
        </w:rPr>
        <w:t xml:space="preserve"> </w:t>
      </w:r>
      <w:r w:rsidR="00B31060">
        <w:rPr>
          <w:w w:val="111"/>
        </w:rPr>
        <w:t>non-p</w:t>
      </w:r>
      <w:r w:rsidR="00B31060">
        <w:rPr>
          <w:spacing w:val="-2"/>
          <w:w w:val="111"/>
        </w:rPr>
        <w:t>r</w:t>
      </w:r>
      <w:r w:rsidR="00B31060">
        <w:rPr>
          <w:w w:val="111"/>
        </w:rPr>
        <w:t>ofit</w:t>
      </w:r>
      <w:r w:rsidR="00B31060">
        <w:rPr>
          <w:spacing w:val="21"/>
          <w:w w:val="111"/>
        </w:rPr>
        <w:t xml:space="preserve"> </w:t>
      </w:r>
      <w:r w:rsidR="00B31060">
        <w:rPr>
          <w:w w:val="111"/>
        </w:rPr>
        <w:t>p</w:t>
      </w:r>
      <w:r w:rsidR="00B31060">
        <w:rPr>
          <w:spacing w:val="-2"/>
          <w:w w:val="111"/>
        </w:rPr>
        <w:t>r</w:t>
      </w:r>
      <w:r w:rsidR="00B31060">
        <w:rPr>
          <w:spacing w:val="-7"/>
          <w:w w:val="111"/>
        </w:rPr>
        <w:t>o</w:t>
      </w:r>
      <w:r w:rsidR="00B31060">
        <w:rPr>
          <w:w w:val="111"/>
        </w:rPr>
        <w:t>vider</w:t>
      </w:r>
      <w:r w:rsidR="00B31060">
        <w:rPr>
          <w:spacing w:val="46"/>
          <w:w w:val="111"/>
        </w:rPr>
        <w:t xml:space="preserve"> </w:t>
      </w:r>
      <w:r w:rsidR="00B31060">
        <w:t>(either</w:t>
      </w:r>
      <w:r w:rsidR="006C5B45">
        <w:t xml:space="preserve"> </w:t>
      </w:r>
      <w:r w:rsidR="00B31060">
        <w:t>a</w:t>
      </w:r>
      <w:r w:rsidR="00B31060">
        <w:rPr>
          <w:spacing w:val="44"/>
        </w:rPr>
        <w:t xml:space="preserve"> </w:t>
      </w:r>
      <w:r w:rsidR="00B31060">
        <w:t>charity</w:t>
      </w:r>
      <w:r w:rsidR="006C5B45">
        <w:t xml:space="preserve"> </w:t>
      </w:r>
      <w:r w:rsidR="00B31060">
        <w:t>or</w:t>
      </w:r>
      <w:r w:rsidR="00B31060">
        <w:rPr>
          <w:spacing w:val="55"/>
        </w:rPr>
        <w:t xml:space="preserve"> </w:t>
      </w:r>
      <w:r w:rsidR="00B31060">
        <w:t>a</w:t>
      </w:r>
      <w:r w:rsidR="00B31060">
        <w:rPr>
          <w:spacing w:val="44"/>
        </w:rPr>
        <w:t xml:space="preserve"> </w:t>
      </w:r>
      <w:r w:rsidR="00B31060">
        <w:t>local</w:t>
      </w:r>
      <w:r w:rsidR="00B31060">
        <w:rPr>
          <w:spacing w:val="54"/>
        </w:rPr>
        <w:t xml:space="preserve"> </w:t>
      </w:r>
      <w:r w:rsidR="00B31060">
        <w:rPr>
          <w:w w:val="112"/>
        </w:rPr>
        <w:t xml:space="preserve">authority) </w:t>
      </w:r>
      <w:r w:rsidR="00B31060">
        <w:t>(Bar</w:t>
      </w:r>
      <w:r w:rsidR="00B31060">
        <w:rPr>
          <w:spacing w:val="-2"/>
        </w:rPr>
        <w:t>r</w:t>
      </w:r>
      <w:r w:rsidR="00B31060">
        <w:t>on</w:t>
      </w:r>
      <w:r w:rsidR="006C5B45">
        <w:t xml:space="preserve"> </w:t>
      </w:r>
      <w:r w:rsidR="00B31060">
        <w:t>and</w:t>
      </w:r>
      <w:r w:rsidR="006C5B45">
        <w:t xml:space="preserve"> </w:t>
      </w:r>
      <w:r w:rsidR="00B31060">
        <w:rPr>
          <w:spacing w:val="-20"/>
        </w:rPr>
        <w:t>W</w:t>
      </w:r>
      <w:r w:rsidR="00B31060">
        <w:t>est</w:t>
      </w:r>
      <w:r w:rsidR="00B31060">
        <w:rPr>
          <w:spacing w:val="45"/>
        </w:rPr>
        <w:t xml:space="preserve"> </w:t>
      </w:r>
      <w:r w:rsidR="00B31060">
        <w:t>2017).</w:t>
      </w:r>
      <w:r w:rsidR="00B31060">
        <w:rPr>
          <w:spacing w:val="35"/>
        </w:rPr>
        <w:t xml:space="preserve"> </w:t>
      </w:r>
      <w:r w:rsidR="00B31060">
        <w:t>On</w:t>
      </w:r>
      <w:r w:rsidR="00B31060">
        <w:rPr>
          <w:spacing w:val="43"/>
        </w:rPr>
        <w:t xml:space="preserve"> </w:t>
      </w:r>
      <w:r w:rsidR="00B31060">
        <w:rPr>
          <w:spacing w:val="-9"/>
          <w:w w:val="109"/>
        </w:rPr>
        <w:t>a</w:t>
      </w:r>
      <w:r w:rsidR="00B31060">
        <w:rPr>
          <w:spacing w:val="-10"/>
          <w:w w:val="109"/>
        </w:rPr>
        <w:t>v</w:t>
      </w:r>
      <w:r w:rsidR="00B31060">
        <w:rPr>
          <w:w w:val="109"/>
        </w:rPr>
        <w:t>erage,</w:t>
      </w:r>
      <w:r w:rsidR="00B31060">
        <w:rPr>
          <w:spacing w:val="17"/>
          <w:w w:val="109"/>
        </w:rPr>
        <w:t xml:space="preserve"> </w:t>
      </w:r>
      <w:r w:rsidR="00B31060">
        <w:rPr>
          <w:w w:val="109"/>
        </w:rPr>
        <w:t>fo</w:t>
      </w:r>
      <w:r w:rsidR="00B31060">
        <w:rPr>
          <w:spacing w:val="-4"/>
          <w:w w:val="109"/>
        </w:rPr>
        <w:t>r</w:t>
      </w:r>
      <w:r w:rsidR="00B31060">
        <w:rPr>
          <w:w w:val="109"/>
        </w:rPr>
        <w:t>-p</w:t>
      </w:r>
      <w:r w:rsidR="00B31060">
        <w:rPr>
          <w:spacing w:val="-2"/>
          <w:w w:val="109"/>
        </w:rPr>
        <w:t>r</w:t>
      </w:r>
      <w:r w:rsidR="00B31060">
        <w:rPr>
          <w:w w:val="109"/>
        </w:rPr>
        <w:t>ofit</w:t>
      </w:r>
      <w:r w:rsidR="00B31060">
        <w:rPr>
          <w:spacing w:val="4"/>
          <w:w w:val="109"/>
        </w:rPr>
        <w:t xml:space="preserve"> </w:t>
      </w:r>
      <w:r w:rsidR="00B31060">
        <w:rPr>
          <w:w w:val="109"/>
        </w:rPr>
        <w:t>p</w:t>
      </w:r>
      <w:r w:rsidR="00B31060">
        <w:rPr>
          <w:spacing w:val="-2"/>
          <w:w w:val="109"/>
        </w:rPr>
        <w:t>r</w:t>
      </w:r>
      <w:r w:rsidR="00B31060">
        <w:rPr>
          <w:spacing w:val="-7"/>
          <w:w w:val="109"/>
        </w:rPr>
        <w:t>o</w:t>
      </w:r>
      <w:r w:rsidR="00B31060">
        <w:rPr>
          <w:w w:val="109"/>
        </w:rPr>
        <w:t>viders</w:t>
      </w:r>
      <w:r w:rsidR="00B31060">
        <w:rPr>
          <w:spacing w:val="41"/>
          <w:w w:val="109"/>
        </w:rPr>
        <w:t xml:space="preserve"> </w:t>
      </w:r>
      <w:r w:rsidR="00B31060">
        <w:rPr>
          <w:spacing w:val="-1"/>
          <w:w w:val="109"/>
        </w:rPr>
        <w:t>r</w:t>
      </w:r>
      <w:r w:rsidR="00B31060">
        <w:rPr>
          <w:w w:val="109"/>
        </w:rPr>
        <w:t>ecei</w:t>
      </w:r>
      <w:r w:rsidR="00B31060">
        <w:rPr>
          <w:spacing w:val="-10"/>
          <w:w w:val="109"/>
        </w:rPr>
        <w:t>v</w:t>
      </w:r>
      <w:r w:rsidR="00B31060">
        <w:rPr>
          <w:w w:val="109"/>
        </w:rPr>
        <w:t>ed</w:t>
      </w:r>
      <w:r w:rsidR="00B31060">
        <w:rPr>
          <w:spacing w:val="11"/>
          <w:w w:val="109"/>
        </w:rPr>
        <w:t xml:space="preserve"> </w:t>
      </w:r>
      <w:r w:rsidR="00B31060">
        <w:t>l</w:t>
      </w:r>
      <w:r w:rsidR="00B31060">
        <w:rPr>
          <w:spacing w:val="-6"/>
        </w:rPr>
        <w:t>o</w:t>
      </w:r>
      <w:r w:rsidR="00B31060">
        <w:rPr>
          <w:spacing w:val="-9"/>
        </w:rPr>
        <w:t>w</w:t>
      </w:r>
      <w:r w:rsidR="00B31060">
        <w:t>er</w:t>
      </w:r>
      <w:r w:rsidR="006C5B45">
        <w:t xml:space="preserve"> </w:t>
      </w:r>
      <w:r w:rsidR="00B31060">
        <w:t>CQC</w:t>
      </w:r>
      <w:r w:rsidR="00B31060">
        <w:rPr>
          <w:spacing w:val="40"/>
        </w:rPr>
        <w:t xml:space="preserve"> </w:t>
      </w:r>
      <w:r w:rsidR="00B31060">
        <w:rPr>
          <w:w w:val="112"/>
        </w:rPr>
        <w:t xml:space="preserve">quality ratings </w:t>
      </w:r>
      <w:r w:rsidR="00B31060">
        <w:t>than</w:t>
      </w:r>
      <w:r w:rsidR="006C5B45">
        <w:t xml:space="preserve"> </w:t>
      </w:r>
      <w:r w:rsidR="00B31060">
        <w:t>did</w:t>
      </w:r>
      <w:r w:rsidR="00B31060">
        <w:rPr>
          <w:spacing w:val="52"/>
        </w:rPr>
        <w:t xml:space="preserve"> </w:t>
      </w:r>
      <w:r w:rsidR="00B31060">
        <w:rPr>
          <w:spacing w:val="-1"/>
          <w:w w:val="110"/>
        </w:rPr>
        <w:t>r</w:t>
      </w:r>
      <w:r w:rsidR="00B31060">
        <w:rPr>
          <w:w w:val="110"/>
        </w:rPr>
        <w:t>esidential</w:t>
      </w:r>
      <w:r w:rsidR="00B31060">
        <w:rPr>
          <w:spacing w:val="4"/>
          <w:w w:val="110"/>
        </w:rPr>
        <w:t xml:space="preserve"> </w:t>
      </w:r>
      <w:r w:rsidR="00B31060">
        <w:t>and</w:t>
      </w:r>
      <w:r w:rsidR="00B31060">
        <w:rPr>
          <w:spacing w:val="55"/>
        </w:rPr>
        <w:t xml:space="preserve"> </w:t>
      </w:r>
      <w:r w:rsidR="00B31060">
        <w:rPr>
          <w:w w:val="113"/>
        </w:rPr>
        <w:t>nursing</w:t>
      </w:r>
      <w:r w:rsidR="00B31060">
        <w:rPr>
          <w:spacing w:val="-3"/>
          <w:w w:val="113"/>
        </w:rPr>
        <w:t xml:space="preserve"> </w:t>
      </w:r>
      <w:r w:rsidR="00B31060">
        <w:t>ca</w:t>
      </w:r>
      <w:r w:rsidR="00B31060">
        <w:rPr>
          <w:spacing w:val="-1"/>
        </w:rPr>
        <w:t>r</w:t>
      </w:r>
      <w:r w:rsidR="00B31060">
        <w:t>e</w:t>
      </w:r>
      <w:r w:rsidR="00B31060">
        <w:rPr>
          <w:spacing w:val="32"/>
        </w:rPr>
        <w:t xml:space="preserve"> </w:t>
      </w:r>
      <w:r w:rsidR="00B31060">
        <w:t>homes</w:t>
      </w:r>
      <w:r w:rsidR="006C5B45">
        <w:t xml:space="preserve"> </w:t>
      </w:r>
      <w:r w:rsidR="00B31060">
        <w:t>run</w:t>
      </w:r>
      <w:r w:rsidR="00B31060">
        <w:rPr>
          <w:spacing w:val="54"/>
        </w:rPr>
        <w:t xml:space="preserve"> </w:t>
      </w:r>
      <w:r w:rsidR="00B31060">
        <w:rPr>
          <w:spacing w:val="-7"/>
        </w:rPr>
        <w:t>b</w:t>
      </w:r>
      <w:r w:rsidR="00B31060">
        <w:t>y</w:t>
      </w:r>
      <w:r w:rsidR="00B31060">
        <w:rPr>
          <w:spacing w:val="25"/>
        </w:rPr>
        <w:t xml:space="preserve"> </w:t>
      </w:r>
      <w:r w:rsidR="00B31060">
        <w:t>a</w:t>
      </w:r>
      <w:r w:rsidR="00B31060">
        <w:rPr>
          <w:spacing w:val="15"/>
        </w:rPr>
        <w:t xml:space="preserve"> </w:t>
      </w:r>
      <w:r w:rsidR="00B31060">
        <w:t>public</w:t>
      </w:r>
      <w:r w:rsidR="006C5B45">
        <w:t xml:space="preserve"> </w:t>
      </w:r>
      <w:r w:rsidR="00B31060">
        <w:t>sector</w:t>
      </w:r>
      <w:r w:rsidR="00B31060">
        <w:rPr>
          <w:spacing w:val="46"/>
        </w:rPr>
        <w:t xml:space="preserve"> </w:t>
      </w:r>
      <w:r w:rsidR="00B31060">
        <w:rPr>
          <w:w w:val="113"/>
        </w:rPr>
        <w:t>p</w:t>
      </w:r>
      <w:r w:rsidR="00B31060">
        <w:rPr>
          <w:spacing w:val="-2"/>
          <w:w w:val="113"/>
        </w:rPr>
        <w:t>r</w:t>
      </w:r>
      <w:r w:rsidR="00B31060">
        <w:rPr>
          <w:spacing w:val="-7"/>
          <w:w w:val="113"/>
        </w:rPr>
        <w:t>o</w:t>
      </w:r>
      <w:r w:rsidR="00B31060">
        <w:rPr>
          <w:w w:val="113"/>
        </w:rPr>
        <w:t>vider</w:t>
      </w:r>
      <w:r w:rsidR="00B31060">
        <w:rPr>
          <w:spacing w:val="2"/>
          <w:w w:val="113"/>
        </w:rPr>
        <w:t xml:space="preserve"> </w:t>
      </w:r>
      <w:r w:rsidR="00B31060">
        <w:t>or</w:t>
      </w:r>
      <w:r w:rsidR="00B31060">
        <w:rPr>
          <w:spacing w:val="26"/>
        </w:rPr>
        <w:t xml:space="preserve"> </w:t>
      </w:r>
      <w:r w:rsidR="00B31060">
        <w:t>a</w:t>
      </w:r>
      <w:r w:rsidR="00B31060">
        <w:rPr>
          <w:spacing w:val="15"/>
        </w:rPr>
        <w:t xml:space="preserve"> </w:t>
      </w:r>
      <w:r w:rsidR="00B31060">
        <w:rPr>
          <w:w w:val="110"/>
        </w:rPr>
        <w:t>pri</w:t>
      </w:r>
      <w:r w:rsidR="00B31060">
        <w:rPr>
          <w:spacing w:val="-8"/>
          <w:w w:val="110"/>
        </w:rPr>
        <w:t>v</w:t>
      </w:r>
      <w:r w:rsidR="00B31060">
        <w:rPr>
          <w:w w:val="110"/>
        </w:rPr>
        <w:t>ate,</w:t>
      </w:r>
      <w:r w:rsidR="00B31060">
        <w:rPr>
          <w:spacing w:val="11"/>
          <w:w w:val="110"/>
        </w:rPr>
        <w:t xml:space="preserve"> </w:t>
      </w:r>
      <w:r w:rsidR="00B31060">
        <w:rPr>
          <w:w w:val="110"/>
        </w:rPr>
        <w:t xml:space="preserve">non- </w:t>
      </w:r>
      <w:r w:rsidR="00B31060">
        <w:t>p</w:t>
      </w:r>
      <w:r w:rsidR="00B31060">
        <w:rPr>
          <w:spacing w:val="-2"/>
        </w:rPr>
        <w:t>r</w:t>
      </w:r>
      <w:r w:rsidR="00B31060">
        <w:t>ofit</w:t>
      </w:r>
      <w:r w:rsidR="006C5B45">
        <w:t xml:space="preserve"> </w:t>
      </w:r>
      <w:r w:rsidR="00B31060">
        <w:rPr>
          <w:w w:val="111"/>
        </w:rPr>
        <w:t>o</w:t>
      </w:r>
      <w:r w:rsidR="00B31060">
        <w:rPr>
          <w:spacing w:val="-3"/>
          <w:w w:val="111"/>
        </w:rPr>
        <w:t>r</w:t>
      </w:r>
      <w:r w:rsidR="00B31060">
        <w:rPr>
          <w:w w:val="111"/>
        </w:rPr>
        <w:t>ganization.</w:t>
      </w:r>
      <w:r w:rsidR="00B31060">
        <w:rPr>
          <w:spacing w:val="27"/>
          <w:w w:val="111"/>
        </w:rPr>
        <w:t xml:space="preserve"> </w:t>
      </w:r>
      <w:r w:rsidR="00B31060">
        <w:rPr>
          <w:w w:val="111"/>
        </w:rPr>
        <w:t>H</w:t>
      </w:r>
      <w:r w:rsidR="00B31060">
        <w:rPr>
          <w:spacing w:val="-7"/>
          <w:w w:val="111"/>
        </w:rPr>
        <w:t>o</w:t>
      </w:r>
      <w:r w:rsidR="00B31060">
        <w:rPr>
          <w:spacing w:val="-10"/>
          <w:w w:val="111"/>
        </w:rPr>
        <w:t>w</w:t>
      </w:r>
      <w:r w:rsidR="00B31060">
        <w:rPr>
          <w:spacing w:val="-3"/>
          <w:w w:val="111"/>
        </w:rPr>
        <w:t>e</w:t>
      </w:r>
      <w:r w:rsidR="00B31060">
        <w:rPr>
          <w:spacing w:val="-10"/>
          <w:w w:val="111"/>
        </w:rPr>
        <w:t>v</w:t>
      </w:r>
      <w:r w:rsidR="00B31060">
        <w:rPr>
          <w:w w:val="111"/>
        </w:rPr>
        <w:t>e</w:t>
      </w:r>
      <w:r w:rsidR="00B31060">
        <w:rPr>
          <w:spacing w:val="-18"/>
          <w:w w:val="111"/>
        </w:rPr>
        <w:t>r</w:t>
      </w:r>
      <w:r w:rsidR="00B31060">
        <w:rPr>
          <w:w w:val="111"/>
        </w:rPr>
        <w:t>,</w:t>
      </w:r>
      <w:r w:rsidR="00B31060">
        <w:rPr>
          <w:spacing w:val="3"/>
          <w:w w:val="111"/>
        </w:rPr>
        <w:t xml:space="preserve"> </w:t>
      </w:r>
      <w:r w:rsidR="00B31060">
        <w:rPr>
          <w:w w:val="111"/>
        </w:rPr>
        <w:t>whether</w:t>
      </w:r>
      <w:r w:rsidR="00B31060">
        <w:rPr>
          <w:spacing w:val="15"/>
          <w:w w:val="111"/>
        </w:rPr>
        <w:t xml:space="preserve"> </w:t>
      </w:r>
      <w:r w:rsidR="00B31060">
        <w:t>a</w:t>
      </w:r>
      <w:r w:rsidR="00B31060">
        <w:rPr>
          <w:spacing w:val="17"/>
        </w:rPr>
        <w:t xml:space="preserve"> </w:t>
      </w:r>
      <w:r w:rsidR="00B31060">
        <w:t>facility’s</w:t>
      </w:r>
      <w:r w:rsidR="00B31060">
        <w:rPr>
          <w:spacing w:val="37"/>
        </w:rPr>
        <w:t xml:space="preserve"> </w:t>
      </w:r>
      <w:r w:rsidR="00B31060">
        <w:rPr>
          <w:spacing w:val="-6"/>
        </w:rPr>
        <w:t>o</w:t>
      </w:r>
      <w:r w:rsidR="00B31060">
        <w:t>wner</w:t>
      </w:r>
      <w:r w:rsidR="006C5B45">
        <w:t xml:space="preserve"> </w:t>
      </w:r>
      <w:r w:rsidR="00B31060">
        <w:t>is</w:t>
      </w:r>
      <w:r w:rsidR="00B31060">
        <w:rPr>
          <w:spacing w:val="15"/>
        </w:rPr>
        <w:t xml:space="preserve"> </w:t>
      </w:r>
      <w:r w:rsidR="00B31060">
        <w:rPr>
          <w:w w:val="108"/>
        </w:rPr>
        <w:t>fo</w:t>
      </w:r>
      <w:r w:rsidR="00B31060">
        <w:rPr>
          <w:spacing w:val="-4"/>
          <w:w w:val="108"/>
        </w:rPr>
        <w:t>r</w:t>
      </w:r>
      <w:r w:rsidR="00B31060">
        <w:rPr>
          <w:w w:val="108"/>
        </w:rPr>
        <w:t>-p</w:t>
      </w:r>
      <w:r w:rsidR="00B31060">
        <w:rPr>
          <w:spacing w:val="-2"/>
          <w:w w:val="108"/>
        </w:rPr>
        <w:t>r</w:t>
      </w:r>
      <w:r w:rsidR="00B31060">
        <w:rPr>
          <w:w w:val="108"/>
        </w:rPr>
        <w:t>ofit</w:t>
      </w:r>
      <w:r w:rsidR="00B31060">
        <w:rPr>
          <w:spacing w:val="7"/>
          <w:w w:val="108"/>
        </w:rPr>
        <w:t xml:space="preserve"> </w:t>
      </w:r>
      <w:r w:rsidR="00B31060">
        <w:t>or</w:t>
      </w:r>
      <w:r w:rsidR="00B31060">
        <w:rPr>
          <w:spacing w:val="29"/>
        </w:rPr>
        <w:t xml:space="preserve"> </w:t>
      </w:r>
      <w:r w:rsidR="00B31060">
        <w:rPr>
          <w:w w:val="109"/>
        </w:rPr>
        <w:t>non-p</w:t>
      </w:r>
      <w:r w:rsidR="00B31060">
        <w:rPr>
          <w:spacing w:val="-2"/>
          <w:w w:val="109"/>
        </w:rPr>
        <w:t>r</w:t>
      </w:r>
      <w:r w:rsidR="00B31060">
        <w:rPr>
          <w:w w:val="109"/>
        </w:rPr>
        <w:t>ofit,</w:t>
      </w:r>
      <w:r w:rsidR="00B31060">
        <w:rPr>
          <w:spacing w:val="9"/>
          <w:w w:val="109"/>
        </w:rPr>
        <w:t xml:space="preserve"> </w:t>
      </w:r>
      <w:r w:rsidR="00B31060">
        <w:t>public</w:t>
      </w:r>
      <w:r w:rsidR="006C5B45">
        <w:t xml:space="preserve"> </w:t>
      </w:r>
      <w:r w:rsidR="00B31060">
        <w:rPr>
          <w:w w:val="112"/>
        </w:rPr>
        <w:t xml:space="preserve">or </w:t>
      </w:r>
      <w:r w:rsidR="00B31060">
        <w:rPr>
          <w:w w:val="111"/>
        </w:rPr>
        <w:t>pri</w:t>
      </w:r>
      <w:r w:rsidR="00B31060">
        <w:rPr>
          <w:spacing w:val="-8"/>
          <w:w w:val="111"/>
        </w:rPr>
        <w:t>v</w:t>
      </w:r>
      <w:r w:rsidR="00B31060">
        <w:rPr>
          <w:w w:val="111"/>
        </w:rPr>
        <w:t>ate,</w:t>
      </w:r>
      <w:r w:rsidR="00B31060">
        <w:rPr>
          <w:spacing w:val="30"/>
          <w:w w:val="111"/>
        </w:rPr>
        <w:t xml:space="preserve"> </w:t>
      </w:r>
      <w:r w:rsidR="00B31060">
        <w:t>a</w:t>
      </w:r>
      <w:r w:rsidR="00B31060">
        <w:rPr>
          <w:spacing w:val="-1"/>
        </w:rPr>
        <w:t>r</w:t>
      </w:r>
      <w:r w:rsidR="00B31060">
        <w:t>e</w:t>
      </w:r>
      <w:r w:rsidR="006C5B45">
        <w:t xml:space="preserve"> </w:t>
      </w:r>
      <w:r w:rsidR="00B31060">
        <w:t>not</w:t>
      </w:r>
      <w:r w:rsidR="006C5B45">
        <w:t xml:space="preserve"> </w:t>
      </w:r>
      <w:r w:rsidR="00B31060">
        <w:t>the</w:t>
      </w:r>
      <w:r w:rsidR="006C5B45">
        <w:t xml:space="preserve"> </w:t>
      </w:r>
      <w:r w:rsidR="00B31060">
        <w:t>only</w:t>
      </w:r>
      <w:r w:rsidR="006C5B45">
        <w:t xml:space="preserve"> </w:t>
      </w:r>
      <w:r w:rsidR="00B31060">
        <w:t>factors</w:t>
      </w:r>
      <w:r w:rsidR="006C5B45">
        <w:t xml:space="preserve"> </w:t>
      </w:r>
      <w:r w:rsidR="00B31060">
        <w:t>that</w:t>
      </w:r>
      <w:r w:rsidR="006C5B45">
        <w:t xml:space="preserve"> </w:t>
      </w:r>
      <w:r w:rsidR="00B31060">
        <w:t>m</w:t>
      </w:r>
      <w:r w:rsidR="00B31060">
        <w:rPr>
          <w:spacing w:val="-9"/>
        </w:rPr>
        <w:t>a</w:t>
      </w:r>
      <w:r w:rsidR="00B31060">
        <w:t>y</w:t>
      </w:r>
      <w:r w:rsidR="006C5B45">
        <w:t xml:space="preserve"> </w:t>
      </w:r>
      <w:r w:rsidR="00B31060">
        <w:t>influence</w:t>
      </w:r>
      <w:r w:rsidR="006C5B45">
        <w:t xml:space="preserve"> </w:t>
      </w:r>
      <w:r w:rsidR="00B31060">
        <w:t>the</w:t>
      </w:r>
      <w:r w:rsidR="006C5B45">
        <w:t xml:space="preserve"> </w:t>
      </w:r>
      <w:r w:rsidR="00B31060">
        <w:rPr>
          <w:w w:val="111"/>
        </w:rPr>
        <w:t>quality</w:t>
      </w:r>
      <w:r w:rsidR="00B31060">
        <w:rPr>
          <w:spacing w:val="20"/>
          <w:w w:val="111"/>
        </w:rPr>
        <w:t xml:space="preserve"> </w:t>
      </w:r>
      <w:r w:rsidR="00B31060">
        <w:t>of</w:t>
      </w:r>
      <w:r w:rsidR="00B31060">
        <w:rPr>
          <w:spacing w:val="33"/>
        </w:rPr>
        <w:t xml:space="preserve"> </w:t>
      </w:r>
      <w:r w:rsidR="00B31060">
        <w:t>ca</w:t>
      </w:r>
      <w:r w:rsidR="00B31060">
        <w:rPr>
          <w:spacing w:val="-1"/>
        </w:rPr>
        <w:t>r</w:t>
      </w:r>
      <w:r w:rsidR="00B31060">
        <w:t>e</w:t>
      </w:r>
      <w:r w:rsidR="006C5B45">
        <w:t xml:space="preserve"> </w:t>
      </w:r>
      <w:r w:rsidR="00B31060">
        <w:t>the</w:t>
      </w:r>
      <w:r w:rsidR="006C5B45">
        <w:t xml:space="preserve"> </w:t>
      </w:r>
      <w:r w:rsidR="00B31060">
        <w:t>facility</w:t>
      </w:r>
      <w:r w:rsidR="006C5B45">
        <w:t xml:space="preserve"> </w:t>
      </w:r>
      <w:r w:rsidR="00B31060">
        <w:t>is</w:t>
      </w:r>
      <w:r w:rsidR="00B31060">
        <w:rPr>
          <w:spacing w:val="35"/>
        </w:rPr>
        <w:t xml:space="preserve"> </w:t>
      </w:r>
      <w:r w:rsidR="00B31060">
        <w:t>able</w:t>
      </w:r>
      <w:r w:rsidR="006C5B45">
        <w:t xml:space="preserve"> </w:t>
      </w:r>
      <w:r w:rsidR="00B31060">
        <w:rPr>
          <w:w w:val="111"/>
        </w:rPr>
        <w:t xml:space="preserve">to </w:t>
      </w:r>
      <w:r w:rsidR="00B31060">
        <w:rPr>
          <w:w w:val="113"/>
        </w:rPr>
        <w:t>p</w:t>
      </w:r>
      <w:r w:rsidR="00B31060">
        <w:rPr>
          <w:spacing w:val="-2"/>
          <w:w w:val="113"/>
        </w:rPr>
        <w:t>r</w:t>
      </w:r>
      <w:r w:rsidR="00B31060">
        <w:rPr>
          <w:spacing w:val="-7"/>
          <w:w w:val="113"/>
        </w:rPr>
        <w:t>o</w:t>
      </w:r>
      <w:r w:rsidR="00B31060">
        <w:rPr>
          <w:w w:val="113"/>
        </w:rPr>
        <w:t>vide</w:t>
      </w:r>
      <w:r w:rsidR="00B31060">
        <w:rPr>
          <w:spacing w:val="-3"/>
          <w:w w:val="113"/>
        </w:rPr>
        <w:t xml:space="preserve"> </w:t>
      </w:r>
      <w:r w:rsidR="00B31060">
        <w:t>to</w:t>
      </w:r>
      <w:r w:rsidR="00B31060">
        <w:rPr>
          <w:spacing w:val="21"/>
        </w:rPr>
        <w:t xml:space="preserve"> </w:t>
      </w:r>
      <w:r w:rsidR="00B31060">
        <w:t>its</w:t>
      </w:r>
      <w:r w:rsidR="00B31060">
        <w:rPr>
          <w:spacing w:val="22"/>
        </w:rPr>
        <w:t xml:space="preserve"> </w:t>
      </w:r>
      <w:r w:rsidR="00B31060">
        <w:rPr>
          <w:spacing w:val="-1"/>
          <w:w w:val="110"/>
        </w:rPr>
        <w:t>r</w:t>
      </w:r>
      <w:r w:rsidR="00B31060">
        <w:rPr>
          <w:w w:val="110"/>
        </w:rPr>
        <w:t>esidents.</w:t>
      </w:r>
      <w:r w:rsidR="00B31060">
        <w:rPr>
          <w:spacing w:val="22"/>
          <w:w w:val="110"/>
        </w:rPr>
        <w:t xml:space="preserve"> </w:t>
      </w:r>
      <w:r w:rsidR="00B31060">
        <w:t>One</w:t>
      </w:r>
      <w:r w:rsidR="00B31060">
        <w:rPr>
          <w:spacing w:val="40"/>
        </w:rPr>
        <w:t xml:space="preserve"> </w:t>
      </w:r>
      <w:r w:rsidR="00B31060">
        <w:t>factor</w:t>
      </w:r>
      <w:r w:rsidR="00B31060">
        <w:rPr>
          <w:spacing w:val="44"/>
        </w:rPr>
        <w:t xml:space="preserve"> </w:t>
      </w:r>
      <w:r w:rsidR="00B31060">
        <w:t>that</w:t>
      </w:r>
      <w:r w:rsidR="00B31060">
        <w:rPr>
          <w:spacing w:val="48"/>
        </w:rPr>
        <w:t xml:space="preserve"> </w:t>
      </w:r>
      <w:r w:rsidR="00B31060">
        <w:t>has</w:t>
      </w:r>
      <w:r w:rsidR="00B31060">
        <w:rPr>
          <w:spacing w:val="38"/>
        </w:rPr>
        <w:t xml:space="preserve"> </w:t>
      </w:r>
      <w:r w:rsidR="00B31060">
        <w:rPr>
          <w:w w:val="112"/>
        </w:rPr>
        <w:t>attracted</w:t>
      </w:r>
      <w:r w:rsidR="00B31060">
        <w:rPr>
          <w:spacing w:val="-4"/>
          <w:w w:val="112"/>
        </w:rPr>
        <w:t xml:space="preserve"> </w:t>
      </w:r>
      <w:r w:rsidR="00B31060">
        <w:t>some</w:t>
      </w:r>
      <w:r w:rsidR="00B31060">
        <w:rPr>
          <w:spacing w:val="44"/>
        </w:rPr>
        <w:t xml:space="preserve"> </w:t>
      </w:r>
      <w:r w:rsidR="00B31060">
        <w:rPr>
          <w:w w:val="110"/>
        </w:rPr>
        <w:t>inte</w:t>
      </w:r>
      <w:r w:rsidR="00B31060">
        <w:rPr>
          <w:spacing w:val="-1"/>
          <w:w w:val="110"/>
        </w:rPr>
        <w:t>r</w:t>
      </w:r>
      <w:r w:rsidR="00B31060">
        <w:rPr>
          <w:w w:val="110"/>
        </w:rPr>
        <w:t>est</w:t>
      </w:r>
      <w:r w:rsidR="00B31060">
        <w:rPr>
          <w:spacing w:val="3"/>
          <w:w w:val="110"/>
        </w:rPr>
        <w:t xml:space="preserve"> </w:t>
      </w:r>
      <w:r w:rsidR="00B31060">
        <w:t>among</w:t>
      </w:r>
      <w:r w:rsidR="006C5B45">
        <w:t xml:space="preserve"> </w:t>
      </w:r>
      <w:r w:rsidR="00B31060">
        <w:t>scholars</w:t>
      </w:r>
      <w:r w:rsidR="006C5B45">
        <w:t xml:space="preserve"> </w:t>
      </w:r>
      <w:r w:rsidR="00B31060">
        <w:t>is</w:t>
      </w:r>
      <w:r w:rsidR="00B31060">
        <w:rPr>
          <w:spacing w:val="11"/>
        </w:rPr>
        <w:t xml:space="preserve"> </w:t>
      </w:r>
      <w:r w:rsidR="00B31060">
        <w:rPr>
          <w:w w:val="113"/>
        </w:rPr>
        <w:t xml:space="preserve">whether </w:t>
      </w:r>
      <w:r w:rsidR="00B31060">
        <w:t>or</w:t>
      </w:r>
      <w:r w:rsidR="00B31060">
        <w:rPr>
          <w:spacing w:val="26"/>
        </w:rPr>
        <w:t xml:space="preserve"> </w:t>
      </w:r>
      <w:r w:rsidR="00B31060">
        <w:t>not</w:t>
      </w:r>
      <w:r w:rsidR="00B31060">
        <w:rPr>
          <w:spacing w:val="38"/>
        </w:rPr>
        <w:t xml:space="preserve"> </w:t>
      </w:r>
      <w:r w:rsidR="00B31060">
        <w:t>a</w:t>
      </w:r>
      <w:r w:rsidR="00B31060">
        <w:rPr>
          <w:spacing w:val="15"/>
        </w:rPr>
        <w:t xml:space="preserve"> </w:t>
      </w:r>
      <w:r w:rsidR="00B31060">
        <w:t>home</w:t>
      </w:r>
      <w:r w:rsidR="006C5B45">
        <w:t xml:space="preserve"> </w:t>
      </w:r>
      <w:r w:rsidR="00B31060">
        <w:t>is</w:t>
      </w:r>
      <w:r w:rsidR="00B31060">
        <w:rPr>
          <w:spacing w:val="13"/>
        </w:rPr>
        <w:t xml:space="preserve"> </w:t>
      </w:r>
      <w:r w:rsidR="00B31060">
        <w:t>part</w:t>
      </w:r>
      <w:r w:rsidR="006C5B45">
        <w:t xml:space="preserve"> </w:t>
      </w:r>
      <w:r w:rsidR="00B31060">
        <w:t>of</w:t>
      </w:r>
      <w:r w:rsidR="00B31060">
        <w:rPr>
          <w:spacing w:val="11"/>
        </w:rPr>
        <w:t xml:space="preserve"> </w:t>
      </w:r>
      <w:r w:rsidR="00B31060">
        <w:t>a</w:t>
      </w:r>
      <w:r w:rsidR="00B31060">
        <w:rPr>
          <w:spacing w:val="15"/>
        </w:rPr>
        <w:t xml:space="preserve"> </w:t>
      </w:r>
      <w:r w:rsidR="00B31060">
        <w:t>chain;</w:t>
      </w:r>
      <w:r w:rsidR="00B31060">
        <w:rPr>
          <w:spacing w:val="43"/>
        </w:rPr>
        <w:t xml:space="preserve"> </w:t>
      </w:r>
      <w:r w:rsidR="00B31060">
        <w:t>that</w:t>
      </w:r>
      <w:r w:rsidR="00B31060">
        <w:rPr>
          <w:spacing w:val="50"/>
        </w:rPr>
        <w:t xml:space="preserve"> </w:t>
      </w:r>
      <w:r w:rsidR="00B31060">
        <w:t>is,</w:t>
      </w:r>
      <w:r w:rsidR="00B31060">
        <w:rPr>
          <w:spacing w:val="13"/>
        </w:rPr>
        <w:t xml:space="preserve"> </w:t>
      </w:r>
      <w:r w:rsidR="00B31060">
        <w:t>a</w:t>
      </w:r>
      <w:r w:rsidR="00B31060">
        <w:rPr>
          <w:spacing w:val="15"/>
        </w:rPr>
        <w:t xml:space="preserve"> </w:t>
      </w:r>
      <w:r w:rsidR="00B31060">
        <w:rPr>
          <w:w w:val="114"/>
        </w:rPr>
        <w:t>g</w:t>
      </w:r>
      <w:r w:rsidR="00B31060">
        <w:rPr>
          <w:spacing w:val="-2"/>
          <w:w w:val="114"/>
        </w:rPr>
        <w:t>r</w:t>
      </w:r>
      <w:r w:rsidR="00B31060">
        <w:rPr>
          <w:w w:val="114"/>
        </w:rPr>
        <w:t>oup</w:t>
      </w:r>
      <w:r w:rsidR="00B31060">
        <w:rPr>
          <w:spacing w:val="-2"/>
          <w:w w:val="114"/>
        </w:rPr>
        <w:t xml:space="preserve"> </w:t>
      </w:r>
      <w:r w:rsidR="00B31060">
        <w:t>of</w:t>
      </w:r>
      <w:r w:rsidR="00B31060">
        <w:rPr>
          <w:spacing w:val="11"/>
        </w:rPr>
        <w:t xml:space="preserve"> </w:t>
      </w:r>
      <w:r w:rsidR="00B31060">
        <w:t>homes</w:t>
      </w:r>
      <w:r w:rsidR="006C5B45">
        <w:t xml:space="preserve"> </w:t>
      </w:r>
      <w:r w:rsidR="00B31060">
        <w:t>with</w:t>
      </w:r>
      <w:r w:rsidR="00B31060">
        <w:rPr>
          <w:spacing w:val="55"/>
        </w:rPr>
        <w:t xml:space="preserve"> </w:t>
      </w:r>
      <w:r w:rsidR="00B31060">
        <w:t>a</w:t>
      </w:r>
      <w:r w:rsidR="00B31060">
        <w:rPr>
          <w:spacing w:val="15"/>
        </w:rPr>
        <w:t xml:space="preserve"> </w:t>
      </w:r>
      <w:r w:rsidR="00B31060">
        <w:rPr>
          <w:w w:val="110"/>
        </w:rPr>
        <w:t>common</w:t>
      </w:r>
      <w:r w:rsidR="00B31060">
        <w:rPr>
          <w:spacing w:val="-2"/>
          <w:w w:val="110"/>
        </w:rPr>
        <w:t xml:space="preserve"> </w:t>
      </w:r>
      <w:r w:rsidR="00B31060">
        <w:rPr>
          <w:spacing w:val="-6"/>
        </w:rPr>
        <w:t>o</w:t>
      </w:r>
      <w:r w:rsidR="00B31060">
        <w:t>wne</w:t>
      </w:r>
      <w:r w:rsidR="00B31060">
        <w:rPr>
          <w:spacing w:val="-16"/>
        </w:rPr>
        <w:t>r</w:t>
      </w:r>
      <w:r w:rsidR="00B31060">
        <w:t>.</w:t>
      </w:r>
      <w:r w:rsidR="006C5B45">
        <w:t xml:space="preserve"> </w:t>
      </w:r>
      <w:proofErr w:type="gramStart"/>
      <w:r w:rsidR="00B31060">
        <w:t>In</w:t>
      </w:r>
      <w:r w:rsidR="00B31060">
        <w:rPr>
          <w:spacing w:val="20"/>
        </w:rPr>
        <w:t xml:space="preserve"> </w:t>
      </w:r>
      <w:r w:rsidR="00B31060">
        <w:t>a</w:t>
      </w:r>
      <w:r w:rsidR="00B31060">
        <w:rPr>
          <w:spacing w:val="15"/>
        </w:rPr>
        <w:t xml:space="preserve"> </w:t>
      </w:r>
      <w:r w:rsidR="00B31060">
        <w:rPr>
          <w:w w:val="113"/>
        </w:rPr>
        <w:t xml:space="preserve">manner </w:t>
      </w:r>
      <w:r w:rsidR="00B31060">
        <w:t>of</w:t>
      </w:r>
      <w:r w:rsidR="00B31060">
        <w:rPr>
          <w:spacing w:val="25"/>
        </w:rPr>
        <w:t xml:space="preserve"> </w:t>
      </w:r>
      <w:r w:rsidR="00B31060">
        <w:rPr>
          <w:w w:val="110"/>
        </w:rPr>
        <w:t>speaking,</w:t>
      </w:r>
      <w:r w:rsidR="00B31060">
        <w:rPr>
          <w:spacing w:val="15"/>
          <w:w w:val="110"/>
        </w:rPr>
        <w:t xml:space="preserve"> </w:t>
      </w:r>
      <w:r w:rsidR="00B31060">
        <w:rPr>
          <w:spacing w:val="-1"/>
          <w:w w:val="110"/>
        </w:rPr>
        <w:t>r</w:t>
      </w:r>
      <w:r w:rsidR="00B31060">
        <w:rPr>
          <w:w w:val="110"/>
        </w:rPr>
        <w:t>esidential</w:t>
      </w:r>
      <w:r w:rsidR="00B31060">
        <w:rPr>
          <w:spacing w:val="18"/>
          <w:w w:val="110"/>
        </w:rPr>
        <w:t xml:space="preserve"> </w:t>
      </w:r>
      <w:r w:rsidR="00B31060">
        <w:t>and</w:t>
      </w:r>
      <w:r w:rsidR="006C5B45">
        <w:t xml:space="preserve"> </w:t>
      </w:r>
      <w:r w:rsidR="00B31060">
        <w:rPr>
          <w:w w:val="113"/>
        </w:rPr>
        <w:t>nursing</w:t>
      </w:r>
      <w:r w:rsidR="00B31060">
        <w:rPr>
          <w:spacing w:val="11"/>
          <w:w w:val="113"/>
        </w:rPr>
        <w:t xml:space="preserve"> </w:t>
      </w:r>
      <w:r w:rsidR="00B31060">
        <w:t>homes</w:t>
      </w:r>
      <w:r w:rsidR="006C5B45">
        <w:t xml:space="preserve"> </w:t>
      </w:r>
      <w:r w:rsidR="00B31060">
        <w:t>h</w:t>
      </w:r>
      <w:r w:rsidR="00B31060">
        <w:rPr>
          <w:spacing w:val="-8"/>
        </w:rPr>
        <w:t>a</w:t>
      </w:r>
      <w:r w:rsidR="00B31060">
        <w:rPr>
          <w:spacing w:val="-9"/>
        </w:rPr>
        <w:t>v</w:t>
      </w:r>
      <w:r w:rsidR="00B31060">
        <w:t>e</w:t>
      </w:r>
      <w:r w:rsidR="006C5B45">
        <w:t xml:space="preserve"> </w:t>
      </w:r>
      <w:r w:rsidR="00B31060">
        <w:t>long</w:t>
      </w:r>
      <w:r w:rsidR="006C5B45">
        <w:t xml:space="preserve"> </w:t>
      </w:r>
      <w:r w:rsidR="00B31060">
        <w:t>been</w:t>
      </w:r>
      <w:r w:rsidR="006C5B45">
        <w:t xml:space="preserve"> </w:t>
      </w:r>
      <w:r w:rsidR="00B31060">
        <w:rPr>
          <w:w w:val="114"/>
        </w:rPr>
        <w:t>p</w:t>
      </w:r>
      <w:r w:rsidR="00B31060">
        <w:rPr>
          <w:spacing w:val="-2"/>
          <w:w w:val="114"/>
        </w:rPr>
        <w:t>r</w:t>
      </w:r>
      <w:r w:rsidR="00B31060">
        <w:rPr>
          <w:spacing w:val="-7"/>
          <w:w w:val="114"/>
        </w:rPr>
        <w:t>o</w:t>
      </w:r>
      <w:r w:rsidR="00B31060">
        <w:rPr>
          <w:w w:val="114"/>
        </w:rPr>
        <w:t>vided</w:t>
      </w:r>
      <w:r w:rsidR="00B31060">
        <w:rPr>
          <w:spacing w:val="12"/>
          <w:w w:val="114"/>
        </w:rPr>
        <w:t xml:space="preserve"> </w:t>
      </w:r>
      <w:r w:rsidR="00B31060">
        <w:rPr>
          <w:spacing w:val="-7"/>
        </w:rPr>
        <w:t>b</w:t>
      </w:r>
      <w:r w:rsidR="00B31060">
        <w:t>y</w:t>
      </w:r>
      <w:r w:rsidR="00B31060">
        <w:rPr>
          <w:spacing w:val="39"/>
        </w:rPr>
        <w:t xml:space="preserve"> </w:t>
      </w:r>
      <w:r w:rsidR="00B31060">
        <w:rPr>
          <w:w w:val="110"/>
        </w:rPr>
        <w:t>“chains”</w:t>
      </w:r>
      <w:r w:rsidR="00B31060">
        <w:rPr>
          <w:spacing w:val="12"/>
          <w:w w:val="110"/>
        </w:rPr>
        <w:t xml:space="preserve"> </w:t>
      </w:r>
      <w:r w:rsidR="00B31060">
        <w:t>in</w:t>
      </w:r>
      <w:r w:rsidR="00B31060">
        <w:rPr>
          <w:spacing w:val="37"/>
        </w:rPr>
        <w:t xml:space="preserve"> </w:t>
      </w:r>
      <w:r w:rsidR="00B31060">
        <w:t>the</w:t>
      </w:r>
      <w:r w:rsidR="00B31060">
        <w:rPr>
          <w:spacing w:val="50"/>
        </w:rPr>
        <w:t xml:space="preserve"> </w:t>
      </w:r>
      <w:r w:rsidR="00B31060">
        <w:rPr>
          <w:w w:val="102"/>
        </w:rPr>
        <w:t xml:space="preserve">UK, </w:t>
      </w:r>
      <w:r w:rsidR="00B31060">
        <w:t>in</w:t>
      </w:r>
      <w:r w:rsidR="00B31060">
        <w:rPr>
          <w:spacing w:val="38"/>
        </w:rPr>
        <w:t xml:space="preserve"> </w:t>
      </w:r>
      <w:r w:rsidR="00B31060">
        <w:t>the</w:t>
      </w:r>
      <w:r w:rsidR="00B31060">
        <w:rPr>
          <w:spacing w:val="51"/>
        </w:rPr>
        <w:t xml:space="preserve"> </w:t>
      </w:r>
      <w:r w:rsidR="00B31060">
        <w:t>sense</w:t>
      </w:r>
      <w:r w:rsidR="006C5B45">
        <w:t xml:space="preserve"> </w:t>
      </w:r>
      <w:r w:rsidR="00B31060">
        <w:t>that,</w:t>
      </w:r>
      <w:r w:rsidR="006C5B45">
        <w:t xml:space="preserve"> </w:t>
      </w:r>
      <w:r w:rsidR="00B31060">
        <w:t>until</w:t>
      </w:r>
      <w:r w:rsidR="006C5B45">
        <w:t xml:space="preserve"> </w:t>
      </w:r>
      <w:r w:rsidR="00B31060">
        <w:t>the</w:t>
      </w:r>
      <w:r w:rsidR="00B31060">
        <w:rPr>
          <w:spacing w:val="51"/>
        </w:rPr>
        <w:t xml:space="preserve"> </w:t>
      </w:r>
      <w:r w:rsidR="00B31060">
        <w:t>impact</w:t>
      </w:r>
      <w:r w:rsidR="006C5B45">
        <w:t xml:space="preserve"> </w:t>
      </w:r>
      <w:r w:rsidR="00B31060">
        <w:t>of</w:t>
      </w:r>
      <w:r w:rsidR="00B31060">
        <w:rPr>
          <w:spacing w:val="26"/>
        </w:rPr>
        <w:t xml:space="preserve"> </w:t>
      </w:r>
      <w:r w:rsidR="00B31060">
        <w:t>the</w:t>
      </w:r>
      <w:r w:rsidR="00B31060">
        <w:rPr>
          <w:spacing w:val="51"/>
        </w:rPr>
        <w:t xml:space="preserve"> </w:t>
      </w:r>
      <w:r w:rsidR="00B31060">
        <w:rPr>
          <w:w w:val="112"/>
        </w:rPr>
        <w:t>Health</w:t>
      </w:r>
      <w:r w:rsidR="00B31060">
        <w:rPr>
          <w:spacing w:val="12"/>
          <w:w w:val="112"/>
        </w:rPr>
        <w:t xml:space="preserve"> </w:t>
      </w:r>
      <w:r w:rsidR="00B31060">
        <w:t>and</w:t>
      </w:r>
      <w:r w:rsidR="006C5B45">
        <w:t xml:space="preserve"> </w:t>
      </w:r>
      <w:r w:rsidR="00B31060">
        <w:rPr>
          <w:spacing w:val="4"/>
        </w:rPr>
        <w:t>S</w:t>
      </w:r>
      <w:r w:rsidR="00B31060">
        <w:t>ocial</w:t>
      </w:r>
      <w:r w:rsidR="00B31060">
        <w:rPr>
          <w:spacing w:val="32"/>
        </w:rPr>
        <w:t xml:space="preserve"> </w:t>
      </w:r>
      <w:r w:rsidR="00B31060">
        <w:t>Ca</w:t>
      </w:r>
      <w:r w:rsidR="00B31060">
        <w:rPr>
          <w:spacing w:val="-1"/>
        </w:rPr>
        <w:t>r</w:t>
      </w:r>
      <w:r w:rsidR="00B31060">
        <w:t>e</w:t>
      </w:r>
      <w:r w:rsidR="006C5B45">
        <w:t xml:space="preserve"> </w:t>
      </w:r>
      <w:r w:rsidR="00B31060">
        <w:t>Act</w:t>
      </w:r>
      <w:r w:rsidR="00B31060">
        <w:rPr>
          <w:spacing w:val="38"/>
        </w:rPr>
        <w:t xml:space="preserve"> </w:t>
      </w:r>
      <w:r w:rsidR="00B31060">
        <w:t>of</w:t>
      </w:r>
      <w:r w:rsidR="00B31060">
        <w:rPr>
          <w:spacing w:val="26"/>
        </w:rPr>
        <w:t xml:space="preserve"> </w:t>
      </w:r>
      <w:r w:rsidR="00B31060">
        <w:t>1990,</w:t>
      </w:r>
      <w:r w:rsidR="00B31060">
        <w:rPr>
          <w:spacing w:val="16"/>
        </w:rPr>
        <w:t xml:space="preserve"> </w:t>
      </w:r>
      <w:r w:rsidR="00B31060">
        <w:t>most</w:t>
      </w:r>
      <w:r w:rsidR="006C5B45">
        <w:t xml:space="preserve"> </w:t>
      </w:r>
      <w:r w:rsidR="00B31060">
        <w:t>such</w:t>
      </w:r>
      <w:r w:rsidR="006C5B45">
        <w:t xml:space="preserve"> </w:t>
      </w:r>
      <w:r w:rsidR="00B31060">
        <w:rPr>
          <w:w w:val="108"/>
        </w:rPr>
        <w:t>ca</w:t>
      </w:r>
      <w:r w:rsidR="00B31060">
        <w:rPr>
          <w:spacing w:val="-1"/>
          <w:w w:val="108"/>
        </w:rPr>
        <w:t>r</w:t>
      </w:r>
      <w:r w:rsidR="00B31060">
        <w:rPr>
          <w:w w:val="107"/>
        </w:rPr>
        <w:t xml:space="preserve">e </w:t>
      </w:r>
      <w:r w:rsidR="00B31060">
        <w:rPr>
          <w:spacing w:val="-7"/>
        </w:rPr>
        <w:t>w</w:t>
      </w:r>
      <w:r w:rsidR="00B31060">
        <w:t>as</w:t>
      </w:r>
      <w:r w:rsidR="00B31060">
        <w:rPr>
          <w:spacing w:val="48"/>
        </w:rPr>
        <w:t xml:space="preserve"> </w:t>
      </w:r>
      <w:r w:rsidR="00B31060">
        <w:rPr>
          <w:w w:val="114"/>
        </w:rPr>
        <w:t>p</w:t>
      </w:r>
      <w:r w:rsidR="00B31060">
        <w:rPr>
          <w:spacing w:val="-2"/>
          <w:w w:val="114"/>
        </w:rPr>
        <w:t>r</w:t>
      </w:r>
      <w:r w:rsidR="00B31060">
        <w:rPr>
          <w:spacing w:val="-7"/>
          <w:w w:val="114"/>
        </w:rPr>
        <w:t>o</w:t>
      </w:r>
      <w:r w:rsidR="00B31060">
        <w:rPr>
          <w:w w:val="114"/>
        </w:rPr>
        <w:t>vided</w:t>
      </w:r>
      <w:r w:rsidR="00B31060">
        <w:rPr>
          <w:spacing w:val="1"/>
          <w:w w:val="114"/>
        </w:rPr>
        <w:t xml:space="preserve"> </w:t>
      </w:r>
      <w:r w:rsidR="00B31060">
        <w:rPr>
          <w:spacing w:val="-7"/>
        </w:rPr>
        <w:t>b</w:t>
      </w:r>
      <w:r w:rsidR="00B31060">
        <w:t>y</w:t>
      </w:r>
      <w:r w:rsidR="00B31060">
        <w:rPr>
          <w:spacing w:val="28"/>
        </w:rPr>
        <w:t xml:space="preserve"> </w:t>
      </w:r>
      <w:r w:rsidR="00B31060">
        <w:t>facilities</w:t>
      </w:r>
      <w:r w:rsidR="00B31060">
        <w:rPr>
          <w:spacing w:val="45"/>
        </w:rPr>
        <w:t xml:space="preserve"> </w:t>
      </w:r>
      <w:r w:rsidR="00B31060">
        <w:rPr>
          <w:w w:val="113"/>
        </w:rPr>
        <w:t xml:space="preserve">operated </w:t>
      </w:r>
      <w:r w:rsidR="00B31060">
        <w:rPr>
          <w:spacing w:val="-7"/>
        </w:rPr>
        <w:t>b</w:t>
      </w:r>
      <w:r w:rsidR="00B31060">
        <w:t>y</w:t>
      </w:r>
      <w:r w:rsidR="00B31060">
        <w:rPr>
          <w:spacing w:val="28"/>
        </w:rPr>
        <w:t xml:space="preserve"> </w:t>
      </w:r>
      <w:r w:rsidR="00B31060">
        <w:t>local</w:t>
      </w:r>
      <w:r w:rsidR="00B31060">
        <w:rPr>
          <w:spacing w:val="28"/>
        </w:rPr>
        <w:t xml:space="preserve"> </w:t>
      </w:r>
      <w:r w:rsidR="00B31060">
        <w:rPr>
          <w:w w:val="112"/>
        </w:rPr>
        <w:t xml:space="preserve">authorities </w:t>
      </w:r>
      <w:r w:rsidR="00B31060">
        <w:t>or</w:t>
      </w:r>
      <w:r w:rsidR="00B31060">
        <w:rPr>
          <w:spacing w:val="29"/>
        </w:rPr>
        <w:t xml:space="preserve"> </w:t>
      </w:r>
      <w:r w:rsidR="00B31060">
        <w:t>the</w:t>
      </w:r>
      <w:r w:rsidR="00B31060">
        <w:rPr>
          <w:spacing w:val="39"/>
        </w:rPr>
        <w:t xml:space="preserve"> </w:t>
      </w:r>
      <w:r w:rsidR="00B31060">
        <w:rPr>
          <w:w w:val="111"/>
        </w:rPr>
        <w:t>National</w:t>
      </w:r>
      <w:r w:rsidR="00B31060">
        <w:rPr>
          <w:spacing w:val="1"/>
          <w:w w:val="111"/>
        </w:rPr>
        <w:t xml:space="preserve"> </w:t>
      </w:r>
      <w:r w:rsidR="00B31060">
        <w:rPr>
          <w:w w:val="111"/>
        </w:rPr>
        <w:t>Health</w:t>
      </w:r>
      <w:r w:rsidR="00B31060">
        <w:rPr>
          <w:spacing w:val="7"/>
          <w:w w:val="111"/>
        </w:rPr>
        <w:t xml:space="preserve"> </w:t>
      </w:r>
      <w:r w:rsidR="00B31060">
        <w:rPr>
          <w:spacing w:val="5"/>
        </w:rPr>
        <w:t>S</w:t>
      </w:r>
      <w:r w:rsidR="00B31060">
        <w:t>e</w:t>
      </w:r>
      <w:r w:rsidR="00B31060">
        <w:rPr>
          <w:spacing w:val="4"/>
        </w:rPr>
        <w:t>r</w:t>
      </w:r>
      <w:r w:rsidR="00B31060">
        <w:t>vice</w:t>
      </w:r>
      <w:r w:rsidR="00B31060">
        <w:rPr>
          <w:spacing w:val="39"/>
        </w:rPr>
        <w:t xml:space="preserve"> </w:t>
      </w:r>
      <w:r w:rsidR="00B31060">
        <w:rPr>
          <w:w w:val="105"/>
        </w:rPr>
        <w:t>(NHS).</w:t>
      </w:r>
      <w:proofErr w:type="gramEnd"/>
      <w:r w:rsidR="00B31060">
        <w:rPr>
          <w:w w:val="105"/>
        </w:rPr>
        <w:t xml:space="preserve"> </w:t>
      </w:r>
      <w:r w:rsidR="00B31060">
        <w:t>The</w:t>
      </w:r>
      <w:r w:rsidR="00B31060">
        <w:rPr>
          <w:spacing w:val="-1"/>
        </w:rPr>
        <w:t>r</w:t>
      </w:r>
      <w:r w:rsidR="00B31060">
        <w:t>e</w:t>
      </w:r>
      <w:r w:rsidR="00B31060">
        <w:rPr>
          <w:spacing w:val="42"/>
        </w:rPr>
        <w:t xml:space="preserve"> </w:t>
      </w:r>
      <w:r w:rsidR="00B31060">
        <w:t>is</w:t>
      </w:r>
      <w:r w:rsidR="00B31060">
        <w:rPr>
          <w:spacing w:val="11"/>
        </w:rPr>
        <w:t xml:space="preserve"> </w:t>
      </w:r>
      <w:r w:rsidR="00B31060">
        <w:t>also</w:t>
      </w:r>
      <w:r w:rsidR="00B31060">
        <w:rPr>
          <w:spacing w:val="30"/>
        </w:rPr>
        <w:t xml:space="preserve"> </w:t>
      </w:r>
      <w:r w:rsidR="00B31060">
        <w:t>a</w:t>
      </w:r>
      <w:r w:rsidR="00B31060">
        <w:rPr>
          <w:spacing w:val="13"/>
        </w:rPr>
        <w:t xml:space="preserve"> </w:t>
      </w:r>
      <w:r w:rsidR="00B31060">
        <w:t>long</w:t>
      </w:r>
      <w:r w:rsidR="00B31060">
        <w:rPr>
          <w:spacing w:val="41"/>
        </w:rPr>
        <w:t xml:space="preserve"> </w:t>
      </w:r>
      <w:r w:rsidR="00B31060">
        <w:rPr>
          <w:w w:val="113"/>
        </w:rPr>
        <w:t>tradition</w:t>
      </w:r>
      <w:r w:rsidR="00B31060">
        <w:rPr>
          <w:spacing w:val="-5"/>
          <w:w w:val="113"/>
        </w:rPr>
        <w:t xml:space="preserve"> </w:t>
      </w:r>
      <w:r w:rsidR="00B31060">
        <w:t>of</w:t>
      </w:r>
      <w:r w:rsidR="00B31060">
        <w:rPr>
          <w:spacing w:val="9"/>
        </w:rPr>
        <w:t xml:space="preserve"> </w:t>
      </w:r>
      <w:r w:rsidR="00B31060">
        <w:t>homes</w:t>
      </w:r>
      <w:r w:rsidR="006C5B45">
        <w:t xml:space="preserve"> </w:t>
      </w:r>
      <w:r w:rsidR="00B31060">
        <w:rPr>
          <w:w w:val="113"/>
        </w:rPr>
        <w:t>operated</w:t>
      </w:r>
      <w:r w:rsidR="00B31060">
        <w:rPr>
          <w:spacing w:val="-5"/>
          <w:w w:val="113"/>
        </w:rPr>
        <w:t xml:space="preserve"> </w:t>
      </w:r>
      <w:r w:rsidR="00B31060">
        <w:rPr>
          <w:spacing w:val="-7"/>
        </w:rPr>
        <w:t>b</w:t>
      </w:r>
      <w:r w:rsidR="00B31060">
        <w:t>y</w:t>
      </w:r>
      <w:r w:rsidR="00B31060">
        <w:rPr>
          <w:spacing w:val="23"/>
        </w:rPr>
        <w:t xml:space="preserve"> </w:t>
      </w:r>
      <w:r w:rsidR="00B31060">
        <w:t>charities,</w:t>
      </w:r>
      <w:r w:rsidR="006C5B45">
        <w:t xml:space="preserve"> </w:t>
      </w:r>
      <w:r w:rsidR="00B31060">
        <w:rPr>
          <w:w w:val="108"/>
        </w:rPr>
        <w:t>exemplified</w:t>
      </w:r>
      <w:r w:rsidR="00B31060">
        <w:rPr>
          <w:spacing w:val="-2"/>
          <w:w w:val="108"/>
        </w:rPr>
        <w:t xml:space="preserve"> </w:t>
      </w:r>
      <w:r w:rsidR="00B31060">
        <w:rPr>
          <w:spacing w:val="-7"/>
        </w:rPr>
        <w:t>b</w:t>
      </w:r>
      <w:r w:rsidR="00B31060">
        <w:t>y</w:t>
      </w:r>
      <w:r w:rsidR="00B31060">
        <w:rPr>
          <w:spacing w:val="23"/>
        </w:rPr>
        <w:t xml:space="preserve"> </w:t>
      </w:r>
      <w:r w:rsidR="00B31060">
        <w:t>the</w:t>
      </w:r>
      <w:r w:rsidR="00B31060">
        <w:rPr>
          <w:spacing w:val="34"/>
        </w:rPr>
        <w:t xml:space="preserve"> </w:t>
      </w:r>
      <w:hyperlink r:id="rId10">
        <w:r w:rsidR="00B31060">
          <w:t>Anchor</w:t>
        </w:r>
        <w:r w:rsidR="006C5B45">
          <w:t xml:space="preserve"> </w:t>
        </w:r>
        <w:r w:rsidR="00B31060">
          <w:rPr>
            <w:spacing w:val="-20"/>
            <w:w w:val="99"/>
          </w:rPr>
          <w:t>T</w:t>
        </w:r>
        <w:r w:rsidR="00B31060">
          <w:rPr>
            <w:w w:val="113"/>
          </w:rPr>
          <w:t>rust,</w:t>
        </w:r>
      </w:hyperlink>
      <w:r w:rsidR="00B31060">
        <w:rPr>
          <w:w w:val="113"/>
        </w:rPr>
        <w:t xml:space="preserve"> </w:t>
      </w:r>
      <w:r w:rsidR="00B31060">
        <w:t>which</w:t>
      </w:r>
      <w:r w:rsidR="006C5B45">
        <w:t xml:space="preserve"> </w:t>
      </w:r>
      <w:r w:rsidR="00B31060">
        <w:rPr>
          <w:w w:val="111"/>
        </w:rPr>
        <w:t>cur</w:t>
      </w:r>
      <w:r w:rsidR="00B31060">
        <w:rPr>
          <w:spacing w:val="-1"/>
          <w:w w:val="111"/>
        </w:rPr>
        <w:t>r</w:t>
      </w:r>
      <w:r w:rsidR="00B31060">
        <w:rPr>
          <w:w w:val="111"/>
        </w:rPr>
        <w:t>ently</w:t>
      </w:r>
      <w:r w:rsidR="00B31060">
        <w:rPr>
          <w:spacing w:val="16"/>
          <w:w w:val="111"/>
        </w:rPr>
        <w:t xml:space="preserve"> </w:t>
      </w:r>
      <w:r w:rsidR="00B31060">
        <w:rPr>
          <w:w w:val="111"/>
        </w:rPr>
        <w:t>operates</w:t>
      </w:r>
      <w:r w:rsidR="00B31060">
        <w:rPr>
          <w:spacing w:val="13"/>
          <w:w w:val="111"/>
        </w:rPr>
        <w:t xml:space="preserve"> </w:t>
      </w:r>
      <w:r w:rsidR="00B31060">
        <w:t>118</w:t>
      </w:r>
      <w:r w:rsidR="00B31060">
        <w:rPr>
          <w:spacing w:val="16"/>
        </w:rPr>
        <w:t xml:space="preserve"> </w:t>
      </w:r>
      <w:r w:rsidR="00B31060">
        <w:t>facilities</w:t>
      </w:r>
      <w:r w:rsidR="006C5B45">
        <w:t xml:space="preserve"> </w:t>
      </w:r>
      <w:r w:rsidR="00B31060">
        <w:t>in</w:t>
      </w:r>
      <w:r w:rsidR="00B31060">
        <w:rPr>
          <w:spacing w:val="38"/>
        </w:rPr>
        <w:t xml:space="preserve"> </w:t>
      </w:r>
      <w:r w:rsidR="00B31060">
        <w:t>the</w:t>
      </w:r>
      <w:r w:rsidR="00B31060">
        <w:rPr>
          <w:spacing w:val="51"/>
        </w:rPr>
        <w:t xml:space="preserve"> </w:t>
      </w:r>
      <w:r w:rsidR="00B31060">
        <w:t>UK.</w:t>
      </w:r>
      <w:r w:rsidR="00B31060">
        <w:rPr>
          <w:spacing w:val="26"/>
        </w:rPr>
        <w:t xml:space="preserve"> </w:t>
      </w:r>
      <w:r w:rsidR="00B31060">
        <w:rPr>
          <w:w w:val="111"/>
        </w:rPr>
        <w:t>H</w:t>
      </w:r>
      <w:r w:rsidR="00B31060">
        <w:rPr>
          <w:spacing w:val="-7"/>
          <w:w w:val="111"/>
        </w:rPr>
        <w:t>o</w:t>
      </w:r>
      <w:r w:rsidR="00B31060">
        <w:rPr>
          <w:spacing w:val="-10"/>
          <w:w w:val="111"/>
        </w:rPr>
        <w:t>w</w:t>
      </w:r>
      <w:r w:rsidR="00B31060">
        <w:rPr>
          <w:spacing w:val="-3"/>
          <w:w w:val="111"/>
        </w:rPr>
        <w:t>e</w:t>
      </w:r>
      <w:r w:rsidR="00B31060">
        <w:rPr>
          <w:spacing w:val="-10"/>
          <w:w w:val="111"/>
        </w:rPr>
        <w:t>v</w:t>
      </w:r>
      <w:r w:rsidR="00B31060">
        <w:rPr>
          <w:w w:val="111"/>
        </w:rPr>
        <w:t>e</w:t>
      </w:r>
      <w:r w:rsidR="00B31060">
        <w:rPr>
          <w:spacing w:val="-18"/>
          <w:w w:val="111"/>
        </w:rPr>
        <w:t>r</w:t>
      </w:r>
      <w:r w:rsidR="00B31060">
        <w:rPr>
          <w:w w:val="111"/>
        </w:rPr>
        <w:t>,</w:t>
      </w:r>
      <w:r w:rsidR="00B31060">
        <w:rPr>
          <w:spacing w:val="15"/>
          <w:w w:val="111"/>
        </w:rPr>
        <w:t xml:space="preserve"> </w:t>
      </w:r>
      <w:r w:rsidR="00B31060">
        <w:t>it</w:t>
      </w:r>
      <w:r w:rsidR="00B31060">
        <w:rPr>
          <w:spacing w:val="31"/>
        </w:rPr>
        <w:t xml:space="preserve"> </w:t>
      </w:r>
      <w:r w:rsidR="00B31060">
        <w:t>is</w:t>
      </w:r>
      <w:r w:rsidR="00B31060">
        <w:rPr>
          <w:spacing w:val="28"/>
        </w:rPr>
        <w:t xml:space="preserve"> </w:t>
      </w:r>
      <w:r w:rsidR="00B31060">
        <w:t>the</w:t>
      </w:r>
      <w:r w:rsidR="00B31060">
        <w:rPr>
          <w:spacing w:val="51"/>
        </w:rPr>
        <w:t xml:space="preserve"> </w:t>
      </w:r>
      <w:r w:rsidR="00B31060">
        <w:rPr>
          <w:w w:val="113"/>
        </w:rPr>
        <w:t>g</w:t>
      </w:r>
      <w:r w:rsidR="00B31060">
        <w:rPr>
          <w:spacing w:val="-2"/>
          <w:w w:val="113"/>
        </w:rPr>
        <w:t>r</w:t>
      </w:r>
      <w:r w:rsidR="00B31060">
        <w:rPr>
          <w:spacing w:val="-7"/>
          <w:w w:val="113"/>
        </w:rPr>
        <w:t>o</w:t>
      </w:r>
      <w:r w:rsidR="00B31060">
        <w:rPr>
          <w:w w:val="113"/>
        </w:rPr>
        <w:t>wth</w:t>
      </w:r>
      <w:r w:rsidR="00B31060">
        <w:rPr>
          <w:spacing w:val="14"/>
          <w:w w:val="113"/>
        </w:rPr>
        <w:t xml:space="preserve"> </w:t>
      </w:r>
      <w:r w:rsidR="00B31060">
        <w:t>of</w:t>
      </w:r>
      <w:r w:rsidR="00B31060">
        <w:rPr>
          <w:spacing w:val="26"/>
        </w:rPr>
        <w:t xml:space="preserve"> </w:t>
      </w:r>
      <w:r w:rsidR="00B31060">
        <w:t>chains</w:t>
      </w:r>
      <w:r w:rsidR="006C5B45">
        <w:t xml:space="preserve"> </w:t>
      </w:r>
      <w:r w:rsidR="00B31060">
        <w:rPr>
          <w:spacing w:val="-7"/>
          <w:w w:val="113"/>
        </w:rPr>
        <w:t>o</w:t>
      </w:r>
      <w:r w:rsidR="00B31060">
        <w:rPr>
          <w:w w:val="113"/>
        </w:rPr>
        <w:t xml:space="preserve">wned </w:t>
      </w:r>
      <w:r w:rsidR="00B31060">
        <w:rPr>
          <w:spacing w:val="-7"/>
        </w:rPr>
        <w:t>b</w:t>
      </w:r>
      <w:r w:rsidR="00B31060">
        <w:t>y</w:t>
      </w:r>
      <w:r w:rsidR="00B31060">
        <w:rPr>
          <w:spacing w:val="22"/>
        </w:rPr>
        <w:t xml:space="preserve"> </w:t>
      </w:r>
      <w:r w:rsidR="00B31060">
        <w:rPr>
          <w:w w:val="109"/>
        </w:rPr>
        <w:t>pri</w:t>
      </w:r>
      <w:r w:rsidR="00B31060">
        <w:rPr>
          <w:spacing w:val="-8"/>
          <w:w w:val="109"/>
        </w:rPr>
        <w:t>v</w:t>
      </w:r>
      <w:r w:rsidR="00B31060">
        <w:rPr>
          <w:w w:val="109"/>
        </w:rPr>
        <w:t>ate,</w:t>
      </w:r>
      <w:r w:rsidR="00B31060">
        <w:rPr>
          <w:spacing w:val="16"/>
          <w:w w:val="109"/>
        </w:rPr>
        <w:t xml:space="preserve"> </w:t>
      </w:r>
      <w:r w:rsidR="00B31060">
        <w:rPr>
          <w:w w:val="109"/>
        </w:rPr>
        <w:t>fo</w:t>
      </w:r>
      <w:r w:rsidR="00B31060">
        <w:rPr>
          <w:spacing w:val="-4"/>
          <w:w w:val="109"/>
        </w:rPr>
        <w:t>r</w:t>
      </w:r>
      <w:r w:rsidR="00B31060">
        <w:rPr>
          <w:w w:val="109"/>
        </w:rPr>
        <w:t>-p</w:t>
      </w:r>
      <w:r w:rsidR="00B31060">
        <w:rPr>
          <w:spacing w:val="-2"/>
          <w:w w:val="109"/>
        </w:rPr>
        <w:t>r</w:t>
      </w:r>
      <w:r w:rsidR="00B31060">
        <w:rPr>
          <w:w w:val="109"/>
        </w:rPr>
        <w:t>ofit</w:t>
      </w:r>
      <w:r w:rsidR="00B31060">
        <w:rPr>
          <w:spacing w:val="-8"/>
          <w:w w:val="109"/>
        </w:rPr>
        <w:t xml:space="preserve"> </w:t>
      </w:r>
      <w:r w:rsidR="00B31060">
        <w:rPr>
          <w:w w:val="109"/>
        </w:rPr>
        <w:t>businesses</w:t>
      </w:r>
      <w:r w:rsidR="00B31060">
        <w:rPr>
          <w:spacing w:val="5"/>
          <w:w w:val="109"/>
        </w:rPr>
        <w:t xml:space="preserve"> </w:t>
      </w:r>
      <w:r w:rsidR="00B31060">
        <w:t>that</w:t>
      </w:r>
      <w:r w:rsidR="00B31060">
        <w:rPr>
          <w:spacing w:val="47"/>
        </w:rPr>
        <w:t xml:space="preserve"> </w:t>
      </w:r>
      <w:r w:rsidR="00B31060">
        <w:t>has</w:t>
      </w:r>
      <w:r w:rsidR="00B31060">
        <w:rPr>
          <w:spacing w:val="36"/>
        </w:rPr>
        <w:t xml:space="preserve"> </w:t>
      </w:r>
      <w:r w:rsidR="00B31060">
        <w:rPr>
          <w:w w:val="112"/>
        </w:rPr>
        <w:t>attracted</w:t>
      </w:r>
      <w:r w:rsidR="00B31060">
        <w:rPr>
          <w:spacing w:val="-6"/>
          <w:w w:val="112"/>
        </w:rPr>
        <w:t xml:space="preserve"> </w:t>
      </w:r>
      <w:r w:rsidR="00B31060">
        <w:t>most</w:t>
      </w:r>
      <w:r w:rsidR="00B31060">
        <w:rPr>
          <w:spacing w:val="48"/>
        </w:rPr>
        <w:t xml:space="preserve"> </w:t>
      </w:r>
      <w:r w:rsidR="00B31060">
        <w:rPr>
          <w:w w:val="112"/>
        </w:rPr>
        <w:t>attention</w:t>
      </w:r>
      <w:r w:rsidR="00B31060">
        <w:rPr>
          <w:spacing w:val="-6"/>
          <w:w w:val="112"/>
        </w:rPr>
        <w:t xml:space="preserve"> </w:t>
      </w:r>
      <w:r w:rsidR="00B31060">
        <w:t>in</w:t>
      </w:r>
      <w:r w:rsidR="00B31060">
        <w:rPr>
          <w:spacing w:val="20"/>
        </w:rPr>
        <w:t xml:space="preserve"> </w:t>
      </w:r>
      <w:r w:rsidR="00B31060">
        <w:rPr>
          <w:spacing w:val="-1"/>
        </w:rPr>
        <w:t>r</w:t>
      </w:r>
      <w:r w:rsidR="00B31060">
        <w:t>ecent</w:t>
      </w:r>
      <w:r w:rsidR="00B31060">
        <w:rPr>
          <w:spacing w:val="51"/>
        </w:rPr>
        <w:t xml:space="preserve"> </w:t>
      </w:r>
      <w:r w:rsidR="00B31060">
        <w:rPr>
          <w:spacing w:val="-8"/>
        </w:rPr>
        <w:t>y</w:t>
      </w:r>
      <w:r w:rsidR="00B31060">
        <w:t>ears.</w:t>
      </w:r>
      <w:r w:rsidR="006C5B45">
        <w:t xml:space="preserve"> </w:t>
      </w:r>
      <w:r w:rsidR="00B31060">
        <w:t>By</w:t>
      </w:r>
      <w:r w:rsidR="00B31060">
        <w:rPr>
          <w:spacing w:val="-2"/>
        </w:rPr>
        <w:t xml:space="preserve"> </w:t>
      </w:r>
      <w:r w:rsidR="00B31060">
        <w:t>the</w:t>
      </w:r>
      <w:r w:rsidR="00B31060">
        <w:rPr>
          <w:spacing w:val="33"/>
        </w:rPr>
        <w:t xml:space="preserve"> </w:t>
      </w:r>
      <w:r w:rsidR="00B31060">
        <w:rPr>
          <w:w w:val="112"/>
        </w:rPr>
        <w:t xml:space="preserve">stand- </w:t>
      </w:r>
      <w:proofErr w:type="spellStart"/>
      <w:r w:rsidR="00B31060">
        <w:t>a</w:t>
      </w:r>
      <w:r w:rsidR="00B31060">
        <w:rPr>
          <w:spacing w:val="-3"/>
        </w:rPr>
        <w:t>r</w:t>
      </w:r>
      <w:r w:rsidR="00B31060">
        <w:t>ds</w:t>
      </w:r>
      <w:proofErr w:type="spellEnd"/>
      <w:r w:rsidR="006C5B45">
        <w:t xml:space="preserve"> </w:t>
      </w:r>
      <w:r w:rsidR="00B31060">
        <w:t>of</w:t>
      </w:r>
      <w:r w:rsidR="00B31060">
        <w:rPr>
          <w:spacing w:val="9"/>
        </w:rPr>
        <w:t xml:space="preserve"> </w:t>
      </w:r>
      <w:r w:rsidR="00B31060">
        <w:t>many</w:t>
      </w:r>
      <w:r w:rsidR="006C5B45">
        <w:t xml:space="preserve"> </w:t>
      </w:r>
      <w:r w:rsidR="00B31060">
        <w:t>economic</w:t>
      </w:r>
      <w:r w:rsidR="006C5B45">
        <w:t xml:space="preserve"> </w:t>
      </w:r>
      <w:r w:rsidR="00B31060">
        <w:t>sectors,</w:t>
      </w:r>
      <w:r w:rsidR="00B31060">
        <w:rPr>
          <w:spacing w:val="48"/>
        </w:rPr>
        <w:t xml:space="preserve"> </w:t>
      </w:r>
      <w:r w:rsidR="00B31060">
        <w:t>the</w:t>
      </w:r>
      <w:r w:rsidR="00B31060">
        <w:rPr>
          <w:spacing w:val="34"/>
        </w:rPr>
        <w:t xml:space="preserve"> </w:t>
      </w:r>
      <w:r w:rsidR="00B31060">
        <w:t>ca</w:t>
      </w:r>
      <w:r w:rsidR="00B31060">
        <w:rPr>
          <w:spacing w:val="-1"/>
        </w:rPr>
        <w:t>r</w:t>
      </w:r>
      <w:r w:rsidR="00B31060">
        <w:t>e</w:t>
      </w:r>
      <w:r w:rsidR="00B31060">
        <w:rPr>
          <w:spacing w:val="29"/>
        </w:rPr>
        <w:t xml:space="preserve"> </w:t>
      </w:r>
      <w:r w:rsidR="00B31060">
        <w:t>home</w:t>
      </w:r>
      <w:r w:rsidR="006C5B45">
        <w:t xml:space="preserve"> </w:t>
      </w:r>
      <w:r w:rsidR="00B31060">
        <w:t>sector</w:t>
      </w:r>
      <w:r w:rsidR="00B31060">
        <w:rPr>
          <w:spacing w:val="44"/>
        </w:rPr>
        <w:t xml:space="preserve"> </w:t>
      </w:r>
      <w:r w:rsidR="00B31060">
        <w:rPr>
          <w:spacing w:val="-1"/>
          <w:w w:val="110"/>
        </w:rPr>
        <w:t>r</w:t>
      </w:r>
      <w:r w:rsidR="00B31060">
        <w:rPr>
          <w:w w:val="110"/>
        </w:rPr>
        <w:t>emains</w:t>
      </w:r>
      <w:r w:rsidR="00B31060">
        <w:rPr>
          <w:spacing w:val="1"/>
          <w:w w:val="110"/>
        </w:rPr>
        <w:t xml:space="preserve"> </w:t>
      </w:r>
      <w:r w:rsidR="00B31060">
        <w:t>highly</w:t>
      </w:r>
      <w:r w:rsidR="006C5B45">
        <w:t xml:space="preserve"> </w:t>
      </w:r>
      <w:r w:rsidR="00B31060">
        <w:rPr>
          <w:w w:val="111"/>
        </w:rPr>
        <w:t>fragmented.</w:t>
      </w:r>
      <w:r w:rsidR="00B31060">
        <w:rPr>
          <w:spacing w:val="13"/>
          <w:w w:val="111"/>
        </w:rPr>
        <w:t xml:space="preserve"> </w:t>
      </w:r>
      <w:r w:rsidR="00B31060">
        <w:t>Of</w:t>
      </w:r>
      <w:r w:rsidR="00B31060">
        <w:rPr>
          <w:spacing w:val="13"/>
        </w:rPr>
        <w:t xml:space="preserve"> </w:t>
      </w:r>
      <w:r w:rsidR="00B31060">
        <w:t>the</w:t>
      </w:r>
      <w:r w:rsidR="00B31060">
        <w:rPr>
          <w:spacing w:val="33"/>
        </w:rPr>
        <w:t xml:space="preserve"> </w:t>
      </w:r>
      <w:r w:rsidR="00B31060">
        <w:rPr>
          <w:w w:val="112"/>
        </w:rPr>
        <w:t>mo</w:t>
      </w:r>
      <w:r w:rsidR="00B31060">
        <w:rPr>
          <w:spacing w:val="-1"/>
          <w:w w:val="112"/>
        </w:rPr>
        <w:t>r</w:t>
      </w:r>
      <w:r w:rsidR="00B31060">
        <w:rPr>
          <w:w w:val="107"/>
        </w:rPr>
        <w:t xml:space="preserve">e </w:t>
      </w:r>
      <w:r w:rsidR="00B31060">
        <w:t>than</w:t>
      </w:r>
      <w:r w:rsidR="006C5B45">
        <w:t xml:space="preserve"> </w:t>
      </w:r>
      <w:r w:rsidR="00B31060">
        <w:t>19,500</w:t>
      </w:r>
      <w:r w:rsidR="00B31060">
        <w:rPr>
          <w:spacing w:val="22"/>
        </w:rPr>
        <w:t xml:space="preserve"> </w:t>
      </w:r>
      <w:r w:rsidR="00B31060">
        <w:rPr>
          <w:spacing w:val="-1"/>
          <w:w w:val="110"/>
        </w:rPr>
        <w:t>r</w:t>
      </w:r>
      <w:r w:rsidR="00B31060">
        <w:rPr>
          <w:w w:val="110"/>
        </w:rPr>
        <w:t>esidential</w:t>
      </w:r>
      <w:r w:rsidR="00B31060">
        <w:rPr>
          <w:spacing w:val="28"/>
          <w:w w:val="110"/>
        </w:rPr>
        <w:t xml:space="preserve"> </w:t>
      </w:r>
      <w:r w:rsidR="00B31060">
        <w:t>and</w:t>
      </w:r>
      <w:r w:rsidR="006C5B45">
        <w:t xml:space="preserve"> </w:t>
      </w:r>
      <w:r w:rsidR="00B31060">
        <w:rPr>
          <w:w w:val="113"/>
        </w:rPr>
        <w:t>nursing</w:t>
      </w:r>
      <w:r w:rsidR="00B31060">
        <w:rPr>
          <w:spacing w:val="21"/>
          <w:w w:val="113"/>
        </w:rPr>
        <w:t xml:space="preserve"> </w:t>
      </w:r>
      <w:r w:rsidR="00B31060">
        <w:t>homes</w:t>
      </w:r>
      <w:r w:rsidR="006C5B45">
        <w:t xml:space="preserve"> </w:t>
      </w:r>
      <w:r w:rsidR="00B31060">
        <w:t>in</w:t>
      </w:r>
      <w:r w:rsidR="00B31060">
        <w:rPr>
          <w:spacing w:val="47"/>
        </w:rPr>
        <w:t xml:space="preserve"> </w:t>
      </w:r>
      <w:r w:rsidR="00B31060">
        <w:t>the</w:t>
      </w:r>
      <w:r w:rsidR="006C5B45">
        <w:t xml:space="preserve"> </w:t>
      </w:r>
      <w:r w:rsidR="00B31060">
        <w:t>UK,</w:t>
      </w:r>
      <w:r w:rsidR="00B31060">
        <w:rPr>
          <w:spacing w:val="35"/>
        </w:rPr>
        <w:t xml:space="preserve"> </w:t>
      </w:r>
      <w:r w:rsidR="00B31060">
        <w:t>8058</w:t>
      </w:r>
      <w:r w:rsidR="00B31060">
        <w:rPr>
          <w:spacing w:val="24"/>
        </w:rPr>
        <w:t xml:space="preserve"> </w:t>
      </w:r>
      <w:r w:rsidR="00B31060">
        <w:t>(41%)</w:t>
      </w:r>
      <w:r w:rsidR="00B31060">
        <w:rPr>
          <w:spacing w:val="23"/>
        </w:rPr>
        <w:t xml:space="preserve"> </w:t>
      </w:r>
      <w:r w:rsidR="00B31060">
        <w:t>a</w:t>
      </w:r>
      <w:r w:rsidR="00B31060">
        <w:rPr>
          <w:spacing w:val="-1"/>
        </w:rPr>
        <w:t>r</w:t>
      </w:r>
      <w:r w:rsidR="00B31060">
        <w:t>e</w:t>
      </w:r>
      <w:r w:rsidR="006C5B45">
        <w:t xml:space="preserve"> </w:t>
      </w:r>
      <w:r w:rsidR="00B31060">
        <w:t>not</w:t>
      </w:r>
      <w:r w:rsidR="006C5B45">
        <w:t xml:space="preserve"> </w:t>
      </w:r>
      <w:r w:rsidR="00B31060">
        <w:t>part</w:t>
      </w:r>
      <w:r w:rsidR="006C5B45">
        <w:t xml:space="preserve"> </w:t>
      </w:r>
      <w:r w:rsidR="00B31060">
        <w:t>of</w:t>
      </w:r>
      <w:r w:rsidR="00B31060">
        <w:rPr>
          <w:spacing w:val="35"/>
        </w:rPr>
        <w:t xml:space="preserve"> </w:t>
      </w:r>
      <w:r w:rsidR="00B31060">
        <w:t>any</w:t>
      </w:r>
      <w:r w:rsidR="006C5B45">
        <w:t xml:space="preserve"> </w:t>
      </w:r>
      <w:r w:rsidR="00B31060">
        <w:rPr>
          <w:w w:val="109"/>
        </w:rPr>
        <w:t xml:space="preserve">chain </w:t>
      </w:r>
      <w:r w:rsidR="00B31060">
        <w:t>at</w:t>
      </w:r>
      <w:r w:rsidR="006C5B45">
        <w:t xml:space="preserve"> </w:t>
      </w:r>
      <w:r w:rsidR="00B31060">
        <w:t>all.</w:t>
      </w:r>
      <w:r w:rsidR="006C5B45">
        <w:t xml:space="preserve"> </w:t>
      </w:r>
      <w:r w:rsidR="00B31060">
        <w:rPr>
          <w:spacing w:val="10"/>
        </w:rPr>
        <w:t xml:space="preserve"> </w:t>
      </w:r>
      <w:r w:rsidR="00B31060">
        <w:rPr>
          <w:w w:val="111"/>
        </w:rPr>
        <w:t>H</w:t>
      </w:r>
      <w:r w:rsidR="00B31060">
        <w:rPr>
          <w:spacing w:val="-7"/>
          <w:w w:val="111"/>
        </w:rPr>
        <w:t>o</w:t>
      </w:r>
      <w:r w:rsidR="00B31060">
        <w:rPr>
          <w:spacing w:val="-10"/>
          <w:w w:val="111"/>
        </w:rPr>
        <w:t>w</w:t>
      </w:r>
      <w:r w:rsidR="00B31060">
        <w:rPr>
          <w:spacing w:val="-3"/>
          <w:w w:val="111"/>
        </w:rPr>
        <w:t>e</w:t>
      </w:r>
      <w:r w:rsidR="00B31060">
        <w:rPr>
          <w:spacing w:val="-10"/>
          <w:w w:val="111"/>
        </w:rPr>
        <w:t>v</w:t>
      </w:r>
      <w:r w:rsidR="00B31060">
        <w:rPr>
          <w:w w:val="111"/>
        </w:rPr>
        <w:t>e</w:t>
      </w:r>
      <w:r w:rsidR="00B31060">
        <w:rPr>
          <w:spacing w:val="-18"/>
          <w:w w:val="111"/>
        </w:rPr>
        <w:t>r</w:t>
      </w:r>
      <w:r w:rsidR="00B31060">
        <w:rPr>
          <w:w w:val="111"/>
        </w:rPr>
        <w:t>,</w:t>
      </w:r>
      <w:r w:rsidR="00B31060">
        <w:rPr>
          <w:spacing w:val="37"/>
          <w:w w:val="111"/>
        </w:rPr>
        <w:t xml:space="preserve"> </w:t>
      </w:r>
      <w:r w:rsidR="00B31060">
        <w:t>the</w:t>
      </w:r>
      <w:r w:rsidR="006C5B45">
        <w:t xml:space="preserve"> </w:t>
      </w:r>
      <w:r w:rsidR="00B31060">
        <w:rPr>
          <w:w w:val="113"/>
        </w:rPr>
        <w:t>g</w:t>
      </w:r>
      <w:r w:rsidR="00B31060">
        <w:rPr>
          <w:spacing w:val="-2"/>
          <w:w w:val="113"/>
        </w:rPr>
        <w:t>r</w:t>
      </w:r>
      <w:r w:rsidR="00B31060">
        <w:rPr>
          <w:spacing w:val="-7"/>
          <w:w w:val="113"/>
        </w:rPr>
        <w:t>o</w:t>
      </w:r>
      <w:r w:rsidR="00B31060">
        <w:rPr>
          <w:w w:val="113"/>
        </w:rPr>
        <w:t>wth</w:t>
      </w:r>
      <w:r w:rsidR="00B31060">
        <w:rPr>
          <w:spacing w:val="31"/>
          <w:w w:val="113"/>
        </w:rPr>
        <w:t xml:space="preserve"> </w:t>
      </w:r>
      <w:r w:rsidR="00B31060">
        <w:t>of</w:t>
      </w:r>
      <w:r w:rsidR="00B31060">
        <w:rPr>
          <w:spacing w:val="43"/>
        </w:rPr>
        <w:t xml:space="preserve"> </w:t>
      </w:r>
      <w:r w:rsidR="00B31060">
        <w:t>the</w:t>
      </w:r>
      <w:r w:rsidR="006C5B45">
        <w:t xml:space="preserve"> </w:t>
      </w:r>
      <w:r w:rsidR="00B31060">
        <w:t>la</w:t>
      </w:r>
      <w:r w:rsidR="00B31060">
        <w:rPr>
          <w:spacing w:val="-3"/>
        </w:rPr>
        <w:t>r</w:t>
      </w:r>
      <w:r w:rsidR="00B31060">
        <w:t>gest</w:t>
      </w:r>
      <w:r w:rsidR="006C5B45">
        <w:t xml:space="preserve"> </w:t>
      </w:r>
      <w:r w:rsidR="00B31060">
        <w:t>chains</w:t>
      </w:r>
      <w:r w:rsidR="006C5B45">
        <w:t xml:space="preserve"> </w:t>
      </w:r>
      <w:r w:rsidR="00B31060">
        <w:t>has</w:t>
      </w:r>
      <w:r w:rsidR="006C5B45">
        <w:t xml:space="preserve"> </w:t>
      </w:r>
      <w:r w:rsidR="00B31060">
        <w:t>been</w:t>
      </w:r>
      <w:r w:rsidR="006C5B45">
        <w:t xml:space="preserve"> </w:t>
      </w:r>
      <w:r w:rsidR="00B31060">
        <w:t>quite</w:t>
      </w:r>
      <w:r w:rsidR="006C5B45">
        <w:t xml:space="preserve"> </w:t>
      </w:r>
      <w:r w:rsidR="00B31060">
        <w:rPr>
          <w:w w:val="115"/>
        </w:rPr>
        <w:t>rapid</w:t>
      </w:r>
      <w:r w:rsidR="00B31060">
        <w:rPr>
          <w:spacing w:val="28"/>
          <w:w w:val="115"/>
        </w:rPr>
        <w:t xml:space="preserve"> </w:t>
      </w:r>
      <w:r w:rsidR="00B31060">
        <w:t>in</w:t>
      </w:r>
      <w:r w:rsidR="00B31060">
        <w:rPr>
          <w:spacing w:val="55"/>
        </w:rPr>
        <w:t xml:space="preserve"> </w:t>
      </w:r>
      <w:r w:rsidR="00B31060">
        <w:rPr>
          <w:spacing w:val="-1"/>
        </w:rPr>
        <w:t>r</w:t>
      </w:r>
      <w:r w:rsidR="00B31060">
        <w:t>ecent</w:t>
      </w:r>
      <w:r w:rsidR="006C5B45">
        <w:t xml:space="preserve"> </w:t>
      </w:r>
      <w:r w:rsidR="00B31060">
        <w:rPr>
          <w:spacing w:val="-8"/>
        </w:rPr>
        <w:t>y</w:t>
      </w:r>
      <w:r w:rsidR="00B31060">
        <w:t>ears.</w:t>
      </w:r>
      <w:r w:rsidR="006C5B45">
        <w:t xml:space="preserve"> </w:t>
      </w:r>
      <w:r w:rsidR="00B31060">
        <w:rPr>
          <w:spacing w:val="44"/>
        </w:rPr>
        <w:t xml:space="preserve"> </w:t>
      </w:r>
      <w:r w:rsidR="00B31060">
        <w:rPr>
          <w:w w:val="109"/>
        </w:rPr>
        <w:t xml:space="preserve">In </w:t>
      </w:r>
      <w:r w:rsidR="00B31060">
        <w:t>the</w:t>
      </w:r>
      <w:r w:rsidR="00B31060">
        <w:rPr>
          <w:spacing w:val="45"/>
        </w:rPr>
        <w:t xml:space="preserve"> </w:t>
      </w:r>
      <w:r w:rsidR="00B31060">
        <w:rPr>
          <w:w w:val="108"/>
        </w:rPr>
        <w:t>fo</w:t>
      </w:r>
      <w:r w:rsidR="00B31060">
        <w:rPr>
          <w:spacing w:val="-4"/>
          <w:w w:val="108"/>
        </w:rPr>
        <w:t>r</w:t>
      </w:r>
      <w:r w:rsidR="00B31060">
        <w:rPr>
          <w:w w:val="108"/>
        </w:rPr>
        <w:t>-p</w:t>
      </w:r>
      <w:r w:rsidR="00B31060">
        <w:rPr>
          <w:spacing w:val="-2"/>
          <w:w w:val="108"/>
        </w:rPr>
        <w:t>r</w:t>
      </w:r>
      <w:r w:rsidR="00B31060">
        <w:rPr>
          <w:w w:val="108"/>
        </w:rPr>
        <w:t>ofit</w:t>
      </w:r>
      <w:r w:rsidR="00B31060">
        <w:rPr>
          <w:spacing w:val="12"/>
          <w:w w:val="108"/>
        </w:rPr>
        <w:t xml:space="preserve"> </w:t>
      </w:r>
      <w:r w:rsidR="00B31060">
        <w:t>sector</w:t>
      </w:r>
      <w:r w:rsidR="006C5B45">
        <w:t xml:space="preserve"> </w:t>
      </w:r>
      <w:r w:rsidR="00B31060">
        <w:t>the</w:t>
      </w:r>
      <w:r w:rsidR="00B31060">
        <w:rPr>
          <w:spacing w:val="-1"/>
        </w:rPr>
        <w:t>r</w:t>
      </w:r>
      <w:r w:rsidR="00B31060">
        <w:t>e</w:t>
      </w:r>
      <w:r w:rsidR="006C5B45">
        <w:t xml:space="preserve"> </w:t>
      </w:r>
      <w:r w:rsidR="00B31060">
        <w:t>a</w:t>
      </w:r>
      <w:r w:rsidR="00B31060">
        <w:rPr>
          <w:spacing w:val="-1"/>
        </w:rPr>
        <w:t>r</w:t>
      </w:r>
      <w:r w:rsidR="00B31060">
        <w:t>e</w:t>
      </w:r>
      <w:r w:rsidR="00B31060">
        <w:rPr>
          <w:spacing w:val="43"/>
        </w:rPr>
        <w:t xml:space="preserve"> </w:t>
      </w:r>
      <w:r w:rsidR="00B31060">
        <w:t>six</w:t>
      </w:r>
      <w:r w:rsidR="00B31060">
        <w:rPr>
          <w:spacing w:val="23"/>
        </w:rPr>
        <w:t xml:space="preserve"> </w:t>
      </w:r>
      <w:r w:rsidR="00B31060">
        <w:t>chains</w:t>
      </w:r>
      <w:r w:rsidR="006C5B45">
        <w:t xml:space="preserve"> </w:t>
      </w:r>
      <w:r w:rsidR="00B31060">
        <w:t>with</w:t>
      </w:r>
      <w:r w:rsidR="006C5B45">
        <w:t xml:space="preserve"> </w:t>
      </w:r>
      <w:r w:rsidR="00B31060">
        <w:t>mo</w:t>
      </w:r>
      <w:r w:rsidR="00B31060">
        <w:rPr>
          <w:spacing w:val="-1"/>
        </w:rPr>
        <w:t>r</w:t>
      </w:r>
      <w:r w:rsidR="00B31060">
        <w:t>e</w:t>
      </w:r>
      <w:r w:rsidR="006C5B45">
        <w:t xml:space="preserve"> </w:t>
      </w:r>
      <w:r w:rsidR="00B31060">
        <w:t>than</w:t>
      </w:r>
      <w:r w:rsidR="006C5B45">
        <w:t xml:space="preserve"> </w:t>
      </w:r>
      <w:r w:rsidR="00B31060">
        <w:t>150</w:t>
      </w:r>
      <w:r w:rsidR="00B31060">
        <w:rPr>
          <w:spacing w:val="10"/>
        </w:rPr>
        <w:t xml:space="preserve"> </w:t>
      </w:r>
      <w:r w:rsidR="00B31060">
        <w:t>homes:</w:t>
      </w:r>
      <w:r w:rsidR="006C5B45">
        <w:t xml:space="preserve"> </w:t>
      </w:r>
      <w:r w:rsidR="00B31060">
        <w:t>Prio</w:t>
      </w:r>
      <w:r w:rsidR="00B31060">
        <w:rPr>
          <w:spacing w:val="3"/>
        </w:rPr>
        <w:t>r</w:t>
      </w:r>
      <w:r w:rsidR="00B31060">
        <w:t>y</w:t>
      </w:r>
      <w:r w:rsidR="006C5B45">
        <w:t xml:space="preserve"> </w:t>
      </w:r>
      <w:r w:rsidR="00B31060">
        <w:rPr>
          <w:w w:val="109"/>
        </w:rPr>
        <w:t>G</w:t>
      </w:r>
      <w:r w:rsidR="00B31060">
        <w:rPr>
          <w:spacing w:val="-2"/>
          <w:w w:val="109"/>
        </w:rPr>
        <w:t>r</w:t>
      </w:r>
      <w:r w:rsidR="00B31060">
        <w:rPr>
          <w:w w:val="109"/>
        </w:rPr>
        <w:t>oup,</w:t>
      </w:r>
      <w:r w:rsidR="00B31060">
        <w:rPr>
          <w:spacing w:val="24"/>
          <w:w w:val="109"/>
        </w:rPr>
        <w:t xml:space="preserve"> </w:t>
      </w:r>
      <w:r w:rsidR="00B31060">
        <w:rPr>
          <w:w w:val="109"/>
        </w:rPr>
        <w:t xml:space="preserve">HC-One, </w:t>
      </w:r>
      <w:proofErr w:type="spellStart"/>
      <w:r w:rsidR="00B31060">
        <w:t>Ba</w:t>
      </w:r>
      <w:r w:rsidR="00B31060">
        <w:rPr>
          <w:spacing w:val="-2"/>
        </w:rPr>
        <w:t>r</w:t>
      </w:r>
      <w:r w:rsidR="00B31060">
        <w:t>chester</w:t>
      </w:r>
      <w:proofErr w:type="spellEnd"/>
      <w:r w:rsidR="006C5B45">
        <w:t xml:space="preserve"> </w:t>
      </w:r>
      <w:r w:rsidR="00B31060">
        <w:rPr>
          <w:w w:val="109"/>
        </w:rPr>
        <w:t>Healthca</w:t>
      </w:r>
      <w:r w:rsidR="00B31060">
        <w:rPr>
          <w:spacing w:val="-1"/>
          <w:w w:val="109"/>
        </w:rPr>
        <w:t>r</w:t>
      </w:r>
      <w:r w:rsidR="00B31060">
        <w:rPr>
          <w:w w:val="109"/>
        </w:rPr>
        <w:t>e,</w:t>
      </w:r>
      <w:r w:rsidR="00B31060">
        <w:rPr>
          <w:spacing w:val="19"/>
          <w:w w:val="109"/>
        </w:rPr>
        <w:t xml:space="preserve"> </w:t>
      </w:r>
      <w:r w:rsidR="00B31060">
        <w:rPr>
          <w:spacing w:val="-24"/>
        </w:rPr>
        <w:t>V</w:t>
      </w:r>
      <w:r w:rsidR="00B31060">
        <w:rPr>
          <w:spacing w:val="-7"/>
        </w:rPr>
        <w:t>o</w:t>
      </w:r>
      <w:r w:rsidR="00B31060">
        <w:rPr>
          <w:spacing w:val="-5"/>
        </w:rPr>
        <w:t>y</w:t>
      </w:r>
      <w:r w:rsidR="00B31060">
        <w:t>age</w:t>
      </w:r>
      <w:r w:rsidR="006C5B45">
        <w:t xml:space="preserve"> </w:t>
      </w:r>
      <w:r w:rsidR="00B31060">
        <w:t>Ca</w:t>
      </w:r>
      <w:r w:rsidR="00B31060">
        <w:rPr>
          <w:spacing w:val="-1"/>
        </w:rPr>
        <w:t>r</w:t>
      </w:r>
      <w:r w:rsidR="00B31060">
        <w:t>e,</w:t>
      </w:r>
      <w:r w:rsidR="00B31060">
        <w:rPr>
          <w:spacing w:val="52"/>
        </w:rPr>
        <w:t xml:space="preserve"> </w:t>
      </w:r>
      <w:r w:rsidR="00B31060">
        <w:t>BU</w:t>
      </w:r>
      <w:r w:rsidR="00B31060">
        <w:rPr>
          <w:spacing w:val="-20"/>
        </w:rPr>
        <w:t>P</w:t>
      </w:r>
      <w:r w:rsidR="00B31060">
        <w:t>A</w:t>
      </w:r>
      <w:r w:rsidR="00B31060">
        <w:rPr>
          <w:spacing w:val="28"/>
        </w:rPr>
        <w:t xml:space="preserve"> </w:t>
      </w:r>
      <w:r w:rsidR="00B31060">
        <w:t>Ca</w:t>
      </w:r>
      <w:r w:rsidR="00B31060">
        <w:rPr>
          <w:spacing w:val="-1"/>
        </w:rPr>
        <w:t>r</w:t>
      </w:r>
      <w:r w:rsidR="00B31060">
        <w:t>e</w:t>
      </w:r>
      <w:r w:rsidR="00B31060">
        <w:rPr>
          <w:spacing w:val="52"/>
        </w:rPr>
        <w:t xml:space="preserve"> </w:t>
      </w:r>
      <w:r w:rsidR="00B31060">
        <w:t>Homes,</w:t>
      </w:r>
      <w:r w:rsidR="006C5B45">
        <w:t xml:space="preserve"> </w:t>
      </w:r>
      <w:r w:rsidR="00B31060">
        <w:t>and</w:t>
      </w:r>
      <w:r w:rsidR="006C5B45">
        <w:t xml:space="preserve"> </w:t>
      </w:r>
      <w:r w:rsidR="00B31060">
        <w:t>Four</w:t>
      </w:r>
      <w:r w:rsidR="006C5B45">
        <w:t xml:space="preserve"> </w:t>
      </w:r>
      <w:r w:rsidR="00B31060">
        <w:rPr>
          <w:spacing w:val="5"/>
        </w:rPr>
        <w:t>S</w:t>
      </w:r>
      <w:r w:rsidR="00B31060">
        <w:t>easons</w:t>
      </w:r>
      <w:r w:rsidR="006C5B45">
        <w:t xml:space="preserve"> </w:t>
      </w:r>
      <w:r w:rsidR="00B31060">
        <w:rPr>
          <w:w w:val="112"/>
        </w:rPr>
        <w:t>Health</w:t>
      </w:r>
      <w:r w:rsidR="00B31060">
        <w:rPr>
          <w:spacing w:val="7"/>
          <w:w w:val="112"/>
        </w:rPr>
        <w:t xml:space="preserve"> </w:t>
      </w:r>
      <w:r w:rsidR="00B31060">
        <w:t>Ca</w:t>
      </w:r>
      <w:r w:rsidR="00B31060">
        <w:rPr>
          <w:spacing w:val="-1"/>
        </w:rPr>
        <w:t>r</w:t>
      </w:r>
      <w:r w:rsidR="00B31060">
        <w:t>e.</w:t>
      </w:r>
      <w:r w:rsidR="006C5B45">
        <w:t xml:space="preserve"> </w:t>
      </w:r>
      <w:r w:rsidR="00B31060">
        <w:rPr>
          <w:w w:val="106"/>
        </w:rPr>
        <w:t xml:space="preserve">The </w:t>
      </w:r>
      <w:r w:rsidR="00B31060">
        <w:t>latter</w:t>
      </w:r>
      <w:r w:rsidR="006C5B45">
        <w:t xml:space="preserve"> </w:t>
      </w:r>
      <w:r w:rsidR="00B31060">
        <w:t>is</w:t>
      </w:r>
      <w:r w:rsidR="00B31060">
        <w:rPr>
          <w:spacing w:val="16"/>
        </w:rPr>
        <w:t xml:space="preserve"> </w:t>
      </w:r>
      <w:r w:rsidR="00B31060">
        <w:t>the</w:t>
      </w:r>
      <w:r w:rsidR="00B31060">
        <w:rPr>
          <w:spacing w:val="39"/>
        </w:rPr>
        <w:t xml:space="preserve"> </w:t>
      </w:r>
      <w:r w:rsidR="00B31060">
        <w:t>la</w:t>
      </w:r>
      <w:r w:rsidR="00B31060">
        <w:rPr>
          <w:spacing w:val="-3"/>
        </w:rPr>
        <w:t>r</w:t>
      </w:r>
      <w:r w:rsidR="00B31060">
        <w:t>gest</w:t>
      </w:r>
      <w:r w:rsidR="006C5B45">
        <w:t xml:space="preserve"> </w:t>
      </w:r>
      <w:r w:rsidR="00B31060">
        <w:rPr>
          <w:spacing w:val="-7"/>
        </w:rPr>
        <w:t>b</w:t>
      </w:r>
      <w:r w:rsidR="00B31060">
        <w:t>y</w:t>
      </w:r>
      <w:r w:rsidR="00B31060">
        <w:rPr>
          <w:spacing w:val="28"/>
        </w:rPr>
        <w:t xml:space="preserve"> </w:t>
      </w:r>
      <w:r w:rsidR="00B31060">
        <w:t>some</w:t>
      </w:r>
      <w:r w:rsidR="00B31060">
        <w:rPr>
          <w:spacing w:val="49"/>
        </w:rPr>
        <w:t xml:space="preserve"> </w:t>
      </w:r>
      <w:r w:rsidR="00B31060">
        <w:rPr>
          <w:w w:val="111"/>
        </w:rPr>
        <w:t>ma</w:t>
      </w:r>
      <w:r w:rsidR="00B31060">
        <w:rPr>
          <w:spacing w:val="-3"/>
          <w:w w:val="111"/>
        </w:rPr>
        <w:t>r</w:t>
      </w:r>
      <w:r w:rsidR="00B31060">
        <w:rPr>
          <w:w w:val="111"/>
        </w:rPr>
        <w:t>gin,</w:t>
      </w:r>
      <w:r w:rsidR="00B31060">
        <w:rPr>
          <w:spacing w:val="2"/>
          <w:w w:val="111"/>
        </w:rPr>
        <w:t xml:space="preserve"> </w:t>
      </w:r>
      <w:r w:rsidR="00B31060">
        <w:rPr>
          <w:spacing w:val="-7"/>
          <w:w w:val="111"/>
        </w:rPr>
        <w:t>o</w:t>
      </w:r>
      <w:r w:rsidR="00B31060">
        <w:rPr>
          <w:w w:val="111"/>
        </w:rPr>
        <w:t>wning</w:t>
      </w:r>
      <w:r w:rsidR="00B31060">
        <w:rPr>
          <w:spacing w:val="4"/>
          <w:w w:val="111"/>
        </w:rPr>
        <w:t xml:space="preserve"> </w:t>
      </w:r>
      <w:r w:rsidR="00B31060">
        <w:t>469</w:t>
      </w:r>
      <w:r w:rsidR="00B31060">
        <w:rPr>
          <w:spacing w:val="4"/>
        </w:rPr>
        <w:t xml:space="preserve"> </w:t>
      </w:r>
      <w:r w:rsidR="00B31060">
        <w:t>facilities</w:t>
      </w:r>
      <w:r w:rsidR="00B31060">
        <w:rPr>
          <w:spacing w:val="45"/>
        </w:rPr>
        <w:t xml:space="preserve"> </w:t>
      </w:r>
      <w:r w:rsidR="00B31060">
        <w:rPr>
          <w:w w:val="111"/>
        </w:rPr>
        <w:t>compa</w:t>
      </w:r>
      <w:r w:rsidR="00B31060">
        <w:rPr>
          <w:spacing w:val="-1"/>
          <w:w w:val="111"/>
        </w:rPr>
        <w:t>r</w:t>
      </w:r>
      <w:r w:rsidR="00B31060">
        <w:rPr>
          <w:w w:val="111"/>
        </w:rPr>
        <w:t>ed</w:t>
      </w:r>
      <w:r w:rsidR="00B31060">
        <w:rPr>
          <w:spacing w:val="7"/>
          <w:w w:val="111"/>
        </w:rPr>
        <w:t xml:space="preserve"> </w:t>
      </w:r>
      <w:r w:rsidR="00B31060">
        <w:t>to</w:t>
      </w:r>
      <w:r w:rsidR="00B31060">
        <w:rPr>
          <w:spacing w:val="26"/>
        </w:rPr>
        <w:t xml:space="preserve"> </w:t>
      </w:r>
      <w:r w:rsidR="00B31060">
        <w:t>the</w:t>
      </w:r>
      <w:r w:rsidR="00B31060">
        <w:rPr>
          <w:spacing w:val="39"/>
        </w:rPr>
        <w:t xml:space="preserve"> </w:t>
      </w:r>
      <w:r w:rsidR="00B31060">
        <w:t>287</w:t>
      </w:r>
      <w:r w:rsidR="00B31060">
        <w:rPr>
          <w:spacing w:val="4"/>
        </w:rPr>
        <w:t xml:space="preserve"> </w:t>
      </w:r>
      <w:r w:rsidR="00B31060">
        <w:rPr>
          <w:w w:val="113"/>
        </w:rPr>
        <w:t xml:space="preserve">operated </w:t>
      </w:r>
      <w:r w:rsidR="00B31060">
        <w:rPr>
          <w:spacing w:val="-7"/>
        </w:rPr>
        <w:t>b</w:t>
      </w:r>
      <w:r w:rsidR="00B31060">
        <w:t>y</w:t>
      </w:r>
      <w:r w:rsidR="00B31060">
        <w:rPr>
          <w:spacing w:val="28"/>
        </w:rPr>
        <w:t xml:space="preserve"> </w:t>
      </w:r>
      <w:r w:rsidR="00B31060">
        <w:rPr>
          <w:w w:val="109"/>
        </w:rPr>
        <w:t xml:space="preserve">its </w:t>
      </w:r>
      <w:r w:rsidR="00B31060">
        <w:rPr>
          <w:w w:val="110"/>
        </w:rPr>
        <w:t>nea</w:t>
      </w:r>
      <w:r w:rsidR="00B31060">
        <w:rPr>
          <w:spacing w:val="-1"/>
          <w:w w:val="110"/>
        </w:rPr>
        <w:t>r</w:t>
      </w:r>
      <w:r w:rsidR="00B31060">
        <w:rPr>
          <w:w w:val="110"/>
        </w:rPr>
        <w:t>est</w:t>
      </w:r>
      <w:r w:rsidR="00B31060">
        <w:rPr>
          <w:spacing w:val="11"/>
          <w:w w:val="110"/>
        </w:rPr>
        <w:t xml:space="preserve"> </w:t>
      </w:r>
      <w:r w:rsidR="00B31060">
        <w:t>ri</w:t>
      </w:r>
      <w:r w:rsidR="00B31060">
        <w:rPr>
          <w:spacing w:val="-7"/>
        </w:rPr>
        <w:t>v</w:t>
      </w:r>
      <w:r w:rsidR="00B31060">
        <w:t>al,</w:t>
      </w:r>
      <w:r w:rsidR="00B31060">
        <w:rPr>
          <w:spacing w:val="51"/>
        </w:rPr>
        <w:t xml:space="preserve"> </w:t>
      </w:r>
      <w:r w:rsidR="00B31060">
        <w:t>BU</w:t>
      </w:r>
      <w:r w:rsidR="00B31060">
        <w:rPr>
          <w:spacing w:val="-20"/>
        </w:rPr>
        <w:t>P</w:t>
      </w:r>
      <w:r w:rsidR="00B31060">
        <w:t>A,</w:t>
      </w:r>
      <w:r w:rsidR="00B31060">
        <w:rPr>
          <w:spacing w:val="25"/>
        </w:rPr>
        <w:t xml:space="preserve"> </w:t>
      </w:r>
      <w:r w:rsidR="00B31060">
        <w:t>but</w:t>
      </w:r>
      <w:r w:rsidR="00B31060">
        <w:rPr>
          <w:spacing w:val="53"/>
        </w:rPr>
        <w:t xml:space="preserve"> </w:t>
      </w:r>
      <w:r w:rsidR="00B31060">
        <w:t>these</w:t>
      </w:r>
      <w:r w:rsidR="006C5B45">
        <w:t xml:space="preserve"> </w:t>
      </w:r>
      <w:r w:rsidR="00B31060">
        <w:t>six</w:t>
      </w:r>
      <w:r w:rsidR="00B31060">
        <w:rPr>
          <w:spacing w:val="21"/>
        </w:rPr>
        <w:t xml:space="preserve"> </w:t>
      </w:r>
      <w:r w:rsidR="00B31060">
        <w:t>chains</w:t>
      </w:r>
      <w:r w:rsidR="006C5B45">
        <w:t xml:space="preserve"> </w:t>
      </w:r>
      <w:r w:rsidR="00B31060">
        <w:rPr>
          <w:w w:val="110"/>
        </w:rPr>
        <w:t>combined</w:t>
      </w:r>
      <w:r w:rsidR="00B31060">
        <w:rPr>
          <w:spacing w:val="5"/>
          <w:w w:val="110"/>
        </w:rPr>
        <w:t xml:space="preserve"> </w:t>
      </w:r>
      <w:r w:rsidR="00B31060">
        <w:t>account</w:t>
      </w:r>
      <w:r w:rsidR="006C5B45">
        <w:t xml:space="preserve"> </w:t>
      </w:r>
      <w:r w:rsidR="00B31060">
        <w:t>for</w:t>
      </w:r>
      <w:r w:rsidR="00B31060">
        <w:rPr>
          <w:spacing w:val="32"/>
        </w:rPr>
        <w:t xml:space="preserve"> </w:t>
      </w:r>
      <w:r w:rsidR="00B31060">
        <w:t>only</w:t>
      </w:r>
      <w:r w:rsidR="00B31060">
        <w:rPr>
          <w:spacing w:val="50"/>
        </w:rPr>
        <w:t xml:space="preserve"> </w:t>
      </w:r>
      <w:r w:rsidR="00B31060">
        <w:t>7.1%</w:t>
      </w:r>
      <w:r w:rsidR="00B31060">
        <w:rPr>
          <w:spacing w:val="6"/>
        </w:rPr>
        <w:t xml:space="preserve"> </w:t>
      </w:r>
      <w:r w:rsidR="00B31060">
        <w:t>of</w:t>
      </w:r>
      <w:r w:rsidR="00B31060">
        <w:rPr>
          <w:spacing w:val="18"/>
        </w:rPr>
        <w:t xml:space="preserve"> </w:t>
      </w:r>
      <w:r w:rsidR="00B31060">
        <w:t>the</w:t>
      </w:r>
      <w:r w:rsidR="00B31060">
        <w:rPr>
          <w:spacing w:val="42"/>
        </w:rPr>
        <w:t xml:space="preserve"> </w:t>
      </w:r>
      <w:r w:rsidR="00B31060">
        <w:t>total</w:t>
      </w:r>
      <w:r w:rsidR="00B31060">
        <w:rPr>
          <w:spacing w:val="54"/>
        </w:rPr>
        <w:t xml:space="preserve"> </w:t>
      </w:r>
      <w:r w:rsidR="00B31060">
        <w:rPr>
          <w:w w:val="113"/>
        </w:rPr>
        <w:t xml:space="preserve">number </w:t>
      </w:r>
      <w:r w:rsidR="00B31060">
        <w:t>of</w:t>
      </w:r>
      <w:r w:rsidR="00B31060">
        <w:rPr>
          <w:spacing w:val="15"/>
        </w:rPr>
        <w:t xml:space="preserve"> </w:t>
      </w:r>
      <w:r w:rsidR="00B31060">
        <w:rPr>
          <w:w w:val="105"/>
        </w:rPr>
        <w:t>facilities.</w:t>
      </w:r>
    </w:p>
    <w:p w:rsidR="000D45DF" w:rsidRDefault="00B31060" w:rsidP="006C5B45">
      <w:r>
        <w:rPr>
          <w:w w:val="109"/>
        </w:rPr>
        <w:t>N</w:t>
      </w:r>
      <w:r>
        <w:rPr>
          <w:spacing w:val="-3"/>
          <w:w w:val="109"/>
        </w:rPr>
        <w:t>e</w:t>
      </w:r>
      <w:r>
        <w:rPr>
          <w:spacing w:val="-10"/>
          <w:w w:val="109"/>
        </w:rPr>
        <w:t>v</w:t>
      </w:r>
      <w:r>
        <w:rPr>
          <w:w w:val="109"/>
        </w:rPr>
        <w:t>ertheless,</w:t>
      </w:r>
      <w:r>
        <w:rPr>
          <w:spacing w:val="39"/>
          <w:w w:val="109"/>
        </w:rPr>
        <w:t xml:space="preserve"> </w:t>
      </w:r>
      <w:r>
        <w:t xml:space="preserve">the </w:t>
      </w:r>
      <w:r w:rsidR="003E6908">
        <w:t xml:space="preserve">rise </w:t>
      </w:r>
      <w:r>
        <w:t>of</w:t>
      </w:r>
      <w:r>
        <w:rPr>
          <w:spacing w:val="33"/>
        </w:rPr>
        <w:t xml:space="preserve"> </w:t>
      </w:r>
      <w:r>
        <w:t xml:space="preserve">the chain raises </w:t>
      </w:r>
      <w:r>
        <w:rPr>
          <w:w w:val="111"/>
        </w:rPr>
        <w:t>important</w:t>
      </w:r>
      <w:r>
        <w:rPr>
          <w:spacing w:val="36"/>
          <w:w w:val="111"/>
        </w:rPr>
        <w:t xml:space="preserve"> </w:t>
      </w:r>
      <w:r>
        <w:rPr>
          <w:w w:val="111"/>
        </w:rPr>
        <w:t>theo</w:t>
      </w:r>
      <w:r>
        <w:rPr>
          <w:spacing w:val="-1"/>
          <w:w w:val="111"/>
        </w:rPr>
        <w:t>r</w:t>
      </w:r>
      <w:r>
        <w:rPr>
          <w:w w:val="111"/>
        </w:rPr>
        <w:t>etical</w:t>
      </w:r>
      <w:r>
        <w:rPr>
          <w:spacing w:val="5"/>
          <w:w w:val="111"/>
        </w:rPr>
        <w:t xml:space="preserve"> </w:t>
      </w:r>
      <w:r>
        <w:t xml:space="preserve">and </w:t>
      </w:r>
      <w:r>
        <w:rPr>
          <w:w w:val="110"/>
        </w:rPr>
        <w:t>practical</w:t>
      </w:r>
      <w:r>
        <w:rPr>
          <w:spacing w:val="12"/>
          <w:w w:val="110"/>
        </w:rPr>
        <w:t xml:space="preserve"> </w:t>
      </w:r>
      <w:r>
        <w:rPr>
          <w:w w:val="110"/>
        </w:rPr>
        <w:t>questions.</w:t>
      </w:r>
      <w:r w:rsidR="006C5B45">
        <w:rPr>
          <w:w w:val="110"/>
        </w:rPr>
        <w:t xml:space="preserve"> </w:t>
      </w:r>
      <w:r>
        <w:rPr>
          <w:spacing w:val="4"/>
        </w:rPr>
        <w:t>S</w:t>
      </w:r>
      <w:r>
        <w:t>ome</w:t>
      </w:r>
      <w:r>
        <w:rPr>
          <w:spacing w:val="40"/>
        </w:rPr>
        <w:t xml:space="preserve"> </w:t>
      </w:r>
      <w:r>
        <w:t>scholars</w:t>
      </w:r>
      <w:r w:rsidR="006C5B45"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rPr>
          <w:w w:val="113"/>
        </w:rPr>
        <w:t>pointed</w:t>
      </w:r>
      <w:r>
        <w:rPr>
          <w:spacing w:val="4"/>
          <w:w w:val="113"/>
        </w:rPr>
        <w:t xml:space="preserve"> </w:t>
      </w:r>
      <w:r>
        <w:t>out</w:t>
      </w:r>
      <w:r>
        <w:rPr>
          <w:spacing w:val="50"/>
        </w:rPr>
        <w:t xml:space="preserve"> </w:t>
      </w:r>
      <w:r>
        <w:t>that</w:t>
      </w:r>
      <w:r w:rsidR="006C5B45">
        <w:t xml:space="preserve"> </w:t>
      </w:r>
      <w:r>
        <w:t>the</w:t>
      </w:r>
      <w:r>
        <w:rPr>
          <w:spacing w:val="43"/>
        </w:rPr>
        <w:t xml:space="preserve"> </w:t>
      </w:r>
      <w:r>
        <w:t>chain</w:t>
      </w:r>
      <w:r>
        <w:rPr>
          <w:spacing w:val="54"/>
        </w:rPr>
        <w:t xml:space="preserve"> </w:t>
      </w:r>
      <w:r>
        <w:t>has</w:t>
      </w:r>
      <w:r>
        <w:rPr>
          <w:spacing w:val="46"/>
        </w:rPr>
        <w:t xml:space="preserve"> </w:t>
      </w:r>
      <w:r>
        <w:t>become</w:t>
      </w:r>
      <w:r w:rsidR="006C5B45"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w w:val="112"/>
        </w:rPr>
        <w:t>dominant</w:t>
      </w:r>
      <w:r>
        <w:rPr>
          <w:spacing w:val="13"/>
          <w:w w:val="112"/>
        </w:rPr>
        <w:t xml:space="preserve"> </w:t>
      </w:r>
      <w:r>
        <w:rPr>
          <w:w w:val="112"/>
        </w:rPr>
        <w:t>o</w:t>
      </w:r>
      <w:r>
        <w:rPr>
          <w:spacing w:val="-3"/>
          <w:w w:val="112"/>
        </w:rPr>
        <w:t>r</w:t>
      </w:r>
      <w:r>
        <w:rPr>
          <w:w w:val="112"/>
        </w:rPr>
        <w:t>ganizational</w:t>
      </w:r>
      <w:r>
        <w:rPr>
          <w:spacing w:val="-6"/>
          <w:w w:val="112"/>
        </w:rPr>
        <w:t xml:space="preserve"> </w:t>
      </w:r>
      <w:r>
        <w:rPr>
          <w:w w:val="108"/>
        </w:rPr>
        <w:t>fo</w:t>
      </w:r>
      <w:r>
        <w:rPr>
          <w:spacing w:val="4"/>
          <w:w w:val="108"/>
        </w:rPr>
        <w:t>r</w:t>
      </w:r>
      <w:r>
        <w:rPr>
          <w:w w:val="112"/>
        </w:rPr>
        <w:t xml:space="preserve">m </w:t>
      </w:r>
      <w:r>
        <w:t>ac</w:t>
      </w:r>
      <w:r>
        <w:rPr>
          <w:spacing w:val="-2"/>
        </w:rPr>
        <w:t>r</w:t>
      </w:r>
      <w:r>
        <w:t>oss</w:t>
      </w:r>
      <w:r w:rsidR="006C5B45">
        <w:t xml:space="preserve"> </w:t>
      </w:r>
      <w:r>
        <w:t>a</w:t>
      </w:r>
      <w:r>
        <w:rPr>
          <w:spacing w:val="49"/>
        </w:rPr>
        <w:t xml:space="preserve"> </w:t>
      </w:r>
      <w:r>
        <w:t>wide</w:t>
      </w:r>
      <w:r w:rsidR="006C5B45">
        <w:t xml:space="preserve"> </w:t>
      </w:r>
      <w:r>
        <w:t>range</w:t>
      </w:r>
      <w:r w:rsidR="006C5B45">
        <w:t xml:space="preserve"> </w:t>
      </w:r>
      <w:r>
        <w:t>of</w:t>
      </w:r>
      <w:r>
        <w:rPr>
          <w:spacing w:val="45"/>
        </w:rPr>
        <w:t xml:space="preserve"> </w:t>
      </w:r>
      <w:r>
        <w:t>se</w:t>
      </w:r>
      <w:r>
        <w:rPr>
          <w:spacing w:val="4"/>
        </w:rPr>
        <w:t>r</w:t>
      </w:r>
      <w:r>
        <w:t>vice</w:t>
      </w:r>
      <w:r w:rsidR="006C5B45">
        <w:t xml:space="preserve"> </w:t>
      </w:r>
      <w:r>
        <w:rPr>
          <w:w w:val="112"/>
        </w:rPr>
        <w:t>industries,</w:t>
      </w:r>
      <w:r>
        <w:rPr>
          <w:spacing w:val="38"/>
          <w:w w:val="112"/>
        </w:rPr>
        <w:t xml:space="preserve"> </w:t>
      </w:r>
      <w:r>
        <w:t>such</w:t>
      </w:r>
      <w:r w:rsidR="006C5B45">
        <w:t xml:space="preserve"> </w:t>
      </w:r>
      <w:r>
        <w:t>as</w:t>
      </w:r>
      <w:r w:rsidR="006C5B45">
        <w:t xml:space="preserve"> </w:t>
      </w:r>
      <w:r>
        <w:rPr>
          <w:spacing w:val="-1"/>
          <w:w w:val="109"/>
        </w:rPr>
        <w:t>r</w:t>
      </w:r>
      <w:r>
        <w:rPr>
          <w:w w:val="109"/>
        </w:rPr>
        <w:t>etailing</w:t>
      </w:r>
      <w:r>
        <w:rPr>
          <w:spacing w:val="39"/>
          <w:w w:val="109"/>
        </w:rPr>
        <w:t xml:space="preserve"> </w:t>
      </w:r>
      <w:r>
        <w:t>and</w:t>
      </w:r>
      <w:r w:rsidR="006C5B45">
        <w:t xml:space="preserve"> </w:t>
      </w:r>
      <w:r>
        <w:t>hotels.</w:t>
      </w:r>
      <w:r w:rsidR="006C5B45">
        <w:t xml:space="preserve"> </w:t>
      </w:r>
      <w:r>
        <w:rPr>
          <w:spacing w:val="53"/>
        </w:rPr>
        <w:t xml:space="preserve"> </w:t>
      </w:r>
      <w:r>
        <w:t>This</w:t>
      </w:r>
      <w:r w:rsidR="006C5B45">
        <w:t xml:space="preserve"> </w:t>
      </w:r>
      <w:r>
        <w:rPr>
          <w:w w:val="114"/>
        </w:rPr>
        <w:t>suggests</w:t>
      </w:r>
      <w:r>
        <w:rPr>
          <w:spacing w:val="8"/>
          <w:w w:val="114"/>
        </w:rPr>
        <w:t xml:space="preserve"> </w:t>
      </w:r>
      <w:r>
        <w:rPr>
          <w:w w:val="114"/>
        </w:rPr>
        <w:t xml:space="preserve">that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5"/>
        </w:rPr>
        <w:t xml:space="preserve"> </w:t>
      </w:r>
      <w:r>
        <w:rPr>
          <w:w w:val="112"/>
        </w:rPr>
        <w:t>ad</w:t>
      </w:r>
      <w:r>
        <w:rPr>
          <w:spacing w:val="-8"/>
          <w:w w:val="112"/>
        </w:rPr>
        <w:t>v</w:t>
      </w:r>
      <w:r>
        <w:rPr>
          <w:w w:val="112"/>
        </w:rPr>
        <w:t>antages</w:t>
      </w:r>
      <w:r>
        <w:rPr>
          <w:spacing w:val="11"/>
          <w:w w:val="11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fo</w:t>
      </w:r>
      <w:r>
        <w:rPr>
          <w:spacing w:val="4"/>
        </w:rPr>
        <w:t>r</w:t>
      </w:r>
      <w:r>
        <w:t>m</w:t>
      </w:r>
      <w:r w:rsidR="006C5B45">
        <w:t xml:space="preserve"> </w:t>
      </w:r>
      <w:r>
        <w:t>that</w:t>
      </w:r>
      <w:r w:rsidR="006C5B45">
        <w:t xml:space="preserve"> </w:t>
      </w:r>
      <w:r>
        <w:t>enable</w:t>
      </w:r>
      <w:r w:rsidR="006C5B45">
        <w:t xml:space="preserve"> </w:t>
      </w:r>
      <w:r>
        <w:t>its</w:t>
      </w:r>
      <w:r>
        <w:rPr>
          <w:spacing w:val="33"/>
        </w:rPr>
        <w:t xml:space="preserve"> </w:t>
      </w:r>
      <w:r>
        <w:rPr>
          <w:w w:val="110"/>
        </w:rPr>
        <w:t>members</w:t>
      </w:r>
      <w:r>
        <w:rPr>
          <w:spacing w:val="8"/>
          <w:w w:val="110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w w:val="113"/>
        </w:rPr>
        <w:t>appeal</w:t>
      </w:r>
      <w:r>
        <w:rPr>
          <w:spacing w:val="7"/>
          <w:w w:val="11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la</w:t>
      </w:r>
      <w:r>
        <w:rPr>
          <w:spacing w:val="-3"/>
        </w:rPr>
        <w:t>r</w:t>
      </w:r>
      <w:r>
        <w:t>ge</w:t>
      </w:r>
      <w:r w:rsidR="006C5B45">
        <w:t xml:space="preserve"> </w:t>
      </w:r>
      <w:r>
        <w:rPr>
          <w:w w:val="112"/>
        </w:rPr>
        <w:t>numbers</w:t>
      </w:r>
      <w:r>
        <w:rPr>
          <w:spacing w:val="7"/>
          <w:w w:val="112"/>
        </w:rPr>
        <w:t xml:space="preserve"> </w:t>
      </w:r>
      <w:r>
        <w:t>of</w:t>
      </w:r>
      <w:r>
        <w:rPr>
          <w:spacing w:val="21"/>
        </w:rPr>
        <w:t xml:space="preserve"> </w:t>
      </w:r>
      <w:proofErr w:type="spellStart"/>
      <w:r>
        <w:rPr>
          <w:w w:val="107"/>
        </w:rPr>
        <w:t>cus</w:t>
      </w:r>
      <w:proofErr w:type="spellEnd"/>
      <w:r>
        <w:rPr>
          <w:w w:val="107"/>
        </w:rPr>
        <w:t xml:space="preserve">- </w:t>
      </w:r>
      <w:proofErr w:type="spellStart"/>
      <w:r>
        <w:t>tomers</w:t>
      </w:r>
      <w:proofErr w:type="spellEnd"/>
      <w:r>
        <w:t>.</w:t>
      </w:r>
      <w:r w:rsidR="006C5B45">
        <w:t xml:space="preserve"> </w:t>
      </w:r>
      <w:r>
        <w:rPr>
          <w:spacing w:val="16"/>
        </w:rPr>
        <w:t xml:space="preserve"> </w:t>
      </w:r>
      <w:r>
        <w:t>These</w:t>
      </w:r>
      <w:r w:rsidR="006C5B45">
        <w:t xml:space="preserve"> </w:t>
      </w:r>
      <w:r>
        <w:t>benefits</w:t>
      </w:r>
      <w:r w:rsidR="006C5B45">
        <w:t xml:space="preserve"> </w:t>
      </w:r>
      <w:r>
        <w:t>might</w:t>
      </w:r>
      <w:r w:rsidR="006C5B45">
        <w:t xml:space="preserve"> </w:t>
      </w:r>
      <w:r>
        <w:t>also</w:t>
      </w:r>
      <w:r>
        <w:rPr>
          <w:spacing w:val="49"/>
        </w:rPr>
        <w:t xml:space="preserve"> </w:t>
      </w:r>
      <w:r>
        <w:rPr>
          <w:spacing w:val="-1"/>
        </w:rPr>
        <w:t>r</w:t>
      </w:r>
      <w:r>
        <w:t>esult</w:t>
      </w:r>
      <w:r w:rsidR="006C5B45">
        <w:t xml:space="preserve"> </w:t>
      </w:r>
      <w:r>
        <w:t>in</w:t>
      </w:r>
      <w:r>
        <w:rPr>
          <w:spacing w:val="40"/>
        </w:rPr>
        <w:t xml:space="preserve"> </w:t>
      </w:r>
      <w:r>
        <w:t>homes</w:t>
      </w:r>
      <w:r w:rsidR="006C5B45">
        <w:t xml:space="preserve"> </w:t>
      </w:r>
      <w:r>
        <w:t>that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52"/>
        </w:rPr>
        <w:t xml:space="preserve"> </w:t>
      </w:r>
      <w:r>
        <w:t>part</w:t>
      </w:r>
      <w:r w:rsidR="006C5B45">
        <w:t xml:space="preserve"> </w:t>
      </w:r>
      <w:r>
        <w:t>of</w:t>
      </w:r>
      <w:r>
        <w:rPr>
          <w:spacing w:val="28"/>
        </w:rPr>
        <w:t xml:space="preserve"> </w:t>
      </w:r>
      <w:r>
        <w:t>chains</w:t>
      </w:r>
      <w:r w:rsidR="006C5B45">
        <w:t xml:space="preserve"> </w:t>
      </w:r>
      <w:r>
        <w:t>being</w:t>
      </w:r>
      <w:r w:rsidR="006C5B45">
        <w:t xml:space="preserve"> </w:t>
      </w:r>
      <w:r>
        <w:t>able</w:t>
      </w:r>
      <w:r>
        <w:rPr>
          <w:spacing w:val="5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w w:val="104"/>
        </w:rPr>
        <w:t>o</w:t>
      </w:r>
      <w:r>
        <w:rPr>
          <w:spacing w:val="-4"/>
          <w:w w:val="104"/>
        </w:rPr>
        <w:t>f</w:t>
      </w:r>
      <w:r>
        <w:rPr>
          <w:w w:val="107"/>
        </w:rPr>
        <w:t xml:space="preserve">fer </w:t>
      </w:r>
      <w:r>
        <w:t>better</w:t>
      </w:r>
      <w:r w:rsidR="006C5B45">
        <w:t xml:space="preserve"> </w:t>
      </w:r>
      <w:r>
        <w:rPr>
          <w:w w:val="115"/>
        </w:rPr>
        <w:t>quality</w:t>
      </w:r>
      <w:r>
        <w:rPr>
          <w:spacing w:val="-6"/>
          <w:w w:val="115"/>
        </w:rPr>
        <w:t xml:space="preserve"> </w:t>
      </w:r>
      <w:r>
        <w:rPr>
          <w:w w:val="115"/>
        </w:rPr>
        <w:t>and/or</w:t>
      </w:r>
      <w:r w:rsidR="006C5B45">
        <w:rPr>
          <w:w w:val="115"/>
        </w:rPr>
        <w:t xml:space="preserve"> </w:t>
      </w:r>
      <w:r>
        <w:rPr>
          <w:w w:val="115"/>
        </w:rPr>
        <w:t>cheaper</w:t>
      </w:r>
      <w:r>
        <w:rPr>
          <w:spacing w:val="-9"/>
          <w:w w:val="115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to</w:t>
      </w:r>
      <w:r>
        <w:rPr>
          <w:spacing w:val="45"/>
        </w:rPr>
        <w:t xml:space="preserve"> </w:t>
      </w:r>
      <w:r>
        <w:t>its</w:t>
      </w:r>
      <w:r>
        <w:rPr>
          <w:spacing w:val="46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esidents.</w:t>
      </w:r>
      <w:r w:rsidR="006C5B45">
        <w:rPr>
          <w:w w:val="110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rPr>
          <w:w w:val="109"/>
        </w:rPr>
        <w:t>example,</w:t>
      </w:r>
      <w:r>
        <w:rPr>
          <w:spacing w:val="26"/>
          <w:w w:val="109"/>
        </w:rPr>
        <w:t xml:space="preserve"> </w:t>
      </w:r>
      <w:r>
        <w:t>chains</w:t>
      </w:r>
      <w:r w:rsidR="006C5B45">
        <w:t xml:space="preserve"> </w:t>
      </w:r>
      <w:r>
        <w:t>might</w:t>
      </w:r>
      <w:r w:rsidR="006C5B45">
        <w:t xml:space="preserve"> </w:t>
      </w:r>
      <w:r>
        <w:t>benefit</w:t>
      </w:r>
      <w:r w:rsidR="006C5B45">
        <w:t xml:space="preserve"> </w:t>
      </w:r>
      <w:r>
        <w:rPr>
          <w:w w:val="108"/>
        </w:rPr>
        <w:t>f</w:t>
      </w:r>
      <w:r>
        <w:rPr>
          <w:spacing w:val="-2"/>
          <w:w w:val="108"/>
        </w:rPr>
        <w:t>r</w:t>
      </w:r>
      <w:r>
        <w:rPr>
          <w:w w:val="110"/>
        </w:rPr>
        <w:t xml:space="preserve">om </w:t>
      </w:r>
      <w:r>
        <w:rPr>
          <w:w w:val="108"/>
        </w:rPr>
        <w:t>economies</w:t>
      </w:r>
      <w:r>
        <w:rPr>
          <w:spacing w:val="3"/>
          <w:w w:val="10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scale</w:t>
      </w:r>
      <w:r>
        <w:rPr>
          <w:spacing w:val="34"/>
        </w:rPr>
        <w:t xml:space="preserve"> </w:t>
      </w:r>
      <w:r>
        <w:t>due</w:t>
      </w:r>
      <w:r w:rsidR="006C5B45">
        <w:t xml:space="preserve"> </w:t>
      </w:r>
      <w:r>
        <w:t>to</w:t>
      </w:r>
      <w:r>
        <w:rPr>
          <w:spacing w:val="27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ability</w:t>
      </w:r>
      <w:r w:rsidR="006C5B45">
        <w:t xml:space="preserve"> </w:t>
      </w:r>
      <w:r>
        <w:t>to</w:t>
      </w:r>
      <w:r>
        <w:rPr>
          <w:spacing w:val="27"/>
        </w:rPr>
        <w:t xml:space="preserve"> </w:t>
      </w:r>
      <w:r>
        <w:rPr>
          <w:w w:val="110"/>
        </w:rPr>
        <w:t>negotiate</w:t>
      </w:r>
      <w:r>
        <w:rPr>
          <w:spacing w:val="2"/>
          <w:w w:val="110"/>
        </w:rPr>
        <w:t xml:space="preserve"> </w:t>
      </w:r>
      <w:r>
        <w:t>better</w:t>
      </w:r>
      <w:r w:rsidR="006C5B45">
        <w:t xml:space="preserve"> </w:t>
      </w:r>
      <w:r>
        <w:t>prices</w:t>
      </w:r>
      <w:r w:rsidR="006C5B45"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48"/>
        </w:rPr>
        <w:t xml:space="preserve"> </w:t>
      </w:r>
      <w:r>
        <w:rPr>
          <w:w w:val="112"/>
        </w:rPr>
        <w:t>suppliers</w:t>
      </w:r>
      <w:r>
        <w:rPr>
          <w:spacing w:val="1"/>
          <w:w w:val="112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48"/>
        </w:rPr>
        <w:t xml:space="preserve"> </w:t>
      </w:r>
      <w:r>
        <w:rPr>
          <w:w w:val="112"/>
        </w:rPr>
        <w:t xml:space="preserve">sharing </w:t>
      </w:r>
      <w:r>
        <w:rPr>
          <w:w w:val="111"/>
        </w:rPr>
        <w:t>administrati</w:t>
      </w:r>
      <w:r>
        <w:rPr>
          <w:spacing w:val="-10"/>
          <w:w w:val="111"/>
        </w:rPr>
        <w:t>v</w:t>
      </w:r>
      <w:r>
        <w:rPr>
          <w:w w:val="111"/>
        </w:rPr>
        <w:t>e</w:t>
      </w:r>
      <w:r>
        <w:rPr>
          <w:spacing w:val="18"/>
          <w:w w:val="111"/>
        </w:rPr>
        <w:t xml:space="preserve"> </w:t>
      </w:r>
      <w:r>
        <w:rPr>
          <w:spacing w:val="-7"/>
          <w:w w:val="111"/>
        </w:rPr>
        <w:t>o</w:t>
      </w:r>
      <w:r>
        <w:rPr>
          <w:spacing w:val="-10"/>
          <w:w w:val="111"/>
        </w:rPr>
        <w:t>v</w:t>
      </w:r>
      <w:r>
        <w:rPr>
          <w:w w:val="111"/>
        </w:rPr>
        <w:t>e</w:t>
      </w:r>
      <w:r>
        <w:rPr>
          <w:spacing w:val="-4"/>
          <w:w w:val="111"/>
        </w:rPr>
        <w:t>r</w:t>
      </w:r>
      <w:r>
        <w:rPr>
          <w:w w:val="111"/>
        </w:rPr>
        <w:t>heads</w:t>
      </w:r>
      <w:r>
        <w:rPr>
          <w:spacing w:val="19"/>
          <w:w w:val="111"/>
        </w:rPr>
        <w:t xml:space="preserve"> </w:t>
      </w:r>
      <w:r>
        <w:t>ac</w:t>
      </w:r>
      <w:r>
        <w:rPr>
          <w:spacing w:val="-2"/>
        </w:rPr>
        <w:t>r</w:t>
      </w:r>
      <w:r>
        <w:t>oss</w:t>
      </w:r>
      <w:r w:rsidR="006C5B45">
        <w:t xml:space="preserve"> </w:t>
      </w:r>
      <w:r>
        <w:rPr>
          <w:w w:val="112"/>
        </w:rPr>
        <w:t>multiple</w:t>
      </w:r>
      <w:r>
        <w:rPr>
          <w:spacing w:val="9"/>
          <w:w w:val="112"/>
        </w:rPr>
        <w:t xml:space="preserve"> </w:t>
      </w:r>
      <w:r>
        <w:t>facilities.</w:t>
      </w:r>
      <w:r w:rsidR="006C5B45">
        <w:t xml:space="preserve"> </w:t>
      </w:r>
      <w:r>
        <w:t>Th</w:t>
      </w:r>
      <w:r>
        <w:rPr>
          <w:spacing w:val="-3"/>
        </w:rPr>
        <w:t>e</w:t>
      </w:r>
      <w:r>
        <w:t>y</w:t>
      </w:r>
      <w:r>
        <w:rPr>
          <w:spacing w:val="47"/>
        </w:rPr>
        <w:t xml:space="preserve"> </w:t>
      </w:r>
      <w:r>
        <w:t>m</w:t>
      </w:r>
      <w:r>
        <w:rPr>
          <w:spacing w:val="-9"/>
        </w:rPr>
        <w:t>a</w:t>
      </w:r>
      <w:r>
        <w:t>y</w:t>
      </w:r>
      <w:r w:rsidR="006C5B45">
        <w:t xml:space="preserve"> </w:t>
      </w:r>
      <w:r>
        <w:t>also</w:t>
      </w:r>
      <w:r>
        <w:rPr>
          <w:spacing w:val="43"/>
        </w:rPr>
        <w:t xml:space="preserve"> </w:t>
      </w:r>
      <w:r>
        <w:t>benefit</w:t>
      </w:r>
      <w:r w:rsidR="006C5B45">
        <w:t xml:space="preserve"> </w:t>
      </w:r>
      <w:r>
        <w:t>f</w:t>
      </w:r>
      <w:r>
        <w:rPr>
          <w:spacing w:val="-2"/>
        </w:rPr>
        <w:t>r</w:t>
      </w:r>
      <w:r>
        <w:t>om</w:t>
      </w:r>
      <w:r w:rsidR="006C5B45">
        <w:t xml:space="preserve"> </w:t>
      </w:r>
      <w:r>
        <w:t>being</w:t>
      </w:r>
      <w:r w:rsidR="006C5B45">
        <w:t xml:space="preserve"> </w:t>
      </w:r>
      <w:r>
        <w:t>able</w:t>
      </w:r>
      <w:r>
        <w:rPr>
          <w:spacing w:val="44"/>
        </w:rPr>
        <w:t xml:space="preserve"> </w:t>
      </w:r>
      <w:r>
        <w:rPr>
          <w:w w:val="111"/>
        </w:rPr>
        <w:t xml:space="preserve">to </w:t>
      </w:r>
      <w:r>
        <w:t>sha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the</w:t>
      </w:r>
      <w:r w:rsidR="006C5B45">
        <w:t xml:space="preserve"> </w:t>
      </w:r>
      <w:r>
        <w:t>benefits</w:t>
      </w:r>
      <w:r w:rsidR="006C5B45">
        <w:t xml:space="preserve"> </w:t>
      </w:r>
      <w:r>
        <w:t>of</w:t>
      </w:r>
      <w:r>
        <w:rPr>
          <w:spacing w:val="30"/>
        </w:rPr>
        <w:t xml:space="preserve"> </w:t>
      </w:r>
      <w:r>
        <w:rPr>
          <w:w w:val="111"/>
        </w:rPr>
        <w:t>lea</w:t>
      </w:r>
      <w:r>
        <w:rPr>
          <w:spacing w:val="4"/>
          <w:w w:val="111"/>
        </w:rPr>
        <w:t>r</w:t>
      </w:r>
      <w:r>
        <w:rPr>
          <w:w w:val="111"/>
        </w:rPr>
        <w:t>ning</w:t>
      </w:r>
      <w:r>
        <w:rPr>
          <w:spacing w:val="17"/>
          <w:w w:val="111"/>
        </w:rPr>
        <w:t xml:space="preserve"> </w:t>
      </w:r>
      <w:r>
        <w:t>ac</w:t>
      </w:r>
      <w:r>
        <w:rPr>
          <w:spacing w:val="-2"/>
        </w:rPr>
        <w:t>r</w:t>
      </w:r>
      <w:r>
        <w:t>oss</w:t>
      </w:r>
      <w:r w:rsidR="006C5B45">
        <w:t xml:space="preserve"> </w:t>
      </w:r>
      <w:r>
        <w:t>units</w:t>
      </w:r>
      <w:r w:rsidR="006C5B45"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 w:rsidR="006C5B45">
        <w:t xml:space="preserve"> </w:t>
      </w:r>
      <w:r>
        <w:t>same</w:t>
      </w:r>
      <w:r w:rsidR="006C5B45">
        <w:t xml:space="preserve"> </w:t>
      </w:r>
      <w:r>
        <w:t>chain.</w:t>
      </w:r>
      <w:r w:rsidR="006C5B45">
        <w:t xml:space="preserve"> </w:t>
      </w:r>
      <w:r>
        <w:t>On</w:t>
      </w:r>
      <w:r>
        <w:rPr>
          <w:spacing w:val="53"/>
        </w:rPr>
        <w:t xml:space="preserve"> </w:t>
      </w:r>
      <w:r>
        <w:t>the</w:t>
      </w:r>
      <w:r w:rsidR="006C5B45">
        <w:t xml:space="preserve"> </w:t>
      </w:r>
      <w:r>
        <w:t>other</w:t>
      </w:r>
      <w:r w:rsidR="006C5B45">
        <w:t xml:space="preserve"> </w:t>
      </w:r>
      <w:r>
        <w:rPr>
          <w:w w:val="114"/>
        </w:rPr>
        <w:t>hand,</w:t>
      </w:r>
      <w:r>
        <w:rPr>
          <w:spacing w:val="19"/>
          <w:w w:val="114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rPr>
          <w:w w:val="112"/>
        </w:rPr>
        <w:t>m</w:t>
      </w:r>
      <w:r>
        <w:rPr>
          <w:spacing w:val="-9"/>
          <w:w w:val="112"/>
        </w:rPr>
        <w:t>a</w:t>
      </w:r>
      <w:r>
        <w:rPr>
          <w:w w:val="110"/>
        </w:rPr>
        <w:t xml:space="preserve">y </w:t>
      </w:r>
      <w:r>
        <w:t>be</w:t>
      </w:r>
      <w:r>
        <w:rPr>
          <w:spacing w:val="28"/>
        </w:rPr>
        <w:t xml:space="preserve"> </w:t>
      </w:r>
      <w:r>
        <w:rPr>
          <w:w w:val="111"/>
        </w:rPr>
        <w:t>substantial</w:t>
      </w:r>
      <w:r>
        <w:rPr>
          <w:spacing w:val="6"/>
          <w:w w:val="111"/>
        </w:rPr>
        <w:t xml:space="preserve"> </w:t>
      </w:r>
      <w:r>
        <w:t>risks;</w:t>
      </w:r>
      <w:r>
        <w:rPr>
          <w:spacing w:val="4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six</w:t>
      </w:r>
      <w:r>
        <w:rPr>
          <w:spacing w:val="22"/>
        </w:rPr>
        <w:t xml:space="preserve"> </w:t>
      </w:r>
      <w:r>
        <w:t>chains</w:t>
      </w:r>
      <w:r w:rsidR="006C5B45">
        <w:t xml:space="preserve"> </w:t>
      </w:r>
      <w:r>
        <w:t>listed</w:t>
      </w:r>
      <w:r w:rsidR="006C5B45">
        <w:t xml:space="preserve"> </w:t>
      </w:r>
      <w:r>
        <w:t>ab</w:t>
      </w:r>
      <w:r>
        <w:rPr>
          <w:spacing w:val="-6"/>
        </w:rPr>
        <w:t>o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cater</w:t>
      </w:r>
      <w:r>
        <w:rPr>
          <w:spacing w:val="4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about</w:t>
      </w:r>
      <w:r w:rsidR="006C5B45">
        <w:t xml:space="preserve"> </w:t>
      </w:r>
      <w:r>
        <w:t>60,000</w:t>
      </w:r>
      <w:r>
        <w:rPr>
          <w:spacing w:val="5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esidents.</w:t>
      </w:r>
      <w:r>
        <w:rPr>
          <w:spacing w:val="32"/>
          <w:w w:val="110"/>
        </w:rPr>
        <w:t xml:space="preserve"> </w:t>
      </w:r>
      <w:r>
        <w:t>While</w:t>
      </w:r>
      <w:r>
        <w:rPr>
          <w:spacing w:val="50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rPr>
          <w:w w:val="111"/>
        </w:rPr>
        <w:t xml:space="preserve">a </w:t>
      </w:r>
      <w:r>
        <w:t>small</w:t>
      </w:r>
      <w:r w:rsidR="006C5B45">
        <w:t xml:space="preserve"> </w:t>
      </w:r>
      <w:r>
        <w:rPr>
          <w:w w:val="113"/>
        </w:rPr>
        <w:t>p</w:t>
      </w:r>
      <w:r>
        <w:rPr>
          <w:spacing w:val="-2"/>
          <w:w w:val="113"/>
        </w:rPr>
        <w:t>r</w:t>
      </w:r>
      <w:r>
        <w:rPr>
          <w:w w:val="113"/>
        </w:rPr>
        <w:t>oportion</w:t>
      </w:r>
      <w:r>
        <w:rPr>
          <w:spacing w:val="16"/>
          <w:w w:val="11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total</w:t>
      </w:r>
      <w:r w:rsidR="006C5B45">
        <w:t xml:space="preserve"> </w:t>
      </w:r>
      <w:r>
        <w:rPr>
          <w:w w:val="113"/>
        </w:rPr>
        <w:t>number</w:t>
      </w:r>
      <w:r>
        <w:rPr>
          <w:spacing w:val="14"/>
          <w:w w:val="11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beds,</w:t>
      </w:r>
      <w:r w:rsidR="006C5B45">
        <w:t xml:space="preserve"> </w:t>
      </w:r>
      <w:r>
        <w:t>if</w:t>
      </w:r>
      <w:r>
        <w:rPr>
          <w:spacing w:val="22"/>
        </w:rPr>
        <w:t xml:space="preserve"> </w:t>
      </w:r>
      <w:r>
        <w:t>one</w:t>
      </w:r>
      <w:r>
        <w:rPr>
          <w:spacing w:val="53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mo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of</w:t>
      </w:r>
      <w:r>
        <w:rPr>
          <w:spacing w:val="28"/>
        </w:rPr>
        <w:t xml:space="preserve"> </w:t>
      </w:r>
      <w:r>
        <w:t>these</w:t>
      </w:r>
      <w:r w:rsidR="006C5B45">
        <w:t xml:space="preserve"> </w:t>
      </w:r>
      <w:r>
        <w:rPr>
          <w:w w:val="112"/>
        </w:rPr>
        <w:t>operators</w:t>
      </w:r>
      <w:r>
        <w:rPr>
          <w:spacing w:val="14"/>
          <w:w w:val="112"/>
        </w:rPr>
        <w:t xml:space="preserve"> </w:t>
      </w:r>
      <w:r>
        <w:rPr>
          <w:spacing w:val="-9"/>
        </w:rPr>
        <w:t>w</w:t>
      </w:r>
      <w:r>
        <w:t>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to</w:t>
      </w:r>
      <w:r>
        <w:rPr>
          <w:spacing w:val="40"/>
        </w:rPr>
        <w:t xml:space="preserve"> </w:t>
      </w:r>
      <w:r>
        <w:rPr>
          <w:w w:val="104"/>
        </w:rPr>
        <w:t xml:space="preserve">fail, </w:t>
      </w:r>
      <w:r>
        <w:t>the</w:t>
      </w:r>
      <w:r>
        <w:rPr>
          <w:spacing w:val="36"/>
        </w:rPr>
        <w:t xml:space="preserve"> </w:t>
      </w:r>
      <w:r>
        <w:t>impact</w:t>
      </w:r>
      <w:r w:rsidR="006C5B45"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esidents</w:t>
      </w:r>
      <w:r>
        <w:rPr>
          <w:spacing w:val="11"/>
          <w:w w:val="110"/>
        </w:rPr>
        <w:t xml:space="preserve"> </w:t>
      </w:r>
      <w:r>
        <w:rPr>
          <w:w w:val="110"/>
        </w:rPr>
        <w:t>themsel</w:t>
      </w:r>
      <w:r>
        <w:rPr>
          <w:spacing w:val="-10"/>
          <w:w w:val="110"/>
        </w:rPr>
        <w:t>v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local</w:t>
      </w:r>
      <w:r>
        <w:rPr>
          <w:spacing w:val="25"/>
        </w:rPr>
        <w:t xml:space="preserve"> </w:t>
      </w:r>
      <w:r>
        <w:rPr>
          <w:w w:val="112"/>
        </w:rPr>
        <w:t>authorities</w:t>
      </w:r>
      <w:r>
        <w:rPr>
          <w:spacing w:val="-3"/>
          <w:w w:val="112"/>
        </w:rPr>
        <w:t xml:space="preserve"> </w:t>
      </w:r>
      <w:r>
        <w:t>who</w:t>
      </w:r>
      <w:r>
        <w:rPr>
          <w:spacing w:val="49"/>
        </w:rPr>
        <w:t xml:space="preserve"> </w:t>
      </w:r>
      <w:r>
        <w:rPr>
          <w:spacing w:val="-10"/>
          <w:w w:val="114"/>
        </w:rPr>
        <w:t>w</w:t>
      </w:r>
      <w:r>
        <w:rPr>
          <w:w w:val="114"/>
        </w:rPr>
        <w:t>ould</w:t>
      </w:r>
      <w:r>
        <w:rPr>
          <w:spacing w:val="-2"/>
          <w:w w:val="114"/>
        </w:rPr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>
        <w:rPr>
          <w:spacing w:val="5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step</w:t>
      </w:r>
      <w:r>
        <w:rPr>
          <w:spacing w:val="46"/>
        </w:rPr>
        <w:t xml:space="preserve"> </w:t>
      </w:r>
      <w:r>
        <w:rPr>
          <w:w w:val="111"/>
        </w:rPr>
        <w:t xml:space="preserve">in </w:t>
      </w:r>
      <w:r>
        <w:rPr>
          <w:spacing w:val="-10"/>
          <w:w w:val="114"/>
        </w:rPr>
        <w:t>w</w:t>
      </w:r>
      <w:r>
        <w:rPr>
          <w:w w:val="114"/>
        </w:rPr>
        <w:t>ould</w:t>
      </w:r>
      <w:r>
        <w:rPr>
          <w:spacing w:val="8"/>
          <w:w w:val="114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rPr>
          <w:spacing w:val="-9"/>
        </w:rPr>
        <w:t>v</w:t>
      </w:r>
      <w:r>
        <w:t>e</w:t>
      </w:r>
      <w:r>
        <w:rPr>
          <w:spacing w:val="3"/>
        </w:rPr>
        <w:t>r</w:t>
      </w:r>
      <w:r>
        <w:t>y</w:t>
      </w:r>
      <w:r w:rsidR="006C5B45">
        <w:t xml:space="preserve"> </w:t>
      </w:r>
      <w:r>
        <w:rPr>
          <w:w w:val="111"/>
        </w:rPr>
        <w:t>substantial.</w:t>
      </w:r>
      <w:r>
        <w:rPr>
          <w:spacing w:val="45"/>
          <w:w w:val="11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w w:val="112"/>
        </w:rPr>
        <w:t>addition,</w:t>
      </w:r>
      <w:r>
        <w:rPr>
          <w:spacing w:val="11"/>
          <w:w w:val="112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la</w:t>
      </w:r>
      <w:r>
        <w:rPr>
          <w:spacing w:val="-3"/>
        </w:rPr>
        <w:t>r</w:t>
      </w:r>
      <w:r>
        <w:t>gest</w:t>
      </w:r>
      <w:r w:rsidR="006C5B45">
        <w:t xml:space="preserve"> </w:t>
      </w:r>
      <w:r>
        <w:t>chains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5"/>
        </w:rPr>
        <w:t xml:space="preserve"> </w:t>
      </w:r>
      <w:r>
        <w:t>often</w:t>
      </w:r>
      <w:r w:rsidR="006C5B45">
        <w:t xml:space="preserve"> </w:t>
      </w:r>
      <w:r>
        <w:rPr>
          <w:spacing w:val="-7"/>
          <w:w w:val="113"/>
        </w:rPr>
        <w:t>o</w:t>
      </w:r>
      <w:r>
        <w:rPr>
          <w:w w:val="113"/>
        </w:rPr>
        <w:t>wned</w:t>
      </w:r>
      <w:r>
        <w:rPr>
          <w:spacing w:val="7"/>
          <w:w w:val="11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35"/>
        </w:rPr>
        <w:t xml:space="preserve"> </w:t>
      </w:r>
      <w:r>
        <w:rPr>
          <w:w w:val="111"/>
        </w:rPr>
        <w:t>pri</w:t>
      </w:r>
      <w:r>
        <w:rPr>
          <w:spacing w:val="-8"/>
          <w:w w:val="111"/>
        </w:rPr>
        <w:t>v</w:t>
      </w:r>
      <w:r>
        <w:rPr>
          <w:w w:val="111"/>
        </w:rPr>
        <w:t>ate</w:t>
      </w:r>
      <w:r>
        <w:rPr>
          <w:spacing w:val="20"/>
          <w:w w:val="111"/>
        </w:rPr>
        <w:t xml:space="preserve"> </w:t>
      </w:r>
      <w:r>
        <w:rPr>
          <w:w w:val="111"/>
        </w:rPr>
        <w:t xml:space="preserve">equity </w:t>
      </w:r>
      <w:r>
        <w:t>funds,</w:t>
      </w:r>
      <w:r w:rsidR="006C5B45"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>
        <w:rPr>
          <w:spacing w:val="5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conce</w:t>
      </w:r>
      <w:r>
        <w:rPr>
          <w:spacing w:val="4"/>
        </w:rPr>
        <w:t>r</w:t>
      </w:r>
      <w:r>
        <w:t>n</w:t>
      </w:r>
      <w:r w:rsidR="006C5B45">
        <w:t xml:space="preserve"> </w:t>
      </w:r>
      <w:r>
        <w:t>that</w:t>
      </w:r>
      <w:r>
        <w:rPr>
          <w:spacing w:val="4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complex</w:t>
      </w:r>
      <w:r w:rsidR="006C5B45">
        <w:t xml:space="preserve"> </w:t>
      </w:r>
      <w:r>
        <w:t>legal</w:t>
      </w:r>
      <w:r>
        <w:rPr>
          <w:spacing w:val="33"/>
        </w:rPr>
        <w:t xml:space="preserve"> </w:t>
      </w:r>
      <w:r>
        <w:rPr>
          <w:w w:val="112"/>
        </w:rPr>
        <w:t>st</w:t>
      </w:r>
      <w:r w:rsidR="001D3E0A">
        <w:rPr>
          <w:w w:val="112"/>
        </w:rPr>
        <w:t>`</w:t>
      </w:r>
      <w:bookmarkStart w:id="0" w:name="_GoBack"/>
      <w:bookmarkEnd w:id="0"/>
      <w:r>
        <w:rPr>
          <w:w w:val="112"/>
        </w:rPr>
        <w:t>ructu</w:t>
      </w:r>
      <w:r>
        <w:rPr>
          <w:spacing w:val="-1"/>
          <w:w w:val="112"/>
        </w:rPr>
        <w:t>r</w:t>
      </w:r>
      <w:r>
        <w:rPr>
          <w:w w:val="112"/>
        </w:rPr>
        <w:t>es</w:t>
      </w:r>
      <w:r>
        <w:rPr>
          <w:spacing w:val="-3"/>
          <w:w w:val="112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>
        <w:rPr>
          <w:spacing w:val="46"/>
        </w:rPr>
        <w:t xml:space="preserve"> </w:t>
      </w:r>
      <w:r>
        <w:rPr>
          <w:w w:val="111"/>
        </w:rPr>
        <w:t>d</w:t>
      </w:r>
      <w:r>
        <w:rPr>
          <w:spacing w:val="-3"/>
          <w:w w:val="111"/>
        </w:rPr>
        <w:t>e</w:t>
      </w:r>
      <w:r>
        <w:rPr>
          <w:spacing w:val="-10"/>
          <w:w w:val="111"/>
        </w:rPr>
        <w:t>v</w:t>
      </w:r>
      <w:r>
        <w:rPr>
          <w:w w:val="111"/>
        </w:rPr>
        <w:t>eloped</w:t>
      </w:r>
      <w:r>
        <w:rPr>
          <w:spacing w:val="2"/>
          <w:w w:val="111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w w:val="109"/>
        </w:rPr>
        <w:t xml:space="preserve">chains </w:t>
      </w:r>
      <w:r>
        <w:t>g</w:t>
      </w:r>
      <w:r>
        <w:rPr>
          <w:spacing w:val="-2"/>
        </w:rPr>
        <w:t>r</w:t>
      </w:r>
      <w:r>
        <w:rPr>
          <w:spacing w:val="-6"/>
        </w:rPr>
        <w:t>o</w:t>
      </w:r>
      <w:r>
        <w:t>w</w:t>
      </w:r>
      <w:r>
        <w:rPr>
          <w:spacing w:val="52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18"/>
        </w:rPr>
        <w:t xml:space="preserve"> </w:t>
      </w:r>
      <w:r>
        <w:rPr>
          <w:w w:val="109"/>
        </w:rPr>
        <w:t>acquisition</w:t>
      </w:r>
      <w:r>
        <w:rPr>
          <w:spacing w:val="-8"/>
          <w:w w:val="10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existing,</w:t>
      </w:r>
      <w:r>
        <w:rPr>
          <w:spacing w:val="53"/>
        </w:rPr>
        <w:t xml:space="preserve"> </w:t>
      </w:r>
      <w:r>
        <w:t>smaller</w:t>
      </w:r>
      <w:r w:rsidR="006C5B45">
        <w:t xml:space="preserve"> </w:t>
      </w:r>
      <w:r>
        <w:t>fi</w:t>
      </w:r>
      <w:r>
        <w:rPr>
          <w:spacing w:val="4"/>
        </w:rPr>
        <w:t>r</w:t>
      </w:r>
      <w:r>
        <w:t>ms,</w:t>
      </w:r>
      <w:r>
        <w:rPr>
          <w:spacing w:val="38"/>
        </w:rPr>
        <w:t xml:space="preserve"> </w:t>
      </w:r>
      <w:r>
        <w:t>make</w:t>
      </w:r>
      <w:r>
        <w:rPr>
          <w:spacing w:val="45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ha</w:t>
      </w:r>
      <w:r>
        <w:rPr>
          <w:spacing w:val="-3"/>
        </w:rPr>
        <w:t>r</w:t>
      </w:r>
      <w:r>
        <w:t>d</w:t>
      </w:r>
      <w:r w:rsidR="006C5B45">
        <w:t xml:space="preserve"> </w:t>
      </w:r>
      <w:r>
        <w:t>to</w:t>
      </w:r>
      <w:r>
        <w:rPr>
          <w:spacing w:val="16"/>
        </w:rPr>
        <w:t xml:space="preserve"> </w:t>
      </w:r>
      <w:r>
        <w:t>kn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rPr>
          <w:w w:val="113"/>
        </w:rPr>
        <w:t>whether</w:t>
      </w:r>
      <w:r>
        <w:rPr>
          <w:spacing w:val="-10"/>
          <w:w w:val="11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public</w:t>
      </w:r>
      <w:r>
        <w:rPr>
          <w:spacing w:val="52"/>
        </w:rPr>
        <w:t xml:space="preserve"> </w:t>
      </w:r>
      <w:r>
        <w:rPr>
          <w:w w:val="111"/>
        </w:rPr>
        <w:t>mon</w:t>
      </w:r>
      <w:r>
        <w:rPr>
          <w:spacing w:val="-3"/>
          <w:w w:val="111"/>
        </w:rPr>
        <w:t>e</w:t>
      </w:r>
      <w:r>
        <w:rPr>
          <w:w w:val="110"/>
        </w:rPr>
        <w:t xml:space="preserve">y </w:t>
      </w:r>
      <w:r>
        <w:t>that</w:t>
      </w:r>
      <w:r w:rsidR="006C5B45">
        <w:t xml:space="preserve"> </w:t>
      </w:r>
      <w:r>
        <w:t>p</w:t>
      </w:r>
      <w:r>
        <w:rPr>
          <w:spacing w:val="-9"/>
        </w:rPr>
        <w:t>a</w:t>
      </w:r>
      <w:r>
        <w:t>ys</w:t>
      </w:r>
      <w:r w:rsidR="006C5B45">
        <w:t xml:space="preserve"> </w:t>
      </w:r>
      <w:r>
        <w:t>for</w:t>
      </w:r>
      <w:r>
        <w:rPr>
          <w:spacing w:val="3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fees</w:t>
      </w:r>
      <w:r>
        <w:rPr>
          <w:spacing w:val="3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many</w:t>
      </w:r>
      <w:r w:rsidR="006C5B45"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esidents</w:t>
      </w:r>
      <w:r>
        <w:rPr>
          <w:spacing w:val="17"/>
          <w:w w:val="111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being</w:t>
      </w:r>
      <w:r w:rsidR="006C5B45">
        <w:t xml:space="preserve"> </w:t>
      </w:r>
      <w:r>
        <w:t>used</w:t>
      </w:r>
      <w:r w:rsidR="006C5B45">
        <w:t xml:space="preserve"> </w:t>
      </w:r>
      <w:r>
        <w:t>to</w:t>
      </w:r>
      <w:r>
        <w:rPr>
          <w:spacing w:val="37"/>
        </w:rPr>
        <w:t xml:space="preserve"> </w:t>
      </w:r>
      <w:r>
        <w:rPr>
          <w:w w:val="112"/>
        </w:rPr>
        <w:t>p</w:t>
      </w:r>
      <w:r>
        <w:rPr>
          <w:spacing w:val="-2"/>
          <w:w w:val="112"/>
        </w:rPr>
        <w:t>r</w:t>
      </w:r>
      <w:r>
        <w:rPr>
          <w:spacing w:val="-7"/>
          <w:w w:val="112"/>
        </w:rPr>
        <w:t>o</w:t>
      </w:r>
      <w:r>
        <w:rPr>
          <w:w w:val="112"/>
        </w:rPr>
        <w:t>vide</w:t>
      </w:r>
      <w:r>
        <w:rPr>
          <w:spacing w:val="19"/>
          <w:w w:val="112"/>
        </w:rPr>
        <w:t xml:space="preserve"> </w:t>
      </w:r>
      <w:r>
        <w:rPr>
          <w:w w:val="112"/>
        </w:rPr>
        <w:t>un</w:t>
      </w:r>
      <w:r>
        <w:rPr>
          <w:spacing w:val="-1"/>
          <w:w w:val="112"/>
        </w:rPr>
        <w:t>r</w:t>
      </w:r>
      <w:r>
        <w:rPr>
          <w:w w:val="112"/>
        </w:rPr>
        <w:t xml:space="preserve">easonably </w:t>
      </w:r>
      <w:r>
        <w:t>high</w:t>
      </w:r>
      <w:r w:rsidR="006C5B45">
        <w:t xml:space="preserve"> </w:t>
      </w:r>
      <w:r>
        <w:t>rates</w:t>
      </w:r>
      <w:r w:rsidR="006C5B45">
        <w:t xml:space="preserve"> </w:t>
      </w:r>
      <w:r>
        <w:rPr>
          <w:w w:val="104"/>
        </w:rPr>
        <w:t xml:space="preserve">of </w:t>
      </w:r>
      <w:r>
        <w:rPr>
          <w:spacing w:val="-1"/>
          <w:w w:val="115"/>
        </w:rPr>
        <w:t>r</w:t>
      </w:r>
      <w:r>
        <w:rPr>
          <w:w w:val="115"/>
        </w:rPr>
        <w:t>etu</w:t>
      </w:r>
      <w:r>
        <w:rPr>
          <w:spacing w:val="5"/>
          <w:w w:val="115"/>
        </w:rPr>
        <w:t>r</w:t>
      </w:r>
      <w:r>
        <w:rPr>
          <w:w w:val="115"/>
        </w:rPr>
        <w:t>n</w:t>
      </w:r>
      <w:r>
        <w:rPr>
          <w:spacing w:val="1"/>
          <w:w w:val="115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w w:val="111"/>
        </w:rPr>
        <w:t>in</w:t>
      </w:r>
      <w:r>
        <w:rPr>
          <w:spacing w:val="-10"/>
          <w:w w:val="111"/>
        </w:rPr>
        <w:t>v</w:t>
      </w:r>
      <w:r>
        <w:rPr>
          <w:w w:val="111"/>
        </w:rPr>
        <w:t>estors</w:t>
      </w:r>
      <w:r>
        <w:rPr>
          <w:spacing w:val="-2"/>
          <w:w w:val="111"/>
        </w:rPr>
        <w:t xml:space="preserve"> </w:t>
      </w:r>
      <w:r>
        <w:rPr>
          <w:w w:val="111"/>
        </w:rPr>
        <w:t>rather</w:t>
      </w:r>
      <w:r>
        <w:rPr>
          <w:spacing w:val="12"/>
          <w:w w:val="111"/>
        </w:rPr>
        <w:t xml:space="preserve"> </w:t>
      </w:r>
      <w:r>
        <w:t>than</w:t>
      </w:r>
      <w:r w:rsidR="006C5B45">
        <w:t xml:space="preserve"> </w:t>
      </w:r>
      <w:r>
        <w:t>being</w:t>
      </w:r>
      <w:r>
        <w:rPr>
          <w:spacing w:val="52"/>
        </w:rPr>
        <w:t xml:space="preserve"> </w:t>
      </w:r>
      <w:r>
        <w:t>used</w:t>
      </w:r>
      <w:r w:rsidR="006C5B45"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benefit</w:t>
      </w:r>
      <w:r w:rsidR="006C5B45"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esidents</w:t>
      </w:r>
      <w:r>
        <w:rPr>
          <w:spacing w:val="6"/>
          <w:w w:val="111"/>
        </w:rPr>
        <w:t xml:space="preserve"> </w:t>
      </w:r>
      <w:r>
        <w:t>(Bu</w:t>
      </w:r>
      <w:r>
        <w:rPr>
          <w:spacing w:val="4"/>
        </w:rPr>
        <w:t>r</w:t>
      </w:r>
      <w:r>
        <w:t>ns</w:t>
      </w:r>
      <w:r>
        <w:rPr>
          <w:spacing w:val="52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spacing w:val="21"/>
        </w:rPr>
        <w:t xml:space="preserve"> </w:t>
      </w:r>
      <w:r>
        <w:t>2016).Theo</w:t>
      </w:r>
      <w:r>
        <w:rPr>
          <w:spacing w:val="10"/>
        </w:rPr>
        <w:t>r</w:t>
      </w:r>
      <w:r>
        <w:t>y and</w:t>
      </w:r>
      <w:r>
        <w:rPr>
          <w:spacing w:val="54"/>
        </w:rPr>
        <w:t xml:space="preserve"> </w:t>
      </w:r>
      <w:r>
        <w:rPr>
          <w:w w:val="103"/>
        </w:rPr>
        <w:t>Literature</w:t>
      </w:r>
    </w:p>
    <w:p w:rsidR="000D45DF" w:rsidRDefault="00B31060" w:rsidP="006C5B45">
      <w:r>
        <w:rPr>
          <w:w w:val="109"/>
        </w:rPr>
        <w:t>Residential</w:t>
      </w:r>
      <w:r>
        <w:rPr>
          <w:spacing w:val="-6"/>
          <w:w w:val="109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27"/>
        </w:rPr>
        <w:t xml:space="preserve"> </w:t>
      </w:r>
      <w:r>
        <w:t>chains</w:t>
      </w:r>
      <w:r>
        <w:rPr>
          <w:spacing w:val="50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30"/>
        </w:rPr>
        <w:t xml:space="preserve"> </w:t>
      </w:r>
      <w:r>
        <w:rPr>
          <w:w w:val="111"/>
        </w:rPr>
        <w:t>defined</w:t>
      </w:r>
      <w:r>
        <w:rPr>
          <w:spacing w:val="-7"/>
          <w:w w:val="111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esidential</w:t>
      </w:r>
      <w:r>
        <w:rPr>
          <w:spacing w:val="-1"/>
          <w:w w:val="110"/>
        </w:rPr>
        <w:t xml:space="preserve"> </w:t>
      </w:r>
      <w:r>
        <w:rPr>
          <w:w w:val="116"/>
        </w:rPr>
        <w:t>and/or</w:t>
      </w:r>
      <w:r>
        <w:rPr>
          <w:spacing w:val="41"/>
          <w:w w:val="116"/>
        </w:rPr>
        <w:t xml:space="preserve"> </w:t>
      </w:r>
      <w:r>
        <w:rPr>
          <w:w w:val="116"/>
        </w:rPr>
        <w:t>nursing</w:t>
      </w:r>
      <w:r>
        <w:rPr>
          <w:spacing w:val="-30"/>
          <w:w w:val="116"/>
        </w:rPr>
        <w:t xml:space="preserve"> </w:t>
      </w:r>
      <w:r>
        <w:t>home</w:t>
      </w:r>
      <w:r>
        <w:rPr>
          <w:spacing w:val="53"/>
        </w:rPr>
        <w:t xml:space="preserve"> </w:t>
      </w:r>
      <w:r>
        <w:t>facilities</w:t>
      </w:r>
      <w:r>
        <w:rPr>
          <w:spacing w:val="37"/>
        </w:rPr>
        <w:t xml:space="preserve"> </w:t>
      </w:r>
      <w:r>
        <w:rPr>
          <w:w w:val="111"/>
        </w:rPr>
        <w:t>linked together</w:t>
      </w:r>
      <w:r>
        <w:rPr>
          <w:spacing w:val="15"/>
          <w:w w:val="111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42"/>
        </w:rPr>
        <w:t xml:space="preserve"> </w:t>
      </w:r>
      <w:r>
        <w:rPr>
          <w:w w:val="113"/>
        </w:rPr>
        <w:t>virtue</w:t>
      </w:r>
      <w:r>
        <w:rPr>
          <w:spacing w:val="13"/>
          <w:w w:val="11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w w:val="111"/>
        </w:rPr>
        <w:t>h</w:t>
      </w:r>
      <w:r>
        <w:rPr>
          <w:spacing w:val="-9"/>
          <w:w w:val="111"/>
        </w:rPr>
        <w:t>a</w:t>
      </w:r>
      <w:r>
        <w:rPr>
          <w:w w:val="111"/>
        </w:rPr>
        <w:t>ving</w:t>
      </w:r>
      <w:r>
        <w:rPr>
          <w:spacing w:val="20"/>
          <w:w w:val="11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w w:val="110"/>
        </w:rPr>
        <w:t>common</w:t>
      </w:r>
      <w:r>
        <w:rPr>
          <w:spacing w:val="15"/>
          <w:w w:val="110"/>
        </w:rPr>
        <w:t xml:space="preserve"> </w:t>
      </w:r>
      <w:r>
        <w:rPr>
          <w:spacing w:val="-6"/>
        </w:rPr>
        <w:t>o</w:t>
      </w:r>
      <w:r>
        <w:t>wne</w:t>
      </w:r>
      <w:r>
        <w:rPr>
          <w:spacing w:val="-16"/>
        </w:rPr>
        <w:t>r</w:t>
      </w:r>
      <w:r>
        <w:t>.</w:t>
      </w:r>
      <w:r w:rsidR="006C5B45">
        <w:t xml:space="preserve"> </w:t>
      </w:r>
      <w:r>
        <w:rPr>
          <w:spacing w:val="1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6"/>
        </w:rPr>
        <w:t>o</w:t>
      </w:r>
      <w:r>
        <w:t>wner</w:t>
      </w:r>
      <w:r w:rsidR="006C5B45">
        <w:t xml:space="preserve"> </w:t>
      </w:r>
      <w:r>
        <w:t>m</w:t>
      </w:r>
      <w:r>
        <w:rPr>
          <w:spacing w:val="-9"/>
        </w:rPr>
        <w:t>a</w:t>
      </w:r>
      <w:r>
        <w:t>y</w:t>
      </w:r>
      <w:r w:rsidR="006C5B45">
        <w:t xml:space="preserve"> </w:t>
      </w:r>
      <w:r>
        <w:t>be</w:t>
      </w:r>
      <w:r>
        <w:rPr>
          <w:spacing w:val="3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w w:val="109"/>
        </w:rPr>
        <w:t>fo</w:t>
      </w:r>
      <w:r>
        <w:rPr>
          <w:spacing w:val="-4"/>
          <w:w w:val="109"/>
        </w:rPr>
        <w:t>r</w:t>
      </w:r>
      <w:r>
        <w:rPr>
          <w:w w:val="109"/>
        </w:rPr>
        <w:t>-p</w:t>
      </w:r>
      <w:r>
        <w:rPr>
          <w:spacing w:val="-2"/>
          <w:w w:val="109"/>
        </w:rPr>
        <w:t>r</w:t>
      </w:r>
      <w:r>
        <w:rPr>
          <w:w w:val="109"/>
        </w:rPr>
        <w:t>ofit</w:t>
      </w:r>
      <w:r>
        <w:rPr>
          <w:spacing w:val="12"/>
          <w:w w:val="109"/>
        </w:rPr>
        <w:t xml:space="preserve"> </w:t>
      </w:r>
      <w:r>
        <w:rPr>
          <w:w w:val="109"/>
        </w:rPr>
        <w:t>business</w:t>
      </w:r>
      <w:r>
        <w:rPr>
          <w:spacing w:val="23"/>
          <w:w w:val="109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w w:val="111"/>
        </w:rPr>
        <w:t xml:space="preserve">a </w:t>
      </w:r>
      <w:r>
        <w:rPr>
          <w:w w:val="110"/>
        </w:rPr>
        <w:t>non-p</w:t>
      </w:r>
      <w:r>
        <w:rPr>
          <w:spacing w:val="-2"/>
          <w:w w:val="110"/>
        </w:rPr>
        <w:t>r</w:t>
      </w:r>
      <w:r>
        <w:rPr>
          <w:w w:val="110"/>
        </w:rPr>
        <w:t>ofit</w:t>
      </w:r>
      <w:r>
        <w:rPr>
          <w:spacing w:val="-3"/>
          <w:w w:val="110"/>
        </w:rPr>
        <w:t xml:space="preserve"> </w:t>
      </w:r>
      <w:r>
        <w:t>charit</w:t>
      </w:r>
      <w:r>
        <w:rPr>
          <w:spacing w:val="-24"/>
        </w:rPr>
        <w:t>y</w:t>
      </w:r>
      <w:r>
        <w:t>.</w:t>
      </w:r>
      <w:r w:rsidR="006C5B45">
        <w:t xml:space="preserve"> </w:t>
      </w:r>
      <w:r>
        <w:t>Local</w:t>
      </w:r>
      <w:r>
        <w:rPr>
          <w:spacing w:val="20"/>
        </w:rPr>
        <w:t xml:space="preserve"> </w:t>
      </w:r>
      <w:r>
        <w:rPr>
          <w:w w:val="112"/>
        </w:rPr>
        <w:t>authorities</w:t>
      </w:r>
      <w:r>
        <w:rPr>
          <w:spacing w:val="-7"/>
          <w:w w:val="112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run</w:t>
      </w:r>
      <w:r>
        <w:rPr>
          <w:spacing w:val="50"/>
        </w:rPr>
        <w:t xml:space="preserve"> </w:t>
      </w:r>
      <w:r>
        <w:rPr>
          <w:w w:val="112"/>
        </w:rPr>
        <w:t>multiple</w:t>
      </w:r>
      <w:r>
        <w:rPr>
          <w:spacing w:val="-7"/>
          <w:w w:val="112"/>
        </w:rPr>
        <w:t xml:space="preserve"> </w:t>
      </w:r>
      <w:r>
        <w:t>facilities</w:t>
      </w:r>
      <w:r>
        <w:rPr>
          <w:spacing w:val="38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could</w:t>
      </w:r>
      <w:r>
        <w:rPr>
          <w:spacing w:val="54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rPr>
          <w:w w:val="110"/>
        </w:rPr>
        <w:t>conside</w:t>
      </w:r>
      <w:r>
        <w:rPr>
          <w:spacing w:val="-1"/>
          <w:w w:val="110"/>
        </w:rPr>
        <w:t>r</w:t>
      </w:r>
      <w:r>
        <w:rPr>
          <w:w w:val="114"/>
        </w:rPr>
        <w:t xml:space="preserve">ed </w:t>
      </w:r>
      <w:r>
        <w:t>to</w:t>
      </w:r>
      <w:r w:rsidR="006C5B45">
        <w:t xml:space="preserve"> </w:t>
      </w:r>
      <w:r>
        <w:lastRenderedPageBreak/>
        <w:t>be</w:t>
      </w:r>
      <w:r w:rsidR="006C5B45">
        <w:t xml:space="preserve"> </w:t>
      </w:r>
      <w:r>
        <w:t>similar</w:t>
      </w:r>
      <w:r w:rsidR="006C5B45">
        <w:t xml:space="preserve"> </w:t>
      </w:r>
      <w:r>
        <w:t>to</w:t>
      </w:r>
      <w:r w:rsidR="006C5B45">
        <w:t xml:space="preserve"> </w:t>
      </w:r>
      <w:r>
        <w:t>chains.</w:t>
      </w:r>
      <w:r w:rsidR="006C5B45">
        <w:t xml:space="preserve">  </w:t>
      </w:r>
      <w:r>
        <w:t>The</w:t>
      </w:r>
      <w:r w:rsidR="006C5B45">
        <w:t xml:space="preserve"> </w:t>
      </w:r>
      <w:r>
        <w:t>linkages</w:t>
      </w:r>
      <w:r w:rsidR="006C5B45">
        <w:t xml:space="preserve"> </w:t>
      </w:r>
      <w:r>
        <w:rPr>
          <w:w w:val="110"/>
        </w:rPr>
        <w:t>bet</w:t>
      </w:r>
      <w:r>
        <w:rPr>
          <w:spacing w:val="-10"/>
          <w:w w:val="110"/>
        </w:rPr>
        <w:t>w</w:t>
      </w:r>
      <w:r>
        <w:rPr>
          <w:w w:val="110"/>
        </w:rPr>
        <w:t>een</w:t>
      </w:r>
      <w:r>
        <w:rPr>
          <w:spacing w:val="38"/>
          <w:w w:val="110"/>
        </w:rPr>
        <w:t xml:space="preserve"> </w:t>
      </w:r>
      <w:r>
        <w:t>facilities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rPr>
          <w:w w:val="111"/>
        </w:rPr>
        <w:t>pu</w:t>
      </w:r>
      <w:r>
        <w:rPr>
          <w:spacing w:val="-1"/>
          <w:w w:val="111"/>
        </w:rPr>
        <w:t>r</w:t>
      </w:r>
      <w:r>
        <w:rPr>
          <w:w w:val="111"/>
        </w:rPr>
        <w:t>ely</w:t>
      </w:r>
      <w:r>
        <w:rPr>
          <w:spacing w:val="42"/>
          <w:w w:val="111"/>
        </w:rPr>
        <w:t xml:space="preserve"> </w:t>
      </w:r>
      <w:r>
        <w:rPr>
          <w:w w:val="111"/>
        </w:rPr>
        <w:t>horizontal;</w:t>
      </w:r>
      <w:r>
        <w:rPr>
          <w:spacing w:val="40"/>
          <w:w w:val="111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is</w:t>
      </w:r>
      <w:r>
        <w:rPr>
          <w:spacing w:val="47"/>
        </w:rPr>
        <w:t xml:space="preserve"> </w:t>
      </w:r>
      <w:r>
        <w:rPr>
          <w:w w:val="111"/>
        </w:rPr>
        <w:t xml:space="preserve">no </w:t>
      </w:r>
      <w:r>
        <w:rPr>
          <w:w w:val="110"/>
        </w:rPr>
        <w:t>hiera</w:t>
      </w:r>
      <w:r>
        <w:rPr>
          <w:spacing w:val="-2"/>
          <w:w w:val="110"/>
        </w:rPr>
        <w:t>r</w:t>
      </w:r>
      <w:r>
        <w:rPr>
          <w:w w:val="110"/>
        </w:rPr>
        <w:t>chy</w:t>
      </w:r>
      <w:r>
        <w:rPr>
          <w:spacing w:val="7"/>
          <w:w w:val="11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elationship</w:t>
      </w:r>
      <w:r>
        <w:rPr>
          <w:spacing w:val="6"/>
          <w:w w:val="111"/>
        </w:rPr>
        <w:t xml:space="preserve"> </w:t>
      </w:r>
      <w:r>
        <w:t>and</w:t>
      </w:r>
      <w:r w:rsidR="006C5B45">
        <w:t xml:space="preserve"> </w:t>
      </w:r>
      <w:r>
        <w:t>each</w:t>
      </w:r>
      <w:r>
        <w:rPr>
          <w:spacing w:val="40"/>
        </w:rPr>
        <w:t xml:space="preserve"> </w:t>
      </w:r>
      <w:r>
        <w:t>facility</w:t>
      </w:r>
      <w:r>
        <w:rPr>
          <w:spacing w:val="45"/>
        </w:rPr>
        <w:t xml:space="preserve"> </w:t>
      </w:r>
      <w:r>
        <w:t>could,</w:t>
      </w:r>
      <w:r w:rsidR="006C5B45">
        <w:t xml:space="preserve"> </w:t>
      </w:r>
      <w:r>
        <w:t>in</w:t>
      </w:r>
      <w:r>
        <w:rPr>
          <w:spacing w:val="27"/>
        </w:rPr>
        <w:t xml:space="preserve"> </w:t>
      </w:r>
      <w:r>
        <w:t>theo</w:t>
      </w:r>
      <w:r>
        <w:rPr>
          <w:spacing w:val="3"/>
        </w:rPr>
        <w:t>r</w:t>
      </w:r>
      <w:r>
        <w:rPr>
          <w:spacing w:val="-24"/>
        </w:rPr>
        <w:t>y</w:t>
      </w:r>
      <w:r>
        <w:t>,</w:t>
      </w:r>
      <w:r w:rsidR="006C5B45">
        <w:t xml:space="preserve"> </w:t>
      </w:r>
      <w:r>
        <w:rPr>
          <w:w w:val="112"/>
        </w:rPr>
        <w:t>operate</w:t>
      </w:r>
      <w:r>
        <w:rPr>
          <w:spacing w:val="1"/>
          <w:w w:val="112"/>
        </w:rPr>
        <w:t xml:space="preserve"> </w:t>
      </w:r>
      <w:r>
        <w:rPr>
          <w:w w:val="113"/>
        </w:rPr>
        <w:t>independentl</w:t>
      </w:r>
      <w:r>
        <w:rPr>
          <w:spacing w:val="-24"/>
          <w:w w:val="110"/>
        </w:rPr>
        <w:t>y</w:t>
      </w:r>
      <w:r>
        <w:rPr>
          <w:w w:val="99"/>
        </w:rPr>
        <w:t>.</w:t>
      </w:r>
    </w:p>
    <w:p w:rsidR="000D45DF" w:rsidRDefault="00B31060" w:rsidP="006C5B45">
      <w:r>
        <w:t>Baum</w:t>
      </w:r>
      <w:r>
        <w:rPr>
          <w:spacing w:val="52"/>
        </w:rPr>
        <w:t xml:space="preserve"> </w:t>
      </w:r>
      <w:r>
        <w:t>(1999)</w:t>
      </w:r>
      <w:r>
        <w:rPr>
          <w:spacing w:val="10"/>
        </w:rPr>
        <w:t xml:space="preserve"> </w:t>
      </w:r>
      <w:r>
        <w:rPr>
          <w:w w:val="111"/>
        </w:rPr>
        <w:t>a</w:t>
      </w:r>
      <w:r>
        <w:rPr>
          <w:spacing w:val="-3"/>
          <w:w w:val="111"/>
        </w:rPr>
        <w:t>r</w:t>
      </w:r>
      <w:r>
        <w:rPr>
          <w:w w:val="111"/>
        </w:rPr>
        <w:t>gues</w:t>
      </w:r>
      <w:r>
        <w:rPr>
          <w:spacing w:val="14"/>
          <w:w w:val="111"/>
        </w:rPr>
        <w:t xml:space="preserve"> </w:t>
      </w:r>
      <w:r>
        <w:t>that</w:t>
      </w:r>
      <w:r w:rsidR="006C5B45"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6"/>
        </w:rPr>
        <w:t xml:space="preserve"> </w:t>
      </w:r>
      <w:r>
        <w:t>th</w:t>
      </w:r>
      <w:r>
        <w:rPr>
          <w:spacing w:val="-1"/>
        </w:rPr>
        <w:t>r</w:t>
      </w:r>
      <w:r>
        <w:t>ee</w:t>
      </w:r>
      <w:r w:rsidR="006C5B45">
        <w:t xml:space="preserve"> </w:t>
      </w:r>
      <w:r>
        <w:rPr>
          <w:w w:val="109"/>
        </w:rPr>
        <w:t>strategic</w:t>
      </w:r>
      <w:r>
        <w:rPr>
          <w:spacing w:val="10"/>
          <w:w w:val="109"/>
        </w:rPr>
        <w:t xml:space="preserve"> </w:t>
      </w:r>
      <w:r>
        <w:rPr>
          <w:w w:val="109"/>
        </w:rPr>
        <w:t>rationales</w:t>
      </w:r>
      <w:r>
        <w:rPr>
          <w:spacing w:val="20"/>
          <w:w w:val="109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w w:val="110"/>
        </w:rPr>
        <w:t>fo</w:t>
      </w:r>
      <w:r>
        <w:rPr>
          <w:spacing w:val="4"/>
          <w:w w:val="110"/>
        </w:rPr>
        <w:t>r</w:t>
      </w:r>
      <w:r>
        <w:rPr>
          <w:w w:val="110"/>
        </w:rPr>
        <w:t>mation</w:t>
      </w:r>
      <w:r>
        <w:rPr>
          <w:spacing w:val="10"/>
          <w:w w:val="11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chains</w:t>
      </w:r>
      <w:r w:rsidR="006C5B45">
        <w:t xml:space="preserve"> </w:t>
      </w:r>
      <w:r>
        <w:rPr>
          <w:w w:val="111"/>
        </w:rPr>
        <w:t xml:space="preserve">in </w:t>
      </w:r>
      <w:r>
        <w:t>the</w:t>
      </w:r>
      <w:r>
        <w:rPr>
          <w:spacing w:val="54"/>
        </w:rPr>
        <w:t xml:space="preserve"> </w:t>
      </w:r>
      <w:r>
        <w:rPr>
          <w:w w:val="113"/>
        </w:rPr>
        <w:t>nursing</w:t>
      </w:r>
      <w:r>
        <w:rPr>
          <w:spacing w:val="16"/>
          <w:w w:val="113"/>
        </w:rPr>
        <w:t xml:space="preserve"> </w:t>
      </w:r>
      <w:r>
        <w:t>home</w:t>
      </w:r>
      <w:r w:rsidR="006C5B45">
        <w:t xml:space="preserve"> </w:t>
      </w:r>
      <w:r>
        <w:rPr>
          <w:w w:val="112"/>
        </w:rPr>
        <w:t>indust</w:t>
      </w:r>
      <w:r>
        <w:rPr>
          <w:spacing w:val="3"/>
          <w:w w:val="112"/>
        </w:rPr>
        <w:t>r</w:t>
      </w:r>
      <w:r>
        <w:rPr>
          <w:w w:val="112"/>
        </w:rPr>
        <w:t>y:</w:t>
      </w:r>
      <w:r>
        <w:rPr>
          <w:spacing w:val="46"/>
          <w:w w:val="112"/>
        </w:rPr>
        <w:t xml:space="preserve"> </w:t>
      </w:r>
      <w:r>
        <w:t>(1)</w:t>
      </w:r>
      <w:r>
        <w:rPr>
          <w:spacing w:val="20"/>
        </w:rPr>
        <w:t xml:space="preserve"> </w:t>
      </w:r>
      <w:r>
        <w:rPr>
          <w:w w:val="108"/>
        </w:rPr>
        <w:t>economies</w:t>
      </w:r>
      <w:r>
        <w:rPr>
          <w:spacing w:val="18"/>
          <w:w w:val="10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scale</w:t>
      </w:r>
      <w:r>
        <w:rPr>
          <w:spacing w:val="49"/>
        </w:rPr>
        <w:t xml:space="preserve"> </w:t>
      </w:r>
      <w:r>
        <w:rPr>
          <w:w w:val="118"/>
        </w:rPr>
        <w:t>and/or</w:t>
      </w:r>
      <w:r>
        <w:rPr>
          <w:spacing w:val="51"/>
          <w:w w:val="118"/>
        </w:rPr>
        <w:t xml:space="preserve"> </w:t>
      </w:r>
      <w:r>
        <w:rPr>
          <w:w w:val="118"/>
        </w:rPr>
        <w:t>market</w:t>
      </w:r>
      <w:r>
        <w:rPr>
          <w:spacing w:val="-23"/>
          <w:w w:val="118"/>
        </w:rPr>
        <w:t xml:space="preserve"> </w:t>
      </w:r>
      <w:r>
        <w:t>p</w:t>
      </w:r>
      <w:r>
        <w:rPr>
          <w:spacing w:val="-6"/>
        </w:rPr>
        <w:t>o</w:t>
      </w:r>
      <w:r>
        <w:rPr>
          <w:spacing w:val="-9"/>
        </w:rPr>
        <w:t>w</w:t>
      </w:r>
      <w:r>
        <w:t>er;</w:t>
      </w:r>
      <w:r w:rsidR="006C5B45">
        <w:t xml:space="preserve"> </w:t>
      </w:r>
      <w:r>
        <w:t>(2)</w:t>
      </w:r>
      <w:r>
        <w:rPr>
          <w:spacing w:val="20"/>
        </w:rPr>
        <w:t xml:space="preserve"> </w:t>
      </w:r>
      <w:r>
        <w:rPr>
          <w:w w:val="116"/>
        </w:rPr>
        <w:t>branding;</w:t>
      </w:r>
      <w:r>
        <w:rPr>
          <w:spacing w:val="-22"/>
          <w:w w:val="116"/>
        </w:rPr>
        <w:t xml:space="preserve"> </w:t>
      </w:r>
      <w:r>
        <w:rPr>
          <w:w w:val="116"/>
        </w:rPr>
        <w:t xml:space="preserve">and </w:t>
      </w:r>
      <w:r>
        <w:t>(3)</w:t>
      </w:r>
      <w:r>
        <w:rPr>
          <w:spacing w:val="5"/>
        </w:rPr>
        <w:t xml:space="preserve"> </w:t>
      </w:r>
      <w:r>
        <w:rPr>
          <w:w w:val="111"/>
        </w:rPr>
        <w:t>mutual</w:t>
      </w:r>
      <w:r>
        <w:rPr>
          <w:spacing w:val="20"/>
          <w:w w:val="111"/>
        </w:rPr>
        <w:t xml:space="preserve"> </w:t>
      </w:r>
      <w:r>
        <w:rPr>
          <w:w w:val="111"/>
        </w:rPr>
        <w:t>forbearance.</w:t>
      </w:r>
    </w:p>
    <w:p w:rsidR="000D45DF" w:rsidRDefault="000D45DF">
      <w:pPr>
        <w:spacing w:before="6" w:line="100" w:lineRule="exact"/>
        <w:rPr>
          <w:sz w:val="10"/>
          <w:szCs w:val="10"/>
        </w:rPr>
      </w:pPr>
    </w:p>
    <w:p w:rsidR="000D45DF" w:rsidRDefault="00B31060" w:rsidP="003E6908">
      <w:pPr>
        <w:pStyle w:val="Heading2"/>
      </w:pPr>
      <w:r>
        <w:rPr>
          <w:rFonts w:eastAsia="Times New Roman"/>
        </w:rPr>
        <w:t>Economies</w:t>
      </w:r>
      <w:r w:rsidR="006C5B45">
        <w:rPr>
          <w:rFonts w:eastAsia="Times New Roman"/>
        </w:rPr>
        <w:t xml:space="preserve"> </w:t>
      </w:r>
      <w:r>
        <w:rPr>
          <w:rFonts w:eastAsia="Times New Roman"/>
        </w:rPr>
        <w:t>of</w:t>
      </w:r>
      <w:r>
        <w:rPr>
          <w:rFonts w:eastAsia="Times New Roman"/>
          <w:spacing w:val="36"/>
        </w:rPr>
        <w:t xml:space="preserve"> </w:t>
      </w:r>
      <w:r>
        <w:rPr>
          <w:rFonts w:eastAsia="Times New Roman"/>
          <w:w w:val="107"/>
        </w:rPr>
        <w:t>scale</w:t>
      </w:r>
    </w:p>
    <w:p w:rsidR="000D45DF" w:rsidRDefault="00B31060" w:rsidP="006C5B45">
      <w:r>
        <w:rPr>
          <w:w w:val="107"/>
        </w:rPr>
        <w:t>Economies</w:t>
      </w:r>
      <w:r>
        <w:rPr>
          <w:spacing w:val="10"/>
          <w:w w:val="10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scale,</w:t>
      </w:r>
      <w:r>
        <w:rPr>
          <w:spacing w:val="41"/>
        </w:rPr>
        <w:t xml:space="preserve"> </w:t>
      </w:r>
      <w:r>
        <w:rPr>
          <w:w w:val="111"/>
        </w:rPr>
        <w:t>defined</w:t>
      </w:r>
      <w:r>
        <w:rPr>
          <w:spacing w:val="8"/>
          <w:w w:val="11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eduction</w:t>
      </w:r>
      <w:r>
        <w:rPr>
          <w:spacing w:val="12"/>
          <w:w w:val="111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w w:val="110"/>
        </w:rPr>
        <w:t>long-run</w:t>
      </w:r>
      <w:r>
        <w:rPr>
          <w:spacing w:val="16"/>
          <w:w w:val="110"/>
        </w:rPr>
        <w:t xml:space="preserve"> </w:t>
      </w:r>
      <w:r>
        <w:rPr>
          <w:spacing w:val="-9"/>
          <w:w w:val="110"/>
        </w:rPr>
        <w:t>a</w:t>
      </w:r>
      <w:r>
        <w:rPr>
          <w:spacing w:val="-10"/>
          <w:w w:val="110"/>
        </w:rPr>
        <w:t>v</w:t>
      </w:r>
      <w:r>
        <w:rPr>
          <w:w w:val="110"/>
        </w:rPr>
        <w:t>erage</w:t>
      </w:r>
      <w:r>
        <w:rPr>
          <w:spacing w:val="13"/>
          <w:w w:val="110"/>
        </w:rPr>
        <w:t xml:space="preserve"> </w:t>
      </w:r>
      <w:r>
        <w:t>costs</w:t>
      </w:r>
      <w:r>
        <w:rPr>
          <w:spacing w:val="45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rPr>
          <w:w w:val="110"/>
        </w:rPr>
        <w:t>output</w:t>
      </w:r>
      <w:r>
        <w:rPr>
          <w:spacing w:val="42"/>
          <w:w w:val="110"/>
        </w:rPr>
        <w:t xml:space="preserve"> </w:t>
      </w:r>
      <w:r>
        <w:rPr>
          <w:w w:val="110"/>
        </w:rPr>
        <w:t>inc</w:t>
      </w:r>
      <w:r>
        <w:rPr>
          <w:spacing w:val="-1"/>
          <w:w w:val="110"/>
        </w:rPr>
        <w:t>r</w:t>
      </w:r>
      <w:r>
        <w:rPr>
          <w:w w:val="110"/>
        </w:rPr>
        <w:t>eases,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can </w:t>
      </w:r>
      <w:r>
        <w:t>be</w:t>
      </w:r>
      <w:r>
        <w:rPr>
          <w:spacing w:val="3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</w:t>
      </w:r>
      <w:r>
        <w:rPr>
          <w:spacing w:val="-9"/>
        </w:rPr>
        <w:t>w</w:t>
      </w:r>
      <w:r>
        <w:t>o</w:t>
      </w:r>
      <w:r w:rsidR="006C5B45">
        <w:t xml:space="preserve"> </w:t>
      </w:r>
      <w:r>
        <w:t>types.</w:t>
      </w:r>
      <w:r w:rsidR="006C5B45">
        <w:t xml:space="preserve"> </w:t>
      </w:r>
      <w:r>
        <w:rPr>
          <w:w w:val="108"/>
        </w:rPr>
        <w:t>Pecunia</w:t>
      </w:r>
      <w:r>
        <w:rPr>
          <w:spacing w:val="3"/>
          <w:w w:val="108"/>
        </w:rPr>
        <w:t>r</w:t>
      </w:r>
      <w:r>
        <w:rPr>
          <w:w w:val="108"/>
        </w:rPr>
        <w:t>y</w:t>
      </w:r>
      <w:r>
        <w:rPr>
          <w:spacing w:val="29"/>
          <w:w w:val="108"/>
        </w:rPr>
        <w:t xml:space="preserve"> </w:t>
      </w:r>
      <w:r>
        <w:rPr>
          <w:w w:val="108"/>
        </w:rPr>
        <w:t>economies</w:t>
      </w:r>
      <w:r>
        <w:rPr>
          <w:spacing w:val="13"/>
          <w:w w:val="10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scale</w:t>
      </w:r>
      <w:r>
        <w:rPr>
          <w:spacing w:val="43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7"/>
        </w:rPr>
        <w:t xml:space="preserve"> </w:t>
      </w:r>
      <w:r>
        <w:rPr>
          <w:w w:val="109"/>
        </w:rPr>
        <w:t>typically</w:t>
      </w:r>
      <w:r>
        <w:rPr>
          <w:spacing w:val="11"/>
          <w:w w:val="10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1"/>
        </w:rPr>
        <w:t>r</w:t>
      </w:r>
      <w:r>
        <w:t>esult</w:t>
      </w:r>
      <w:r w:rsidR="006C5B45">
        <w:t xml:space="preserve"> </w:t>
      </w:r>
      <w:r>
        <w:t>of</w:t>
      </w:r>
      <w:r>
        <w:rPr>
          <w:spacing w:val="24"/>
        </w:rPr>
        <w:t xml:space="preserve"> </w:t>
      </w:r>
      <w:r>
        <w:t>la</w:t>
      </w:r>
      <w:r>
        <w:rPr>
          <w:spacing w:val="-3"/>
        </w:rPr>
        <w:t>r</w:t>
      </w:r>
      <w:r>
        <w:t>ger</w:t>
      </w:r>
      <w:r w:rsidR="006C5B45">
        <w:t xml:space="preserve"> </w:t>
      </w:r>
      <w:r>
        <w:t>fi</w:t>
      </w:r>
      <w:r>
        <w:rPr>
          <w:spacing w:val="4"/>
        </w:rPr>
        <w:t>r</w:t>
      </w:r>
      <w:r>
        <w:t>ms</w:t>
      </w:r>
      <w:r w:rsidR="006C5B45">
        <w:t xml:space="preserve"> </w:t>
      </w:r>
      <w:r>
        <w:rPr>
          <w:w w:val="113"/>
        </w:rPr>
        <w:t>h</w:t>
      </w:r>
      <w:r>
        <w:rPr>
          <w:spacing w:val="-8"/>
          <w:w w:val="113"/>
        </w:rPr>
        <w:t>a</w:t>
      </w:r>
      <w:r>
        <w:rPr>
          <w:w w:val="111"/>
        </w:rPr>
        <w:t>ving g</w:t>
      </w:r>
      <w:r>
        <w:rPr>
          <w:spacing w:val="-1"/>
          <w:w w:val="111"/>
        </w:rPr>
        <w:t>r</w:t>
      </w:r>
      <w:r>
        <w:rPr>
          <w:w w:val="111"/>
        </w:rPr>
        <w:t>eater</w:t>
      </w:r>
      <w:r>
        <w:rPr>
          <w:spacing w:val="10"/>
          <w:w w:val="111"/>
        </w:rPr>
        <w:t xml:space="preserve"> </w:t>
      </w:r>
      <w:r>
        <w:rPr>
          <w:w w:val="111"/>
        </w:rPr>
        <w:t>ba</w:t>
      </w:r>
      <w:r>
        <w:rPr>
          <w:spacing w:val="-3"/>
          <w:w w:val="111"/>
        </w:rPr>
        <w:t>r</w:t>
      </w:r>
      <w:r>
        <w:rPr>
          <w:w w:val="111"/>
        </w:rPr>
        <w:t>gaining</w:t>
      </w:r>
      <w:r>
        <w:rPr>
          <w:spacing w:val="9"/>
          <w:w w:val="111"/>
        </w:rPr>
        <w:t xml:space="preserve"> </w:t>
      </w:r>
      <w:r>
        <w:rPr>
          <w:w w:val="111"/>
        </w:rPr>
        <w:t>p</w:t>
      </w:r>
      <w:r>
        <w:rPr>
          <w:spacing w:val="-7"/>
          <w:w w:val="111"/>
        </w:rPr>
        <w:t>o</w:t>
      </w:r>
      <w:r>
        <w:rPr>
          <w:spacing w:val="-10"/>
          <w:w w:val="111"/>
        </w:rPr>
        <w:t>w</w:t>
      </w:r>
      <w:r>
        <w:rPr>
          <w:w w:val="111"/>
        </w:rPr>
        <w:t>er</w:t>
      </w:r>
      <w:r>
        <w:rPr>
          <w:spacing w:val="17"/>
          <w:w w:val="111"/>
        </w:rPr>
        <w:t xml:space="preserve"> </w:t>
      </w:r>
      <w:r>
        <w:t>with</w:t>
      </w:r>
      <w:r w:rsidR="006C5B45">
        <w:t xml:space="preserve"> </w:t>
      </w:r>
      <w:r>
        <w:rPr>
          <w:w w:val="112"/>
        </w:rPr>
        <w:t>suppliers,</w:t>
      </w:r>
      <w:r>
        <w:rPr>
          <w:spacing w:val="6"/>
          <w:w w:val="112"/>
        </w:rPr>
        <w:t xml:space="preserve"> </w:t>
      </w:r>
      <w:r>
        <w:t>which</w:t>
      </w:r>
      <w:r w:rsidR="006C5B45">
        <w:t xml:space="preserve"> </w:t>
      </w:r>
      <w:r>
        <w:t>th</w:t>
      </w:r>
      <w:r>
        <w:rPr>
          <w:spacing w:val="-3"/>
        </w:rPr>
        <w:t>e</w:t>
      </w:r>
      <w:r>
        <w:t>y</w:t>
      </w:r>
      <w:r w:rsidR="006C5B45">
        <w:t xml:space="preserve"> </w:t>
      </w:r>
      <w:r>
        <w:t>use</w:t>
      </w:r>
      <w:r>
        <w:rPr>
          <w:spacing w:val="4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obtain</w:t>
      </w:r>
      <w:r w:rsidR="006C5B45">
        <w:t xml:space="preserve"> </w:t>
      </w:r>
      <w:r>
        <w:rPr>
          <w:w w:val="114"/>
        </w:rPr>
        <w:t>inputs</w:t>
      </w:r>
      <w:r>
        <w:rPr>
          <w:spacing w:val="4"/>
          <w:w w:val="114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l</w:t>
      </w:r>
      <w:r>
        <w:rPr>
          <w:spacing w:val="-6"/>
        </w:rPr>
        <w:t>o</w:t>
      </w:r>
      <w:r>
        <w:rPr>
          <w:spacing w:val="-9"/>
        </w:rPr>
        <w:t>w</w:t>
      </w:r>
      <w:r>
        <w:t>er</w:t>
      </w:r>
      <w:r w:rsidR="006C5B45">
        <w:t xml:space="preserve"> </w:t>
      </w:r>
      <w:r>
        <w:t>costs</w:t>
      </w:r>
      <w:r>
        <w:rPr>
          <w:spacing w:val="43"/>
        </w:rPr>
        <w:t xml:space="preserve"> </w:t>
      </w:r>
      <w:r>
        <w:rPr>
          <w:w w:val="114"/>
        </w:rPr>
        <w:t xml:space="preserve">than </w:t>
      </w:r>
      <w:r>
        <w:t>those</w:t>
      </w:r>
      <w:r>
        <w:rPr>
          <w:spacing w:val="51"/>
        </w:rPr>
        <w:t xml:space="preserve"> </w:t>
      </w:r>
      <w:r>
        <w:rPr>
          <w:spacing w:val="-9"/>
          <w:w w:val="109"/>
        </w:rPr>
        <w:t>a</w:t>
      </w:r>
      <w:r>
        <w:rPr>
          <w:spacing w:val="-8"/>
          <w:w w:val="109"/>
        </w:rPr>
        <w:t>v</w:t>
      </w:r>
      <w:r>
        <w:rPr>
          <w:w w:val="109"/>
        </w:rPr>
        <w:t>ailable</w:t>
      </w:r>
      <w:r>
        <w:rPr>
          <w:spacing w:val="1"/>
          <w:w w:val="109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smaller</w:t>
      </w:r>
      <w:r w:rsidR="006C5B45">
        <w:t xml:space="preserve"> </w:t>
      </w:r>
      <w:r>
        <w:t>fi</w:t>
      </w:r>
      <w:r>
        <w:rPr>
          <w:spacing w:val="4"/>
        </w:rPr>
        <w:t>r</w:t>
      </w:r>
      <w:r>
        <w:t>ms.</w:t>
      </w:r>
      <w:r w:rsidR="006C5B45">
        <w:t xml:space="preserve"> </w:t>
      </w:r>
      <w:r>
        <w:t>Real</w:t>
      </w:r>
      <w:r>
        <w:rPr>
          <w:spacing w:val="25"/>
        </w:rPr>
        <w:t xml:space="preserve"> </w:t>
      </w:r>
      <w:r>
        <w:rPr>
          <w:w w:val="108"/>
        </w:rPr>
        <w:t>economies</w:t>
      </w:r>
      <w:r>
        <w:rPr>
          <w:spacing w:val="1"/>
          <w:w w:val="10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scale</w:t>
      </w:r>
      <w:r>
        <w:rPr>
          <w:spacing w:val="31"/>
        </w:rPr>
        <w:t xml:space="preserve"> </w:t>
      </w:r>
      <w:r>
        <w:t>deri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45"/>
        </w:rPr>
        <w:t xml:space="preserve"> </w:t>
      </w:r>
      <w:r>
        <w:rPr>
          <w:w w:val="108"/>
        </w:rPr>
        <w:t>inc</w:t>
      </w:r>
      <w:r>
        <w:rPr>
          <w:spacing w:val="-1"/>
          <w:w w:val="108"/>
        </w:rPr>
        <w:t>r</w:t>
      </w:r>
      <w:r>
        <w:rPr>
          <w:w w:val="108"/>
        </w:rPr>
        <w:t>eases</w:t>
      </w:r>
      <w:r>
        <w:rPr>
          <w:spacing w:val="4"/>
          <w:w w:val="108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w w:val="118"/>
        </w:rPr>
        <w:t>p</w:t>
      </w:r>
      <w:r>
        <w:rPr>
          <w:spacing w:val="-2"/>
          <w:w w:val="118"/>
        </w:rPr>
        <w:t>r</w:t>
      </w:r>
      <w:r>
        <w:rPr>
          <w:w w:val="111"/>
        </w:rPr>
        <w:t xml:space="preserve">oductivity </w:t>
      </w:r>
      <w:r>
        <w:t>as</w:t>
      </w:r>
      <w:r>
        <w:rPr>
          <w:spacing w:val="37"/>
        </w:rPr>
        <w:t xml:space="preserve"> </w:t>
      </w:r>
      <w:r>
        <w:t>scale</w:t>
      </w:r>
      <w:r>
        <w:rPr>
          <w:spacing w:val="44"/>
        </w:rPr>
        <w:t xml:space="preserve"> </w:t>
      </w:r>
      <w:r>
        <w:rPr>
          <w:w w:val="107"/>
        </w:rPr>
        <w:t>inc</w:t>
      </w:r>
      <w:r>
        <w:rPr>
          <w:spacing w:val="-1"/>
          <w:w w:val="107"/>
        </w:rPr>
        <w:t>r</w:t>
      </w:r>
      <w:r>
        <w:rPr>
          <w:w w:val="107"/>
        </w:rPr>
        <w:t>eases,</w:t>
      </w:r>
      <w:r>
        <w:rPr>
          <w:spacing w:val="24"/>
          <w:w w:val="10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w w:val="109"/>
        </w:rPr>
        <w:t>example</w:t>
      </w:r>
      <w:r>
        <w:rPr>
          <w:spacing w:val="13"/>
          <w:w w:val="109"/>
        </w:rPr>
        <w:t xml:space="preserve"> </w:t>
      </w:r>
      <w:r>
        <w:t>because</w:t>
      </w:r>
      <w:r w:rsidR="006C5B45">
        <w:t xml:space="preserve"> </w:t>
      </w:r>
      <w:r>
        <w:rPr>
          <w:w w:val="110"/>
        </w:rPr>
        <w:t>g</w:t>
      </w:r>
      <w:r>
        <w:rPr>
          <w:spacing w:val="-1"/>
          <w:w w:val="110"/>
        </w:rPr>
        <w:t>r</w:t>
      </w:r>
      <w:r>
        <w:rPr>
          <w:w w:val="110"/>
        </w:rPr>
        <w:t>eater</w:t>
      </w:r>
      <w:r>
        <w:rPr>
          <w:spacing w:val="23"/>
          <w:w w:val="110"/>
        </w:rPr>
        <w:t xml:space="preserve"> </w:t>
      </w:r>
      <w:proofErr w:type="spellStart"/>
      <w:r>
        <w:rPr>
          <w:w w:val="110"/>
        </w:rPr>
        <w:t>specialisation</w:t>
      </w:r>
      <w:proofErr w:type="spellEnd"/>
      <w:r>
        <w:rPr>
          <w:w w:val="110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possible</w:t>
      </w:r>
      <w:r w:rsidR="006C5B45">
        <w:t xml:space="preserve"> </w:t>
      </w:r>
      <w:r>
        <w:t>as</w:t>
      </w:r>
      <w:r>
        <w:rPr>
          <w:spacing w:val="37"/>
        </w:rPr>
        <w:t xml:space="preserve"> </w:t>
      </w:r>
      <w:r>
        <w:rPr>
          <w:w w:val="116"/>
        </w:rPr>
        <w:t>output</w:t>
      </w:r>
      <w:r>
        <w:rPr>
          <w:spacing w:val="9"/>
          <w:w w:val="116"/>
        </w:rPr>
        <w:t xml:space="preserve"> </w:t>
      </w:r>
      <w:r>
        <w:rPr>
          <w:w w:val="109"/>
        </w:rPr>
        <w:t>inc</w:t>
      </w:r>
      <w:r>
        <w:rPr>
          <w:spacing w:val="-1"/>
          <w:w w:val="109"/>
        </w:rPr>
        <w:t>r</w:t>
      </w:r>
      <w:r>
        <w:rPr>
          <w:w w:val="107"/>
        </w:rPr>
        <w:t xml:space="preserve">eases. </w:t>
      </w:r>
      <w:r>
        <w:t>Either</w:t>
      </w:r>
      <w:r w:rsidR="006C5B45">
        <w:t xml:space="preserve"> </w:t>
      </w:r>
      <w:r>
        <w:t>or</w:t>
      </w:r>
      <w:r>
        <w:rPr>
          <w:spacing w:val="51"/>
        </w:rPr>
        <w:t xml:space="preserve"> </w:t>
      </w:r>
      <w:r>
        <w:t>both</w:t>
      </w:r>
      <w:r w:rsidR="006C5B45">
        <w:t xml:space="preserve"> </w:t>
      </w:r>
      <w:r>
        <w:t>of</w:t>
      </w:r>
      <w:r>
        <w:rPr>
          <w:spacing w:val="37"/>
        </w:rPr>
        <w:t xml:space="preserve"> </w:t>
      </w:r>
      <w:r>
        <w:t>these</w:t>
      </w:r>
      <w:r w:rsidR="006C5B45">
        <w:t xml:space="preserve"> </w:t>
      </w:r>
      <w:r>
        <w:t>could</w:t>
      </w:r>
      <w:r w:rsidR="006C5B45">
        <w:t xml:space="preserve"> </w:t>
      </w:r>
      <w:r>
        <w:rPr>
          <w:w w:val="109"/>
        </w:rPr>
        <w:t>theo</w:t>
      </w:r>
      <w:r>
        <w:rPr>
          <w:spacing w:val="-1"/>
          <w:w w:val="109"/>
        </w:rPr>
        <w:t>r</w:t>
      </w:r>
      <w:r>
        <w:rPr>
          <w:w w:val="109"/>
        </w:rPr>
        <w:t>etically</w:t>
      </w:r>
      <w:r>
        <w:rPr>
          <w:spacing w:val="25"/>
          <w:w w:val="109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rPr>
          <w:spacing w:val="-9"/>
          <w:w w:val="109"/>
        </w:rPr>
        <w:t>a</w:t>
      </w:r>
      <w:r>
        <w:rPr>
          <w:spacing w:val="-8"/>
          <w:w w:val="109"/>
        </w:rPr>
        <w:t>v</w:t>
      </w:r>
      <w:r>
        <w:rPr>
          <w:w w:val="109"/>
        </w:rPr>
        <w:t>ailable</w:t>
      </w:r>
      <w:r>
        <w:rPr>
          <w:spacing w:val="25"/>
          <w:w w:val="109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the</w:t>
      </w:r>
      <w:r w:rsidR="006C5B45">
        <w:t xml:space="preserve"> </w:t>
      </w:r>
      <w:r>
        <w:t>l</w:t>
      </w:r>
      <w:r>
        <w:rPr>
          <w:spacing w:val="-3"/>
        </w:rPr>
        <w:t>e</w:t>
      </w:r>
      <w:r>
        <w:rPr>
          <w:spacing w:val="-9"/>
        </w:rPr>
        <w:t>v</w:t>
      </w:r>
      <w:r>
        <w:t>el</w:t>
      </w:r>
      <w:r w:rsidR="006C5B45">
        <w:t xml:space="preserve"> </w:t>
      </w:r>
      <w:r>
        <w:t>of</w:t>
      </w:r>
      <w:r>
        <w:rPr>
          <w:spacing w:val="37"/>
        </w:rPr>
        <w:t xml:space="preserve"> </w:t>
      </w:r>
      <w:r>
        <w:t>an</w:t>
      </w:r>
      <w:r w:rsidR="006C5B45">
        <w:t xml:space="preserve"> </w:t>
      </w:r>
      <w:r>
        <w:rPr>
          <w:w w:val="109"/>
        </w:rPr>
        <w:t>individual</w:t>
      </w:r>
      <w:r w:rsidR="006C5B45">
        <w:rPr>
          <w:w w:val="109"/>
        </w:rPr>
        <w:t xml:space="preserve"> </w:t>
      </w:r>
      <w:r>
        <w:rPr>
          <w:w w:val="109"/>
        </w:rPr>
        <w:t xml:space="preserve">facility </w:t>
      </w:r>
      <w:r>
        <w:rPr>
          <w:w w:val="125"/>
        </w:rPr>
        <w:t>and/or</w:t>
      </w:r>
      <w:r>
        <w:rPr>
          <w:spacing w:val="-6"/>
          <w:w w:val="12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</w:t>
      </w:r>
      <w:r>
        <w:rPr>
          <w:spacing w:val="-3"/>
        </w:rPr>
        <w:t>e</w:t>
      </w:r>
      <w:r>
        <w:rPr>
          <w:spacing w:val="-9"/>
        </w:rPr>
        <w:t>v</w:t>
      </w:r>
      <w:r>
        <w:t>el</w:t>
      </w:r>
      <w:r>
        <w:rPr>
          <w:spacing w:val="4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w w:val="110"/>
        </w:rPr>
        <w:t>(multiple</w:t>
      </w:r>
      <w:r>
        <w:rPr>
          <w:spacing w:val="11"/>
          <w:w w:val="110"/>
        </w:rPr>
        <w:t xml:space="preserve"> </w:t>
      </w:r>
      <w:r>
        <w:rPr>
          <w:w w:val="110"/>
        </w:rPr>
        <w:t>home-</w:t>
      </w:r>
      <w:r>
        <w:rPr>
          <w:spacing w:val="-7"/>
          <w:w w:val="110"/>
        </w:rPr>
        <w:t>o</w:t>
      </w:r>
      <w:r>
        <w:rPr>
          <w:w w:val="110"/>
        </w:rPr>
        <w:t>wning)</w:t>
      </w:r>
      <w:r>
        <w:rPr>
          <w:spacing w:val="3"/>
          <w:w w:val="110"/>
        </w:rPr>
        <w:t xml:space="preserve"> </w:t>
      </w:r>
      <w:r>
        <w:rPr>
          <w:w w:val="105"/>
        </w:rPr>
        <w:t>fi</w:t>
      </w:r>
      <w:r>
        <w:rPr>
          <w:spacing w:val="4"/>
          <w:w w:val="105"/>
        </w:rPr>
        <w:t>r</w:t>
      </w:r>
      <w:r>
        <w:rPr>
          <w:w w:val="109"/>
        </w:rPr>
        <w:t>m.</w:t>
      </w:r>
    </w:p>
    <w:p w:rsidR="000D45DF" w:rsidRDefault="00B31060" w:rsidP="006C5B45">
      <w:r>
        <w:rPr>
          <w:w w:val="110"/>
        </w:rPr>
        <w:t>Literatu</w:t>
      </w:r>
      <w:r>
        <w:rPr>
          <w:spacing w:val="-1"/>
          <w:w w:val="110"/>
        </w:rPr>
        <w:t>r</w:t>
      </w:r>
      <w:r>
        <w:rPr>
          <w:w w:val="110"/>
        </w:rPr>
        <w:t>e</w:t>
      </w:r>
      <w:r>
        <w:rPr>
          <w:spacing w:val="17"/>
          <w:w w:val="110"/>
        </w:rPr>
        <w:t xml:space="preserve"> </w:t>
      </w:r>
      <w:r>
        <w:t>that</w:t>
      </w:r>
      <w:r w:rsidR="006C5B45">
        <w:t xml:space="preserve"> </w:t>
      </w:r>
      <w:r>
        <w:t>seeks</w:t>
      </w:r>
      <w:r w:rsidR="006C5B45">
        <w:t xml:space="preserve"> </w:t>
      </w:r>
      <w:r>
        <w:t>to</w:t>
      </w:r>
      <w:r>
        <w:rPr>
          <w:spacing w:val="37"/>
        </w:rPr>
        <w:t xml:space="preserve"> </w:t>
      </w:r>
      <w:r>
        <w:t>find</w:t>
      </w:r>
      <w:r>
        <w:rPr>
          <w:spacing w:val="53"/>
        </w:rPr>
        <w:t xml:space="preserve"> </w:t>
      </w:r>
      <w:r>
        <w:rPr>
          <w:w w:val="114"/>
        </w:rPr>
        <w:t>whether</w:t>
      </w:r>
      <w:r>
        <w:rPr>
          <w:spacing w:val="3"/>
          <w:w w:val="114"/>
        </w:rPr>
        <w:t xml:space="preserve"> </w:t>
      </w:r>
      <w:r>
        <w:rPr>
          <w:spacing w:val="-1"/>
          <w:w w:val="114"/>
        </w:rPr>
        <w:t>r</w:t>
      </w:r>
      <w:r>
        <w:rPr>
          <w:w w:val="114"/>
        </w:rPr>
        <w:t>esidential</w:t>
      </w:r>
      <w:r>
        <w:rPr>
          <w:spacing w:val="-21"/>
          <w:w w:val="114"/>
        </w:rPr>
        <w:t xml:space="preserve"> </w:t>
      </w:r>
      <w:r>
        <w:rPr>
          <w:w w:val="114"/>
        </w:rPr>
        <w:t>and/or</w:t>
      </w:r>
      <w:r w:rsidR="006C5B45">
        <w:rPr>
          <w:w w:val="114"/>
        </w:rPr>
        <w:t xml:space="preserve"> </w:t>
      </w:r>
      <w:r>
        <w:rPr>
          <w:w w:val="114"/>
        </w:rPr>
        <w:t>nursing</w:t>
      </w:r>
      <w:r>
        <w:rPr>
          <w:spacing w:val="4"/>
          <w:w w:val="114"/>
        </w:rPr>
        <w:t xml:space="preserve"> </w:t>
      </w:r>
      <w:r>
        <w:t>homes</w:t>
      </w:r>
      <w:r w:rsidR="006C5B45">
        <w:t xml:space="preserve"> </w:t>
      </w:r>
      <w:r>
        <w:t>benefit</w:t>
      </w:r>
      <w:r w:rsidR="006C5B45">
        <w:t xml:space="preserve"> </w:t>
      </w:r>
      <w:r>
        <w:t>f</w:t>
      </w:r>
      <w:r>
        <w:rPr>
          <w:spacing w:val="-2"/>
        </w:rPr>
        <w:t>r</w:t>
      </w:r>
      <w:r>
        <w:t>om</w:t>
      </w:r>
      <w:r w:rsidR="006C5B45">
        <w:t xml:space="preserve"> </w:t>
      </w:r>
      <w:r>
        <w:rPr>
          <w:w w:val="103"/>
        </w:rPr>
        <w:t xml:space="preserve">eco- </w:t>
      </w:r>
      <w:proofErr w:type="spellStart"/>
      <w:r>
        <w:t>nomies</w:t>
      </w:r>
      <w:proofErr w:type="spellEnd"/>
      <w:r w:rsidR="006C5B45">
        <w:t xml:space="preserve"> </w:t>
      </w:r>
      <w:r>
        <w:t>of</w:t>
      </w:r>
      <w:r>
        <w:rPr>
          <w:spacing w:val="28"/>
        </w:rPr>
        <w:t xml:space="preserve"> </w:t>
      </w:r>
      <w:r>
        <w:t>scale</w:t>
      </w:r>
      <w:r>
        <w:rPr>
          <w:spacing w:val="48"/>
        </w:rPr>
        <w:t xml:space="preserve"> </w:t>
      </w:r>
      <w:r>
        <w:t>and,</w:t>
      </w:r>
      <w:r w:rsidR="006C5B45">
        <w:t xml:space="preserve"> </w:t>
      </w:r>
      <w:r>
        <w:t>if</w:t>
      </w:r>
      <w:r>
        <w:rPr>
          <w:spacing w:val="22"/>
        </w:rPr>
        <w:t xml:space="preserve"> </w:t>
      </w:r>
      <w:r>
        <w:t>th</w:t>
      </w:r>
      <w:r>
        <w:rPr>
          <w:spacing w:val="-3"/>
        </w:rPr>
        <w:t>e</w:t>
      </w:r>
      <w:r>
        <w:t>y</w:t>
      </w:r>
      <w:r w:rsidR="006C5B45">
        <w:t xml:space="preserve"> </w:t>
      </w:r>
      <w:r>
        <w:t>do,</w:t>
      </w:r>
      <w:r w:rsidR="006C5B45">
        <w:t xml:space="preserve"> </w:t>
      </w:r>
      <w:r>
        <w:t>to</w:t>
      </w:r>
      <w:r>
        <w:rPr>
          <w:spacing w:val="41"/>
        </w:rPr>
        <w:t xml:space="preserve"> </w:t>
      </w:r>
      <w:r>
        <w:rPr>
          <w:w w:val="111"/>
        </w:rPr>
        <w:t>quantify</w:t>
      </w:r>
      <w:r>
        <w:rPr>
          <w:spacing w:val="15"/>
          <w:w w:val="11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size</w:t>
      </w:r>
      <w:r>
        <w:rPr>
          <w:spacing w:val="4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w w:val="108"/>
        </w:rPr>
        <w:t>economies</w:t>
      </w:r>
      <w:r>
        <w:rPr>
          <w:spacing w:val="18"/>
          <w:w w:val="108"/>
        </w:rPr>
        <w:t xml:space="preserve"> </w:t>
      </w:r>
      <w:r>
        <w:t>and</w:t>
      </w:r>
      <w:r w:rsidR="006C5B45">
        <w:t xml:space="preserve"> </w:t>
      </w:r>
      <w:r>
        <w:rPr>
          <w:w w:val="110"/>
        </w:rPr>
        <w:t>estimate</w:t>
      </w:r>
      <w:r>
        <w:rPr>
          <w:spacing w:val="16"/>
          <w:w w:val="11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w w:val="109"/>
        </w:rPr>
        <w:t xml:space="preserve">min- </w:t>
      </w:r>
      <w:proofErr w:type="spellStart"/>
      <w:r>
        <w:rPr>
          <w:w w:val="113"/>
        </w:rPr>
        <w:t>imum</w:t>
      </w:r>
      <w:proofErr w:type="spellEnd"/>
      <w:r>
        <w:rPr>
          <w:spacing w:val="7"/>
          <w:w w:val="113"/>
        </w:rPr>
        <w:t xml:space="preserve"> </w:t>
      </w:r>
      <w:r>
        <w:t>e</w:t>
      </w:r>
      <w:r>
        <w:rPr>
          <w:spacing w:val="-4"/>
        </w:rPr>
        <w:t>f</w:t>
      </w:r>
      <w:r>
        <w:t>ficient</w:t>
      </w:r>
      <w:r>
        <w:rPr>
          <w:spacing w:val="53"/>
        </w:rPr>
        <w:t xml:space="preserve"> </w:t>
      </w:r>
      <w:r>
        <w:t>scale</w:t>
      </w:r>
      <w:r>
        <w:rPr>
          <w:spacing w:val="40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facilit</w:t>
      </w:r>
      <w:r>
        <w:rPr>
          <w:spacing w:val="-24"/>
        </w:rPr>
        <w:t>y</w:t>
      </w:r>
      <w:r>
        <w:t>,</w:t>
      </w:r>
      <w:r>
        <w:rPr>
          <w:spacing w:val="51"/>
        </w:rPr>
        <w:t xml:space="preserve"> </w:t>
      </w:r>
      <w:r>
        <w:rPr>
          <w:spacing w:val="-1"/>
        </w:rPr>
        <w:t>r</w:t>
      </w:r>
      <w:r>
        <w:t>elates</w:t>
      </w:r>
      <w:r w:rsidR="006C5B45">
        <w:t xml:space="preserve"> </w:t>
      </w:r>
      <w:r>
        <w:t>almost</w:t>
      </w:r>
      <w:r w:rsidR="006C5B45">
        <w:t xml:space="preserve"> </w:t>
      </w:r>
      <w:r>
        <w:rPr>
          <w:w w:val="110"/>
        </w:rPr>
        <w:t>enti</w:t>
      </w:r>
      <w:r>
        <w:rPr>
          <w:spacing w:val="-1"/>
          <w:w w:val="110"/>
        </w:rPr>
        <w:t>r</w:t>
      </w:r>
      <w:r>
        <w:rPr>
          <w:w w:val="110"/>
        </w:rPr>
        <w:t>ely</w:t>
      </w:r>
      <w:r>
        <w:rPr>
          <w:spacing w:val="9"/>
          <w:w w:val="110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United</w:t>
      </w:r>
      <w:r w:rsidR="006C5B45">
        <w:t xml:space="preserve"> </w:t>
      </w:r>
      <w:r>
        <w:t>States.</w:t>
      </w:r>
      <w:r w:rsidR="006C5B45">
        <w:t xml:space="preserve"> </w:t>
      </w:r>
      <w:r>
        <w:t>An</w:t>
      </w:r>
      <w:r>
        <w:rPr>
          <w:spacing w:val="41"/>
        </w:rPr>
        <w:t xml:space="preserve"> </w:t>
      </w:r>
      <w:r>
        <w:t>early</w:t>
      </w:r>
      <w:r w:rsidR="006C5B45">
        <w:t xml:space="preserve"> </w:t>
      </w:r>
      <w:r>
        <w:rPr>
          <w:w w:val="115"/>
        </w:rPr>
        <w:t xml:space="preserve">study </w:t>
      </w:r>
      <w:r>
        <w:t>into</w:t>
      </w:r>
      <w:r w:rsidR="006C5B45">
        <w:t xml:space="preserve"> </w:t>
      </w:r>
      <w:r>
        <w:t>the</w:t>
      </w:r>
      <w:r>
        <w:rPr>
          <w:spacing w:val="54"/>
        </w:rPr>
        <w:t xml:space="preserve"> </w:t>
      </w:r>
      <w:r>
        <w:t>extent</w:t>
      </w:r>
      <w:r w:rsidR="006C5B45">
        <w:t xml:space="preserve"> </w:t>
      </w:r>
      <w:r>
        <w:t>of</w:t>
      </w:r>
      <w:r>
        <w:rPr>
          <w:spacing w:val="29"/>
        </w:rPr>
        <w:t xml:space="preserve"> </w:t>
      </w:r>
      <w:r>
        <w:rPr>
          <w:w w:val="108"/>
        </w:rPr>
        <w:t>economies</w:t>
      </w:r>
      <w:r>
        <w:rPr>
          <w:spacing w:val="18"/>
          <w:w w:val="10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scale</w:t>
      </w:r>
      <w:r>
        <w:rPr>
          <w:spacing w:val="48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rPr>
          <w:w w:val="113"/>
        </w:rPr>
        <w:t>nursing</w:t>
      </w:r>
      <w:r>
        <w:rPr>
          <w:spacing w:val="15"/>
          <w:w w:val="113"/>
        </w:rPr>
        <w:t xml:space="preserve"> </w:t>
      </w:r>
      <w:r>
        <w:t>homes</w:t>
      </w:r>
      <w:r w:rsidR="006C5B45">
        <w:t xml:space="preserve"> </w:t>
      </w:r>
      <w:r>
        <w:rPr>
          <w:spacing w:val="-7"/>
        </w:rPr>
        <w:t>w</w:t>
      </w:r>
      <w:r>
        <w:t>as</w:t>
      </w:r>
      <w:r w:rsidR="006C5B45">
        <w:t xml:space="preserve"> </w:t>
      </w:r>
      <w:r>
        <w:rPr>
          <w:w w:val="112"/>
        </w:rPr>
        <w:t>conducted</w:t>
      </w:r>
      <w:r>
        <w:rPr>
          <w:spacing w:val="15"/>
          <w:w w:val="11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I</w:t>
      </w:r>
      <w:r>
        <w:rPr>
          <w:spacing w:val="-6"/>
        </w:rPr>
        <w:t>o</w:t>
      </w:r>
      <w:r>
        <w:rPr>
          <w:spacing w:val="-7"/>
        </w:rPr>
        <w:t>w</w:t>
      </w:r>
      <w:r>
        <w:t>a</w:t>
      </w:r>
      <w:r w:rsidR="006C5B45">
        <w:t xml:space="preserve"> </w:t>
      </w:r>
      <w:r>
        <w:t>in</w:t>
      </w:r>
      <w:r>
        <w:rPr>
          <w:spacing w:val="41"/>
        </w:rPr>
        <w:t xml:space="preserve"> </w:t>
      </w:r>
      <w:r>
        <w:t>1983</w:t>
      </w:r>
      <w:r>
        <w:rPr>
          <w:spacing w:val="18"/>
        </w:rPr>
        <w:t xml:space="preserve"> </w:t>
      </w:r>
      <w:r>
        <w:rPr>
          <w:w w:val="107"/>
        </w:rPr>
        <w:t>(</w:t>
      </w:r>
      <w:proofErr w:type="spellStart"/>
      <w:r>
        <w:rPr>
          <w:w w:val="107"/>
        </w:rPr>
        <w:t>Ny</w:t>
      </w:r>
      <w:proofErr w:type="spellEnd"/>
      <w:r>
        <w:rPr>
          <w:w w:val="107"/>
        </w:rPr>
        <w:t xml:space="preserve">- </w:t>
      </w:r>
      <w:r>
        <w:t>man,</w:t>
      </w:r>
      <w:r>
        <w:rPr>
          <w:spacing w:val="54"/>
        </w:rPr>
        <w:t xml:space="preserve"> </w:t>
      </w:r>
      <w:r>
        <w:t>Bricker</w:t>
      </w:r>
      <w:r>
        <w:rPr>
          <w:spacing w:val="39"/>
        </w:rPr>
        <w:t xml:space="preserve"> </w:t>
      </w:r>
      <w:r>
        <w:t>and</w:t>
      </w:r>
      <w:r w:rsidR="006C5B45">
        <w:t xml:space="preserve"> </w:t>
      </w:r>
      <w:r>
        <w:t>Link</w:t>
      </w:r>
      <w:r>
        <w:rPr>
          <w:spacing w:val="35"/>
        </w:rPr>
        <w:t xml:space="preserve"> </w:t>
      </w:r>
      <w:r>
        <w:t>1990).</w:t>
      </w:r>
      <w:r>
        <w:rPr>
          <w:spacing w:val="17"/>
        </w:rPr>
        <w:t xml:space="preserve"> </w:t>
      </w:r>
      <w:r>
        <w:t>Th</w:t>
      </w:r>
      <w:r>
        <w:rPr>
          <w:spacing w:val="-3"/>
        </w:rPr>
        <w:t>e</w:t>
      </w:r>
      <w:r>
        <w:t>y</w:t>
      </w:r>
      <w:r>
        <w:rPr>
          <w:spacing w:val="37"/>
        </w:rPr>
        <w:t xml:space="preserve"> </w:t>
      </w:r>
      <w:r>
        <w:rPr>
          <w:w w:val="113"/>
        </w:rPr>
        <w:t>found</w:t>
      </w:r>
      <w:r>
        <w:rPr>
          <w:spacing w:val="-1"/>
          <w:w w:val="11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w w:val="111"/>
        </w:rPr>
        <w:t xml:space="preserve">optimal </w:t>
      </w:r>
      <w:r>
        <w:t>size</w:t>
      </w:r>
      <w:r>
        <w:rPr>
          <w:spacing w:val="3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te</w:t>
      </w:r>
      <w:r>
        <w:rPr>
          <w:spacing w:val="4"/>
        </w:rPr>
        <w:t>r</w:t>
      </w:r>
      <w:r>
        <w:t>ms</w:t>
      </w:r>
      <w:r w:rsidR="006C5B45">
        <w:t xml:space="preserve"> </w:t>
      </w:r>
      <w:r>
        <w:t>of</w:t>
      </w:r>
      <w:r>
        <w:rPr>
          <w:spacing w:val="13"/>
        </w:rPr>
        <w:t xml:space="preserve"> </w:t>
      </w:r>
      <w:r>
        <w:t>cost</w:t>
      </w:r>
      <w:r>
        <w:rPr>
          <w:spacing w:val="31"/>
        </w:rPr>
        <w:t xml:space="preserve"> </w:t>
      </w:r>
      <w:r>
        <w:t>e</w:t>
      </w:r>
      <w:r>
        <w:rPr>
          <w:spacing w:val="-4"/>
        </w:rPr>
        <w:t>f</w:t>
      </w:r>
      <w:r>
        <w:t>ficiency</w:t>
      </w:r>
      <w:r>
        <w:rPr>
          <w:spacing w:val="39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rPr>
          <w:w w:val="111"/>
        </w:rPr>
        <w:t xml:space="preserve">a </w:t>
      </w:r>
      <w:r>
        <w:rPr>
          <w:w w:val="113"/>
        </w:rPr>
        <w:t>nursing</w:t>
      </w:r>
      <w:r>
        <w:rPr>
          <w:spacing w:val="9"/>
          <w:w w:val="113"/>
        </w:rPr>
        <w:t xml:space="preserve"> </w:t>
      </w:r>
      <w:r>
        <w:t>home</w:t>
      </w:r>
      <w:r w:rsidR="006C5B45">
        <w:t xml:space="preserve"> </w:t>
      </w:r>
      <w:r>
        <w:rPr>
          <w:spacing w:val="-7"/>
        </w:rPr>
        <w:t>w</w:t>
      </w:r>
      <w:r>
        <w:t>as</w:t>
      </w:r>
      <w:r w:rsidR="006C5B45">
        <w:t xml:space="preserve"> </w:t>
      </w:r>
      <w:r>
        <w:t>about</w:t>
      </w:r>
      <w:r w:rsidR="006C5B45">
        <w:t xml:space="preserve"> </w:t>
      </w:r>
      <w:r>
        <w:t>170</w:t>
      </w:r>
      <w:r>
        <w:rPr>
          <w:spacing w:val="12"/>
        </w:rPr>
        <w:t xml:space="preserve"> </w:t>
      </w:r>
      <w:r>
        <w:t>beds,</w:t>
      </w:r>
      <w:r w:rsidR="006C5B45">
        <w:t xml:space="preserve"> </w:t>
      </w:r>
      <w:r>
        <w:t>much</w:t>
      </w:r>
      <w:r w:rsidR="006C5B45">
        <w:t xml:space="preserve"> </w:t>
      </w:r>
      <w:r>
        <w:t>la</w:t>
      </w:r>
      <w:r>
        <w:rPr>
          <w:spacing w:val="-3"/>
        </w:rPr>
        <w:t>r</w:t>
      </w:r>
      <w:r>
        <w:t>ger</w:t>
      </w:r>
      <w:r w:rsidR="006C5B45">
        <w:t xml:space="preserve"> </w:t>
      </w:r>
      <w:r>
        <w:t>than</w:t>
      </w:r>
      <w:r w:rsidR="006C5B45"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9"/>
          <w:w w:val="110"/>
        </w:rPr>
        <w:t>a</w:t>
      </w:r>
      <w:r>
        <w:rPr>
          <w:spacing w:val="-10"/>
          <w:w w:val="110"/>
        </w:rPr>
        <w:t>v</w:t>
      </w:r>
      <w:r>
        <w:rPr>
          <w:w w:val="110"/>
        </w:rPr>
        <w:t>erage</w:t>
      </w:r>
      <w:r>
        <w:rPr>
          <w:spacing w:val="15"/>
          <w:w w:val="110"/>
        </w:rPr>
        <w:t xml:space="preserve"> </w:t>
      </w:r>
      <w:r>
        <w:t>size</w:t>
      </w:r>
      <w:r>
        <w:rPr>
          <w:spacing w:val="4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their</w:t>
      </w:r>
      <w:r w:rsidR="006C5B45">
        <w:t xml:space="preserve"> </w:t>
      </w:r>
      <w:r>
        <w:rPr>
          <w:w w:val="110"/>
        </w:rPr>
        <w:t>sample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(which </w:t>
      </w:r>
      <w:r>
        <w:rPr>
          <w:spacing w:val="-7"/>
        </w:rPr>
        <w:t>w</w:t>
      </w:r>
      <w:r>
        <w:t>as</w:t>
      </w:r>
      <w:r w:rsidR="006C5B45">
        <w:t xml:space="preserve"> </w:t>
      </w:r>
      <w:r>
        <w:t>71).</w:t>
      </w:r>
      <w:r w:rsidR="006C5B45">
        <w:t xml:space="preserve"> </w:t>
      </w:r>
      <w:r>
        <w:rPr>
          <w:w w:val="108"/>
        </w:rPr>
        <w:t>Christensen’s</w:t>
      </w:r>
      <w:r>
        <w:rPr>
          <w:spacing w:val="11"/>
          <w:w w:val="108"/>
        </w:rPr>
        <w:t xml:space="preserve"> </w:t>
      </w:r>
      <w:r>
        <w:t>2004</w:t>
      </w:r>
      <w:r>
        <w:rPr>
          <w:spacing w:val="11"/>
        </w:rPr>
        <w:t xml:space="preserve"> </w:t>
      </w:r>
      <w:r>
        <w:rPr>
          <w:w w:val="114"/>
        </w:rPr>
        <w:t>study</w:t>
      </w:r>
      <w:r>
        <w:rPr>
          <w:spacing w:val="13"/>
          <w:w w:val="114"/>
        </w:rPr>
        <w:t xml:space="preserve"> </w:t>
      </w:r>
      <w:r>
        <w:rPr>
          <w:w w:val="114"/>
        </w:rPr>
        <w:t>p</w:t>
      </w:r>
      <w:r>
        <w:rPr>
          <w:spacing w:val="-2"/>
          <w:w w:val="114"/>
        </w:rPr>
        <w:t>r</w:t>
      </w:r>
      <w:r>
        <w:rPr>
          <w:w w:val="114"/>
        </w:rPr>
        <w:t>oduced</w:t>
      </w:r>
      <w:r>
        <w:rPr>
          <w:spacing w:val="9"/>
          <w:w w:val="114"/>
        </w:rPr>
        <w:t xml:space="preserve"> </w:t>
      </w:r>
      <w:r>
        <w:t>mo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complex</w:t>
      </w:r>
      <w:r w:rsidR="006C5B45">
        <w:t xml:space="preserve"> </w:t>
      </w:r>
      <w:r>
        <w:rPr>
          <w:w w:val="109"/>
        </w:rPr>
        <w:t>findings.</w:t>
      </w:r>
      <w:r w:rsidR="006C5B45">
        <w:rPr>
          <w:w w:val="109"/>
        </w:rPr>
        <w:t xml:space="preserve"> </w:t>
      </w:r>
      <w:r>
        <w:rPr>
          <w:spacing w:val="5"/>
        </w:rPr>
        <w:t>S</w:t>
      </w:r>
      <w:r>
        <w:t>cale</w:t>
      </w:r>
      <w:r>
        <w:rPr>
          <w:spacing w:val="25"/>
        </w:rPr>
        <w:t xml:space="preserve"> </w:t>
      </w:r>
      <w:r>
        <w:rPr>
          <w:w w:val="108"/>
        </w:rPr>
        <w:t>economies</w:t>
      </w:r>
      <w:r>
        <w:rPr>
          <w:spacing w:val="11"/>
          <w:w w:val="108"/>
        </w:rPr>
        <w:t xml:space="preserve"> </w:t>
      </w:r>
      <w:r>
        <w:rPr>
          <w:spacing w:val="-9"/>
          <w:w w:val="114"/>
        </w:rPr>
        <w:t>w</w:t>
      </w:r>
      <w:r>
        <w:rPr>
          <w:w w:val="111"/>
        </w:rPr>
        <w:t>e</w:t>
      </w:r>
      <w:r>
        <w:rPr>
          <w:spacing w:val="-1"/>
          <w:w w:val="111"/>
        </w:rPr>
        <w:t>r</w:t>
      </w:r>
      <w:r>
        <w:rPr>
          <w:w w:val="107"/>
        </w:rPr>
        <w:t xml:space="preserve">e </w:t>
      </w:r>
      <w:r>
        <w:rPr>
          <w:w w:val="113"/>
        </w:rPr>
        <w:t>found</w:t>
      </w:r>
      <w:r>
        <w:rPr>
          <w:spacing w:val="-1"/>
          <w:w w:val="113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facility</w:t>
      </w:r>
      <w:r>
        <w:rPr>
          <w:spacing w:val="43"/>
        </w:rPr>
        <w:t xml:space="preserve"> </w:t>
      </w:r>
      <w:r>
        <w:t>sizes</w:t>
      </w:r>
      <w:r>
        <w:rPr>
          <w:spacing w:val="40"/>
        </w:rPr>
        <w:t xml:space="preserve"> </w:t>
      </w:r>
      <w:r>
        <w:t>when</w:t>
      </w:r>
      <w:r w:rsidR="006C5B45">
        <w:t xml:space="preserve"> </w:t>
      </w:r>
      <w:r>
        <w:t>only</w:t>
      </w:r>
      <w:r>
        <w:rPr>
          <w:spacing w:val="45"/>
        </w:rPr>
        <w:t xml:space="preserve"> </w:t>
      </w:r>
      <w:r>
        <w:rPr>
          <w:w w:val="111"/>
        </w:rPr>
        <w:t>inte</w:t>
      </w:r>
      <w:r>
        <w:rPr>
          <w:spacing w:val="4"/>
          <w:w w:val="111"/>
        </w:rPr>
        <w:t>r</w:t>
      </w:r>
      <w:r>
        <w:rPr>
          <w:w w:val="111"/>
        </w:rPr>
        <w:t>mediate</w:t>
      </w:r>
      <w:r>
        <w:rPr>
          <w:spacing w:val="10"/>
          <w:w w:val="111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34"/>
        </w:rPr>
        <w:t xml:space="preserve"> </w:t>
      </w:r>
      <w:r>
        <w:rPr>
          <w:spacing w:val="-7"/>
        </w:rPr>
        <w:t>w</w:t>
      </w:r>
      <w:r>
        <w:t>as</w:t>
      </w:r>
      <w:r>
        <w:rPr>
          <w:spacing w:val="47"/>
        </w:rPr>
        <w:t xml:space="preserve"> </w:t>
      </w:r>
      <w:r>
        <w:rPr>
          <w:w w:val="112"/>
        </w:rPr>
        <w:t>p</w:t>
      </w:r>
      <w:r>
        <w:rPr>
          <w:spacing w:val="-2"/>
          <w:w w:val="112"/>
        </w:rPr>
        <w:t>r</w:t>
      </w:r>
      <w:r>
        <w:rPr>
          <w:spacing w:val="-7"/>
          <w:w w:val="112"/>
        </w:rPr>
        <w:t>o</w:t>
      </w:r>
      <w:r>
        <w:rPr>
          <w:w w:val="112"/>
        </w:rPr>
        <w:t>vided,</w:t>
      </w:r>
      <w:r>
        <w:rPr>
          <w:spacing w:val="7"/>
          <w:w w:val="112"/>
        </w:rPr>
        <w:t xml:space="preserve"> </w:t>
      </w:r>
      <w:r>
        <w:t>but</w:t>
      </w:r>
      <w:r>
        <w:rPr>
          <w:spacing w:val="4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those</w:t>
      </w:r>
      <w:r>
        <w:rPr>
          <w:spacing w:val="52"/>
        </w:rPr>
        <w:t xml:space="preserve"> </w:t>
      </w:r>
      <w:r>
        <w:t>homes</w:t>
      </w:r>
      <w:r w:rsidR="006C5B45">
        <w:t xml:space="preserve"> </w:t>
      </w:r>
      <w:r>
        <w:rPr>
          <w:w w:val="114"/>
        </w:rPr>
        <w:t>that p</w:t>
      </w:r>
      <w:r>
        <w:rPr>
          <w:spacing w:val="-2"/>
          <w:w w:val="114"/>
        </w:rPr>
        <w:t>r</w:t>
      </w:r>
      <w:r>
        <w:rPr>
          <w:spacing w:val="-7"/>
          <w:w w:val="114"/>
        </w:rPr>
        <w:t>o</w:t>
      </w:r>
      <w:r>
        <w:rPr>
          <w:w w:val="114"/>
        </w:rPr>
        <w:t xml:space="preserve">vided </w:t>
      </w:r>
      <w:r>
        <w:t>both</w:t>
      </w:r>
      <w:r>
        <w:rPr>
          <w:spacing w:val="54"/>
        </w:rPr>
        <w:t xml:space="preserve"> </w:t>
      </w:r>
      <w:r>
        <w:rPr>
          <w:w w:val="111"/>
        </w:rPr>
        <w:t>inte</w:t>
      </w:r>
      <w:r>
        <w:rPr>
          <w:spacing w:val="4"/>
          <w:w w:val="111"/>
        </w:rPr>
        <w:t>r</w:t>
      </w:r>
      <w:r>
        <w:rPr>
          <w:w w:val="111"/>
        </w:rPr>
        <w:t>mediate</w:t>
      </w:r>
      <w:r>
        <w:rPr>
          <w:spacing w:val="10"/>
          <w:w w:val="111"/>
        </w:rPr>
        <w:t xml:space="preserve"> </w:t>
      </w:r>
      <w:r>
        <w:t>and</w:t>
      </w:r>
      <w:r w:rsidR="006C5B45">
        <w:t xml:space="preserve"> </w:t>
      </w:r>
      <w:r>
        <w:t>skilled</w:t>
      </w:r>
      <w:r w:rsidR="006C5B45"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34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that</w:t>
      </w:r>
      <w:r>
        <w:rPr>
          <w:spacing w:val="53"/>
        </w:rPr>
        <w:t xml:space="preserve"> </w:t>
      </w:r>
      <w:proofErr w:type="spellStart"/>
      <w:r>
        <w:rPr>
          <w:w w:val="109"/>
        </w:rPr>
        <w:t>specialised</w:t>
      </w:r>
      <w:proofErr w:type="spellEnd"/>
      <w:r>
        <w:rPr>
          <w:spacing w:val="1"/>
          <w:w w:val="109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skilled</w:t>
      </w:r>
      <w:r w:rsidR="006C5B45"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34"/>
        </w:rPr>
        <w:t xml:space="preserve"> </w:t>
      </w:r>
      <w:r>
        <w:rPr>
          <w:w w:val="108"/>
        </w:rPr>
        <w:t>p</w:t>
      </w:r>
      <w:r>
        <w:rPr>
          <w:spacing w:val="-2"/>
          <w:w w:val="108"/>
        </w:rPr>
        <w:t>r</w:t>
      </w:r>
      <w:r>
        <w:rPr>
          <w:spacing w:val="-6"/>
          <w:w w:val="108"/>
        </w:rPr>
        <w:t>o</w:t>
      </w:r>
      <w:r>
        <w:rPr>
          <w:w w:val="108"/>
        </w:rPr>
        <w:t>vision,</w:t>
      </w:r>
      <w:r>
        <w:rPr>
          <w:spacing w:val="21"/>
          <w:w w:val="108"/>
        </w:rPr>
        <w:t xml:space="preserve"> </w:t>
      </w:r>
      <w:r>
        <w:rPr>
          <w:w w:val="108"/>
        </w:rPr>
        <w:t>scale economies</w:t>
      </w:r>
      <w:r>
        <w:rPr>
          <w:spacing w:val="3"/>
          <w:w w:val="108"/>
        </w:rPr>
        <w:t xml:space="preserve"> </w:t>
      </w:r>
      <w:r>
        <w:rPr>
          <w:spacing w:val="-9"/>
        </w:rPr>
        <w:t>w</w:t>
      </w:r>
      <w:r>
        <w:t>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not</w:t>
      </w:r>
      <w:r>
        <w:rPr>
          <w:spacing w:val="41"/>
        </w:rPr>
        <w:t xml:space="preserve"> </w:t>
      </w:r>
      <w:r>
        <w:rPr>
          <w:w w:val="112"/>
        </w:rPr>
        <w:t>found,</w:t>
      </w:r>
      <w:r>
        <w:rPr>
          <w:spacing w:val="4"/>
          <w:w w:val="112"/>
        </w:rPr>
        <w:t xml:space="preserve"> </w:t>
      </w:r>
      <w:r>
        <w:rPr>
          <w:w w:val="112"/>
        </w:rPr>
        <w:t>p</w:t>
      </w:r>
      <w:r>
        <w:rPr>
          <w:spacing w:val="-1"/>
          <w:w w:val="112"/>
        </w:rPr>
        <w:t>r</w:t>
      </w:r>
      <w:r>
        <w:rPr>
          <w:w w:val="112"/>
        </w:rPr>
        <w:t>esumably</w:t>
      </w:r>
      <w:r>
        <w:rPr>
          <w:spacing w:val="3"/>
          <w:w w:val="112"/>
        </w:rPr>
        <w:t xml:space="preserve"> </w:t>
      </w:r>
      <w:r>
        <w:t>because</w:t>
      </w:r>
      <w:r w:rsidR="006C5B45"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w w:val="110"/>
        </w:rPr>
        <w:t>p</w:t>
      </w:r>
      <w:r>
        <w:rPr>
          <w:spacing w:val="-2"/>
          <w:w w:val="110"/>
        </w:rPr>
        <w:t>r</w:t>
      </w:r>
      <w:r>
        <w:rPr>
          <w:spacing w:val="-7"/>
          <w:w w:val="110"/>
        </w:rPr>
        <w:t>o</w:t>
      </w:r>
      <w:r>
        <w:rPr>
          <w:w w:val="110"/>
        </w:rPr>
        <w:t>vision</w:t>
      </w:r>
      <w:r>
        <w:rPr>
          <w:spacing w:val="10"/>
          <w:w w:val="1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skilled</w:t>
      </w:r>
      <w:r w:rsidR="006C5B45"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3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mo</w:t>
      </w:r>
      <w:r>
        <w:rPr>
          <w:spacing w:val="-1"/>
        </w:rPr>
        <w:t>r</w:t>
      </w:r>
      <w:r>
        <w:t>e</w:t>
      </w:r>
      <w:r w:rsidR="006C5B45">
        <w:t xml:space="preserve"> </w:t>
      </w:r>
      <w:proofErr w:type="spellStart"/>
      <w:r>
        <w:rPr>
          <w:w w:val="112"/>
        </w:rPr>
        <w:t>labour</w:t>
      </w:r>
      <w:proofErr w:type="spellEnd"/>
      <w:r>
        <w:rPr>
          <w:w w:val="112"/>
        </w:rPr>
        <w:t xml:space="preserve"> </w:t>
      </w:r>
      <w:r>
        <w:rPr>
          <w:w w:val="109"/>
        </w:rPr>
        <w:t>intensi</w:t>
      </w:r>
      <w:r>
        <w:rPr>
          <w:spacing w:val="-10"/>
          <w:w w:val="109"/>
        </w:rPr>
        <w:t>v</w:t>
      </w:r>
      <w:r>
        <w:rPr>
          <w:w w:val="109"/>
        </w:rPr>
        <w:t>e.</w:t>
      </w:r>
      <w:r>
        <w:rPr>
          <w:spacing w:val="17"/>
          <w:w w:val="109"/>
        </w:rPr>
        <w:t xml:space="preserve"> </w:t>
      </w:r>
      <w:r>
        <w:rPr>
          <w:w w:val="109"/>
        </w:rPr>
        <w:t>Christensen</w:t>
      </w:r>
      <w:r>
        <w:rPr>
          <w:spacing w:val="8"/>
          <w:w w:val="109"/>
        </w:rPr>
        <w:t xml:space="preserve"> </w:t>
      </w:r>
      <w:r>
        <w:t>(2004)</w:t>
      </w:r>
      <w:r>
        <w:rPr>
          <w:spacing w:val="-3"/>
        </w:rPr>
        <w:t xml:space="preserve"> </w:t>
      </w:r>
      <w:r>
        <w:t>also</w:t>
      </w:r>
      <w:r>
        <w:rPr>
          <w:spacing w:val="31"/>
        </w:rPr>
        <w:t xml:space="preserve"> </w:t>
      </w:r>
      <w:r>
        <w:rPr>
          <w:w w:val="111"/>
        </w:rPr>
        <w:t>found</w:t>
      </w:r>
      <w:r>
        <w:rPr>
          <w:spacing w:val="7"/>
          <w:w w:val="111"/>
        </w:rPr>
        <w:t xml:space="preserve"> </w:t>
      </w:r>
      <w:r>
        <w:rPr>
          <w:spacing w:val="-3"/>
          <w:w w:val="111"/>
        </w:rPr>
        <w:t>e</w:t>
      </w:r>
      <w:r>
        <w:rPr>
          <w:w w:val="111"/>
        </w:rPr>
        <w:t>vidence</w:t>
      </w:r>
      <w:r>
        <w:rPr>
          <w:spacing w:val="-13"/>
          <w:w w:val="1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w w:val="108"/>
        </w:rPr>
        <w:t>economies</w:t>
      </w:r>
      <w:r>
        <w:rPr>
          <w:spacing w:val="-1"/>
          <w:w w:val="10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scope</w:t>
      </w:r>
      <w:r>
        <w:rPr>
          <w:spacing w:val="43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4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w w:val="107"/>
        </w:rPr>
        <w:t>p</w:t>
      </w:r>
      <w:r>
        <w:rPr>
          <w:spacing w:val="-2"/>
          <w:w w:val="107"/>
        </w:rPr>
        <w:t>r</w:t>
      </w:r>
      <w:r>
        <w:rPr>
          <w:spacing w:val="-6"/>
          <w:w w:val="107"/>
        </w:rPr>
        <w:t>o</w:t>
      </w:r>
      <w:r>
        <w:rPr>
          <w:w w:val="107"/>
        </w:rPr>
        <w:t>vision</w:t>
      </w:r>
      <w:r>
        <w:rPr>
          <w:spacing w:val="32"/>
          <w:w w:val="107"/>
        </w:rPr>
        <w:t xml:space="preserve"> </w:t>
      </w:r>
      <w:r>
        <w:rPr>
          <w:w w:val="107"/>
        </w:rPr>
        <w:t xml:space="preserve">of </w:t>
      </w:r>
      <w:r>
        <w:t>both</w:t>
      </w:r>
      <w:r>
        <w:rPr>
          <w:spacing w:val="55"/>
        </w:rPr>
        <w:t xml:space="preserve"> </w:t>
      </w:r>
      <w:r>
        <w:rPr>
          <w:w w:val="111"/>
        </w:rPr>
        <w:t>inte</w:t>
      </w:r>
      <w:r>
        <w:rPr>
          <w:spacing w:val="4"/>
          <w:w w:val="111"/>
        </w:rPr>
        <w:t>r</w:t>
      </w:r>
      <w:r>
        <w:rPr>
          <w:w w:val="111"/>
        </w:rPr>
        <w:t>mediate</w:t>
      </w:r>
      <w:r>
        <w:rPr>
          <w:spacing w:val="12"/>
          <w:w w:val="111"/>
        </w:rPr>
        <w:t xml:space="preserve"> </w:t>
      </w:r>
      <w:r>
        <w:t>and</w:t>
      </w:r>
      <w:r w:rsidR="006C5B45">
        <w:t xml:space="preserve"> </w:t>
      </w:r>
      <w:r>
        <w:t>skilled</w:t>
      </w:r>
      <w:r w:rsidR="006C5B45">
        <w:t xml:space="preserve"> </w:t>
      </w:r>
      <w:r>
        <w:t>ca</w:t>
      </w:r>
      <w:r>
        <w:rPr>
          <w:spacing w:val="-1"/>
        </w:rPr>
        <w:t>r</w:t>
      </w:r>
      <w:r>
        <w:t>e,</w:t>
      </w:r>
      <w:r>
        <w:rPr>
          <w:spacing w:val="36"/>
        </w:rPr>
        <w:t xml:space="preserve"> </w:t>
      </w:r>
      <w:r>
        <w:rPr>
          <w:w w:val="111"/>
        </w:rPr>
        <w:t>particularly</w:t>
      </w:r>
      <w:r>
        <w:rPr>
          <w:spacing w:val="2"/>
          <w:w w:val="11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  <w:w w:val="109"/>
        </w:rPr>
        <w:t>r</w:t>
      </w:r>
      <w:r>
        <w:rPr>
          <w:w w:val="109"/>
        </w:rPr>
        <w:t>elati</w:t>
      </w:r>
      <w:r>
        <w:rPr>
          <w:spacing w:val="-10"/>
          <w:w w:val="109"/>
        </w:rPr>
        <w:t>v</w:t>
      </w:r>
      <w:r>
        <w:rPr>
          <w:w w:val="109"/>
        </w:rPr>
        <w:t>ely</w:t>
      </w:r>
      <w:r>
        <w:rPr>
          <w:spacing w:val="4"/>
          <w:w w:val="109"/>
        </w:rPr>
        <w:t xml:space="preserve"> </w:t>
      </w:r>
      <w:r>
        <w:t>small</w:t>
      </w:r>
      <w:r>
        <w:rPr>
          <w:spacing w:val="51"/>
        </w:rPr>
        <w:t xml:space="preserve"> </w:t>
      </w:r>
      <w:r>
        <w:rPr>
          <w:w w:val="105"/>
        </w:rPr>
        <w:t>facilities.</w:t>
      </w:r>
    </w:p>
    <w:p w:rsidR="000D45DF" w:rsidRDefault="00B31060" w:rsidP="006C5B45">
      <w:pPr>
        <w:rPr>
          <w:szCs w:val="22"/>
        </w:rPr>
      </w:pP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been</w:t>
      </w:r>
      <w:r w:rsidR="006C5B45">
        <w:t xml:space="preserve"> </w:t>
      </w:r>
      <w:r>
        <w:t>some</w:t>
      </w:r>
      <w:r w:rsidR="006C5B45">
        <w:t xml:space="preserve"> </w:t>
      </w:r>
      <w:r>
        <w:rPr>
          <w:w w:val="112"/>
        </w:rPr>
        <w:t>studies</w:t>
      </w:r>
      <w:r>
        <w:rPr>
          <w:spacing w:val="18"/>
          <w:w w:val="11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w w:val="112"/>
        </w:rPr>
        <w:t>Eu</w:t>
      </w:r>
      <w:r>
        <w:rPr>
          <w:spacing w:val="-2"/>
          <w:w w:val="112"/>
        </w:rPr>
        <w:t>r</w:t>
      </w:r>
      <w:r>
        <w:rPr>
          <w:w w:val="112"/>
        </w:rPr>
        <w:t>opean</w:t>
      </w:r>
      <w:r>
        <w:rPr>
          <w:spacing w:val="12"/>
          <w:w w:val="112"/>
        </w:rPr>
        <w:t xml:space="preserve"> </w:t>
      </w:r>
      <w:r>
        <w:rPr>
          <w:w w:val="112"/>
        </w:rPr>
        <w:t>nursing</w:t>
      </w:r>
      <w:r>
        <w:rPr>
          <w:spacing w:val="24"/>
          <w:w w:val="112"/>
        </w:rPr>
        <w:t xml:space="preserve"> </w:t>
      </w:r>
      <w:r>
        <w:t>homes.</w:t>
      </w:r>
      <w:r w:rsidR="006C5B45">
        <w:t xml:space="preserve"> </w:t>
      </w:r>
      <w:r>
        <w:rPr>
          <w:spacing w:val="28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rPr>
          <w:w w:val="109"/>
        </w:rPr>
        <w:t>example,</w:t>
      </w:r>
      <w:r>
        <w:rPr>
          <w:spacing w:val="24"/>
          <w:w w:val="109"/>
        </w:rPr>
        <w:t xml:space="preserve"> </w:t>
      </w:r>
      <w:r>
        <w:t>Farsi</w:t>
      </w:r>
      <w:r w:rsidR="006C5B45">
        <w:t xml:space="preserve"> </w:t>
      </w:r>
      <w:r>
        <w:t>and</w:t>
      </w:r>
      <w:r w:rsidR="006C5B45">
        <w:t xml:space="preserve"> </w:t>
      </w:r>
      <w:proofErr w:type="spellStart"/>
      <w:r w:rsidR="006C5B45">
        <w:rPr>
          <w:w w:val="101"/>
        </w:rPr>
        <w:t>Fil</w:t>
      </w:r>
      <w:r>
        <w:rPr>
          <w:w w:val="113"/>
        </w:rPr>
        <w:t>ippini</w:t>
      </w:r>
      <w:proofErr w:type="spellEnd"/>
      <w:r>
        <w:rPr>
          <w:spacing w:val="11"/>
          <w:w w:val="113"/>
        </w:rPr>
        <w:t xml:space="preserve"> </w:t>
      </w:r>
      <w:r>
        <w:t>(2004)</w:t>
      </w:r>
      <w:r>
        <w:rPr>
          <w:spacing w:val="12"/>
        </w:rPr>
        <w:t xml:space="preserve"> </w:t>
      </w:r>
      <w:r>
        <w:rPr>
          <w:w w:val="114"/>
        </w:rPr>
        <w:t>studied</w:t>
      </w:r>
      <w:r>
        <w:rPr>
          <w:spacing w:val="10"/>
          <w:w w:val="114"/>
        </w:rPr>
        <w:t xml:space="preserve"> </w:t>
      </w:r>
      <w:r>
        <w:t>cost</w:t>
      </w:r>
      <w:r>
        <w:rPr>
          <w:spacing w:val="43"/>
        </w:rPr>
        <w:t xml:space="preserve"> </w:t>
      </w:r>
      <w:r>
        <w:t>e</w:t>
      </w:r>
      <w:r>
        <w:rPr>
          <w:spacing w:val="-4"/>
        </w:rPr>
        <w:t>f</w:t>
      </w:r>
      <w:r>
        <w:t>ficiency</w:t>
      </w:r>
      <w:r>
        <w:rPr>
          <w:spacing w:val="5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small</w:t>
      </w:r>
      <w:r w:rsidR="006C5B45">
        <w:t xml:space="preserve"> </w:t>
      </w:r>
      <w:r>
        <w:rPr>
          <w:w w:val="111"/>
        </w:rPr>
        <w:t>sample</w:t>
      </w:r>
      <w:r>
        <w:rPr>
          <w:spacing w:val="12"/>
          <w:w w:val="11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Swiss</w:t>
      </w:r>
      <w:r>
        <w:rPr>
          <w:spacing w:val="49"/>
        </w:rPr>
        <w:t xml:space="preserve"> </w:t>
      </w:r>
      <w:r>
        <w:rPr>
          <w:w w:val="113"/>
        </w:rPr>
        <w:t>nursing</w:t>
      </w:r>
      <w:r>
        <w:rPr>
          <w:spacing w:val="11"/>
          <w:w w:val="113"/>
        </w:rPr>
        <w:t xml:space="preserve"> </w:t>
      </w:r>
      <w:r>
        <w:t>homes</w:t>
      </w:r>
      <w:r w:rsidR="006C5B45">
        <w:t xml:space="preserve"> </w:t>
      </w:r>
      <w:r>
        <w:t>(n</w:t>
      </w:r>
      <w:r>
        <w:rPr>
          <w:spacing w:val="33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36)</w:t>
      </w:r>
      <w:r>
        <w:rPr>
          <w:spacing w:val="15"/>
        </w:rPr>
        <w:t xml:space="preserve"> </w:t>
      </w:r>
      <w:r>
        <w:rPr>
          <w:w w:val="108"/>
        </w:rPr>
        <w:t>f</w:t>
      </w:r>
      <w:r>
        <w:rPr>
          <w:spacing w:val="-2"/>
          <w:w w:val="108"/>
        </w:rPr>
        <w:t>r</w:t>
      </w:r>
      <w:r>
        <w:rPr>
          <w:w w:val="110"/>
        </w:rPr>
        <w:t>om</w:t>
      </w:r>
      <w:r w:rsidR="006C5B45">
        <w:rPr>
          <w:w w:val="110"/>
        </w:rPr>
        <w:t xml:space="preserve"> </w:t>
      </w:r>
      <w:r>
        <w:rPr>
          <w:szCs w:val="22"/>
        </w:rPr>
        <w:t>1993–2001.</w:t>
      </w:r>
      <w:r w:rsidR="006C5B45">
        <w:rPr>
          <w:szCs w:val="22"/>
        </w:rPr>
        <w:t xml:space="preserve"> </w:t>
      </w:r>
      <w:r>
        <w:rPr>
          <w:spacing w:val="10"/>
          <w:szCs w:val="22"/>
        </w:rPr>
        <w:t xml:space="preserve"> </w:t>
      </w:r>
      <w:r>
        <w:rPr>
          <w:szCs w:val="22"/>
        </w:rPr>
        <w:t>Th</w:t>
      </w:r>
      <w:r>
        <w:rPr>
          <w:spacing w:val="-3"/>
          <w:szCs w:val="22"/>
        </w:rPr>
        <w:t>e</w:t>
      </w:r>
      <w:r>
        <w:rPr>
          <w:szCs w:val="22"/>
        </w:rPr>
        <w:t>y</w:t>
      </w:r>
      <w:r>
        <w:rPr>
          <w:spacing w:val="29"/>
          <w:szCs w:val="22"/>
        </w:rPr>
        <w:t xml:space="preserve"> </w:t>
      </w:r>
      <w:r>
        <w:rPr>
          <w:w w:val="113"/>
          <w:szCs w:val="22"/>
        </w:rPr>
        <w:t>found</w:t>
      </w:r>
      <w:r>
        <w:rPr>
          <w:spacing w:val="-9"/>
          <w:w w:val="113"/>
          <w:szCs w:val="22"/>
        </w:rPr>
        <w:t xml:space="preserve"> </w:t>
      </w:r>
      <w:r>
        <w:rPr>
          <w:szCs w:val="22"/>
        </w:rPr>
        <w:t>that</w:t>
      </w:r>
      <w:r>
        <w:rPr>
          <w:spacing w:val="44"/>
          <w:szCs w:val="22"/>
        </w:rPr>
        <w:t xml:space="preserve"> </w:t>
      </w:r>
      <w:r>
        <w:rPr>
          <w:w w:val="110"/>
          <w:szCs w:val="22"/>
        </w:rPr>
        <w:t>non-p</w:t>
      </w:r>
      <w:r>
        <w:rPr>
          <w:spacing w:val="-2"/>
          <w:w w:val="110"/>
          <w:szCs w:val="22"/>
        </w:rPr>
        <w:t>r</w:t>
      </w:r>
      <w:r>
        <w:rPr>
          <w:w w:val="110"/>
          <w:szCs w:val="22"/>
        </w:rPr>
        <w:t>ofit</w:t>
      </w:r>
      <w:r>
        <w:rPr>
          <w:spacing w:val="-5"/>
          <w:w w:val="110"/>
          <w:szCs w:val="22"/>
        </w:rPr>
        <w:t xml:space="preserve"> </w:t>
      </w:r>
      <w:r>
        <w:rPr>
          <w:szCs w:val="22"/>
        </w:rPr>
        <w:t>homes</w:t>
      </w:r>
      <w:r w:rsidR="006C5B45">
        <w:rPr>
          <w:szCs w:val="22"/>
        </w:rPr>
        <w:t xml:space="preserve"> </w:t>
      </w:r>
      <w:r>
        <w:rPr>
          <w:szCs w:val="22"/>
        </w:rPr>
        <w:t>had</w:t>
      </w:r>
      <w:r>
        <w:rPr>
          <w:spacing w:val="49"/>
          <w:szCs w:val="22"/>
        </w:rPr>
        <w:t xml:space="preserve"> </w:t>
      </w:r>
      <w:r>
        <w:rPr>
          <w:szCs w:val="22"/>
        </w:rPr>
        <w:t>l</w:t>
      </w:r>
      <w:r>
        <w:rPr>
          <w:spacing w:val="-6"/>
          <w:szCs w:val="22"/>
        </w:rPr>
        <w:t>o</w:t>
      </w:r>
      <w:r>
        <w:rPr>
          <w:spacing w:val="-9"/>
          <w:szCs w:val="22"/>
        </w:rPr>
        <w:t>w</w:t>
      </w:r>
      <w:r>
        <w:rPr>
          <w:szCs w:val="22"/>
        </w:rPr>
        <w:t>er</w:t>
      </w:r>
      <w:r>
        <w:rPr>
          <w:spacing w:val="49"/>
          <w:szCs w:val="22"/>
        </w:rPr>
        <w:t xml:space="preserve"> </w:t>
      </w:r>
      <w:r>
        <w:rPr>
          <w:szCs w:val="22"/>
        </w:rPr>
        <w:t>costs</w:t>
      </w:r>
      <w:r>
        <w:rPr>
          <w:spacing w:val="29"/>
          <w:szCs w:val="22"/>
        </w:rPr>
        <w:t xml:space="preserve"> </w:t>
      </w:r>
      <w:r>
        <w:rPr>
          <w:szCs w:val="22"/>
        </w:rPr>
        <w:t>than</w:t>
      </w:r>
      <w:r>
        <w:rPr>
          <w:spacing w:val="51"/>
          <w:szCs w:val="22"/>
        </w:rPr>
        <w:t xml:space="preserve"> </w:t>
      </w:r>
      <w:r>
        <w:rPr>
          <w:szCs w:val="22"/>
        </w:rPr>
        <w:t>their</w:t>
      </w:r>
      <w:r>
        <w:rPr>
          <w:spacing w:val="46"/>
          <w:szCs w:val="22"/>
        </w:rPr>
        <w:t xml:space="preserve"> </w:t>
      </w:r>
      <w:r>
        <w:rPr>
          <w:w w:val="108"/>
          <w:szCs w:val="22"/>
        </w:rPr>
        <w:t>public-sector</w:t>
      </w:r>
      <w:r>
        <w:rPr>
          <w:spacing w:val="-6"/>
          <w:w w:val="108"/>
          <w:szCs w:val="22"/>
        </w:rPr>
        <w:t xml:space="preserve"> </w:t>
      </w:r>
      <w:r>
        <w:rPr>
          <w:w w:val="111"/>
          <w:szCs w:val="22"/>
        </w:rPr>
        <w:t>counte</w:t>
      </w:r>
      <w:r>
        <w:rPr>
          <w:spacing w:val="-4"/>
          <w:w w:val="111"/>
          <w:szCs w:val="22"/>
        </w:rPr>
        <w:t>r</w:t>
      </w:r>
      <w:r w:rsidR="006C5B45">
        <w:rPr>
          <w:w w:val="99"/>
          <w:szCs w:val="22"/>
        </w:rPr>
        <w:t>-</w:t>
      </w:r>
      <w:r>
        <w:rPr>
          <w:szCs w:val="22"/>
        </w:rPr>
        <w:t>parts,</w:t>
      </w:r>
      <w:r w:rsidR="006C5B45">
        <w:rPr>
          <w:szCs w:val="22"/>
        </w:rPr>
        <w:t xml:space="preserve"> </w:t>
      </w:r>
      <w:r>
        <w:rPr>
          <w:szCs w:val="22"/>
        </w:rPr>
        <w:t>but</w:t>
      </w:r>
      <w:r>
        <w:rPr>
          <w:spacing w:val="48"/>
          <w:szCs w:val="22"/>
        </w:rPr>
        <w:t xml:space="preserve"> </w:t>
      </w:r>
      <w:r>
        <w:rPr>
          <w:szCs w:val="22"/>
        </w:rPr>
        <w:t>all</w:t>
      </w:r>
      <w:r>
        <w:rPr>
          <w:spacing w:val="21"/>
          <w:szCs w:val="22"/>
        </w:rPr>
        <w:t xml:space="preserve"> </w:t>
      </w:r>
      <w:r>
        <w:rPr>
          <w:szCs w:val="22"/>
        </w:rPr>
        <w:t>homes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experienced</w:t>
      </w:r>
      <w:r>
        <w:rPr>
          <w:spacing w:val="12"/>
          <w:w w:val="109"/>
          <w:szCs w:val="22"/>
        </w:rPr>
        <w:t xml:space="preserve"> </w:t>
      </w:r>
      <w:r>
        <w:rPr>
          <w:w w:val="109"/>
          <w:szCs w:val="22"/>
        </w:rPr>
        <w:t>economies</w:t>
      </w:r>
      <w:r>
        <w:rPr>
          <w:spacing w:val="-8"/>
          <w:w w:val="109"/>
          <w:szCs w:val="22"/>
        </w:rPr>
        <w:t xml:space="preserve"> </w:t>
      </w:r>
      <w:r>
        <w:rPr>
          <w:szCs w:val="22"/>
        </w:rPr>
        <w:t>of</w:t>
      </w:r>
      <w:r>
        <w:rPr>
          <w:spacing w:val="13"/>
          <w:szCs w:val="22"/>
        </w:rPr>
        <w:t xml:space="preserve"> </w:t>
      </w:r>
      <w:r>
        <w:rPr>
          <w:szCs w:val="22"/>
        </w:rPr>
        <w:t>scale,</w:t>
      </w:r>
      <w:r>
        <w:rPr>
          <w:spacing w:val="32"/>
          <w:szCs w:val="22"/>
        </w:rPr>
        <w:t xml:space="preserve"> </w:t>
      </w:r>
      <w:r>
        <w:rPr>
          <w:szCs w:val="22"/>
        </w:rPr>
        <w:t>with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>
        <w:rPr>
          <w:spacing w:val="38"/>
          <w:szCs w:val="22"/>
        </w:rPr>
        <w:t xml:space="preserve"> </w:t>
      </w:r>
      <w:r>
        <w:rPr>
          <w:szCs w:val="22"/>
        </w:rPr>
        <w:t>most</w:t>
      </w:r>
      <w:r>
        <w:rPr>
          <w:spacing w:val="53"/>
          <w:szCs w:val="22"/>
        </w:rPr>
        <w:t xml:space="preserve"> </w:t>
      </w:r>
      <w:r>
        <w:rPr>
          <w:szCs w:val="22"/>
        </w:rPr>
        <w:t>cost-e</w:t>
      </w:r>
      <w:r>
        <w:rPr>
          <w:spacing w:val="-4"/>
          <w:szCs w:val="22"/>
        </w:rPr>
        <w:t>f</w:t>
      </w:r>
      <w:r>
        <w:rPr>
          <w:szCs w:val="22"/>
        </w:rPr>
        <w:t>ficient</w:t>
      </w:r>
      <w:r w:rsidR="006C5B45">
        <w:rPr>
          <w:szCs w:val="22"/>
        </w:rPr>
        <w:t xml:space="preserve"> </w:t>
      </w:r>
      <w:r>
        <w:rPr>
          <w:szCs w:val="22"/>
        </w:rPr>
        <w:t>home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>h</w:t>
      </w:r>
      <w:r>
        <w:rPr>
          <w:spacing w:val="-8"/>
          <w:w w:val="113"/>
          <w:szCs w:val="22"/>
        </w:rPr>
        <w:t>a</w:t>
      </w:r>
      <w:r>
        <w:rPr>
          <w:w w:val="111"/>
          <w:szCs w:val="22"/>
        </w:rPr>
        <w:t>ving</w:t>
      </w:r>
      <w:r w:rsidR="006C5B45">
        <w:rPr>
          <w:w w:val="111"/>
          <w:szCs w:val="22"/>
        </w:rPr>
        <w:t xml:space="preserve"> </w:t>
      </w:r>
      <w:r>
        <w:rPr>
          <w:szCs w:val="22"/>
        </w:rPr>
        <w:t>162</w:t>
      </w:r>
      <w:r>
        <w:rPr>
          <w:spacing w:val="5"/>
          <w:szCs w:val="22"/>
        </w:rPr>
        <w:t xml:space="preserve"> </w:t>
      </w:r>
      <w:r>
        <w:rPr>
          <w:szCs w:val="22"/>
        </w:rPr>
        <w:t>beds.</w:t>
      </w:r>
      <w:r w:rsidR="006C5B45">
        <w:rPr>
          <w:szCs w:val="22"/>
        </w:rPr>
        <w:t xml:space="preserve"> </w:t>
      </w:r>
      <w:proofErr w:type="spellStart"/>
      <w:r>
        <w:rPr>
          <w:szCs w:val="22"/>
        </w:rPr>
        <w:t>Hoess</w:t>
      </w:r>
      <w:proofErr w:type="spellEnd"/>
      <w:r w:rsidR="006C5B45">
        <w:rPr>
          <w:szCs w:val="22"/>
        </w:rPr>
        <w:t xml:space="preserve"> </w:t>
      </w:r>
      <w:r>
        <w:rPr>
          <w:szCs w:val="22"/>
        </w:rPr>
        <w:t>et</w:t>
      </w:r>
      <w:r>
        <w:rPr>
          <w:spacing w:val="24"/>
          <w:szCs w:val="22"/>
        </w:rPr>
        <w:t xml:space="preserve"> </w:t>
      </w:r>
      <w:r>
        <w:rPr>
          <w:szCs w:val="22"/>
        </w:rPr>
        <w:t>al.</w:t>
      </w:r>
      <w:r>
        <w:rPr>
          <w:spacing w:val="21"/>
          <w:szCs w:val="22"/>
        </w:rPr>
        <w:t xml:space="preserve"> </w:t>
      </w:r>
      <w:r>
        <w:rPr>
          <w:szCs w:val="22"/>
        </w:rPr>
        <w:t>(2009)</w:t>
      </w:r>
      <w:r>
        <w:rPr>
          <w:spacing w:val="2"/>
          <w:szCs w:val="22"/>
        </w:rPr>
        <w:t xml:space="preserve"> </w:t>
      </w:r>
      <w:r>
        <w:rPr>
          <w:w w:val="111"/>
          <w:szCs w:val="22"/>
        </w:rPr>
        <w:t>in</w:t>
      </w:r>
      <w:r>
        <w:rPr>
          <w:spacing w:val="-10"/>
          <w:w w:val="111"/>
          <w:szCs w:val="22"/>
        </w:rPr>
        <w:t>v</w:t>
      </w:r>
      <w:r>
        <w:rPr>
          <w:w w:val="111"/>
          <w:szCs w:val="22"/>
        </w:rPr>
        <w:t>estigated</w:t>
      </w:r>
      <w:r>
        <w:rPr>
          <w:spacing w:val="3"/>
          <w:w w:val="111"/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37"/>
          <w:szCs w:val="22"/>
        </w:rPr>
        <w:t xml:space="preserve"> </w:t>
      </w:r>
      <w:r>
        <w:rPr>
          <w:szCs w:val="22"/>
        </w:rPr>
        <w:t>home</w:t>
      </w:r>
      <w:r w:rsidR="006C5B45">
        <w:rPr>
          <w:szCs w:val="22"/>
        </w:rPr>
        <w:t xml:space="preserve"> </w:t>
      </w:r>
      <w:r>
        <w:rPr>
          <w:szCs w:val="22"/>
        </w:rPr>
        <w:t>costs</w:t>
      </w:r>
      <w:r>
        <w:rPr>
          <w:spacing w:val="39"/>
          <w:szCs w:val="22"/>
        </w:rPr>
        <w:t xml:space="preserve"> </w:t>
      </w:r>
      <w:r>
        <w:rPr>
          <w:szCs w:val="22"/>
        </w:rPr>
        <w:t>in</w:t>
      </w:r>
      <w:r>
        <w:rPr>
          <w:spacing w:val="27"/>
          <w:szCs w:val="22"/>
        </w:rPr>
        <w:t xml:space="preserve"> </w:t>
      </w:r>
      <w:r>
        <w:rPr>
          <w:spacing w:val="-9"/>
          <w:w w:val="111"/>
          <w:szCs w:val="22"/>
        </w:rPr>
        <w:t>A</w:t>
      </w:r>
      <w:r>
        <w:rPr>
          <w:w w:val="111"/>
          <w:szCs w:val="22"/>
        </w:rPr>
        <w:t>ustria,</w:t>
      </w:r>
      <w:r>
        <w:rPr>
          <w:spacing w:val="2"/>
          <w:w w:val="111"/>
          <w:szCs w:val="22"/>
        </w:rPr>
        <w:t xml:space="preserve"> </w:t>
      </w:r>
      <w:r>
        <w:rPr>
          <w:w w:val="111"/>
          <w:szCs w:val="22"/>
        </w:rPr>
        <w:t>although</w:t>
      </w:r>
      <w:r>
        <w:rPr>
          <w:spacing w:val="18"/>
          <w:w w:val="111"/>
          <w:szCs w:val="22"/>
        </w:rPr>
        <w:t xml:space="preserve"> </w:t>
      </w:r>
      <w:r>
        <w:rPr>
          <w:szCs w:val="22"/>
        </w:rPr>
        <w:t>the</w:t>
      </w:r>
      <w:r>
        <w:rPr>
          <w:spacing w:val="40"/>
          <w:szCs w:val="22"/>
        </w:rPr>
        <w:t xml:space="preserve"> </w:t>
      </w:r>
      <w:r>
        <w:rPr>
          <w:w w:val="115"/>
          <w:szCs w:val="22"/>
        </w:rPr>
        <w:t xml:space="preserve">study </w:t>
      </w:r>
      <w:r>
        <w:rPr>
          <w:spacing w:val="-7"/>
          <w:w w:val="114"/>
          <w:szCs w:val="22"/>
        </w:rPr>
        <w:t>w</w:t>
      </w:r>
      <w:r>
        <w:rPr>
          <w:w w:val="110"/>
          <w:szCs w:val="22"/>
        </w:rPr>
        <w:t xml:space="preserve">as </w:t>
      </w:r>
      <w:r>
        <w:rPr>
          <w:w w:val="111"/>
          <w:szCs w:val="22"/>
        </w:rPr>
        <w:t>limited</w:t>
      </w:r>
      <w:r>
        <w:rPr>
          <w:spacing w:val="-5"/>
          <w:w w:val="111"/>
          <w:szCs w:val="22"/>
        </w:rPr>
        <w:t xml:space="preserve"> </w:t>
      </w:r>
      <w:r>
        <w:rPr>
          <w:szCs w:val="22"/>
        </w:rPr>
        <w:t>to</w:t>
      </w:r>
      <w:r>
        <w:rPr>
          <w:spacing w:val="20"/>
          <w:szCs w:val="22"/>
        </w:rPr>
        <w:t xml:space="preserve"> </w:t>
      </w:r>
      <w:r>
        <w:rPr>
          <w:szCs w:val="22"/>
        </w:rPr>
        <w:t>13</w:t>
      </w:r>
      <w:r>
        <w:rPr>
          <w:spacing w:val="-1"/>
          <w:szCs w:val="22"/>
        </w:rPr>
        <w:t xml:space="preserve"> </w:t>
      </w:r>
      <w:r>
        <w:rPr>
          <w:szCs w:val="22"/>
        </w:rPr>
        <w:t>facilities</w:t>
      </w:r>
      <w:r>
        <w:rPr>
          <w:spacing w:val="39"/>
          <w:szCs w:val="22"/>
        </w:rPr>
        <w:t xml:space="preserve"> </w:t>
      </w:r>
      <w:r>
        <w:rPr>
          <w:szCs w:val="22"/>
        </w:rPr>
        <w:t>in</w:t>
      </w:r>
      <w:r>
        <w:rPr>
          <w:spacing w:val="20"/>
          <w:szCs w:val="22"/>
        </w:rPr>
        <w:t xml:space="preserve"> </w:t>
      </w:r>
      <w:r>
        <w:rPr>
          <w:szCs w:val="22"/>
        </w:rPr>
        <w:t>one</w:t>
      </w:r>
      <w:r>
        <w:rPr>
          <w:spacing w:val="33"/>
          <w:szCs w:val="22"/>
        </w:rPr>
        <w:t xml:space="preserve"> </w:t>
      </w:r>
      <w:r>
        <w:rPr>
          <w:spacing w:val="-1"/>
          <w:szCs w:val="22"/>
        </w:rPr>
        <w:t>r</w:t>
      </w:r>
      <w:r>
        <w:rPr>
          <w:szCs w:val="22"/>
        </w:rPr>
        <w:t>egion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8"/>
          <w:szCs w:val="22"/>
        </w:rPr>
        <w:t xml:space="preserve"> </w:t>
      </w:r>
      <w:r>
        <w:rPr>
          <w:spacing w:val="-9"/>
          <w:w w:val="111"/>
          <w:szCs w:val="22"/>
        </w:rPr>
        <w:t>A</w:t>
      </w:r>
      <w:r>
        <w:rPr>
          <w:w w:val="111"/>
          <w:szCs w:val="22"/>
        </w:rPr>
        <w:t>ustria</w:t>
      </w:r>
      <w:r>
        <w:rPr>
          <w:spacing w:val="-2"/>
          <w:w w:val="111"/>
          <w:szCs w:val="22"/>
        </w:rPr>
        <w:t xml:space="preserve"> </w:t>
      </w:r>
      <w:r>
        <w:rPr>
          <w:szCs w:val="22"/>
        </w:rPr>
        <w:t>in</w:t>
      </w:r>
      <w:r>
        <w:rPr>
          <w:spacing w:val="20"/>
          <w:szCs w:val="22"/>
        </w:rPr>
        <w:t xml:space="preserve"> </w:t>
      </w:r>
      <w:r>
        <w:rPr>
          <w:szCs w:val="22"/>
        </w:rPr>
        <w:t>2005.</w:t>
      </w:r>
      <w:r>
        <w:rPr>
          <w:spacing w:val="16"/>
          <w:szCs w:val="22"/>
        </w:rPr>
        <w:t xml:space="preserve"> </w:t>
      </w:r>
      <w:r>
        <w:rPr>
          <w:szCs w:val="22"/>
        </w:rPr>
        <w:t>Th</w:t>
      </w:r>
      <w:r>
        <w:rPr>
          <w:spacing w:val="-3"/>
          <w:szCs w:val="22"/>
        </w:rPr>
        <w:t>e</w:t>
      </w:r>
      <w:r>
        <w:rPr>
          <w:szCs w:val="22"/>
        </w:rPr>
        <w:t>y</w:t>
      </w:r>
      <w:r>
        <w:rPr>
          <w:spacing w:val="32"/>
          <w:szCs w:val="22"/>
        </w:rPr>
        <w:t xml:space="preserve"> </w:t>
      </w:r>
      <w:r>
        <w:rPr>
          <w:szCs w:val="22"/>
        </w:rPr>
        <w:t>also</w:t>
      </w:r>
      <w:r>
        <w:rPr>
          <w:spacing w:val="29"/>
          <w:szCs w:val="22"/>
        </w:rPr>
        <w:t xml:space="preserve"> </w:t>
      </w:r>
      <w:r>
        <w:rPr>
          <w:w w:val="111"/>
          <w:szCs w:val="22"/>
        </w:rPr>
        <w:t>found</w:t>
      </w:r>
      <w:r>
        <w:rPr>
          <w:spacing w:val="5"/>
          <w:w w:val="111"/>
          <w:szCs w:val="22"/>
        </w:rPr>
        <w:t xml:space="preserve"> </w:t>
      </w:r>
      <w:r>
        <w:rPr>
          <w:spacing w:val="-3"/>
          <w:w w:val="111"/>
          <w:szCs w:val="22"/>
        </w:rPr>
        <w:t>e</w:t>
      </w:r>
      <w:r>
        <w:rPr>
          <w:w w:val="111"/>
          <w:szCs w:val="22"/>
        </w:rPr>
        <w:t>vidence</w:t>
      </w:r>
      <w:r>
        <w:rPr>
          <w:spacing w:val="-15"/>
          <w:w w:val="111"/>
          <w:szCs w:val="22"/>
        </w:rPr>
        <w:t xml:space="preserve"> </w:t>
      </w:r>
      <w:r>
        <w:rPr>
          <w:szCs w:val="22"/>
        </w:rPr>
        <w:t>of</w:t>
      </w:r>
      <w:r>
        <w:rPr>
          <w:spacing w:val="8"/>
          <w:szCs w:val="22"/>
        </w:rPr>
        <w:t xml:space="preserve"> </w:t>
      </w:r>
      <w:r>
        <w:rPr>
          <w:w w:val="108"/>
          <w:szCs w:val="22"/>
        </w:rPr>
        <w:t xml:space="preserve">economies </w:t>
      </w:r>
      <w:r>
        <w:rPr>
          <w:szCs w:val="22"/>
        </w:rPr>
        <w:t>of</w:t>
      </w:r>
      <w:r>
        <w:rPr>
          <w:spacing w:val="15"/>
          <w:szCs w:val="22"/>
        </w:rPr>
        <w:t xml:space="preserve"> </w:t>
      </w:r>
      <w:r>
        <w:rPr>
          <w:szCs w:val="22"/>
        </w:rPr>
        <w:t>scale,</w:t>
      </w:r>
      <w:r>
        <w:rPr>
          <w:spacing w:val="33"/>
          <w:szCs w:val="22"/>
        </w:rPr>
        <w:t xml:space="preserve"> </w:t>
      </w:r>
      <w:r>
        <w:rPr>
          <w:szCs w:val="22"/>
        </w:rPr>
        <w:t>with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>
        <w:rPr>
          <w:spacing w:val="40"/>
          <w:szCs w:val="22"/>
        </w:rPr>
        <w:t xml:space="preserve"> </w:t>
      </w:r>
      <w:r>
        <w:rPr>
          <w:szCs w:val="22"/>
        </w:rPr>
        <w:t>l</w:t>
      </w:r>
      <w:r>
        <w:rPr>
          <w:spacing w:val="-6"/>
          <w:szCs w:val="22"/>
        </w:rPr>
        <w:t>o</w:t>
      </w:r>
      <w:r>
        <w:rPr>
          <w:spacing w:val="-9"/>
          <w:szCs w:val="22"/>
        </w:rPr>
        <w:t>w</w:t>
      </w:r>
      <w:r>
        <w:rPr>
          <w:szCs w:val="22"/>
        </w:rPr>
        <w:t>est</w:t>
      </w:r>
      <w:r w:rsidR="006C5B45">
        <w:rPr>
          <w:szCs w:val="22"/>
        </w:rPr>
        <w:t xml:space="preserve"> </w:t>
      </w:r>
      <w:r>
        <w:rPr>
          <w:szCs w:val="22"/>
        </w:rPr>
        <w:t>costs</w:t>
      </w:r>
      <w:r>
        <w:rPr>
          <w:spacing w:val="39"/>
          <w:szCs w:val="22"/>
        </w:rPr>
        <w:t xml:space="preserve"> </w:t>
      </w:r>
      <w:r>
        <w:rPr>
          <w:szCs w:val="22"/>
        </w:rPr>
        <w:t>being</w:t>
      </w:r>
      <w:r>
        <w:rPr>
          <w:spacing w:val="52"/>
          <w:szCs w:val="22"/>
        </w:rPr>
        <w:t xml:space="preserve"> </w:t>
      </w:r>
      <w:r>
        <w:rPr>
          <w:w w:val="113"/>
          <w:szCs w:val="22"/>
        </w:rPr>
        <w:t>found</w:t>
      </w:r>
      <w:r>
        <w:rPr>
          <w:spacing w:val="1"/>
          <w:w w:val="113"/>
          <w:szCs w:val="22"/>
        </w:rPr>
        <w:t xml:space="preserve"> </w:t>
      </w:r>
      <w:r>
        <w:rPr>
          <w:szCs w:val="22"/>
        </w:rPr>
        <w:t>in</w:t>
      </w:r>
      <w:r>
        <w:rPr>
          <w:spacing w:val="27"/>
          <w:szCs w:val="22"/>
        </w:rPr>
        <w:t xml:space="preserve"> </w:t>
      </w:r>
      <w:r>
        <w:rPr>
          <w:szCs w:val="22"/>
        </w:rPr>
        <w:t>facilities</w:t>
      </w:r>
      <w:r>
        <w:rPr>
          <w:spacing w:val="46"/>
          <w:szCs w:val="22"/>
        </w:rPr>
        <w:t xml:space="preserve"> </w:t>
      </w:r>
      <w:r>
        <w:rPr>
          <w:szCs w:val="22"/>
        </w:rPr>
        <w:t>with</w:t>
      </w:r>
      <w:r w:rsidR="006C5B45">
        <w:rPr>
          <w:szCs w:val="22"/>
        </w:rPr>
        <w:t xml:space="preserve"> </w:t>
      </w:r>
      <w:r>
        <w:rPr>
          <w:szCs w:val="22"/>
        </w:rPr>
        <w:t>mo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than</w:t>
      </w:r>
      <w:r w:rsidR="006C5B45">
        <w:rPr>
          <w:szCs w:val="22"/>
        </w:rPr>
        <w:t xml:space="preserve"> </w:t>
      </w:r>
      <w:r>
        <w:rPr>
          <w:szCs w:val="22"/>
        </w:rPr>
        <w:t>100</w:t>
      </w:r>
      <w:r>
        <w:rPr>
          <w:spacing w:val="5"/>
          <w:szCs w:val="22"/>
        </w:rPr>
        <w:t xml:space="preserve"> </w:t>
      </w:r>
      <w:r>
        <w:rPr>
          <w:w w:val="110"/>
          <w:szCs w:val="22"/>
        </w:rPr>
        <w:t>beds.</w:t>
      </w:r>
    </w:p>
    <w:p w:rsidR="000D45DF" w:rsidRDefault="00B31060" w:rsidP="006C5B45">
      <w:r>
        <w:t>In</w:t>
      </w:r>
      <w:r>
        <w:rPr>
          <w:spacing w:val="36"/>
        </w:rPr>
        <w:t xml:space="preserve"> </w:t>
      </w:r>
      <w:r>
        <w:rPr>
          <w:w w:val="112"/>
        </w:rPr>
        <w:t>summa</w:t>
      </w:r>
      <w:r>
        <w:rPr>
          <w:spacing w:val="3"/>
          <w:w w:val="112"/>
        </w:rPr>
        <w:t>r</w:t>
      </w:r>
      <w:r>
        <w:rPr>
          <w:spacing w:val="-27"/>
          <w:w w:val="112"/>
        </w:rPr>
        <w:t>y</w:t>
      </w:r>
      <w:r>
        <w:rPr>
          <w:w w:val="112"/>
        </w:rPr>
        <w:t>,</w:t>
      </w:r>
      <w:r>
        <w:rPr>
          <w:spacing w:val="17"/>
          <w:w w:val="112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is</w:t>
      </w:r>
      <w:r>
        <w:rPr>
          <w:spacing w:val="29"/>
        </w:rPr>
        <w:t xml:space="preserve"> </w:t>
      </w:r>
      <w:r>
        <w:rPr>
          <w:spacing w:val="-3"/>
          <w:w w:val="109"/>
        </w:rPr>
        <w:t>e</w:t>
      </w:r>
      <w:r>
        <w:rPr>
          <w:w w:val="109"/>
        </w:rPr>
        <w:t>vidence</w:t>
      </w:r>
      <w:r>
        <w:rPr>
          <w:spacing w:val="20"/>
          <w:w w:val="109"/>
        </w:rPr>
        <w:t xml:space="preserve"> </w:t>
      </w:r>
      <w:r>
        <w:t>that</w:t>
      </w:r>
      <w:r w:rsidR="006C5B45">
        <w:t xml:space="preserve"> </w:t>
      </w:r>
      <w:r>
        <w:rPr>
          <w:w w:val="113"/>
        </w:rPr>
        <w:t>nursing</w:t>
      </w:r>
      <w:r>
        <w:rPr>
          <w:spacing w:val="13"/>
          <w:w w:val="113"/>
        </w:rPr>
        <w:t xml:space="preserve"> </w:t>
      </w:r>
      <w:r>
        <w:t>homes</w:t>
      </w:r>
      <w:r w:rsidR="006C5B45">
        <w:t xml:space="preserve"> </w:t>
      </w:r>
      <w:r>
        <w:rPr>
          <w:w w:val="108"/>
        </w:rPr>
        <w:t>experience</w:t>
      </w:r>
      <w:r>
        <w:rPr>
          <w:spacing w:val="16"/>
          <w:w w:val="108"/>
        </w:rPr>
        <w:t xml:space="preserve"> </w:t>
      </w:r>
      <w:r>
        <w:rPr>
          <w:w w:val="108"/>
        </w:rPr>
        <w:t>economies</w:t>
      </w:r>
      <w:r>
        <w:rPr>
          <w:spacing w:val="16"/>
          <w:w w:val="10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scale</w:t>
      </w:r>
      <w:r>
        <w:rPr>
          <w:spacing w:val="46"/>
        </w:rPr>
        <w:t xml:space="preserve"> </w:t>
      </w:r>
      <w:r>
        <w:rPr>
          <w:w w:val="112"/>
        </w:rPr>
        <w:t xml:space="preserve">despite </w:t>
      </w:r>
      <w:r>
        <w:t>the</w:t>
      </w:r>
      <w:r w:rsidR="006C5B45">
        <w:t xml:space="preserve"> </w:t>
      </w:r>
      <w:proofErr w:type="spellStart"/>
      <w:r>
        <w:rPr>
          <w:w w:val="111"/>
        </w:rPr>
        <w:t>labour</w:t>
      </w:r>
      <w:proofErr w:type="spellEnd"/>
      <w:r>
        <w:rPr>
          <w:spacing w:val="29"/>
          <w:w w:val="111"/>
        </w:rPr>
        <w:t xml:space="preserve"> </w:t>
      </w:r>
      <w:r>
        <w:rPr>
          <w:w w:val="111"/>
        </w:rPr>
        <w:t>intensi</w:t>
      </w:r>
      <w:r>
        <w:rPr>
          <w:spacing w:val="-10"/>
          <w:w w:val="111"/>
        </w:rPr>
        <w:t>v</w:t>
      </w:r>
      <w:r>
        <w:rPr>
          <w:w w:val="111"/>
        </w:rPr>
        <w:t>e</w:t>
      </w:r>
      <w:r>
        <w:rPr>
          <w:spacing w:val="13"/>
          <w:w w:val="111"/>
        </w:rPr>
        <w:t xml:space="preserve"> </w:t>
      </w:r>
      <w:r>
        <w:rPr>
          <w:w w:val="111"/>
        </w:rPr>
        <w:t>natu</w:t>
      </w:r>
      <w:r>
        <w:rPr>
          <w:spacing w:val="-1"/>
          <w:w w:val="111"/>
        </w:rPr>
        <w:t>r</w:t>
      </w:r>
      <w:r>
        <w:rPr>
          <w:w w:val="111"/>
        </w:rPr>
        <w:t>e</w:t>
      </w:r>
      <w:r>
        <w:rPr>
          <w:spacing w:val="42"/>
          <w:w w:val="111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their</w:t>
      </w:r>
      <w:r w:rsidR="006C5B45">
        <w:t xml:space="preserve"> </w:t>
      </w:r>
      <w:r>
        <w:t>activities.</w:t>
      </w:r>
      <w:r w:rsidR="006C5B45">
        <w:t xml:space="preserve"> </w:t>
      </w:r>
      <w:r>
        <w:rPr>
          <w:spacing w:val="34"/>
        </w:rPr>
        <w:t xml:space="preserve"> </w:t>
      </w:r>
      <w:r>
        <w:t>These</w:t>
      </w:r>
      <w:r w:rsidR="006C5B45">
        <w:t xml:space="preserve"> </w:t>
      </w:r>
      <w:r>
        <w:t>scale</w:t>
      </w:r>
      <w:r w:rsidR="006C5B45">
        <w:t xml:space="preserve"> </w:t>
      </w:r>
      <w:r>
        <w:rPr>
          <w:w w:val="108"/>
        </w:rPr>
        <w:t>economies</w:t>
      </w:r>
      <w:r>
        <w:rPr>
          <w:spacing w:val="25"/>
          <w:w w:val="108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rPr>
          <w:w w:val="113"/>
        </w:rPr>
        <w:t>typically</w:t>
      </w:r>
      <w:r>
        <w:rPr>
          <w:spacing w:val="-9"/>
          <w:w w:val="113"/>
        </w:rPr>
        <w:t xml:space="preserve"> </w:t>
      </w:r>
      <w:r>
        <w:rPr>
          <w:w w:val="113"/>
        </w:rPr>
        <w:t>found</w:t>
      </w:r>
      <w:r>
        <w:rPr>
          <w:spacing w:val="22"/>
          <w:w w:val="113"/>
        </w:rPr>
        <w:t xml:space="preserve"> </w:t>
      </w:r>
      <w:r>
        <w:rPr>
          <w:w w:val="113"/>
        </w:rPr>
        <w:t xml:space="preserve">at </w:t>
      </w:r>
      <w:r>
        <w:t>sizes</w:t>
      </w:r>
      <w:r w:rsidR="006C5B45">
        <w:t xml:space="preserve"> </w:t>
      </w:r>
      <w:r>
        <w:rPr>
          <w:spacing w:val="-9"/>
        </w:rPr>
        <w:t>w</w:t>
      </w:r>
      <w:r>
        <w:t>ell</w:t>
      </w:r>
      <w:r w:rsidR="006C5B45">
        <w:t xml:space="preserve"> </w:t>
      </w:r>
      <w:r>
        <w:rPr>
          <w:spacing w:val="-6"/>
        </w:rPr>
        <w:t>o</w:t>
      </w:r>
      <w:r>
        <w:rPr>
          <w:spacing w:val="-9"/>
        </w:rPr>
        <w:t>v</w:t>
      </w:r>
      <w:r>
        <w:t>er</w:t>
      </w:r>
      <w:r w:rsidR="006C5B45">
        <w:t xml:space="preserve"> </w:t>
      </w:r>
      <w:r>
        <w:t>100</w:t>
      </w:r>
      <w:r>
        <w:rPr>
          <w:spacing w:val="43"/>
        </w:rPr>
        <w:t xml:space="preserve"> </w:t>
      </w:r>
      <w:r>
        <w:t>beds.</w:t>
      </w:r>
      <w:r w:rsidR="006C5B45">
        <w:t xml:space="preserve">  </w:t>
      </w:r>
      <w:r>
        <w:rPr>
          <w:w w:val="111"/>
        </w:rPr>
        <w:t>H</w:t>
      </w:r>
      <w:r>
        <w:rPr>
          <w:spacing w:val="-7"/>
          <w:w w:val="111"/>
        </w:rPr>
        <w:t>o</w:t>
      </w:r>
      <w:r>
        <w:rPr>
          <w:spacing w:val="-10"/>
          <w:w w:val="111"/>
        </w:rPr>
        <w:t>w</w:t>
      </w:r>
      <w:r>
        <w:rPr>
          <w:spacing w:val="-3"/>
          <w:w w:val="111"/>
        </w:rPr>
        <w:t>e</w:t>
      </w:r>
      <w:r>
        <w:rPr>
          <w:spacing w:val="-10"/>
          <w:w w:val="111"/>
        </w:rPr>
        <w:t>v</w:t>
      </w:r>
      <w:r>
        <w:rPr>
          <w:w w:val="111"/>
        </w:rPr>
        <w:t>e</w:t>
      </w:r>
      <w:r>
        <w:rPr>
          <w:spacing w:val="-18"/>
          <w:w w:val="111"/>
        </w:rPr>
        <w:t>r</w:t>
      </w:r>
      <w:r>
        <w:rPr>
          <w:w w:val="111"/>
        </w:rPr>
        <w:t>,</w:t>
      </w:r>
      <w:r>
        <w:rPr>
          <w:spacing w:val="49"/>
          <w:w w:val="111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is</w:t>
      </w:r>
      <w:r w:rsidR="006C5B45">
        <w:t xml:space="preserve"> </w:t>
      </w:r>
      <w:r>
        <w:t>some</w:t>
      </w:r>
      <w:r w:rsidR="006C5B45">
        <w:t xml:space="preserve"> </w:t>
      </w:r>
      <w:r>
        <w:rPr>
          <w:spacing w:val="-3"/>
          <w:w w:val="109"/>
        </w:rPr>
        <w:t>e</w:t>
      </w:r>
      <w:r>
        <w:rPr>
          <w:w w:val="109"/>
        </w:rPr>
        <w:t>vidence</w:t>
      </w:r>
      <w:r>
        <w:rPr>
          <w:spacing w:val="46"/>
          <w:w w:val="109"/>
        </w:rPr>
        <w:t xml:space="preserve"> </w:t>
      </w:r>
      <w:r>
        <w:t>that</w:t>
      </w:r>
      <w:r w:rsidR="006C5B45">
        <w:t xml:space="preserve"> </w:t>
      </w:r>
      <w:r>
        <w:t>scale</w:t>
      </w:r>
      <w:r w:rsidR="006C5B45">
        <w:t xml:space="preserve"> </w:t>
      </w:r>
      <w:r>
        <w:rPr>
          <w:w w:val="108"/>
        </w:rPr>
        <w:t>economies</w:t>
      </w:r>
      <w:r>
        <w:rPr>
          <w:spacing w:val="42"/>
          <w:w w:val="108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rPr>
          <w:w w:val="107"/>
        </w:rPr>
        <w:t xml:space="preserve">less </w:t>
      </w:r>
      <w:r>
        <w:rPr>
          <w:w w:val="113"/>
        </w:rPr>
        <w:t>important</w:t>
      </w:r>
      <w:r>
        <w:rPr>
          <w:spacing w:val="1"/>
          <w:w w:val="113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facilities</w:t>
      </w:r>
      <w:r>
        <w:rPr>
          <w:spacing w:val="46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rPr>
          <w:w w:val="113"/>
        </w:rPr>
        <w:t>p</w:t>
      </w:r>
      <w:r>
        <w:rPr>
          <w:spacing w:val="-2"/>
          <w:w w:val="113"/>
        </w:rPr>
        <w:t>r</w:t>
      </w:r>
      <w:r>
        <w:rPr>
          <w:spacing w:val="-7"/>
          <w:w w:val="113"/>
        </w:rPr>
        <w:t>o</w:t>
      </w:r>
      <w:r>
        <w:rPr>
          <w:w w:val="113"/>
        </w:rPr>
        <w:t>vide</w:t>
      </w:r>
      <w:r>
        <w:rPr>
          <w:spacing w:val="2"/>
          <w:w w:val="11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w w:val="111"/>
        </w:rPr>
        <w:t>highest</w:t>
      </w:r>
      <w:r>
        <w:rPr>
          <w:spacing w:val="2"/>
          <w:w w:val="111"/>
        </w:rPr>
        <w:t xml:space="preserve"> </w:t>
      </w:r>
      <w:r>
        <w:t>l</w:t>
      </w:r>
      <w:r>
        <w:rPr>
          <w:spacing w:val="-3"/>
        </w:rPr>
        <w:t>e</w:t>
      </w:r>
      <w:r>
        <w:rPr>
          <w:spacing w:val="-9"/>
        </w:rPr>
        <w:t>v</w:t>
      </w:r>
      <w:r>
        <w:t>els</w:t>
      </w:r>
      <w:r>
        <w:rPr>
          <w:spacing w:val="4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w w:val="108"/>
        </w:rPr>
        <w:t>ca</w:t>
      </w:r>
      <w:r>
        <w:rPr>
          <w:spacing w:val="-1"/>
          <w:w w:val="108"/>
        </w:rPr>
        <w:t>r</w:t>
      </w:r>
      <w:r>
        <w:rPr>
          <w:w w:val="104"/>
        </w:rPr>
        <w:t>e.</w:t>
      </w:r>
    </w:p>
    <w:p w:rsidR="000D45DF" w:rsidRDefault="00B31060" w:rsidP="006C5B45">
      <w:pPr>
        <w:rPr>
          <w:szCs w:val="22"/>
        </w:rPr>
      </w:pPr>
      <w:r>
        <w:t>The</w:t>
      </w:r>
      <w:r>
        <w:rPr>
          <w:spacing w:val="42"/>
        </w:rPr>
        <w:t xml:space="preserve"> </w:t>
      </w:r>
      <w:r>
        <w:t>earliest</w:t>
      </w:r>
      <w:r w:rsidR="006C5B45">
        <w:t xml:space="preserve"> </w:t>
      </w:r>
      <w:r>
        <w:rPr>
          <w:w w:val="113"/>
        </w:rPr>
        <w:t>attempts</w:t>
      </w:r>
      <w:r>
        <w:rPr>
          <w:spacing w:val="15"/>
          <w:w w:val="11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w w:val="108"/>
        </w:rPr>
        <w:t>in</w:t>
      </w:r>
      <w:r>
        <w:rPr>
          <w:spacing w:val="-10"/>
          <w:w w:val="108"/>
        </w:rPr>
        <w:t>v</w:t>
      </w:r>
      <w:r>
        <w:rPr>
          <w:w w:val="108"/>
        </w:rPr>
        <w:t>estigate</w:t>
      </w:r>
      <w:r>
        <w:rPr>
          <w:spacing w:val="34"/>
          <w:w w:val="108"/>
        </w:rPr>
        <w:t xml:space="preserve"> </w:t>
      </w:r>
      <w:r>
        <w:rPr>
          <w:w w:val="108"/>
        </w:rPr>
        <w:t>economies</w:t>
      </w:r>
      <w:r>
        <w:rPr>
          <w:spacing w:val="18"/>
          <w:w w:val="10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scale</w:t>
      </w:r>
      <w:r>
        <w:rPr>
          <w:spacing w:val="48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chains,</w:t>
      </w:r>
      <w:r w:rsidR="006C5B45">
        <w:t xml:space="preserve"> </w:t>
      </w:r>
      <w:r>
        <w:t>which</w:t>
      </w:r>
      <w:r w:rsidR="006C5B45"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equi</w:t>
      </w:r>
      <w:r>
        <w:rPr>
          <w:spacing w:val="-1"/>
          <w:w w:val="111"/>
        </w:rPr>
        <w:t>r</w:t>
      </w:r>
      <w:r>
        <w:rPr>
          <w:w w:val="111"/>
        </w:rPr>
        <w:t>e</w:t>
      </w:r>
      <w:r>
        <w:rPr>
          <w:spacing w:val="22"/>
          <w:w w:val="111"/>
        </w:rPr>
        <w:t xml:space="preserve"> </w:t>
      </w:r>
      <w:r>
        <w:t>firm</w:t>
      </w:r>
      <w:r>
        <w:rPr>
          <w:spacing w:val="8"/>
        </w:rPr>
        <w:t xml:space="preserve"> </w:t>
      </w:r>
      <w:r>
        <w:t>level</w:t>
      </w:r>
      <w:r w:rsidR="006C5B45">
        <w:t xml:space="preserve"> </w:t>
      </w:r>
      <w:r>
        <w:t>(as</w:t>
      </w:r>
      <w:r>
        <w:rPr>
          <w:spacing w:val="47"/>
        </w:rPr>
        <w:t xml:space="preserve"> </w:t>
      </w:r>
      <w:r>
        <w:rPr>
          <w:w w:val="113"/>
        </w:rPr>
        <w:t>opposed</w:t>
      </w:r>
      <w:r>
        <w:rPr>
          <w:spacing w:val="22"/>
          <w:w w:val="113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home</w:t>
      </w:r>
      <w:r w:rsidR="006C5B45">
        <w:t xml:space="preserve"> </w:t>
      </w:r>
      <w:r>
        <w:t>l</w:t>
      </w:r>
      <w:r>
        <w:rPr>
          <w:spacing w:val="-3"/>
        </w:rPr>
        <w:t>e</w:t>
      </w:r>
      <w:r>
        <w:rPr>
          <w:spacing w:val="-9"/>
        </w:rPr>
        <w:t>v</w:t>
      </w:r>
      <w:r>
        <w:t>el)</w:t>
      </w:r>
      <w:r w:rsidR="006C5B45">
        <w:t xml:space="preserve"> </w:t>
      </w:r>
      <w:r>
        <w:rPr>
          <w:w w:val="110"/>
        </w:rPr>
        <w:t>economies,</w:t>
      </w:r>
      <w:r>
        <w:rPr>
          <w:spacing w:val="-1"/>
          <w:w w:val="110"/>
        </w:rPr>
        <w:t xml:space="preserve"> </w:t>
      </w:r>
      <w:r>
        <w:rPr>
          <w:w w:val="110"/>
        </w:rPr>
        <w:t>generally</w:t>
      </w:r>
      <w:r>
        <w:rPr>
          <w:spacing w:val="23"/>
          <w:w w:val="110"/>
        </w:rPr>
        <w:t xml:space="preserve"> </w:t>
      </w:r>
      <w:r>
        <w:rPr>
          <w:w w:val="110"/>
        </w:rPr>
        <w:t>found</w:t>
      </w:r>
      <w:r>
        <w:rPr>
          <w:spacing w:val="39"/>
          <w:w w:val="110"/>
        </w:rPr>
        <w:t xml:space="preserve"> </w:t>
      </w:r>
      <w:r>
        <w:t>little</w:t>
      </w:r>
      <w:r w:rsidR="006C5B45">
        <w:t xml:space="preserve"> </w:t>
      </w:r>
      <w:r>
        <w:t>or</w:t>
      </w:r>
      <w:r>
        <w:rPr>
          <w:spacing w:val="51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rPr>
          <w:spacing w:val="-3"/>
          <w:w w:val="109"/>
        </w:rPr>
        <w:t>e</w:t>
      </w:r>
      <w:r>
        <w:rPr>
          <w:w w:val="109"/>
        </w:rPr>
        <w:t>vidence</w:t>
      </w:r>
      <w:r>
        <w:rPr>
          <w:spacing w:val="29"/>
          <w:w w:val="109"/>
        </w:rPr>
        <w:t xml:space="preserve"> </w:t>
      </w:r>
      <w:r>
        <w:t>that</w:t>
      </w:r>
      <w:r w:rsidR="006C5B45">
        <w:t xml:space="preserve"> </w:t>
      </w:r>
      <w:r>
        <w:t>th</w:t>
      </w:r>
      <w:r>
        <w:rPr>
          <w:spacing w:val="-3"/>
        </w:rPr>
        <w:t>e</w:t>
      </w:r>
      <w:r>
        <w:t>y</w:t>
      </w:r>
      <w:r w:rsidR="006C5B45">
        <w:t xml:space="preserve"> </w:t>
      </w:r>
      <w:r>
        <w:rPr>
          <w:w w:val="107"/>
        </w:rPr>
        <w:t>exist</w:t>
      </w:r>
      <w:r w:rsidR="006C5B45">
        <w:rPr>
          <w:w w:val="107"/>
        </w:rPr>
        <w:t xml:space="preserve"> </w:t>
      </w:r>
      <w:r>
        <w:rPr>
          <w:w w:val="108"/>
          <w:szCs w:val="22"/>
        </w:rPr>
        <w:t>(Bi</w:t>
      </w:r>
      <w:r>
        <w:rPr>
          <w:spacing w:val="4"/>
          <w:w w:val="108"/>
          <w:szCs w:val="22"/>
        </w:rPr>
        <w:t>r</w:t>
      </w:r>
      <w:r>
        <w:rPr>
          <w:w w:val="108"/>
          <w:szCs w:val="22"/>
        </w:rPr>
        <w:t>nbaum</w:t>
      </w:r>
      <w:r>
        <w:rPr>
          <w:spacing w:val="2"/>
          <w:w w:val="108"/>
          <w:szCs w:val="22"/>
        </w:rPr>
        <w:t xml:space="preserve"> </w:t>
      </w:r>
      <w:r>
        <w:rPr>
          <w:szCs w:val="22"/>
        </w:rPr>
        <w:t>et</w:t>
      </w:r>
      <w:r>
        <w:rPr>
          <w:spacing w:val="21"/>
          <w:szCs w:val="22"/>
        </w:rPr>
        <w:t xml:space="preserve"> </w:t>
      </w:r>
      <w:r>
        <w:rPr>
          <w:szCs w:val="22"/>
        </w:rPr>
        <w:t>al.</w:t>
      </w:r>
      <w:r>
        <w:rPr>
          <w:spacing w:val="18"/>
          <w:szCs w:val="22"/>
        </w:rPr>
        <w:t xml:space="preserve"> </w:t>
      </w:r>
      <w:r>
        <w:rPr>
          <w:szCs w:val="22"/>
        </w:rPr>
        <w:t>1981;</w:t>
      </w:r>
      <w:r>
        <w:rPr>
          <w:spacing w:val="-8"/>
          <w:szCs w:val="22"/>
        </w:rPr>
        <w:t xml:space="preserve"> </w:t>
      </w:r>
      <w:proofErr w:type="spellStart"/>
      <w:r>
        <w:rPr>
          <w:szCs w:val="22"/>
        </w:rPr>
        <w:t>Meiners</w:t>
      </w:r>
      <w:proofErr w:type="spellEnd"/>
      <w:r w:rsidR="006C5B45">
        <w:rPr>
          <w:szCs w:val="22"/>
        </w:rPr>
        <w:t xml:space="preserve"> </w:t>
      </w:r>
      <w:r>
        <w:rPr>
          <w:szCs w:val="22"/>
        </w:rPr>
        <w:t>1982;</w:t>
      </w:r>
      <w:r>
        <w:rPr>
          <w:spacing w:val="-8"/>
          <w:szCs w:val="22"/>
        </w:rPr>
        <w:t xml:space="preserve"> </w:t>
      </w:r>
      <w:proofErr w:type="spellStart"/>
      <w:r>
        <w:rPr>
          <w:spacing w:val="5"/>
          <w:szCs w:val="22"/>
        </w:rPr>
        <w:t>S</w:t>
      </w:r>
      <w:r>
        <w:rPr>
          <w:szCs w:val="22"/>
        </w:rPr>
        <w:t>chlenker</w:t>
      </w:r>
      <w:proofErr w:type="spellEnd"/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 xml:space="preserve">Shaughnessy </w:t>
      </w:r>
      <w:r>
        <w:rPr>
          <w:szCs w:val="22"/>
        </w:rPr>
        <w:t>1984) in</w:t>
      </w:r>
      <w:r>
        <w:rPr>
          <w:spacing w:val="24"/>
          <w:szCs w:val="22"/>
        </w:rPr>
        <w:t xml:space="preserve"> </w:t>
      </w:r>
      <w:r>
        <w:rPr>
          <w:szCs w:val="22"/>
        </w:rPr>
        <w:t>either</w:t>
      </w:r>
      <w:r w:rsidR="006C5B45">
        <w:rPr>
          <w:szCs w:val="22"/>
        </w:rPr>
        <w:t xml:space="preserve"> </w:t>
      </w:r>
      <w:r>
        <w:rPr>
          <w:szCs w:val="22"/>
        </w:rPr>
        <w:t>a</w:t>
      </w:r>
      <w:r>
        <w:rPr>
          <w:spacing w:val="16"/>
          <w:szCs w:val="22"/>
        </w:rPr>
        <w:t xml:space="preserve"> </w:t>
      </w:r>
      <w:r>
        <w:rPr>
          <w:szCs w:val="22"/>
        </w:rPr>
        <w:t>US</w:t>
      </w:r>
      <w:r>
        <w:rPr>
          <w:spacing w:val="8"/>
          <w:szCs w:val="22"/>
        </w:rPr>
        <w:t xml:space="preserve"> </w:t>
      </w:r>
      <w:r>
        <w:rPr>
          <w:w w:val="111"/>
          <w:szCs w:val="22"/>
        </w:rPr>
        <w:t>national sample</w:t>
      </w:r>
      <w:r>
        <w:rPr>
          <w:spacing w:val="14"/>
          <w:w w:val="111"/>
          <w:szCs w:val="22"/>
        </w:rPr>
        <w:t xml:space="preserve"> </w:t>
      </w:r>
      <w:r>
        <w:rPr>
          <w:szCs w:val="22"/>
        </w:rPr>
        <w:t>or</w:t>
      </w:r>
      <w:r>
        <w:rPr>
          <w:spacing w:val="42"/>
          <w:szCs w:val="22"/>
        </w:rPr>
        <w:t xml:space="preserve"> </w:t>
      </w:r>
      <w:r>
        <w:rPr>
          <w:szCs w:val="22"/>
        </w:rPr>
        <w:t>a</w:t>
      </w:r>
      <w:r>
        <w:rPr>
          <w:spacing w:val="31"/>
          <w:szCs w:val="22"/>
        </w:rPr>
        <w:t xml:space="preserve"> </w:t>
      </w:r>
      <w:r>
        <w:rPr>
          <w:w w:val="111"/>
          <w:szCs w:val="22"/>
        </w:rPr>
        <w:t>sample</w:t>
      </w:r>
      <w:r>
        <w:rPr>
          <w:spacing w:val="14"/>
          <w:w w:val="111"/>
          <w:szCs w:val="22"/>
        </w:rPr>
        <w:t xml:space="preserve"> </w:t>
      </w:r>
      <w:r>
        <w:rPr>
          <w:szCs w:val="22"/>
        </w:rPr>
        <w:t>of</w:t>
      </w:r>
      <w:r>
        <w:rPr>
          <w:spacing w:val="27"/>
          <w:szCs w:val="22"/>
        </w:rPr>
        <w:t xml:space="preserve"> </w:t>
      </w:r>
      <w:r>
        <w:rPr>
          <w:w w:val="113"/>
          <w:szCs w:val="22"/>
        </w:rPr>
        <w:t>nursing</w:t>
      </w:r>
      <w:r>
        <w:rPr>
          <w:spacing w:val="13"/>
          <w:w w:val="113"/>
          <w:szCs w:val="22"/>
        </w:rPr>
        <w:t xml:space="preserve"> </w:t>
      </w:r>
      <w:r>
        <w:rPr>
          <w:szCs w:val="22"/>
        </w:rPr>
        <w:t>homes</w:t>
      </w:r>
      <w:r w:rsidR="006C5B45">
        <w:rPr>
          <w:szCs w:val="22"/>
        </w:rPr>
        <w:t xml:space="preserve"> </w:t>
      </w:r>
      <w:r>
        <w:rPr>
          <w:szCs w:val="22"/>
        </w:rPr>
        <w:t>in</w:t>
      </w:r>
      <w:r>
        <w:rPr>
          <w:spacing w:val="39"/>
          <w:szCs w:val="22"/>
        </w:rPr>
        <w:t xml:space="preserve"> </w:t>
      </w:r>
      <w:r>
        <w:rPr>
          <w:w w:val="109"/>
          <w:szCs w:val="22"/>
        </w:rPr>
        <w:t>Colorado.</w:t>
      </w:r>
      <w:r w:rsidR="006C5B45">
        <w:rPr>
          <w:w w:val="109"/>
          <w:szCs w:val="22"/>
        </w:rPr>
        <w:t xml:space="preserve"> </w:t>
      </w:r>
      <w:proofErr w:type="spellStart"/>
      <w:r>
        <w:rPr>
          <w:szCs w:val="22"/>
        </w:rPr>
        <w:t>Arling</w:t>
      </w:r>
      <w:proofErr w:type="spellEnd"/>
      <w:r>
        <w:rPr>
          <w:szCs w:val="22"/>
        </w:rPr>
        <w:t>,</w:t>
      </w:r>
      <w:r w:rsidR="006C5B45">
        <w:rPr>
          <w:szCs w:val="22"/>
        </w:rPr>
        <w:t xml:space="preserve"> </w:t>
      </w:r>
      <w:proofErr w:type="spellStart"/>
      <w:r>
        <w:rPr>
          <w:w w:val="113"/>
          <w:szCs w:val="22"/>
        </w:rPr>
        <w:t>No</w:t>
      </w:r>
      <w:r>
        <w:rPr>
          <w:spacing w:val="-3"/>
          <w:w w:val="113"/>
          <w:szCs w:val="22"/>
        </w:rPr>
        <w:t>r</w:t>
      </w:r>
      <w:r>
        <w:rPr>
          <w:w w:val="113"/>
          <w:szCs w:val="22"/>
        </w:rPr>
        <w:t>dquist</w:t>
      </w:r>
      <w:proofErr w:type="spellEnd"/>
      <w:r>
        <w:rPr>
          <w:spacing w:val="18"/>
          <w:w w:val="113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proofErr w:type="spellStart"/>
      <w:r>
        <w:rPr>
          <w:w w:val="112"/>
          <w:szCs w:val="22"/>
        </w:rPr>
        <w:t>Capitman</w:t>
      </w:r>
      <w:proofErr w:type="spellEnd"/>
      <w:r>
        <w:rPr>
          <w:spacing w:val="13"/>
          <w:w w:val="112"/>
          <w:szCs w:val="22"/>
        </w:rPr>
        <w:t xml:space="preserve"> </w:t>
      </w:r>
      <w:r>
        <w:rPr>
          <w:szCs w:val="22"/>
        </w:rPr>
        <w:t xml:space="preserve">(1987) </w:t>
      </w:r>
      <w:r>
        <w:rPr>
          <w:w w:val="111"/>
          <w:szCs w:val="22"/>
        </w:rPr>
        <w:t>examined</w:t>
      </w:r>
      <w:r>
        <w:rPr>
          <w:spacing w:val="-18"/>
          <w:w w:val="111"/>
          <w:szCs w:val="22"/>
        </w:rPr>
        <w:t xml:space="preserve"> </w:t>
      </w:r>
      <w:r>
        <w:rPr>
          <w:w w:val="111"/>
          <w:szCs w:val="22"/>
        </w:rPr>
        <w:t>nursing</w:t>
      </w:r>
      <w:r>
        <w:rPr>
          <w:spacing w:val="4"/>
          <w:w w:val="111"/>
          <w:szCs w:val="22"/>
        </w:rPr>
        <w:t xml:space="preserve"> </w:t>
      </w:r>
      <w:r>
        <w:rPr>
          <w:szCs w:val="22"/>
        </w:rPr>
        <w:t>home</w:t>
      </w:r>
      <w:r>
        <w:rPr>
          <w:spacing w:val="51"/>
          <w:szCs w:val="22"/>
        </w:rPr>
        <w:t xml:space="preserve"> </w:t>
      </w:r>
      <w:r>
        <w:rPr>
          <w:szCs w:val="22"/>
        </w:rPr>
        <w:t>costs</w:t>
      </w:r>
      <w:r>
        <w:rPr>
          <w:spacing w:val="28"/>
          <w:szCs w:val="22"/>
        </w:rPr>
        <w:t xml:space="preserve"> </w:t>
      </w:r>
      <w:r>
        <w:rPr>
          <w:szCs w:val="22"/>
        </w:rPr>
        <w:t>in</w:t>
      </w:r>
      <w:r>
        <w:rPr>
          <w:spacing w:val="16"/>
          <w:szCs w:val="22"/>
        </w:rPr>
        <w:t xml:space="preserve"> </w:t>
      </w:r>
      <w:r>
        <w:rPr>
          <w:spacing w:val="-12"/>
          <w:szCs w:val="22"/>
        </w:rPr>
        <w:t>V</w:t>
      </w:r>
      <w:r>
        <w:rPr>
          <w:szCs w:val="22"/>
        </w:rPr>
        <w:t>i</w:t>
      </w:r>
      <w:r>
        <w:rPr>
          <w:spacing w:val="-3"/>
          <w:szCs w:val="22"/>
        </w:rPr>
        <w:t>r</w:t>
      </w:r>
      <w:r>
        <w:rPr>
          <w:szCs w:val="22"/>
        </w:rPr>
        <w:t>ginia</w:t>
      </w:r>
      <w:r>
        <w:rPr>
          <w:spacing w:val="54"/>
          <w:szCs w:val="22"/>
        </w:rPr>
        <w:t xml:space="preserve"> </w:t>
      </w:r>
      <w:r>
        <w:rPr>
          <w:szCs w:val="22"/>
        </w:rPr>
        <w:t>in</w:t>
      </w:r>
      <w:r>
        <w:rPr>
          <w:spacing w:val="16"/>
          <w:szCs w:val="22"/>
        </w:rPr>
        <w:t xml:space="preserve"> </w:t>
      </w:r>
      <w:r>
        <w:rPr>
          <w:szCs w:val="22"/>
        </w:rPr>
        <w:t>1985</w:t>
      </w:r>
      <w:r>
        <w:rPr>
          <w:spacing w:val="-7"/>
          <w:szCs w:val="22"/>
        </w:rPr>
        <w:t xml:space="preserve"> </w:t>
      </w:r>
      <w:r>
        <w:rPr>
          <w:szCs w:val="22"/>
        </w:rPr>
        <w:t>and</w:t>
      </w:r>
      <w:r>
        <w:rPr>
          <w:spacing w:val="48"/>
          <w:szCs w:val="22"/>
        </w:rPr>
        <w:t xml:space="preserve"> </w:t>
      </w:r>
      <w:r>
        <w:rPr>
          <w:w w:val="113"/>
          <w:szCs w:val="22"/>
        </w:rPr>
        <w:t>found</w:t>
      </w:r>
      <w:r>
        <w:rPr>
          <w:spacing w:val="-10"/>
          <w:w w:val="113"/>
          <w:szCs w:val="22"/>
        </w:rPr>
        <w:t xml:space="preserve"> </w:t>
      </w:r>
      <w:r>
        <w:rPr>
          <w:szCs w:val="22"/>
        </w:rPr>
        <w:t>that</w:t>
      </w:r>
      <w:r>
        <w:rPr>
          <w:spacing w:val="43"/>
          <w:szCs w:val="22"/>
        </w:rPr>
        <w:t xml:space="preserve"> </w:t>
      </w:r>
      <w:r>
        <w:rPr>
          <w:szCs w:val="22"/>
        </w:rPr>
        <w:t>chain</w:t>
      </w:r>
      <w:r>
        <w:rPr>
          <w:spacing w:val="40"/>
          <w:szCs w:val="22"/>
        </w:rPr>
        <w:t xml:space="preserve"> </w:t>
      </w:r>
      <w:r>
        <w:rPr>
          <w:szCs w:val="22"/>
        </w:rPr>
        <w:t>homes</w:t>
      </w:r>
      <w:r>
        <w:rPr>
          <w:spacing w:val="54"/>
          <w:szCs w:val="22"/>
        </w:rPr>
        <w:t xml:space="preserve"> </w:t>
      </w:r>
      <w:r>
        <w:rPr>
          <w:szCs w:val="22"/>
        </w:rPr>
        <w:t>had</w:t>
      </w:r>
      <w:r>
        <w:rPr>
          <w:spacing w:val="48"/>
          <w:szCs w:val="22"/>
        </w:rPr>
        <w:t xml:space="preserve"> </w:t>
      </w:r>
      <w:r>
        <w:rPr>
          <w:w w:val="108"/>
          <w:szCs w:val="22"/>
        </w:rPr>
        <w:t xml:space="preserve">significantly </w:t>
      </w:r>
      <w:r>
        <w:rPr>
          <w:szCs w:val="22"/>
        </w:rPr>
        <w:t>l</w:t>
      </w:r>
      <w:r>
        <w:rPr>
          <w:spacing w:val="-6"/>
          <w:szCs w:val="22"/>
        </w:rPr>
        <w:t>o</w:t>
      </w:r>
      <w:r>
        <w:rPr>
          <w:spacing w:val="-9"/>
          <w:szCs w:val="22"/>
        </w:rPr>
        <w:t>w</w:t>
      </w:r>
      <w:r>
        <w:rPr>
          <w:szCs w:val="22"/>
        </w:rPr>
        <w:t>er</w:t>
      </w:r>
      <w:r w:rsidR="006C5B45">
        <w:rPr>
          <w:szCs w:val="22"/>
        </w:rPr>
        <w:t xml:space="preserve"> </w:t>
      </w:r>
      <w:r>
        <w:rPr>
          <w:szCs w:val="22"/>
        </w:rPr>
        <w:t>costs</w:t>
      </w:r>
      <w:r>
        <w:rPr>
          <w:spacing w:val="44"/>
          <w:szCs w:val="22"/>
        </w:rPr>
        <w:t xml:space="preserve"> </w:t>
      </w:r>
      <w:r>
        <w:rPr>
          <w:szCs w:val="22"/>
        </w:rPr>
        <w:t>than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>public/non-p</w:t>
      </w:r>
      <w:r>
        <w:rPr>
          <w:spacing w:val="-2"/>
          <w:w w:val="113"/>
          <w:szCs w:val="22"/>
        </w:rPr>
        <w:t>r</w:t>
      </w:r>
      <w:r>
        <w:rPr>
          <w:w w:val="113"/>
          <w:szCs w:val="22"/>
        </w:rPr>
        <w:t>ofit</w:t>
      </w:r>
      <w:r>
        <w:rPr>
          <w:spacing w:val="29"/>
          <w:w w:val="113"/>
          <w:szCs w:val="22"/>
        </w:rPr>
        <w:t xml:space="preserve"> </w:t>
      </w:r>
      <w:r>
        <w:rPr>
          <w:w w:val="113"/>
          <w:szCs w:val="22"/>
        </w:rPr>
        <w:t>p</w:t>
      </w:r>
      <w:r>
        <w:rPr>
          <w:spacing w:val="-2"/>
          <w:w w:val="113"/>
          <w:szCs w:val="22"/>
        </w:rPr>
        <w:t>r</w:t>
      </w:r>
      <w:r>
        <w:rPr>
          <w:spacing w:val="-7"/>
          <w:w w:val="113"/>
          <w:szCs w:val="22"/>
        </w:rPr>
        <w:t>o</w:t>
      </w:r>
      <w:r>
        <w:rPr>
          <w:w w:val="113"/>
          <w:szCs w:val="22"/>
        </w:rPr>
        <w:t>viders,</w:t>
      </w:r>
      <w:r>
        <w:rPr>
          <w:spacing w:val="1"/>
          <w:w w:val="113"/>
          <w:szCs w:val="22"/>
        </w:rPr>
        <w:t xml:space="preserve"> </w:t>
      </w:r>
      <w:r>
        <w:rPr>
          <w:szCs w:val="22"/>
        </w:rPr>
        <w:t>but</w:t>
      </w:r>
      <w:r w:rsidR="006C5B45">
        <w:rPr>
          <w:szCs w:val="22"/>
        </w:rPr>
        <w:t xml:space="preserve"> </w:t>
      </w:r>
      <w:r>
        <w:rPr>
          <w:szCs w:val="22"/>
        </w:rPr>
        <w:t>so</w:t>
      </w:r>
      <w:r>
        <w:rPr>
          <w:spacing w:val="28"/>
          <w:szCs w:val="22"/>
        </w:rPr>
        <w:t xml:space="preserve"> </w:t>
      </w:r>
      <w:r>
        <w:rPr>
          <w:szCs w:val="22"/>
        </w:rPr>
        <w:t>did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non-chain</w:t>
      </w:r>
      <w:r>
        <w:rPr>
          <w:spacing w:val="17"/>
          <w:w w:val="109"/>
          <w:szCs w:val="22"/>
        </w:rPr>
        <w:t xml:space="preserve"> </w:t>
      </w:r>
      <w:r>
        <w:rPr>
          <w:w w:val="109"/>
          <w:szCs w:val="22"/>
        </w:rPr>
        <w:t>fo</w:t>
      </w:r>
      <w:r>
        <w:rPr>
          <w:spacing w:val="-4"/>
          <w:w w:val="109"/>
          <w:szCs w:val="22"/>
        </w:rPr>
        <w:t>r</w:t>
      </w:r>
      <w:r>
        <w:rPr>
          <w:w w:val="109"/>
          <w:szCs w:val="22"/>
        </w:rPr>
        <w:t>-p</w:t>
      </w:r>
      <w:r>
        <w:rPr>
          <w:spacing w:val="-2"/>
          <w:w w:val="109"/>
          <w:szCs w:val="22"/>
        </w:rPr>
        <w:t>r</w:t>
      </w:r>
      <w:r>
        <w:rPr>
          <w:w w:val="109"/>
          <w:szCs w:val="22"/>
        </w:rPr>
        <w:t>ofit</w:t>
      </w:r>
      <w:r>
        <w:rPr>
          <w:spacing w:val="4"/>
          <w:w w:val="109"/>
          <w:szCs w:val="22"/>
        </w:rPr>
        <w:t xml:space="preserve"> </w:t>
      </w:r>
      <w:r>
        <w:rPr>
          <w:szCs w:val="22"/>
        </w:rPr>
        <w:t>homes.</w:t>
      </w:r>
      <w:r w:rsidR="006C5B45">
        <w:rPr>
          <w:szCs w:val="22"/>
        </w:rPr>
        <w:t xml:space="preserve"> </w:t>
      </w:r>
      <w:r>
        <w:rPr>
          <w:w w:val="103"/>
          <w:szCs w:val="22"/>
        </w:rPr>
        <w:t>McK</w:t>
      </w:r>
      <w:r>
        <w:rPr>
          <w:spacing w:val="-9"/>
          <w:w w:val="103"/>
          <w:szCs w:val="22"/>
        </w:rPr>
        <w:t>a</w:t>
      </w:r>
      <w:r>
        <w:rPr>
          <w:w w:val="110"/>
          <w:szCs w:val="22"/>
        </w:rPr>
        <w:t xml:space="preserve">y </w:t>
      </w:r>
      <w:r>
        <w:rPr>
          <w:szCs w:val="22"/>
        </w:rPr>
        <w:t>(1991)</w:t>
      </w:r>
      <w:r>
        <w:rPr>
          <w:spacing w:val="2"/>
          <w:szCs w:val="22"/>
        </w:rPr>
        <w:t xml:space="preserve"> </w:t>
      </w:r>
      <w:r>
        <w:rPr>
          <w:w w:val="111"/>
          <w:szCs w:val="22"/>
        </w:rPr>
        <w:lastRenderedPageBreak/>
        <w:t>carried</w:t>
      </w:r>
      <w:r>
        <w:rPr>
          <w:spacing w:val="2"/>
          <w:w w:val="111"/>
          <w:szCs w:val="22"/>
        </w:rPr>
        <w:t xml:space="preserve"> </w:t>
      </w:r>
      <w:r>
        <w:rPr>
          <w:szCs w:val="22"/>
        </w:rPr>
        <w:t>out</w:t>
      </w:r>
      <w:r>
        <w:rPr>
          <w:spacing w:val="47"/>
          <w:szCs w:val="22"/>
        </w:rPr>
        <w:t xml:space="preserve"> </w:t>
      </w:r>
      <w:r>
        <w:rPr>
          <w:szCs w:val="22"/>
        </w:rPr>
        <w:t>a</w:t>
      </w:r>
      <w:r>
        <w:rPr>
          <w:spacing w:val="18"/>
          <w:szCs w:val="22"/>
        </w:rPr>
        <w:t xml:space="preserve"> </w:t>
      </w:r>
      <w:r>
        <w:rPr>
          <w:szCs w:val="22"/>
        </w:rPr>
        <w:t>mo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w w:val="112"/>
          <w:szCs w:val="22"/>
        </w:rPr>
        <w:t>detailed</w:t>
      </w:r>
      <w:r>
        <w:rPr>
          <w:spacing w:val="1"/>
          <w:w w:val="112"/>
          <w:szCs w:val="22"/>
        </w:rPr>
        <w:t xml:space="preserve"> </w:t>
      </w:r>
      <w:r>
        <w:rPr>
          <w:szCs w:val="22"/>
        </w:rPr>
        <w:t>analysis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15"/>
          <w:szCs w:val="22"/>
        </w:rPr>
        <w:t xml:space="preserve"> </w:t>
      </w:r>
      <w:r>
        <w:rPr>
          <w:szCs w:val="22"/>
        </w:rPr>
        <w:t>homes</w:t>
      </w:r>
      <w:r w:rsidR="006C5B45">
        <w:rPr>
          <w:szCs w:val="22"/>
        </w:rPr>
        <w:t xml:space="preserve"> </w:t>
      </w:r>
      <w:r>
        <w:rPr>
          <w:szCs w:val="22"/>
        </w:rPr>
        <w:t>in</w:t>
      </w:r>
      <w:r>
        <w:rPr>
          <w:spacing w:val="26"/>
          <w:szCs w:val="22"/>
        </w:rPr>
        <w:t xml:space="preserve"> </w:t>
      </w:r>
      <w:r>
        <w:rPr>
          <w:spacing w:val="-20"/>
          <w:szCs w:val="22"/>
        </w:rPr>
        <w:t>T</w:t>
      </w:r>
      <w:r>
        <w:rPr>
          <w:szCs w:val="22"/>
        </w:rPr>
        <w:t>exas</w:t>
      </w:r>
      <w:r>
        <w:rPr>
          <w:spacing w:val="34"/>
          <w:szCs w:val="22"/>
        </w:rPr>
        <w:t xml:space="preserve"> </w:t>
      </w:r>
      <w:r>
        <w:rPr>
          <w:szCs w:val="22"/>
        </w:rPr>
        <w:t>in</w:t>
      </w:r>
      <w:r>
        <w:rPr>
          <w:spacing w:val="26"/>
          <w:szCs w:val="22"/>
        </w:rPr>
        <w:t xml:space="preserve"> </w:t>
      </w:r>
      <w:r>
        <w:rPr>
          <w:szCs w:val="22"/>
        </w:rPr>
        <w:t>1983.</w:t>
      </w:r>
      <w:r>
        <w:rPr>
          <w:spacing w:val="19"/>
          <w:szCs w:val="22"/>
        </w:rPr>
        <w:t xml:space="preserve"> </w:t>
      </w:r>
      <w:r>
        <w:rPr>
          <w:szCs w:val="22"/>
        </w:rPr>
        <w:t>He</w:t>
      </w:r>
      <w:r>
        <w:rPr>
          <w:spacing w:val="36"/>
          <w:szCs w:val="22"/>
        </w:rPr>
        <w:t xml:space="preserve"> </w:t>
      </w:r>
      <w:r>
        <w:rPr>
          <w:w w:val="114"/>
          <w:szCs w:val="22"/>
        </w:rPr>
        <w:t xml:space="preserve">divided </w:t>
      </w:r>
      <w:r>
        <w:rPr>
          <w:szCs w:val="22"/>
        </w:rPr>
        <w:t>homes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 xml:space="preserve">into </w:t>
      </w:r>
      <w:r>
        <w:rPr>
          <w:szCs w:val="22"/>
        </w:rPr>
        <w:t>th</w:t>
      </w:r>
      <w:r>
        <w:rPr>
          <w:spacing w:val="-1"/>
          <w:szCs w:val="22"/>
        </w:rPr>
        <w:t>r</w:t>
      </w:r>
      <w:r>
        <w:rPr>
          <w:szCs w:val="22"/>
        </w:rPr>
        <w:t>ee</w:t>
      </w:r>
      <w:r w:rsidR="006C5B45">
        <w:rPr>
          <w:szCs w:val="22"/>
        </w:rPr>
        <w:t xml:space="preserve"> </w:t>
      </w:r>
      <w:r>
        <w:rPr>
          <w:spacing w:val="-7"/>
          <w:w w:val="112"/>
          <w:szCs w:val="22"/>
        </w:rPr>
        <w:t>o</w:t>
      </w:r>
      <w:r>
        <w:rPr>
          <w:w w:val="112"/>
          <w:szCs w:val="22"/>
        </w:rPr>
        <w:t>wnership</w:t>
      </w:r>
      <w:r>
        <w:rPr>
          <w:spacing w:val="10"/>
          <w:w w:val="112"/>
          <w:szCs w:val="22"/>
        </w:rPr>
        <w:t xml:space="preserve"> </w:t>
      </w:r>
      <w:r>
        <w:rPr>
          <w:szCs w:val="22"/>
        </w:rPr>
        <w:t>types:</w:t>
      </w:r>
      <w:r w:rsidR="006C5B45">
        <w:rPr>
          <w:szCs w:val="22"/>
        </w:rPr>
        <w:t xml:space="preserve"> </w:t>
      </w:r>
      <w:r>
        <w:rPr>
          <w:szCs w:val="22"/>
        </w:rPr>
        <w:t>chain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fo</w:t>
      </w:r>
      <w:r>
        <w:rPr>
          <w:spacing w:val="-4"/>
          <w:w w:val="109"/>
          <w:szCs w:val="22"/>
        </w:rPr>
        <w:t>r</w:t>
      </w:r>
      <w:r>
        <w:rPr>
          <w:w w:val="109"/>
          <w:szCs w:val="22"/>
        </w:rPr>
        <w:t>-p</w:t>
      </w:r>
      <w:r>
        <w:rPr>
          <w:spacing w:val="-2"/>
          <w:w w:val="109"/>
          <w:szCs w:val="22"/>
        </w:rPr>
        <w:t>r</w:t>
      </w:r>
      <w:r>
        <w:rPr>
          <w:w w:val="109"/>
          <w:szCs w:val="22"/>
        </w:rPr>
        <w:t>ofit, independent</w:t>
      </w:r>
      <w:r w:rsidR="006C5B45">
        <w:rPr>
          <w:w w:val="109"/>
          <w:szCs w:val="22"/>
        </w:rPr>
        <w:t xml:space="preserve"> </w:t>
      </w:r>
      <w:r>
        <w:rPr>
          <w:w w:val="109"/>
          <w:szCs w:val="22"/>
        </w:rPr>
        <w:t>fo</w:t>
      </w:r>
      <w:r>
        <w:rPr>
          <w:spacing w:val="-4"/>
          <w:w w:val="109"/>
          <w:szCs w:val="22"/>
        </w:rPr>
        <w:t>r</w:t>
      </w:r>
      <w:r>
        <w:rPr>
          <w:w w:val="109"/>
          <w:szCs w:val="22"/>
        </w:rPr>
        <w:t>-p</w:t>
      </w:r>
      <w:r>
        <w:rPr>
          <w:spacing w:val="-2"/>
          <w:w w:val="109"/>
          <w:szCs w:val="22"/>
        </w:rPr>
        <w:t>r</w:t>
      </w:r>
      <w:r>
        <w:rPr>
          <w:w w:val="109"/>
          <w:szCs w:val="22"/>
        </w:rPr>
        <w:t xml:space="preserve">ofit,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non-p</w:t>
      </w:r>
      <w:r>
        <w:rPr>
          <w:spacing w:val="-2"/>
          <w:w w:val="111"/>
          <w:szCs w:val="22"/>
        </w:rPr>
        <w:t>r</w:t>
      </w:r>
      <w:r>
        <w:rPr>
          <w:w w:val="111"/>
          <w:szCs w:val="22"/>
        </w:rPr>
        <w:t>ofit/public.</w:t>
      </w:r>
      <w:r w:rsidR="006C5B45">
        <w:rPr>
          <w:w w:val="111"/>
          <w:szCs w:val="22"/>
        </w:rPr>
        <w:t xml:space="preserve"> </w:t>
      </w:r>
      <w:r>
        <w:rPr>
          <w:w w:val="111"/>
          <w:szCs w:val="22"/>
        </w:rPr>
        <w:t xml:space="preserve">Each </w:t>
      </w:r>
      <w:r>
        <w:rPr>
          <w:w w:val="114"/>
          <w:szCs w:val="22"/>
        </w:rPr>
        <w:t>g</w:t>
      </w:r>
      <w:r>
        <w:rPr>
          <w:spacing w:val="-2"/>
          <w:w w:val="114"/>
          <w:szCs w:val="22"/>
        </w:rPr>
        <w:t>r</w:t>
      </w:r>
      <w:r>
        <w:rPr>
          <w:w w:val="114"/>
          <w:szCs w:val="22"/>
        </w:rPr>
        <w:t>oup</w:t>
      </w:r>
      <w:r>
        <w:rPr>
          <w:spacing w:val="23"/>
          <w:w w:val="114"/>
          <w:szCs w:val="22"/>
        </w:rPr>
        <w:t xml:space="preserve"> </w:t>
      </w:r>
      <w:r>
        <w:rPr>
          <w:szCs w:val="22"/>
        </w:rPr>
        <w:t>of</w:t>
      </w:r>
      <w:r>
        <w:rPr>
          <w:spacing w:val="36"/>
          <w:szCs w:val="22"/>
        </w:rPr>
        <w:t xml:space="preserve"> </w:t>
      </w:r>
      <w:r>
        <w:rPr>
          <w:szCs w:val="22"/>
        </w:rPr>
        <w:t>homes</w:t>
      </w:r>
      <w:r w:rsidR="006C5B45">
        <w:rPr>
          <w:szCs w:val="22"/>
        </w:rPr>
        <w:t xml:space="preserve"> </w:t>
      </w:r>
      <w:r>
        <w:rPr>
          <w:spacing w:val="-7"/>
          <w:szCs w:val="22"/>
        </w:rPr>
        <w:t>w</w:t>
      </w:r>
      <w:r>
        <w:rPr>
          <w:szCs w:val="22"/>
        </w:rPr>
        <w:t>as</w:t>
      </w:r>
      <w:r w:rsidR="006C5B45">
        <w:rPr>
          <w:szCs w:val="22"/>
        </w:rPr>
        <w:t xml:space="preserve"> </w:t>
      </w:r>
      <w:proofErr w:type="spellStart"/>
      <w:r>
        <w:rPr>
          <w:w w:val="110"/>
          <w:szCs w:val="22"/>
        </w:rPr>
        <w:t>analysed</w:t>
      </w:r>
      <w:proofErr w:type="spellEnd"/>
      <w:r>
        <w:rPr>
          <w:spacing w:val="31"/>
          <w:w w:val="110"/>
          <w:szCs w:val="22"/>
        </w:rPr>
        <w:t xml:space="preserve"> </w:t>
      </w:r>
      <w:r>
        <w:rPr>
          <w:w w:val="110"/>
          <w:szCs w:val="22"/>
        </w:rPr>
        <w:t>separatel</w:t>
      </w:r>
      <w:r>
        <w:rPr>
          <w:spacing w:val="-26"/>
          <w:w w:val="110"/>
          <w:szCs w:val="22"/>
        </w:rPr>
        <w:t>y</w:t>
      </w:r>
      <w:r>
        <w:rPr>
          <w:w w:val="110"/>
          <w:szCs w:val="22"/>
        </w:rPr>
        <w:t>,</w:t>
      </w:r>
      <w:r>
        <w:rPr>
          <w:spacing w:val="33"/>
          <w:w w:val="110"/>
          <w:szCs w:val="22"/>
        </w:rPr>
        <w:t xml:space="preserve"> </w:t>
      </w:r>
      <w:r>
        <w:rPr>
          <w:szCs w:val="22"/>
        </w:rPr>
        <w:t>as</w:t>
      </w:r>
      <w:r>
        <w:rPr>
          <w:spacing w:val="47"/>
          <w:szCs w:val="22"/>
        </w:rPr>
        <w:t xml:space="preserve"> </w:t>
      </w:r>
      <w:r>
        <w:rPr>
          <w:szCs w:val="22"/>
        </w:rPr>
        <w:t>the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pacing w:val="-7"/>
          <w:szCs w:val="22"/>
        </w:rPr>
        <w:t>w</w:t>
      </w:r>
      <w:r>
        <w:rPr>
          <w:szCs w:val="22"/>
        </w:rPr>
        <w:t>as</w:t>
      </w:r>
      <w:r w:rsidR="006C5B45">
        <w:rPr>
          <w:szCs w:val="22"/>
        </w:rPr>
        <w:t xml:space="preserve"> </w:t>
      </w:r>
      <w:r>
        <w:rPr>
          <w:szCs w:val="22"/>
        </w:rPr>
        <w:t>clear</w:t>
      </w:r>
      <w:r w:rsidR="006C5B45">
        <w:rPr>
          <w:szCs w:val="22"/>
        </w:rPr>
        <w:t xml:space="preserve"> </w:t>
      </w:r>
      <w:r>
        <w:rPr>
          <w:spacing w:val="-3"/>
          <w:w w:val="109"/>
          <w:szCs w:val="22"/>
        </w:rPr>
        <w:t>e</w:t>
      </w:r>
      <w:r>
        <w:rPr>
          <w:w w:val="109"/>
          <w:szCs w:val="22"/>
        </w:rPr>
        <w:t>vidence</w:t>
      </w:r>
      <w:r>
        <w:rPr>
          <w:spacing w:val="29"/>
          <w:w w:val="109"/>
          <w:szCs w:val="22"/>
        </w:rPr>
        <w:t xml:space="preserve"> </w:t>
      </w:r>
      <w:r>
        <w:rPr>
          <w:szCs w:val="22"/>
        </w:rPr>
        <w:t>that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estimated</w:t>
      </w:r>
      <w:r>
        <w:rPr>
          <w:spacing w:val="23"/>
          <w:w w:val="111"/>
          <w:szCs w:val="22"/>
        </w:rPr>
        <w:t xml:space="preserve"> </w:t>
      </w:r>
      <w:r>
        <w:rPr>
          <w:w w:val="103"/>
          <w:szCs w:val="22"/>
        </w:rPr>
        <w:t>e</w:t>
      </w:r>
      <w:r>
        <w:rPr>
          <w:spacing w:val="-4"/>
          <w:w w:val="103"/>
          <w:szCs w:val="22"/>
        </w:rPr>
        <w:t>f</w:t>
      </w:r>
      <w:r>
        <w:rPr>
          <w:w w:val="105"/>
          <w:szCs w:val="22"/>
        </w:rPr>
        <w:t xml:space="preserve">fects </w:t>
      </w:r>
      <w:r>
        <w:rPr>
          <w:szCs w:val="22"/>
        </w:rPr>
        <w:t>of</w:t>
      </w:r>
      <w:r>
        <w:rPr>
          <w:spacing w:val="22"/>
          <w:szCs w:val="22"/>
        </w:rPr>
        <w:t xml:space="preserve"> </w:t>
      </w:r>
      <w:r>
        <w:rPr>
          <w:szCs w:val="22"/>
        </w:rPr>
        <w:t>factors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influencing</w:t>
      </w:r>
      <w:r>
        <w:rPr>
          <w:spacing w:val="9"/>
          <w:w w:val="109"/>
          <w:szCs w:val="22"/>
        </w:rPr>
        <w:t xml:space="preserve"> </w:t>
      </w:r>
      <w:r>
        <w:rPr>
          <w:szCs w:val="22"/>
        </w:rPr>
        <w:t>costs</w:t>
      </w:r>
      <w:r>
        <w:rPr>
          <w:spacing w:val="44"/>
          <w:szCs w:val="22"/>
        </w:rPr>
        <w:t xml:space="preserve"> </w:t>
      </w:r>
      <w:r>
        <w:rPr>
          <w:spacing w:val="-8"/>
          <w:w w:val="112"/>
          <w:szCs w:val="22"/>
        </w:rPr>
        <w:t>v</w:t>
      </w:r>
      <w:r>
        <w:rPr>
          <w:w w:val="112"/>
          <w:szCs w:val="22"/>
        </w:rPr>
        <w:t>aried</w:t>
      </w:r>
      <w:r>
        <w:rPr>
          <w:spacing w:val="13"/>
          <w:w w:val="112"/>
          <w:szCs w:val="22"/>
        </w:rPr>
        <w:t xml:space="preserve"> </w:t>
      </w:r>
      <w:r>
        <w:rPr>
          <w:szCs w:val="22"/>
        </w:rPr>
        <w:t>ac</w:t>
      </w:r>
      <w:r>
        <w:rPr>
          <w:spacing w:val="-2"/>
          <w:szCs w:val="22"/>
        </w:rPr>
        <w:t>r</w:t>
      </w:r>
      <w:r>
        <w:rPr>
          <w:szCs w:val="22"/>
        </w:rPr>
        <w:t>oss</w:t>
      </w:r>
      <w:r w:rsidR="006C5B45">
        <w:rPr>
          <w:szCs w:val="22"/>
        </w:rPr>
        <w:t xml:space="preserve"> </w:t>
      </w:r>
      <w:r>
        <w:rPr>
          <w:spacing w:val="-7"/>
          <w:w w:val="112"/>
          <w:szCs w:val="22"/>
        </w:rPr>
        <w:t>o</w:t>
      </w:r>
      <w:r>
        <w:rPr>
          <w:w w:val="112"/>
          <w:szCs w:val="22"/>
        </w:rPr>
        <w:t>wnership</w:t>
      </w:r>
      <w:r>
        <w:rPr>
          <w:spacing w:val="12"/>
          <w:w w:val="112"/>
          <w:szCs w:val="22"/>
        </w:rPr>
        <w:t xml:space="preserve"> </w:t>
      </w:r>
      <w:r>
        <w:rPr>
          <w:szCs w:val="22"/>
        </w:rPr>
        <w:t>type.</w:t>
      </w:r>
      <w:r w:rsidR="006C5B45">
        <w:rPr>
          <w:szCs w:val="22"/>
        </w:rPr>
        <w:t xml:space="preserve"> </w:t>
      </w:r>
      <w:r>
        <w:rPr>
          <w:spacing w:val="5"/>
          <w:szCs w:val="22"/>
        </w:rPr>
        <w:t>S</w:t>
      </w:r>
      <w:r>
        <w:rPr>
          <w:szCs w:val="22"/>
        </w:rPr>
        <w:t>cale</w:t>
      </w:r>
      <w:r>
        <w:rPr>
          <w:spacing w:val="23"/>
          <w:szCs w:val="22"/>
        </w:rPr>
        <w:t xml:space="preserve"> </w:t>
      </w:r>
      <w:r>
        <w:rPr>
          <w:spacing w:val="-7"/>
          <w:szCs w:val="22"/>
        </w:rPr>
        <w:t>w</w:t>
      </w:r>
      <w:r>
        <w:rPr>
          <w:szCs w:val="22"/>
        </w:rPr>
        <w:t>as</w:t>
      </w:r>
      <w:r w:rsidR="006C5B45">
        <w:rPr>
          <w:szCs w:val="22"/>
        </w:rPr>
        <w:t xml:space="preserve"> </w:t>
      </w:r>
      <w:r>
        <w:rPr>
          <w:w w:val="112"/>
          <w:szCs w:val="22"/>
        </w:rPr>
        <w:t>measu</w:t>
      </w:r>
      <w:r>
        <w:rPr>
          <w:spacing w:val="-1"/>
          <w:w w:val="112"/>
          <w:szCs w:val="22"/>
        </w:rPr>
        <w:t>r</w:t>
      </w:r>
      <w:r>
        <w:rPr>
          <w:w w:val="112"/>
          <w:szCs w:val="22"/>
        </w:rPr>
        <w:t>ed</w:t>
      </w:r>
      <w:r>
        <w:rPr>
          <w:spacing w:val="11"/>
          <w:w w:val="112"/>
          <w:szCs w:val="22"/>
        </w:rPr>
        <w:t xml:space="preserve"> </w:t>
      </w:r>
      <w:r>
        <w:rPr>
          <w:spacing w:val="-7"/>
          <w:szCs w:val="22"/>
        </w:rPr>
        <w:t>b</w:t>
      </w:r>
      <w:r>
        <w:rPr>
          <w:szCs w:val="22"/>
        </w:rPr>
        <w:t>y</w:t>
      </w:r>
      <w:r>
        <w:rPr>
          <w:spacing w:val="35"/>
          <w:szCs w:val="22"/>
        </w:rPr>
        <w:t xml:space="preserve"> </w:t>
      </w:r>
      <w:r>
        <w:rPr>
          <w:w w:val="108"/>
          <w:szCs w:val="22"/>
        </w:rPr>
        <w:t>number</w:t>
      </w:r>
      <w:r>
        <w:rPr>
          <w:spacing w:val="43"/>
          <w:w w:val="108"/>
          <w:szCs w:val="22"/>
        </w:rPr>
        <w:t xml:space="preserve"> </w:t>
      </w:r>
      <w:r>
        <w:rPr>
          <w:w w:val="108"/>
          <w:szCs w:val="22"/>
        </w:rPr>
        <w:t xml:space="preserve">of </w:t>
      </w:r>
      <w:r>
        <w:rPr>
          <w:w w:val="113"/>
          <w:szCs w:val="22"/>
        </w:rPr>
        <w:t xml:space="preserve">patient </w:t>
      </w:r>
      <w:r>
        <w:rPr>
          <w:szCs w:val="22"/>
        </w:rPr>
        <w:t>d</w:t>
      </w:r>
      <w:r>
        <w:rPr>
          <w:spacing w:val="-9"/>
          <w:szCs w:val="22"/>
        </w:rPr>
        <w:t>a</w:t>
      </w:r>
      <w:r>
        <w:rPr>
          <w:szCs w:val="22"/>
        </w:rPr>
        <w:t>ys.</w:t>
      </w:r>
      <w:r w:rsidR="006C5B45">
        <w:rPr>
          <w:szCs w:val="22"/>
        </w:rPr>
        <w:t xml:space="preserve"> </w:t>
      </w:r>
      <w:r>
        <w:rPr>
          <w:szCs w:val="22"/>
        </w:rPr>
        <w:t>Only</w:t>
      </w:r>
      <w:r>
        <w:rPr>
          <w:spacing w:val="47"/>
          <w:szCs w:val="22"/>
        </w:rPr>
        <w:t xml:space="preserve"> </w:t>
      </w:r>
      <w:r>
        <w:rPr>
          <w:szCs w:val="22"/>
        </w:rPr>
        <w:t>chain</w:t>
      </w:r>
      <w:r>
        <w:rPr>
          <w:spacing w:val="50"/>
          <w:szCs w:val="22"/>
        </w:rPr>
        <w:t xml:space="preserve"> </w:t>
      </w:r>
      <w:r>
        <w:rPr>
          <w:szCs w:val="22"/>
        </w:rPr>
        <w:t>homes</w:t>
      </w:r>
      <w:r w:rsidR="006C5B45">
        <w:rPr>
          <w:szCs w:val="22"/>
        </w:rPr>
        <w:t xml:space="preserve"> </w:t>
      </w:r>
      <w:r>
        <w:rPr>
          <w:spacing w:val="-9"/>
          <w:szCs w:val="22"/>
        </w:rPr>
        <w:t>w</w:t>
      </w:r>
      <w:r>
        <w:rPr>
          <w:szCs w:val="22"/>
        </w:rPr>
        <w:t>e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 xml:space="preserve">found </w:t>
      </w:r>
      <w:r>
        <w:rPr>
          <w:szCs w:val="22"/>
        </w:rPr>
        <w:t>to</w:t>
      </w:r>
      <w:r>
        <w:rPr>
          <w:spacing w:val="26"/>
          <w:szCs w:val="22"/>
        </w:rPr>
        <w:t xml:space="preserve"> </w:t>
      </w:r>
      <w:r>
        <w:rPr>
          <w:szCs w:val="22"/>
        </w:rPr>
        <w:t>benefit</w:t>
      </w:r>
      <w:r w:rsidR="006C5B45">
        <w:rPr>
          <w:szCs w:val="22"/>
        </w:rPr>
        <w:t xml:space="preserve"> </w:t>
      </w:r>
      <w:r>
        <w:rPr>
          <w:szCs w:val="22"/>
        </w:rPr>
        <w:t>f</w:t>
      </w:r>
      <w:r>
        <w:rPr>
          <w:spacing w:val="-2"/>
          <w:szCs w:val="22"/>
        </w:rPr>
        <w:t>r</w:t>
      </w:r>
      <w:r>
        <w:rPr>
          <w:szCs w:val="22"/>
        </w:rPr>
        <w:t>om</w:t>
      </w:r>
      <w:r>
        <w:rPr>
          <w:spacing w:val="47"/>
          <w:szCs w:val="22"/>
        </w:rPr>
        <w:t xml:space="preserve"> </w:t>
      </w:r>
      <w:r>
        <w:rPr>
          <w:w w:val="108"/>
          <w:szCs w:val="22"/>
        </w:rPr>
        <w:t>economies</w:t>
      </w:r>
      <w:r>
        <w:rPr>
          <w:spacing w:val="3"/>
          <w:w w:val="108"/>
          <w:szCs w:val="22"/>
        </w:rPr>
        <w:t xml:space="preserve"> </w:t>
      </w:r>
      <w:r>
        <w:rPr>
          <w:szCs w:val="22"/>
        </w:rPr>
        <w:t>of</w:t>
      </w:r>
      <w:r>
        <w:rPr>
          <w:spacing w:val="14"/>
          <w:szCs w:val="22"/>
        </w:rPr>
        <w:t xml:space="preserve"> </w:t>
      </w:r>
      <w:r>
        <w:rPr>
          <w:szCs w:val="22"/>
        </w:rPr>
        <w:t>scale,</w:t>
      </w:r>
      <w:r>
        <w:rPr>
          <w:spacing w:val="32"/>
          <w:szCs w:val="22"/>
        </w:rPr>
        <w:t xml:space="preserve"> </w:t>
      </w:r>
      <w:r>
        <w:rPr>
          <w:szCs w:val="22"/>
        </w:rPr>
        <w:t>with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>
        <w:rPr>
          <w:spacing w:val="39"/>
          <w:szCs w:val="22"/>
        </w:rPr>
        <w:t xml:space="preserve"> </w:t>
      </w:r>
      <w:r>
        <w:rPr>
          <w:w w:val="109"/>
          <w:szCs w:val="22"/>
        </w:rPr>
        <w:t xml:space="preserve">min- </w:t>
      </w:r>
      <w:proofErr w:type="spellStart"/>
      <w:r>
        <w:rPr>
          <w:w w:val="113"/>
          <w:szCs w:val="22"/>
        </w:rPr>
        <w:t>imum</w:t>
      </w:r>
      <w:proofErr w:type="spellEnd"/>
      <w:r>
        <w:rPr>
          <w:w w:val="113"/>
          <w:szCs w:val="22"/>
        </w:rPr>
        <w:t xml:space="preserve"> </w:t>
      </w:r>
      <w:r>
        <w:rPr>
          <w:szCs w:val="22"/>
        </w:rPr>
        <w:t>of</w:t>
      </w:r>
      <w:r>
        <w:rPr>
          <w:spacing w:val="14"/>
          <w:szCs w:val="22"/>
        </w:rPr>
        <w:t xml:space="preserve"> </w:t>
      </w:r>
      <w:r>
        <w:rPr>
          <w:szCs w:val="22"/>
        </w:rPr>
        <w:t>the</w:t>
      </w:r>
      <w:r>
        <w:rPr>
          <w:spacing w:val="39"/>
          <w:szCs w:val="22"/>
        </w:rPr>
        <w:t xml:space="preserve"> </w:t>
      </w:r>
      <w:r>
        <w:rPr>
          <w:szCs w:val="22"/>
        </w:rPr>
        <w:t>cost</w:t>
      </w:r>
      <w:r>
        <w:rPr>
          <w:spacing w:val="32"/>
          <w:szCs w:val="22"/>
        </w:rPr>
        <w:t xml:space="preserve"> </w:t>
      </w:r>
      <w:r>
        <w:rPr>
          <w:szCs w:val="22"/>
        </w:rPr>
        <w:t>cu</w:t>
      </w:r>
      <w:r>
        <w:rPr>
          <w:spacing w:val="4"/>
          <w:szCs w:val="22"/>
        </w:rPr>
        <w:t>r</w:t>
      </w:r>
      <w:r>
        <w:rPr>
          <w:spacing w:val="-9"/>
          <w:szCs w:val="22"/>
        </w:rPr>
        <w:t>v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at</w:t>
      </w:r>
      <w:r>
        <w:rPr>
          <w:spacing w:val="28"/>
          <w:szCs w:val="22"/>
        </w:rPr>
        <w:t xml:space="preserve"> </w:t>
      </w:r>
      <w:r>
        <w:rPr>
          <w:w w:val="115"/>
          <w:szCs w:val="22"/>
        </w:rPr>
        <w:t>a</w:t>
      </w:r>
      <w:r>
        <w:rPr>
          <w:spacing w:val="-2"/>
          <w:w w:val="115"/>
          <w:szCs w:val="22"/>
        </w:rPr>
        <w:t>r</w:t>
      </w:r>
      <w:r>
        <w:rPr>
          <w:w w:val="115"/>
          <w:szCs w:val="22"/>
        </w:rPr>
        <w:t>ound</w:t>
      </w:r>
      <w:r>
        <w:rPr>
          <w:spacing w:val="2"/>
          <w:w w:val="115"/>
          <w:szCs w:val="22"/>
        </w:rPr>
        <w:t xml:space="preserve"> </w:t>
      </w:r>
      <w:r>
        <w:rPr>
          <w:szCs w:val="22"/>
        </w:rPr>
        <w:t>60,000</w:t>
      </w:r>
      <w:r>
        <w:rPr>
          <w:spacing w:val="1"/>
          <w:szCs w:val="22"/>
        </w:rPr>
        <w:t xml:space="preserve"> </w:t>
      </w:r>
      <w:r>
        <w:rPr>
          <w:w w:val="113"/>
          <w:szCs w:val="22"/>
        </w:rPr>
        <w:t xml:space="preserve">patient </w:t>
      </w:r>
      <w:r>
        <w:rPr>
          <w:szCs w:val="22"/>
        </w:rPr>
        <w:t>d</w:t>
      </w:r>
      <w:r>
        <w:rPr>
          <w:spacing w:val="-9"/>
          <w:szCs w:val="22"/>
        </w:rPr>
        <w:t>a</w:t>
      </w:r>
      <w:r>
        <w:rPr>
          <w:szCs w:val="22"/>
        </w:rPr>
        <w:t>ys,</w:t>
      </w:r>
      <w:r w:rsidR="006C5B45">
        <w:rPr>
          <w:szCs w:val="22"/>
        </w:rPr>
        <w:t xml:space="preserve"> </w:t>
      </w:r>
      <w:r>
        <w:rPr>
          <w:szCs w:val="22"/>
        </w:rPr>
        <w:t>which</w:t>
      </w:r>
      <w:r w:rsidR="006C5B45">
        <w:rPr>
          <w:szCs w:val="22"/>
        </w:rPr>
        <w:t xml:space="preserve"> </w:t>
      </w:r>
      <w:r>
        <w:rPr>
          <w:szCs w:val="22"/>
        </w:rPr>
        <w:t>is</w:t>
      </w:r>
      <w:r>
        <w:rPr>
          <w:spacing w:val="16"/>
          <w:szCs w:val="22"/>
        </w:rPr>
        <w:t xml:space="preserve"> </w:t>
      </w:r>
      <w:r>
        <w:rPr>
          <w:w w:val="111"/>
          <w:szCs w:val="22"/>
        </w:rPr>
        <w:t>equi</w:t>
      </w:r>
      <w:r>
        <w:rPr>
          <w:spacing w:val="-8"/>
          <w:w w:val="111"/>
          <w:szCs w:val="22"/>
        </w:rPr>
        <w:t>v</w:t>
      </w:r>
      <w:r>
        <w:rPr>
          <w:w w:val="111"/>
          <w:szCs w:val="22"/>
        </w:rPr>
        <w:t>alent</w:t>
      </w:r>
      <w:r>
        <w:rPr>
          <w:spacing w:val="2"/>
          <w:w w:val="111"/>
          <w:szCs w:val="22"/>
        </w:rPr>
        <w:t xml:space="preserve"> </w:t>
      </w:r>
      <w:r>
        <w:rPr>
          <w:szCs w:val="22"/>
        </w:rPr>
        <w:t>to</w:t>
      </w:r>
      <w:r>
        <w:rPr>
          <w:spacing w:val="26"/>
          <w:szCs w:val="22"/>
        </w:rPr>
        <w:t xml:space="preserve"> </w:t>
      </w:r>
      <w:r>
        <w:rPr>
          <w:szCs w:val="22"/>
        </w:rPr>
        <w:t>about</w:t>
      </w:r>
      <w:r w:rsidR="006C5B45">
        <w:rPr>
          <w:szCs w:val="22"/>
        </w:rPr>
        <w:t xml:space="preserve"> </w:t>
      </w:r>
      <w:r>
        <w:rPr>
          <w:szCs w:val="22"/>
        </w:rPr>
        <w:t>173</w:t>
      </w:r>
      <w:r>
        <w:rPr>
          <w:spacing w:val="4"/>
          <w:szCs w:val="22"/>
        </w:rPr>
        <w:t xml:space="preserve"> </w:t>
      </w:r>
      <w:r>
        <w:rPr>
          <w:w w:val="110"/>
          <w:szCs w:val="22"/>
        </w:rPr>
        <w:t xml:space="preserve">beds, </w:t>
      </w:r>
      <w:r>
        <w:rPr>
          <w:w w:val="111"/>
          <w:szCs w:val="22"/>
        </w:rPr>
        <w:t>assuming</w:t>
      </w:r>
      <w:r>
        <w:rPr>
          <w:spacing w:val="3"/>
          <w:w w:val="111"/>
          <w:szCs w:val="22"/>
        </w:rPr>
        <w:t xml:space="preserve"> </w:t>
      </w:r>
      <w:r>
        <w:rPr>
          <w:szCs w:val="22"/>
        </w:rPr>
        <w:t>95%</w:t>
      </w:r>
      <w:r>
        <w:rPr>
          <w:spacing w:val="5"/>
          <w:szCs w:val="22"/>
        </w:rPr>
        <w:t xml:space="preserve"> </w:t>
      </w:r>
      <w:r>
        <w:rPr>
          <w:w w:val="109"/>
          <w:szCs w:val="22"/>
        </w:rPr>
        <w:t>occupanc</w:t>
      </w:r>
      <w:r>
        <w:rPr>
          <w:spacing w:val="-26"/>
          <w:w w:val="109"/>
          <w:szCs w:val="22"/>
        </w:rPr>
        <w:t>y</w:t>
      </w:r>
      <w:r>
        <w:rPr>
          <w:w w:val="109"/>
          <w:szCs w:val="22"/>
        </w:rPr>
        <w:t>.</w:t>
      </w:r>
      <w:r>
        <w:rPr>
          <w:spacing w:val="38"/>
          <w:w w:val="109"/>
          <w:szCs w:val="22"/>
        </w:rPr>
        <w:t xml:space="preserve"> </w:t>
      </w:r>
      <w:r>
        <w:rPr>
          <w:w w:val="109"/>
          <w:szCs w:val="22"/>
        </w:rPr>
        <w:t>H</w:t>
      </w:r>
      <w:r>
        <w:rPr>
          <w:spacing w:val="-7"/>
          <w:w w:val="109"/>
          <w:szCs w:val="22"/>
        </w:rPr>
        <w:t>o</w:t>
      </w:r>
      <w:r>
        <w:rPr>
          <w:spacing w:val="-10"/>
          <w:w w:val="109"/>
          <w:szCs w:val="22"/>
        </w:rPr>
        <w:t>w</w:t>
      </w:r>
      <w:r>
        <w:rPr>
          <w:spacing w:val="-3"/>
          <w:w w:val="109"/>
          <w:szCs w:val="22"/>
        </w:rPr>
        <w:t>e</w:t>
      </w:r>
      <w:r>
        <w:rPr>
          <w:spacing w:val="-10"/>
          <w:w w:val="109"/>
          <w:szCs w:val="22"/>
        </w:rPr>
        <w:t>v</w:t>
      </w:r>
      <w:r>
        <w:rPr>
          <w:w w:val="109"/>
          <w:szCs w:val="22"/>
        </w:rPr>
        <w:t>e</w:t>
      </w:r>
      <w:r>
        <w:rPr>
          <w:spacing w:val="-17"/>
          <w:w w:val="109"/>
          <w:szCs w:val="22"/>
        </w:rPr>
        <w:t>r</w:t>
      </w:r>
      <w:r>
        <w:rPr>
          <w:w w:val="109"/>
          <w:szCs w:val="22"/>
        </w:rPr>
        <w:t>,</w:t>
      </w:r>
      <w:r>
        <w:rPr>
          <w:spacing w:val="23"/>
          <w:w w:val="109"/>
          <w:szCs w:val="22"/>
        </w:rPr>
        <w:t xml:space="preserve"> </w:t>
      </w:r>
      <w:r>
        <w:rPr>
          <w:szCs w:val="22"/>
        </w:rPr>
        <w:t>mo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pacing w:val="-1"/>
          <w:szCs w:val="22"/>
        </w:rPr>
        <w:t>r</w:t>
      </w:r>
      <w:r>
        <w:rPr>
          <w:szCs w:val="22"/>
        </w:rPr>
        <w:t>ecentl</w:t>
      </w:r>
      <w:r>
        <w:rPr>
          <w:spacing w:val="-24"/>
          <w:szCs w:val="22"/>
        </w:rPr>
        <w:t>y</w:t>
      </w:r>
      <w:r>
        <w:rPr>
          <w:szCs w:val="22"/>
        </w:rPr>
        <w:t>,</w:t>
      </w:r>
      <w:r w:rsidR="006C5B45">
        <w:rPr>
          <w:szCs w:val="22"/>
        </w:rPr>
        <w:t xml:space="preserve"> </w:t>
      </w:r>
      <w:r>
        <w:rPr>
          <w:szCs w:val="22"/>
        </w:rPr>
        <w:t>while</w:t>
      </w:r>
      <w:r w:rsidR="006C5B45">
        <w:rPr>
          <w:szCs w:val="22"/>
        </w:rPr>
        <w:t xml:space="preserve"> </w:t>
      </w:r>
      <w:r>
        <w:rPr>
          <w:szCs w:val="22"/>
        </w:rPr>
        <w:t>Chen</w:t>
      </w:r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proofErr w:type="spellStart"/>
      <w:r>
        <w:rPr>
          <w:szCs w:val="22"/>
        </w:rPr>
        <w:t>Shea</w:t>
      </w:r>
      <w:proofErr w:type="spellEnd"/>
      <w:r>
        <w:rPr>
          <w:spacing w:val="34"/>
          <w:szCs w:val="22"/>
        </w:rPr>
        <w:t xml:space="preserve"> </w:t>
      </w:r>
      <w:r>
        <w:rPr>
          <w:szCs w:val="22"/>
        </w:rPr>
        <w:t>(2004)</w:t>
      </w:r>
      <w:r>
        <w:rPr>
          <w:spacing w:val="3"/>
          <w:szCs w:val="22"/>
        </w:rPr>
        <w:t xml:space="preserve"> </w:t>
      </w:r>
      <w:r>
        <w:rPr>
          <w:w w:val="113"/>
          <w:szCs w:val="22"/>
        </w:rPr>
        <w:t>found</w:t>
      </w:r>
      <w:r>
        <w:rPr>
          <w:spacing w:val="1"/>
          <w:w w:val="113"/>
          <w:szCs w:val="22"/>
        </w:rPr>
        <w:t xml:space="preserve"> </w:t>
      </w:r>
      <w:proofErr w:type="spellStart"/>
      <w:r>
        <w:rPr>
          <w:spacing w:val="-3"/>
          <w:w w:val="107"/>
          <w:szCs w:val="22"/>
        </w:rPr>
        <w:t>e</w:t>
      </w:r>
      <w:r>
        <w:rPr>
          <w:w w:val="110"/>
          <w:szCs w:val="22"/>
        </w:rPr>
        <w:t>vid</w:t>
      </w:r>
      <w:proofErr w:type="spellEnd"/>
      <w:r>
        <w:rPr>
          <w:w w:val="110"/>
          <w:szCs w:val="22"/>
        </w:rPr>
        <w:t xml:space="preserve">- </w:t>
      </w:r>
      <w:proofErr w:type="spellStart"/>
      <w:r>
        <w:rPr>
          <w:szCs w:val="22"/>
        </w:rPr>
        <w:t>ence</w:t>
      </w:r>
      <w:proofErr w:type="spellEnd"/>
      <w:r>
        <w:rPr>
          <w:spacing w:val="43"/>
          <w:szCs w:val="22"/>
        </w:rPr>
        <w:t xml:space="preserve"> </w:t>
      </w:r>
      <w:r>
        <w:rPr>
          <w:szCs w:val="22"/>
        </w:rPr>
        <w:t>of</w:t>
      </w:r>
      <w:r>
        <w:rPr>
          <w:spacing w:val="22"/>
          <w:szCs w:val="22"/>
        </w:rPr>
        <w:t xml:space="preserve"> </w:t>
      </w:r>
      <w:r>
        <w:rPr>
          <w:w w:val="108"/>
          <w:szCs w:val="22"/>
        </w:rPr>
        <w:t>economies</w:t>
      </w:r>
      <w:r>
        <w:rPr>
          <w:spacing w:val="10"/>
          <w:w w:val="108"/>
          <w:szCs w:val="22"/>
        </w:rPr>
        <w:t xml:space="preserve"> </w:t>
      </w:r>
      <w:r>
        <w:rPr>
          <w:szCs w:val="22"/>
        </w:rPr>
        <w:t>of</w:t>
      </w:r>
      <w:r>
        <w:rPr>
          <w:spacing w:val="22"/>
          <w:szCs w:val="22"/>
        </w:rPr>
        <w:t xml:space="preserve"> </w:t>
      </w:r>
      <w:r>
        <w:rPr>
          <w:szCs w:val="22"/>
        </w:rPr>
        <w:t>scale</w:t>
      </w:r>
      <w:r>
        <w:rPr>
          <w:spacing w:val="41"/>
          <w:szCs w:val="22"/>
        </w:rPr>
        <w:t xml:space="preserve"> </w:t>
      </w:r>
      <w:r>
        <w:rPr>
          <w:szCs w:val="22"/>
        </w:rPr>
        <w:t>at</w:t>
      </w:r>
      <w:r>
        <w:rPr>
          <w:spacing w:val="35"/>
          <w:szCs w:val="22"/>
        </w:rPr>
        <w:t xml:space="preserve"> </w:t>
      </w:r>
      <w:r>
        <w:rPr>
          <w:szCs w:val="22"/>
        </w:rPr>
        <w:t>the</w:t>
      </w:r>
      <w:r>
        <w:rPr>
          <w:spacing w:val="47"/>
          <w:szCs w:val="22"/>
        </w:rPr>
        <w:t xml:space="preserve"> </w:t>
      </w:r>
      <w:r>
        <w:rPr>
          <w:szCs w:val="22"/>
        </w:rPr>
        <w:t>facility</w:t>
      </w:r>
      <w:r>
        <w:rPr>
          <w:spacing w:val="52"/>
          <w:szCs w:val="22"/>
        </w:rPr>
        <w:t xml:space="preserve"> </w:t>
      </w:r>
      <w:r>
        <w:rPr>
          <w:szCs w:val="22"/>
        </w:rPr>
        <w:t>l</w:t>
      </w:r>
      <w:r>
        <w:rPr>
          <w:spacing w:val="-3"/>
          <w:szCs w:val="22"/>
        </w:rPr>
        <w:t>e</w:t>
      </w:r>
      <w:r>
        <w:rPr>
          <w:spacing w:val="-9"/>
          <w:szCs w:val="22"/>
        </w:rPr>
        <w:t>v</w:t>
      </w:r>
      <w:r>
        <w:rPr>
          <w:szCs w:val="22"/>
        </w:rPr>
        <w:t>el,</w:t>
      </w:r>
      <w:r>
        <w:rPr>
          <w:spacing w:val="47"/>
          <w:szCs w:val="22"/>
        </w:rPr>
        <w:t xml:space="preserve"> </w:t>
      </w:r>
      <w:r>
        <w:rPr>
          <w:szCs w:val="22"/>
        </w:rPr>
        <w:t>the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pacing w:val="-7"/>
          <w:szCs w:val="22"/>
        </w:rPr>
        <w:t>w</w:t>
      </w:r>
      <w:r>
        <w:rPr>
          <w:szCs w:val="22"/>
        </w:rPr>
        <w:t>as</w:t>
      </w:r>
      <w:r w:rsidR="006C5B45">
        <w:rPr>
          <w:szCs w:val="22"/>
        </w:rPr>
        <w:t xml:space="preserve"> </w:t>
      </w:r>
      <w:r>
        <w:rPr>
          <w:szCs w:val="22"/>
        </w:rPr>
        <w:t>no</w:t>
      </w:r>
      <w:r>
        <w:rPr>
          <w:spacing w:val="39"/>
          <w:szCs w:val="22"/>
        </w:rPr>
        <w:t xml:space="preserve"> </w:t>
      </w:r>
      <w:r>
        <w:rPr>
          <w:spacing w:val="-3"/>
          <w:w w:val="109"/>
          <w:szCs w:val="22"/>
        </w:rPr>
        <w:t>e</w:t>
      </w:r>
      <w:r>
        <w:rPr>
          <w:w w:val="109"/>
          <w:szCs w:val="22"/>
        </w:rPr>
        <w:t>vidence</w:t>
      </w:r>
      <w:r>
        <w:rPr>
          <w:spacing w:val="15"/>
          <w:w w:val="109"/>
          <w:szCs w:val="22"/>
        </w:rPr>
        <w:t xml:space="preserve"> </w:t>
      </w:r>
      <w:r>
        <w:rPr>
          <w:szCs w:val="22"/>
        </w:rPr>
        <w:t>of</w:t>
      </w:r>
      <w:r>
        <w:rPr>
          <w:spacing w:val="22"/>
          <w:szCs w:val="22"/>
        </w:rPr>
        <w:t xml:space="preserve"> </w:t>
      </w:r>
      <w:r>
        <w:rPr>
          <w:w w:val="112"/>
          <w:szCs w:val="22"/>
        </w:rPr>
        <w:t>additional</w:t>
      </w:r>
      <w:r>
        <w:rPr>
          <w:spacing w:val="8"/>
          <w:w w:val="112"/>
          <w:szCs w:val="22"/>
        </w:rPr>
        <w:t xml:space="preserve"> </w:t>
      </w:r>
      <w:r>
        <w:rPr>
          <w:w w:val="105"/>
          <w:szCs w:val="22"/>
        </w:rPr>
        <w:t>fi</w:t>
      </w:r>
      <w:r>
        <w:rPr>
          <w:spacing w:val="4"/>
          <w:w w:val="105"/>
          <w:szCs w:val="22"/>
        </w:rPr>
        <w:t>r</w:t>
      </w:r>
      <w:r>
        <w:rPr>
          <w:w w:val="107"/>
          <w:szCs w:val="22"/>
        </w:rPr>
        <w:t>m-l</w:t>
      </w:r>
      <w:r>
        <w:rPr>
          <w:spacing w:val="-3"/>
          <w:w w:val="107"/>
          <w:szCs w:val="22"/>
        </w:rPr>
        <w:t>e</w:t>
      </w:r>
      <w:r>
        <w:rPr>
          <w:spacing w:val="-9"/>
          <w:w w:val="112"/>
          <w:szCs w:val="22"/>
        </w:rPr>
        <w:t>v</w:t>
      </w:r>
      <w:r>
        <w:rPr>
          <w:w w:val="106"/>
          <w:szCs w:val="22"/>
        </w:rPr>
        <w:t xml:space="preserve">el </w:t>
      </w:r>
      <w:r>
        <w:rPr>
          <w:w w:val="108"/>
          <w:szCs w:val="22"/>
        </w:rPr>
        <w:t>economies</w:t>
      </w:r>
      <w:r>
        <w:rPr>
          <w:spacing w:val="14"/>
          <w:w w:val="108"/>
          <w:szCs w:val="22"/>
        </w:rPr>
        <w:t xml:space="preserve"> </w:t>
      </w:r>
      <w:r>
        <w:rPr>
          <w:szCs w:val="22"/>
        </w:rPr>
        <w:t>of</w:t>
      </w:r>
      <w:r>
        <w:rPr>
          <w:spacing w:val="25"/>
          <w:szCs w:val="22"/>
        </w:rPr>
        <w:t xml:space="preserve"> </w:t>
      </w:r>
      <w:r>
        <w:rPr>
          <w:szCs w:val="22"/>
        </w:rPr>
        <w:t>scale.</w:t>
      </w:r>
      <w:r w:rsidR="006C5B45">
        <w:rPr>
          <w:szCs w:val="22"/>
        </w:rPr>
        <w:t xml:space="preserve"> </w:t>
      </w:r>
      <w:r>
        <w:rPr>
          <w:szCs w:val="22"/>
        </w:rPr>
        <w:t>Th</w:t>
      </w:r>
      <w:r>
        <w:rPr>
          <w:spacing w:val="-3"/>
          <w:szCs w:val="22"/>
        </w:rPr>
        <w:t>e</w:t>
      </w:r>
      <w:r>
        <w:rPr>
          <w:szCs w:val="22"/>
        </w:rPr>
        <w:t>y</w:t>
      </w:r>
      <w:r>
        <w:rPr>
          <w:spacing w:val="49"/>
          <w:szCs w:val="22"/>
        </w:rPr>
        <w:t xml:space="preserve"> </w:t>
      </w:r>
      <w:r>
        <w:rPr>
          <w:w w:val="111"/>
          <w:szCs w:val="22"/>
        </w:rPr>
        <w:t>commented</w:t>
      </w:r>
      <w:r>
        <w:rPr>
          <w:spacing w:val="12"/>
          <w:w w:val="111"/>
          <w:szCs w:val="22"/>
        </w:rPr>
        <w:t xml:space="preserve"> </w:t>
      </w:r>
      <w:r>
        <w:rPr>
          <w:szCs w:val="22"/>
        </w:rPr>
        <w:t>that</w:t>
      </w:r>
      <w:r w:rsidR="006C5B45">
        <w:rPr>
          <w:szCs w:val="22"/>
        </w:rPr>
        <w:t xml:space="preserve"> </w:t>
      </w:r>
      <w:r>
        <w:rPr>
          <w:szCs w:val="22"/>
        </w:rPr>
        <w:t>“the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rationale</w:t>
      </w:r>
      <w:r>
        <w:rPr>
          <w:spacing w:val="12"/>
          <w:w w:val="111"/>
          <w:szCs w:val="22"/>
        </w:rPr>
        <w:t xml:space="preserve"> </w:t>
      </w:r>
      <w:r>
        <w:rPr>
          <w:w w:val="111"/>
          <w:szCs w:val="22"/>
        </w:rPr>
        <w:t>behind</w:t>
      </w:r>
      <w:r>
        <w:rPr>
          <w:spacing w:val="18"/>
          <w:w w:val="111"/>
          <w:szCs w:val="22"/>
        </w:rPr>
        <w:t xml:space="preserve"> </w:t>
      </w:r>
      <w:r>
        <w:rPr>
          <w:spacing w:val="-1"/>
          <w:szCs w:val="22"/>
        </w:rPr>
        <w:t>r</w:t>
      </w:r>
      <w:r>
        <w:rPr>
          <w:szCs w:val="22"/>
        </w:rPr>
        <w:t>ecent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inc</w:t>
      </w:r>
      <w:r>
        <w:rPr>
          <w:spacing w:val="-1"/>
          <w:w w:val="111"/>
          <w:szCs w:val="22"/>
        </w:rPr>
        <w:t>r</w:t>
      </w:r>
      <w:r>
        <w:rPr>
          <w:w w:val="111"/>
          <w:szCs w:val="22"/>
        </w:rPr>
        <w:t>easing horizontal integration</w:t>
      </w:r>
      <w:r>
        <w:rPr>
          <w:spacing w:val="7"/>
          <w:w w:val="111"/>
          <w:szCs w:val="22"/>
        </w:rPr>
        <w:t xml:space="preserve"> </w:t>
      </w:r>
      <w:r>
        <w:rPr>
          <w:szCs w:val="22"/>
        </w:rPr>
        <w:t>among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>nursing</w:t>
      </w:r>
      <w:r>
        <w:rPr>
          <w:spacing w:val="6"/>
          <w:w w:val="113"/>
          <w:szCs w:val="22"/>
        </w:rPr>
        <w:t xml:space="preserve"> </w:t>
      </w:r>
      <w:r>
        <w:rPr>
          <w:szCs w:val="22"/>
        </w:rPr>
        <w:t>homes</w:t>
      </w:r>
      <w:r w:rsidR="006C5B45">
        <w:rPr>
          <w:szCs w:val="22"/>
        </w:rPr>
        <w:t xml:space="preserve"> </w:t>
      </w:r>
      <w:r>
        <w:rPr>
          <w:szCs w:val="22"/>
        </w:rPr>
        <w:t>m</w:t>
      </w:r>
      <w:r>
        <w:rPr>
          <w:spacing w:val="-9"/>
          <w:szCs w:val="22"/>
        </w:rPr>
        <w:t>a</w:t>
      </w:r>
      <w:r>
        <w:rPr>
          <w:szCs w:val="22"/>
        </w:rPr>
        <w:t>y</w:t>
      </w:r>
      <w:r w:rsidR="006C5B45">
        <w:rPr>
          <w:szCs w:val="22"/>
        </w:rPr>
        <w:t xml:space="preserve"> </w:t>
      </w:r>
      <w:r>
        <w:rPr>
          <w:szCs w:val="22"/>
        </w:rPr>
        <w:t>not</w:t>
      </w:r>
      <w:r>
        <w:rPr>
          <w:spacing w:val="47"/>
          <w:szCs w:val="22"/>
        </w:rPr>
        <w:t xml:space="preserve"> </w:t>
      </w:r>
      <w:r>
        <w:rPr>
          <w:szCs w:val="22"/>
        </w:rPr>
        <w:t>be</w:t>
      </w:r>
      <w:r>
        <w:rPr>
          <w:spacing w:val="30"/>
          <w:szCs w:val="22"/>
        </w:rPr>
        <w:t xml:space="preserve"> </w:t>
      </w:r>
      <w:r>
        <w:rPr>
          <w:szCs w:val="22"/>
        </w:rPr>
        <w:t>seeking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g</w:t>
      </w:r>
      <w:r>
        <w:rPr>
          <w:spacing w:val="-1"/>
          <w:w w:val="111"/>
          <w:szCs w:val="22"/>
        </w:rPr>
        <w:t>r</w:t>
      </w:r>
      <w:r>
        <w:rPr>
          <w:w w:val="111"/>
          <w:szCs w:val="22"/>
        </w:rPr>
        <w:t>eater</w:t>
      </w:r>
      <w:r>
        <w:rPr>
          <w:spacing w:val="11"/>
          <w:w w:val="111"/>
          <w:szCs w:val="22"/>
        </w:rPr>
        <w:t xml:space="preserve"> </w:t>
      </w:r>
      <w:r>
        <w:rPr>
          <w:szCs w:val="22"/>
        </w:rPr>
        <w:t>cost</w:t>
      </w:r>
      <w:r>
        <w:rPr>
          <w:spacing w:val="38"/>
          <w:szCs w:val="22"/>
        </w:rPr>
        <w:t xml:space="preserve"> </w:t>
      </w:r>
      <w:r>
        <w:rPr>
          <w:szCs w:val="22"/>
        </w:rPr>
        <w:t>e</w:t>
      </w:r>
      <w:r>
        <w:rPr>
          <w:spacing w:val="-4"/>
          <w:szCs w:val="22"/>
        </w:rPr>
        <w:t>f</w:t>
      </w:r>
      <w:r>
        <w:rPr>
          <w:szCs w:val="22"/>
        </w:rPr>
        <w:t>ficiency</w:t>
      </w:r>
      <w:r>
        <w:rPr>
          <w:spacing w:val="47"/>
          <w:szCs w:val="22"/>
        </w:rPr>
        <w:t xml:space="preserve"> </w:t>
      </w:r>
      <w:r>
        <w:rPr>
          <w:szCs w:val="22"/>
        </w:rPr>
        <w:t>but</w:t>
      </w:r>
      <w:r w:rsidR="006C5B45">
        <w:rPr>
          <w:szCs w:val="22"/>
        </w:rPr>
        <w:t xml:space="preserve"> </w:t>
      </w:r>
      <w:r>
        <w:rPr>
          <w:szCs w:val="22"/>
        </w:rPr>
        <w:t>some</w:t>
      </w:r>
      <w:r w:rsidR="006C5B45">
        <w:rPr>
          <w:szCs w:val="22"/>
        </w:rPr>
        <w:t xml:space="preserve"> </w:t>
      </w:r>
      <w:r>
        <w:rPr>
          <w:w w:val="112"/>
          <w:szCs w:val="22"/>
        </w:rPr>
        <w:t xml:space="preserve">other </w:t>
      </w:r>
      <w:r>
        <w:rPr>
          <w:w w:val="110"/>
          <w:szCs w:val="22"/>
        </w:rPr>
        <w:t>consideration.”</w:t>
      </w:r>
      <w:r>
        <w:rPr>
          <w:spacing w:val="15"/>
          <w:w w:val="110"/>
          <w:szCs w:val="22"/>
        </w:rPr>
        <w:t xml:space="preserve"> </w:t>
      </w:r>
      <w:r>
        <w:rPr>
          <w:szCs w:val="22"/>
        </w:rPr>
        <w:t>A</w:t>
      </w:r>
      <w:r>
        <w:rPr>
          <w:spacing w:val="10"/>
          <w:szCs w:val="22"/>
        </w:rPr>
        <w:t xml:space="preserve"> </w:t>
      </w:r>
      <w:r>
        <w:rPr>
          <w:w w:val="111"/>
          <w:szCs w:val="22"/>
        </w:rPr>
        <w:t>plausible</w:t>
      </w:r>
      <w:r>
        <w:rPr>
          <w:spacing w:val="-14"/>
          <w:w w:val="111"/>
          <w:szCs w:val="22"/>
        </w:rPr>
        <w:t xml:space="preserve"> </w:t>
      </w:r>
      <w:r>
        <w:rPr>
          <w:w w:val="111"/>
          <w:szCs w:val="22"/>
        </w:rPr>
        <w:t>alte</w:t>
      </w:r>
      <w:r>
        <w:rPr>
          <w:spacing w:val="4"/>
          <w:w w:val="111"/>
          <w:szCs w:val="22"/>
        </w:rPr>
        <w:t>r</w:t>
      </w:r>
      <w:r>
        <w:rPr>
          <w:w w:val="111"/>
          <w:szCs w:val="22"/>
        </w:rPr>
        <w:t>nati</w:t>
      </w:r>
      <w:r>
        <w:rPr>
          <w:spacing w:val="-10"/>
          <w:w w:val="111"/>
          <w:szCs w:val="22"/>
        </w:rPr>
        <w:t>v</w:t>
      </w:r>
      <w:r>
        <w:rPr>
          <w:w w:val="111"/>
          <w:szCs w:val="22"/>
        </w:rPr>
        <w:t>e</w:t>
      </w:r>
      <w:r>
        <w:rPr>
          <w:spacing w:val="-5"/>
          <w:w w:val="111"/>
          <w:szCs w:val="22"/>
        </w:rPr>
        <w:t xml:space="preserve"> </w:t>
      </w:r>
      <w:r>
        <w:rPr>
          <w:w w:val="111"/>
          <w:szCs w:val="22"/>
        </w:rPr>
        <w:t>consideration</w:t>
      </w:r>
      <w:r>
        <w:rPr>
          <w:spacing w:val="-18"/>
          <w:w w:val="111"/>
          <w:szCs w:val="22"/>
        </w:rPr>
        <w:t xml:space="preserve"> </w:t>
      </w:r>
      <w:r>
        <w:rPr>
          <w:spacing w:val="-10"/>
          <w:w w:val="111"/>
          <w:szCs w:val="22"/>
        </w:rPr>
        <w:t>w</w:t>
      </w:r>
      <w:r>
        <w:rPr>
          <w:w w:val="111"/>
          <w:szCs w:val="22"/>
        </w:rPr>
        <w:t>ould</w:t>
      </w:r>
      <w:r>
        <w:rPr>
          <w:spacing w:val="11"/>
          <w:w w:val="111"/>
          <w:szCs w:val="22"/>
        </w:rPr>
        <w:t xml:space="preserve"> </w:t>
      </w:r>
      <w:r>
        <w:rPr>
          <w:szCs w:val="22"/>
        </w:rPr>
        <w:t>be</w:t>
      </w:r>
      <w:r>
        <w:rPr>
          <w:spacing w:val="17"/>
          <w:szCs w:val="22"/>
        </w:rPr>
        <w:t xml:space="preserve"> </w:t>
      </w:r>
      <w:r>
        <w:rPr>
          <w:w w:val="111"/>
          <w:szCs w:val="22"/>
        </w:rPr>
        <w:t>obtaining</w:t>
      </w:r>
      <w:r>
        <w:rPr>
          <w:spacing w:val="-6"/>
          <w:w w:val="111"/>
          <w:szCs w:val="22"/>
        </w:rPr>
        <w:t xml:space="preserve"> </w:t>
      </w:r>
      <w:r>
        <w:rPr>
          <w:w w:val="111"/>
          <w:szCs w:val="22"/>
        </w:rPr>
        <w:t>market p</w:t>
      </w:r>
      <w:r>
        <w:rPr>
          <w:spacing w:val="-7"/>
          <w:w w:val="111"/>
          <w:szCs w:val="22"/>
        </w:rPr>
        <w:t>o</w:t>
      </w:r>
      <w:r>
        <w:rPr>
          <w:spacing w:val="-10"/>
          <w:w w:val="111"/>
          <w:szCs w:val="22"/>
        </w:rPr>
        <w:t>w</w:t>
      </w:r>
      <w:r>
        <w:rPr>
          <w:w w:val="111"/>
          <w:szCs w:val="22"/>
        </w:rPr>
        <w:t>e</w:t>
      </w:r>
      <w:r>
        <w:rPr>
          <w:spacing w:val="-18"/>
          <w:w w:val="111"/>
          <w:szCs w:val="22"/>
        </w:rPr>
        <w:t>r</w:t>
      </w:r>
      <w:r>
        <w:rPr>
          <w:w w:val="111"/>
          <w:szCs w:val="22"/>
        </w:rPr>
        <w:t>.</w:t>
      </w:r>
      <w:r>
        <w:rPr>
          <w:spacing w:val="21"/>
          <w:w w:val="111"/>
          <w:szCs w:val="22"/>
        </w:rPr>
        <w:t xml:space="preserve"> </w:t>
      </w:r>
      <w:r>
        <w:rPr>
          <w:w w:val="111"/>
          <w:szCs w:val="22"/>
        </w:rPr>
        <w:t xml:space="preserve">Stud- </w:t>
      </w:r>
      <w:proofErr w:type="spellStart"/>
      <w:r>
        <w:rPr>
          <w:szCs w:val="22"/>
        </w:rPr>
        <w:t>ies</w:t>
      </w:r>
      <w:proofErr w:type="spellEnd"/>
      <w:r>
        <w:rPr>
          <w:spacing w:val="21"/>
          <w:szCs w:val="22"/>
        </w:rPr>
        <w:t xml:space="preserve"> </w:t>
      </w:r>
      <w:r>
        <w:rPr>
          <w:szCs w:val="22"/>
        </w:rPr>
        <w:t>in</w:t>
      </w:r>
      <w:r>
        <w:rPr>
          <w:spacing w:val="25"/>
          <w:szCs w:val="22"/>
        </w:rPr>
        <w:t xml:space="preserve"> </w:t>
      </w:r>
      <w:r>
        <w:rPr>
          <w:szCs w:val="22"/>
        </w:rPr>
        <w:t>the</w:t>
      </w:r>
      <w:r>
        <w:rPr>
          <w:spacing w:val="38"/>
          <w:szCs w:val="22"/>
        </w:rPr>
        <w:t xml:space="preserve"> </w:t>
      </w:r>
      <w:r>
        <w:rPr>
          <w:szCs w:val="22"/>
        </w:rPr>
        <w:t>United</w:t>
      </w:r>
      <w:r w:rsidR="006C5B45">
        <w:rPr>
          <w:szCs w:val="22"/>
        </w:rPr>
        <w:t xml:space="preserve"> </w:t>
      </w:r>
      <w:r>
        <w:rPr>
          <w:szCs w:val="22"/>
        </w:rPr>
        <w:t>States,</w:t>
      </w:r>
      <w:r>
        <w:rPr>
          <w:spacing w:val="42"/>
          <w:szCs w:val="22"/>
        </w:rPr>
        <w:t xml:space="preserve"> </w:t>
      </w:r>
      <w:r>
        <w:rPr>
          <w:szCs w:val="22"/>
        </w:rPr>
        <w:t>then,</w:t>
      </w:r>
      <w:r>
        <w:rPr>
          <w:spacing w:val="55"/>
          <w:szCs w:val="22"/>
        </w:rPr>
        <w:t xml:space="preserve"> </w:t>
      </w:r>
      <w:r>
        <w:rPr>
          <w:szCs w:val="22"/>
        </w:rPr>
        <w:t>h</w:t>
      </w:r>
      <w:r>
        <w:rPr>
          <w:spacing w:val="-8"/>
          <w:szCs w:val="22"/>
        </w:rPr>
        <w:t>a</w:t>
      </w:r>
      <w:r>
        <w:rPr>
          <w:spacing w:val="-9"/>
          <w:szCs w:val="22"/>
        </w:rPr>
        <w:t>v</w:t>
      </w:r>
      <w:r>
        <w:rPr>
          <w:szCs w:val="22"/>
        </w:rPr>
        <w:t>e</w:t>
      </w:r>
      <w:r>
        <w:rPr>
          <w:spacing w:val="53"/>
          <w:szCs w:val="22"/>
        </w:rPr>
        <w:t xml:space="preserve"> </w:t>
      </w:r>
      <w:r>
        <w:rPr>
          <w:w w:val="113"/>
          <w:szCs w:val="22"/>
        </w:rPr>
        <w:t>found</w:t>
      </w:r>
      <w:r>
        <w:rPr>
          <w:spacing w:val="-1"/>
          <w:w w:val="113"/>
          <w:szCs w:val="22"/>
        </w:rPr>
        <w:t xml:space="preserve"> </w:t>
      </w:r>
      <w:r>
        <w:rPr>
          <w:szCs w:val="22"/>
        </w:rPr>
        <w:t>little</w:t>
      </w:r>
      <w:r>
        <w:rPr>
          <w:spacing w:val="38"/>
          <w:szCs w:val="22"/>
        </w:rPr>
        <w:t xml:space="preserve"> </w:t>
      </w:r>
      <w:r>
        <w:rPr>
          <w:szCs w:val="22"/>
        </w:rPr>
        <w:t>clear</w:t>
      </w:r>
      <w:r>
        <w:rPr>
          <w:spacing w:val="36"/>
          <w:szCs w:val="22"/>
        </w:rPr>
        <w:t xml:space="preserve"> </w:t>
      </w:r>
      <w:r>
        <w:rPr>
          <w:spacing w:val="-3"/>
          <w:w w:val="109"/>
          <w:szCs w:val="22"/>
        </w:rPr>
        <w:t>e</w:t>
      </w:r>
      <w:r>
        <w:rPr>
          <w:w w:val="109"/>
          <w:szCs w:val="22"/>
        </w:rPr>
        <w:t>vidence</w:t>
      </w:r>
      <w:r>
        <w:rPr>
          <w:spacing w:val="6"/>
          <w:w w:val="109"/>
          <w:szCs w:val="22"/>
        </w:rPr>
        <w:t xml:space="preserve"> </w:t>
      </w:r>
      <w:r>
        <w:rPr>
          <w:szCs w:val="22"/>
        </w:rPr>
        <w:t>of</w:t>
      </w:r>
      <w:r>
        <w:rPr>
          <w:spacing w:val="13"/>
          <w:szCs w:val="22"/>
        </w:rPr>
        <w:t xml:space="preserve"> </w:t>
      </w:r>
      <w:r>
        <w:rPr>
          <w:szCs w:val="22"/>
        </w:rPr>
        <w:t>fi</w:t>
      </w:r>
      <w:r>
        <w:rPr>
          <w:spacing w:val="4"/>
          <w:szCs w:val="22"/>
        </w:rPr>
        <w:t>r</w:t>
      </w:r>
      <w:r>
        <w:rPr>
          <w:szCs w:val="22"/>
        </w:rPr>
        <w:t>m-l</w:t>
      </w:r>
      <w:r>
        <w:rPr>
          <w:spacing w:val="-3"/>
          <w:szCs w:val="22"/>
        </w:rPr>
        <w:t>e</w:t>
      </w:r>
      <w:r>
        <w:rPr>
          <w:spacing w:val="-9"/>
          <w:szCs w:val="22"/>
        </w:rPr>
        <w:t>v</w:t>
      </w:r>
      <w:r>
        <w:rPr>
          <w:szCs w:val="22"/>
        </w:rPr>
        <w:t>el</w:t>
      </w:r>
      <w:r w:rsidR="006C5B45">
        <w:rPr>
          <w:szCs w:val="22"/>
        </w:rPr>
        <w:t xml:space="preserve"> </w:t>
      </w:r>
      <w:r>
        <w:rPr>
          <w:w w:val="108"/>
          <w:szCs w:val="22"/>
        </w:rPr>
        <w:t>economies</w:t>
      </w:r>
      <w:r>
        <w:rPr>
          <w:spacing w:val="2"/>
          <w:w w:val="108"/>
          <w:szCs w:val="22"/>
        </w:rPr>
        <w:t xml:space="preserve"> </w:t>
      </w:r>
      <w:r>
        <w:rPr>
          <w:szCs w:val="22"/>
        </w:rPr>
        <w:t>of</w:t>
      </w:r>
      <w:r>
        <w:rPr>
          <w:spacing w:val="13"/>
          <w:szCs w:val="22"/>
        </w:rPr>
        <w:t xml:space="preserve"> </w:t>
      </w:r>
      <w:r>
        <w:rPr>
          <w:w w:val="105"/>
          <w:szCs w:val="22"/>
        </w:rPr>
        <w:t>scale.</w:t>
      </w:r>
    </w:p>
    <w:p w:rsidR="000D45DF" w:rsidRDefault="00B31060" w:rsidP="003E6908">
      <w:pPr>
        <w:pStyle w:val="Heading2"/>
      </w:pPr>
      <w:r>
        <w:rPr>
          <w:rFonts w:eastAsia="Times New Roman"/>
          <w:w w:val="105"/>
        </w:rPr>
        <w:t>Branding</w:t>
      </w:r>
    </w:p>
    <w:p w:rsidR="000D45DF" w:rsidRDefault="00B31060" w:rsidP="006C5B45">
      <w:r>
        <w:t>It</w:t>
      </w:r>
      <w:r>
        <w:rPr>
          <w:spacing w:val="43"/>
        </w:rPr>
        <w:t xml:space="preserve"> </w:t>
      </w:r>
      <w:r>
        <w:t>has</w:t>
      </w:r>
      <w:r w:rsidR="006C5B45">
        <w:t xml:space="preserve"> </w:t>
      </w:r>
      <w:r>
        <w:t>been</w:t>
      </w:r>
      <w:r w:rsidR="006C5B45">
        <w:t xml:space="preserve"> </w:t>
      </w:r>
      <w:r>
        <w:rPr>
          <w:w w:val="114"/>
        </w:rPr>
        <w:t>a</w:t>
      </w:r>
      <w:r>
        <w:rPr>
          <w:spacing w:val="-3"/>
          <w:w w:val="114"/>
        </w:rPr>
        <w:t>r</w:t>
      </w:r>
      <w:r>
        <w:rPr>
          <w:w w:val="114"/>
        </w:rPr>
        <w:t>gued</w:t>
      </w:r>
      <w:r>
        <w:rPr>
          <w:spacing w:val="27"/>
          <w:w w:val="114"/>
        </w:rPr>
        <w:t xml:space="preserve"> </w:t>
      </w:r>
      <w:r>
        <w:t>that</w:t>
      </w:r>
      <w:r w:rsidR="006C5B45">
        <w:t xml:space="preserve"> </w:t>
      </w:r>
      <w:r>
        <w:t>many</w:t>
      </w:r>
      <w:r w:rsidR="006C5B45">
        <w:t xml:space="preserve"> </w:t>
      </w:r>
      <w:r>
        <w:t>people</w:t>
      </w:r>
      <w:r w:rsidR="006C5B45">
        <w:t xml:space="preserve"> </w:t>
      </w:r>
      <w:r>
        <w:t>who</w:t>
      </w:r>
      <w:r w:rsidR="006C5B45">
        <w:t xml:space="preserve"> </w:t>
      </w:r>
      <w:r>
        <w:t>find</w:t>
      </w:r>
      <w:r w:rsidR="006C5B45">
        <w:t xml:space="preserve"> </w:t>
      </w:r>
      <w:r>
        <w:t>it</w:t>
      </w:r>
      <w:r>
        <w:rPr>
          <w:spacing w:val="46"/>
        </w:rPr>
        <w:t xml:space="preserve"> </w:t>
      </w:r>
      <w:r>
        <w:t>di</w:t>
      </w:r>
      <w:r>
        <w:rPr>
          <w:spacing w:val="-4"/>
        </w:rPr>
        <w:t>f</w:t>
      </w:r>
      <w:r>
        <w:t>ficult</w:t>
      </w:r>
      <w:r w:rsidR="006C5B45">
        <w:t xml:space="preserve"> </w:t>
      </w:r>
      <w:r>
        <w:t>to</w:t>
      </w:r>
      <w:r>
        <w:rPr>
          <w:spacing w:val="53"/>
        </w:rPr>
        <w:t xml:space="preserve"> </w:t>
      </w:r>
      <w:r>
        <w:t>assess</w:t>
      </w:r>
      <w:r w:rsidR="006C5B45">
        <w:t xml:space="preserve"> </w:t>
      </w:r>
      <w:r>
        <w:t>a</w:t>
      </w:r>
      <w:r>
        <w:rPr>
          <w:spacing w:val="45"/>
        </w:rPr>
        <w:t xml:space="preserve"> </w:t>
      </w:r>
      <w:r>
        <w:t>facility’s</w:t>
      </w:r>
      <w:r w:rsidR="006C5B45">
        <w:t xml:space="preserve"> </w:t>
      </w:r>
      <w:r>
        <w:rPr>
          <w:w w:val="110"/>
        </w:rPr>
        <w:t>quality</w:t>
      </w:r>
      <w:r>
        <w:rPr>
          <w:spacing w:val="35"/>
          <w:w w:val="110"/>
        </w:rPr>
        <w:t xml:space="preserve"> </w:t>
      </w:r>
      <w:r>
        <w:rPr>
          <w:w w:val="110"/>
        </w:rPr>
        <w:t xml:space="preserve">will </w:t>
      </w:r>
      <w:r>
        <w:t>p</w:t>
      </w:r>
      <w:r>
        <w:rPr>
          <w:spacing w:val="-1"/>
        </w:rPr>
        <w:t>r</w:t>
      </w:r>
      <w:r>
        <w:t>efer</w:t>
      </w:r>
      <w:r w:rsidR="006C5B45">
        <w:t xml:space="preserve"> </w:t>
      </w:r>
      <w:r>
        <w:rPr>
          <w:w w:val="110"/>
        </w:rPr>
        <w:t>non-p</w:t>
      </w:r>
      <w:r>
        <w:rPr>
          <w:spacing w:val="-2"/>
          <w:w w:val="110"/>
        </w:rPr>
        <w:t>r</w:t>
      </w:r>
      <w:r>
        <w:rPr>
          <w:w w:val="110"/>
        </w:rPr>
        <w:t>ofit</w:t>
      </w:r>
      <w:r>
        <w:rPr>
          <w:spacing w:val="10"/>
          <w:w w:val="110"/>
        </w:rPr>
        <w:t xml:space="preserve"> </w:t>
      </w:r>
      <w:r>
        <w:t>(either</w:t>
      </w:r>
      <w:r w:rsidR="006C5B45">
        <w:t xml:space="preserve"> </w:t>
      </w:r>
      <w:r>
        <w:rPr>
          <w:w w:val="114"/>
        </w:rPr>
        <w:t>independent</w:t>
      </w:r>
      <w:r>
        <w:rPr>
          <w:spacing w:val="5"/>
          <w:w w:val="114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public</w:t>
      </w:r>
      <w:r w:rsidR="006C5B45">
        <w:t xml:space="preserve"> </w:t>
      </w:r>
      <w:r>
        <w:t>sector)</w:t>
      </w:r>
      <w:r w:rsidR="006C5B45">
        <w:t xml:space="preserve"> </w:t>
      </w:r>
      <w:r>
        <w:rPr>
          <w:w w:val="112"/>
        </w:rPr>
        <w:t>p</w:t>
      </w:r>
      <w:r>
        <w:rPr>
          <w:spacing w:val="-2"/>
          <w:w w:val="112"/>
        </w:rPr>
        <w:t>r</w:t>
      </w:r>
      <w:r>
        <w:rPr>
          <w:spacing w:val="-7"/>
          <w:w w:val="112"/>
        </w:rPr>
        <w:t>o</w:t>
      </w:r>
      <w:r>
        <w:rPr>
          <w:w w:val="112"/>
        </w:rPr>
        <w:t>viders</w:t>
      </w:r>
      <w:r>
        <w:rPr>
          <w:spacing w:val="14"/>
          <w:w w:val="112"/>
        </w:rPr>
        <w:t xml:space="preserve"> </w:t>
      </w:r>
      <w:r>
        <w:t>because</w:t>
      </w:r>
      <w:r w:rsidR="006C5B45">
        <w:t xml:space="preserve"> </w:t>
      </w:r>
      <w:r>
        <w:t>such</w:t>
      </w:r>
      <w:r w:rsidR="006C5B45">
        <w:t xml:space="preserve"> </w:t>
      </w:r>
      <w:r>
        <w:rPr>
          <w:w w:val="112"/>
        </w:rPr>
        <w:t>o</w:t>
      </w:r>
      <w:r>
        <w:rPr>
          <w:spacing w:val="-3"/>
          <w:w w:val="112"/>
        </w:rPr>
        <w:t>r</w:t>
      </w:r>
      <w:r>
        <w:rPr>
          <w:w w:val="111"/>
        </w:rPr>
        <w:t xml:space="preserve">ganizations </w:t>
      </w:r>
      <w:r>
        <w:t>will</w:t>
      </w:r>
      <w:r w:rsidR="006C5B45">
        <w:t xml:space="preserve"> </w:t>
      </w:r>
      <w:r>
        <w:t>be</w:t>
      </w:r>
      <w:r w:rsidR="006C5B45">
        <w:t xml:space="preserve"> </w:t>
      </w:r>
      <w:r>
        <w:rPr>
          <w:w w:val="110"/>
        </w:rPr>
        <w:t>pe</w:t>
      </w:r>
      <w:r>
        <w:rPr>
          <w:spacing w:val="-2"/>
          <w:w w:val="110"/>
        </w:rPr>
        <w:t>r</w:t>
      </w:r>
      <w:r>
        <w:rPr>
          <w:w w:val="110"/>
        </w:rPr>
        <w:t>cei</w:t>
      </w:r>
      <w:r>
        <w:rPr>
          <w:spacing w:val="-10"/>
          <w:w w:val="110"/>
        </w:rPr>
        <w:t>v</w:t>
      </w:r>
      <w:r>
        <w:rPr>
          <w:w w:val="110"/>
        </w:rPr>
        <w:t>ed</w:t>
      </w:r>
      <w:r>
        <w:rPr>
          <w:spacing w:val="39"/>
          <w:w w:val="110"/>
        </w:rPr>
        <w:t xml:space="preserve"> </w:t>
      </w:r>
      <w:r>
        <w:t>to</w:t>
      </w:r>
      <w:r w:rsidR="006C5B45">
        <w:t xml:space="preserve"> </w:t>
      </w:r>
      <w:r>
        <w:t>be</w:t>
      </w:r>
      <w:r w:rsidR="006C5B45">
        <w:t xml:space="preserve"> </w:t>
      </w:r>
      <w:r>
        <w:rPr>
          <w:w w:val="112"/>
        </w:rPr>
        <w:t>moti</w:t>
      </w:r>
      <w:r>
        <w:rPr>
          <w:spacing w:val="-8"/>
          <w:w w:val="112"/>
        </w:rPr>
        <w:t>v</w:t>
      </w:r>
      <w:r>
        <w:rPr>
          <w:w w:val="112"/>
        </w:rPr>
        <w:t>ated</w:t>
      </w:r>
      <w:r>
        <w:rPr>
          <w:spacing w:val="35"/>
          <w:w w:val="112"/>
        </w:rPr>
        <w:t xml:space="preserve"> </w:t>
      </w:r>
      <w:r>
        <w:t>to</w:t>
      </w:r>
      <w:r w:rsidR="006C5B45">
        <w:t xml:space="preserve"> </w:t>
      </w:r>
      <w:r>
        <w:rPr>
          <w:w w:val="111"/>
        </w:rPr>
        <w:t>deli</w:t>
      </w:r>
      <w:r>
        <w:rPr>
          <w:spacing w:val="-10"/>
          <w:w w:val="111"/>
        </w:rPr>
        <w:t>v</w:t>
      </w:r>
      <w:r>
        <w:rPr>
          <w:w w:val="111"/>
        </w:rPr>
        <w:t>er</w:t>
      </w:r>
      <w:r>
        <w:rPr>
          <w:spacing w:val="33"/>
          <w:w w:val="111"/>
        </w:rPr>
        <w:t xml:space="preserve"> </w:t>
      </w:r>
      <w:r>
        <w:t>high</w:t>
      </w:r>
      <w:r w:rsidR="006C5B45">
        <w:t xml:space="preserve"> </w:t>
      </w:r>
      <w:r>
        <w:rPr>
          <w:w w:val="111"/>
        </w:rPr>
        <w:t>quality</w:t>
      </w:r>
      <w:r>
        <w:rPr>
          <w:spacing w:val="32"/>
          <w:w w:val="111"/>
        </w:rPr>
        <w:t xml:space="preserve"> </w:t>
      </w:r>
      <w:r>
        <w:t>ca</w:t>
      </w:r>
      <w:r>
        <w:rPr>
          <w:spacing w:val="-1"/>
        </w:rPr>
        <w:t>r</w:t>
      </w:r>
      <w:r>
        <w:t>e,</w:t>
      </w:r>
      <w:r w:rsidR="006C5B45">
        <w:t xml:space="preserve"> </w:t>
      </w:r>
      <w:r>
        <w:t>with</w:t>
      </w:r>
      <w:r w:rsidR="006C5B45">
        <w:t xml:space="preserve"> </w:t>
      </w:r>
      <w:r>
        <w:t>no</w:t>
      </w:r>
      <w:r w:rsidR="006C5B45">
        <w:t xml:space="preserve"> </w:t>
      </w:r>
      <w:r>
        <w:t>conflict</w:t>
      </w:r>
      <w:r w:rsidR="006C5B45">
        <w:t xml:space="preserve"> </w:t>
      </w:r>
      <w:r>
        <w:t>of</w:t>
      </w:r>
      <w:r>
        <w:rPr>
          <w:spacing w:val="46"/>
        </w:rPr>
        <w:t xml:space="preserve"> </w:t>
      </w:r>
      <w:r>
        <w:rPr>
          <w:w w:val="112"/>
        </w:rPr>
        <w:t>inte</w:t>
      </w:r>
      <w:r>
        <w:rPr>
          <w:spacing w:val="-1"/>
          <w:w w:val="112"/>
        </w:rPr>
        <w:t>r</w:t>
      </w:r>
      <w:r>
        <w:rPr>
          <w:w w:val="109"/>
        </w:rPr>
        <w:t xml:space="preserve">est </w:t>
      </w:r>
      <w:r>
        <w:t>caused</w:t>
      </w:r>
      <w:r w:rsidR="006C5B45">
        <w:t xml:space="preserve"> </w:t>
      </w:r>
      <w:r>
        <w:rPr>
          <w:spacing w:val="-7"/>
        </w:rPr>
        <w:t>b</w:t>
      </w:r>
      <w:r>
        <w:t>y</w:t>
      </w:r>
      <w:r>
        <w:rPr>
          <w:spacing w:val="3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w w:val="112"/>
        </w:rPr>
        <w:t>p</w:t>
      </w:r>
      <w:r>
        <w:rPr>
          <w:spacing w:val="-1"/>
          <w:w w:val="112"/>
        </w:rPr>
        <w:t>r</w:t>
      </w:r>
      <w:r>
        <w:rPr>
          <w:w w:val="112"/>
        </w:rPr>
        <w:t>essu</w:t>
      </w:r>
      <w:r>
        <w:rPr>
          <w:spacing w:val="-1"/>
          <w:w w:val="112"/>
        </w:rPr>
        <w:t>r</w:t>
      </w:r>
      <w:r>
        <w:rPr>
          <w:w w:val="112"/>
        </w:rPr>
        <w:t>e</w:t>
      </w:r>
      <w:r>
        <w:rPr>
          <w:spacing w:val="13"/>
          <w:w w:val="11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w w:val="112"/>
        </w:rPr>
        <w:t>deli</w:t>
      </w:r>
      <w:r>
        <w:rPr>
          <w:spacing w:val="-10"/>
          <w:w w:val="112"/>
        </w:rPr>
        <w:t>v</w:t>
      </w:r>
      <w:r>
        <w:rPr>
          <w:w w:val="112"/>
        </w:rPr>
        <w:t>er</w:t>
      </w:r>
      <w:r>
        <w:rPr>
          <w:spacing w:val="1"/>
          <w:w w:val="112"/>
        </w:rPr>
        <w:t xml:space="preserve"> </w:t>
      </w:r>
      <w:r>
        <w:rPr>
          <w:spacing w:val="-1"/>
          <w:w w:val="112"/>
        </w:rPr>
        <w:t>r</w:t>
      </w:r>
      <w:r>
        <w:rPr>
          <w:w w:val="112"/>
        </w:rPr>
        <w:t>etu</w:t>
      </w:r>
      <w:r>
        <w:rPr>
          <w:spacing w:val="4"/>
          <w:w w:val="112"/>
        </w:rPr>
        <w:t>r</w:t>
      </w:r>
      <w:r>
        <w:rPr>
          <w:w w:val="112"/>
        </w:rPr>
        <w:t>ns</w:t>
      </w:r>
      <w:r>
        <w:rPr>
          <w:spacing w:val="20"/>
          <w:w w:val="11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7"/>
          <w:w w:val="111"/>
        </w:rPr>
        <w:t>o</w:t>
      </w:r>
      <w:r>
        <w:rPr>
          <w:w w:val="111"/>
        </w:rPr>
        <w:t>wners</w:t>
      </w:r>
      <w:r>
        <w:rPr>
          <w:spacing w:val="9"/>
          <w:w w:val="111"/>
        </w:rPr>
        <w:t xml:space="preserve"> </w:t>
      </w:r>
      <w:r>
        <w:t>(Ar</w:t>
      </w:r>
      <w:r>
        <w:rPr>
          <w:spacing w:val="-2"/>
        </w:rPr>
        <w:t>r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t xml:space="preserve">1963; </w:t>
      </w:r>
      <w:proofErr w:type="spellStart"/>
      <w:r>
        <w:t>Hirth</w:t>
      </w:r>
      <w:proofErr w:type="spellEnd"/>
      <w:r w:rsidR="006C5B45">
        <w:t xml:space="preserve"> </w:t>
      </w:r>
      <w:r>
        <w:t xml:space="preserve">1999; </w:t>
      </w:r>
      <w:r>
        <w:rPr>
          <w:w w:val="109"/>
        </w:rPr>
        <w:t>Grab</w:t>
      </w:r>
      <w:r>
        <w:rPr>
          <w:spacing w:val="-7"/>
          <w:w w:val="109"/>
        </w:rPr>
        <w:t>o</w:t>
      </w:r>
      <w:r>
        <w:rPr>
          <w:w w:val="109"/>
        </w:rPr>
        <w:t>wski</w:t>
      </w:r>
      <w:r>
        <w:rPr>
          <w:spacing w:val="12"/>
          <w:w w:val="109"/>
        </w:rPr>
        <w:t xml:space="preserve"> </w:t>
      </w:r>
      <w:r>
        <w:rPr>
          <w:w w:val="116"/>
        </w:rPr>
        <w:t xml:space="preserve">and </w:t>
      </w:r>
      <w:proofErr w:type="spellStart"/>
      <w:r>
        <w:t>Hirth</w:t>
      </w:r>
      <w:proofErr w:type="spellEnd"/>
      <w:r w:rsidR="006C5B45">
        <w:t xml:space="preserve"> </w:t>
      </w:r>
      <w:r>
        <w:t>2003).</w:t>
      </w:r>
      <w:r>
        <w:rPr>
          <w:spacing w:val="14"/>
        </w:rPr>
        <w:t xml:space="preserve"> </w:t>
      </w:r>
      <w:r>
        <w:rPr>
          <w:w w:val="111"/>
        </w:rPr>
        <w:t>Indeed,</w:t>
      </w:r>
      <w:r>
        <w:rPr>
          <w:spacing w:val="-5"/>
          <w:w w:val="111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>
        <w:rPr>
          <w:spacing w:val="5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3"/>
          <w:w w:val="109"/>
        </w:rPr>
        <w:t>e</w:t>
      </w:r>
      <w:r>
        <w:rPr>
          <w:w w:val="109"/>
        </w:rPr>
        <w:t>vidence</w:t>
      </w:r>
      <w:r>
        <w:rPr>
          <w:spacing w:val="-1"/>
          <w:w w:val="109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w w:val="111"/>
        </w:rPr>
        <w:t>quality</w:t>
      </w:r>
      <w:r>
        <w:rPr>
          <w:spacing w:val="-7"/>
          <w:w w:val="11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2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facilities</w:t>
      </w:r>
      <w:r>
        <w:rPr>
          <w:spacing w:val="37"/>
        </w:rPr>
        <w:t xml:space="preserve"> </w:t>
      </w:r>
      <w:r>
        <w:rPr>
          <w:w w:val="113"/>
        </w:rPr>
        <w:t>operated</w:t>
      </w:r>
      <w:r>
        <w:rPr>
          <w:spacing w:val="-8"/>
          <w:w w:val="11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20"/>
        </w:rPr>
        <w:t xml:space="preserve"> </w:t>
      </w:r>
      <w:r>
        <w:rPr>
          <w:w w:val="108"/>
        </w:rPr>
        <w:t>fo</w:t>
      </w:r>
      <w:r>
        <w:rPr>
          <w:spacing w:val="-4"/>
          <w:w w:val="108"/>
        </w:rPr>
        <w:t>r</w:t>
      </w:r>
      <w:r>
        <w:rPr>
          <w:w w:val="113"/>
        </w:rPr>
        <w:t>-p</w:t>
      </w:r>
      <w:r>
        <w:rPr>
          <w:spacing w:val="-2"/>
          <w:w w:val="113"/>
        </w:rPr>
        <w:t>r</w:t>
      </w:r>
      <w:r>
        <w:rPr>
          <w:w w:val="105"/>
        </w:rPr>
        <w:t xml:space="preserve">ofit </w:t>
      </w:r>
      <w:r>
        <w:rPr>
          <w:w w:val="112"/>
        </w:rPr>
        <w:t>p</w:t>
      </w:r>
      <w:r>
        <w:rPr>
          <w:spacing w:val="-2"/>
          <w:w w:val="112"/>
        </w:rPr>
        <w:t>r</w:t>
      </w:r>
      <w:r>
        <w:rPr>
          <w:spacing w:val="-7"/>
          <w:w w:val="112"/>
        </w:rPr>
        <w:t>o</w:t>
      </w:r>
      <w:r>
        <w:rPr>
          <w:w w:val="112"/>
        </w:rPr>
        <w:t>viders</w:t>
      </w:r>
      <w:r>
        <w:rPr>
          <w:spacing w:val="1"/>
          <w:w w:val="1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l</w:t>
      </w:r>
      <w:r>
        <w:rPr>
          <w:spacing w:val="-6"/>
        </w:rPr>
        <w:t>o</w:t>
      </w:r>
      <w:r>
        <w:rPr>
          <w:spacing w:val="-9"/>
        </w:rPr>
        <w:t>w</w:t>
      </w:r>
      <w:r>
        <w:t>er</w:t>
      </w:r>
      <w:r>
        <w:rPr>
          <w:spacing w:val="51"/>
        </w:rPr>
        <w:t xml:space="preserve"> </w:t>
      </w:r>
      <w:r>
        <w:t>than</w:t>
      </w:r>
      <w:r>
        <w:rPr>
          <w:spacing w:val="53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rPr>
          <w:w w:val="114"/>
        </w:rPr>
        <w:t>p</w:t>
      </w:r>
      <w:r>
        <w:rPr>
          <w:spacing w:val="-2"/>
          <w:w w:val="114"/>
        </w:rPr>
        <w:t>r</w:t>
      </w:r>
      <w:r>
        <w:rPr>
          <w:spacing w:val="-7"/>
          <w:w w:val="114"/>
        </w:rPr>
        <w:t>o</w:t>
      </w:r>
      <w:r>
        <w:rPr>
          <w:w w:val="114"/>
        </w:rPr>
        <w:t>vided</w:t>
      </w:r>
      <w:r>
        <w:rPr>
          <w:spacing w:val="-6"/>
          <w:w w:val="114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w w:val="110"/>
        </w:rPr>
        <w:t>non-p</w:t>
      </w:r>
      <w:r>
        <w:rPr>
          <w:spacing w:val="-2"/>
          <w:w w:val="110"/>
        </w:rPr>
        <w:t>r</w:t>
      </w:r>
      <w:r>
        <w:rPr>
          <w:w w:val="110"/>
        </w:rPr>
        <w:t>ofit</w:t>
      </w:r>
      <w:r>
        <w:rPr>
          <w:spacing w:val="-3"/>
          <w:w w:val="110"/>
        </w:rPr>
        <w:t xml:space="preserve"> </w:t>
      </w:r>
      <w:r>
        <w:t>facilities</w:t>
      </w:r>
      <w:r>
        <w:rPr>
          <w:spacing w:val="38"/>
        </w:rPr>
        <w:t xml:space="preserve"> </w:t>
      </w:r>
      <w:r>
        <w:t>(Bar</w:t>
      </w:r>
      <w:r>
        <w:rPr>
          <w:spacing w:val="-2"/>
        </w:rPr>
        <w:t>r</w:t>
      </w:r>
      <w:r>
        <w:t>on</w:t>
      </w:r>
      <w:r>
        <w:rPr>
          <w:spacing w:val="47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rPr>
          <w:spacing w:val="-20"/>
        </w:rPr>
        <w:t>W</w:t>
      </w:r>
      <w:r>
        <w:t>est</w:t>
      </w:r>
      <w:r>
        <w:rPr>
          <w:spacing w:val="32"/>
        </w:rPr>
        <w:t xml:space="preserve"> </w:t>
      </w:r>
      <w:r>
        <w:t>2017).</w:t>
      </w:r>
      <w:r>
        <w:rPr>
          <w:spacing w:val="15"/>
        </w:rPr>
        <w:t xml:space="preserve"> </w:t>
      </w:r>
      <w:r>
        <w:rPr>
          <w:w w:val="111"/>
        </w:rPr>
        <w:t>H</w:t>
      </w:r>
      <w:r>
        <w:rPr>
          <w:spacing w:val="-6"/>
          <w:w w:val="111"/>
        </w:rPr>
        <w:t>o</w:t>
      </w:r>
      <w:r>
        <w:rPr>
          <w:spacing w:val="-9"/>
          <w:w w:val="114"/>
        </w:rPr>
        <w:t>w</w:t>
      </w:r>
      <w:r>
        <w:rPr>
          <w:spacing w:val="-3"/>
          <w:w w:val="107"/>
        </w:rPr>
        <w:t>e</w:t>
      </w:r>
      <w:r>
        <w:rPr>
          <w:spacing w:val="-9"/>
          <w:w w:val="112"/>
        </w:rPr>
        <w:t>v</w:t>
      </w:r>
      <w:r>
        <w:rPr>
          <w:w w:val="111"/>
        </w:rPr>
        <w:t>e</w:t>
      </w:r>
      <w:r>
        <w:rPr>
          <w:spacing w:val="-16"/>
          <w:w w:val="111"/>
        </w:rPr>
        <w:t>r</w:t>
      </w:r>
      <w:r>
        <w:rPr>
          <w:w w:val="99"/>
        </w:rPr>
        <w:t xml:space="preserve">,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possible</w:t>
      </w:r>
      <w:r w:rsidR="006C5B45">
        <w:t xml:space="preserve"> </w:t>
      </w:r>
      <w:r>
        <w:t>that</w:t>
      </w:r>
      <w:r w:rsidR="006C5B45">
        <w:t xml:space="preserve"> </w:t>
      </w:r>
      <w:r>
        <w:rPr>
          <w:w w:val="108"/>
        </w:rPr>
        <w:t>fo</w:t>
      </w:r>
      <w:r>
        <w:rPr>
          <w:spacing w:val="-4"/>
          <w:w w:val="108"/>
        </w:rPr>
        <w:t>r</w:t>
      </w:r>
      <w:r>
        <w:rPr>
          <w:w w:val="108"/>
        </w:rPr>
        <w:t>-p</w:t>
      </w:r>
      <w:r>
        <w:rPr>
          <w:spacing w:val="-2"/>
          <w:w w:val="108"/>
        </w:rPr>
        <w:t>r</w:t>
      </w:r>
      <w:r>
        <w:rPr>
          <w:w w:val="108"/>
        </w:rPr>
        <w:t>ofit</w:t>
      </w:r>
      <w:r>
        <w:rPr>
          <w:spacing w:val="19"/>
          <w:w w:val="108"/>
        </w:rPr>
        <w:t xml:space="preserve"> </w:t>
      </w:r>
      <w:r>
        <w:t>homes</w:t>
      </w:r>
      <w:r w:rsidR="006C5B45">
        <w:t xml:space="preserve"> </w:t>
      </w:r>
      <w:r>
        <w:t>that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50"/>
        </w:rPr>
        <w:t xml:space="preserve"> </w:t>
      </w:r>
      <w:r>
        <w:rPr>
          <w:w w:val="110"/>
        </w:rPr>
        <w:t>members</w:t>
      </w:r>
      <w:r>
        <w:rPr>
          <w:spacing w:val="13"/>
          <w:w w:val="11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chains</w:t>
      </w:r>
      <w:r w:rsidR="006C5B45">
        <w:t xml:space="preserve"> </w:t>
      </w:r>
      <w:r>
        <w:t>benefit</w:t>
      </w:r>
      <w:r w:rsidR="006C5B45">
        <w:t xml:space="preserve"> </w:t>
      </w:r>
      <w:r>
        <w:t>f</w:t>
      </w:r>
      <w:r>
        <w:rPr>
          <w:spacing w:val="-2"/>
        </w:rPr>
        <w:t>r</w:t>
      </w:r>
      <w:r>
        <w:t>om</w:t>
      </w:r>
      <w:r w:rsidR="006C5B45"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w w:val="114"/>
        </w:rPr>
        <w:t>d</w:t>
      </w:r>
      <w:r>
        <w:rPr>
          <w:spacing w:val="-3"/>
          <w:w w:val="114"/>
        </w:rPr>
        <w:t>e</w:t>
      </w:r>
      <w:r>
        <w:rPr>
          <w:spacing w:val="-9"/>
          <w:w w:val="112"/>
        </w:rPr>
        <w:t>v</w:t>
      </w:r>
      <w:r>
        <w:rPr>
          <w:w w:val="111"/>
        </w:rPr>
        <w:t xml:space="preserve">elopment </w:t>
      </w:r>
      <w:r>
        <w:t>of</w:t>
      </w:r>
      <w:r>
        <w:rPr>
          <w:spacing w:val="44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  <w:w w:val="113"/>
        </w:rPr>
        <w:t>r</w:t>
      </w:r>
      <w:r>
        <w:rPr>
          <w:w w:val="113"/>
        </w:rPr>
        <w:t>eputation</w:t>
      </w:r>
      <w:r>
        <w:rPr>
          <w:spacing w:val="32"/>
          <w:w w:val="113"/>
        </w:rPr>
        <w:t xml:space="preserve"> </w:t>
      </w:r>
      <w:r>
        <w:t>for</w:t>
      </w:r>
      <w:r w:rsidR="006C5B45">
        <w:t xml:space="preserve"> </w:t>
      </w:r>
      <w:r>
        <w:rPr>
          <w:w w:val="111"/>
        </w:rPr>
        <w:t>quality</w:t>
      </w:r>
      <w:r>
        <w:rPr>
          <w:spacing w:val="30"/>
          <w:w w:val="111"/>
        </w:rPr>
        <w:t xml:space="preserve"> </w:t>
      </w:r>
      <w:r>
        <w:t>that</w:t>
      </w:r>
      <w:r w:rsidR="006C5B45">
        <w:t xml:space="preserve"> </w:t>
      </w:r>
      <w:r>
        <w:t>is</w:t>
      </w:r>
      <w:r>
        <w:rPr>
          <w:spacing w:val="45"/>
        </w:rPr>
        <w:t xml:space="preserve"> </w:t>
      </w:r>
      <w:r>
        <w:rPr>
          <w:w w:val="109"/>
        </w:rPr>
        <w:t>associated</w:t>
      </w:r>
      <w:r>
        <w:rPr>
          <w:spacing w:val="32"/>
          <w:w w:val="109"/>
        </w:rPr>
        <w:t xml:space="preserve"> </w:t>
      </w:r>
      <w:r>
        <w:t>with</w:t>
      </w:r>
      <w:r w:rsidR="006C5B45">
        <w:t xml:space="preserve"> </w:t>
      </w:r>
      <w:r>
        <w:t>the</w:t>
      </w:r>
      <w:r w:rsidR="006C5B45">
        <w:t xml:space="preserve"> </w:t>
      </w:r>
      <w:r>
        <w:t>chain.</w:t>
      </w:r>
      <w:r w:rsidR="006C5B45">
        <w:t xml:space="preserve">  </w:t>
      </w:r>
      <w:r>
        <w:t>Brands</w:t>
      </w:r>
      <w:r w:rsidR="006C5B45">
        <w:t xml:space="preserve"> </w:t>
      </w:r>
      <w:r>
        <w:t>can</w:t>
      </w:r>
      <w:r w:rsidR="006C5B45">
        <w:t xml:space="preserve"> </w:t>
      </w:r>
      <w:r>
        <w:rPr>
          <w:w w:val="108"/>
        </w:rPr>
        <w:t>convincingly</w:t>
      </w:r>
      <w:r>
        <w:rPr>
          <w:spacing w:val="32"/>
          <w:w w:val="108"/>
        </w:rPr>
        <w:t xml:space="preserve"> </w:t>
      </w:r>
      <w:r>
        <w:rPr>
          <w:w w:val="108"/>
        </w:rPr>
        <w:t xml:space="preserve">be </w:t>
      </w:r>
      <w:r>
        <w:rPr>
          <w:w w:val="109"/>
        </w:rPr>
        <w:t>associated</w:t>
      </w:r>
      <w:r>
        <w:rPr>
          <w:spacing w:val="4"/>
          <w:w w:val="109"/>
        </w:rPr>
        <w:t xml:space="preserve"> </w:t>
      </w:r>
      <w:r>
        <w:t>with</w:t>
      </w:r>
      <w:r w:rsidR="006C5B45">
        <w:t xml:space="preserve"> </w:t>
      </w:r>
      <w:r>
        <w:rPr>
          <w:w w:val="111"/>
        </w:rPr>
        <w:t>qualit</w:t>
      </w:r>
      <w:r>
        <w:rPr>
          <w:spacing w:val="-27"/>
          <w:w w:val="111"/>
        </w:rPr>
        <w:t>y</w:t>
      </w:r>
      <w:r>
        <w:rPr>
          <w:w w:val="111"/>
        </w:rPr>
        <w:t>,</w:t>
      </w:r>
      <w:r>
        <w:rPr>
          <w:spacing w:val="3"/>
          <w:w w:val="111"/>
        </w:rPr>
        <w:t xml:space="preserve"> </w:t>
      </w:r>
      <w:r>
        <w:t>because</w:t>
      </w:r>
      <w:r w:rsidR="006C5B45">
        <w:t xml:space="preserve"> </w:t>
      </w:r>
      <w:r>
        <w:rPr>
          <w:w w:val="110"/>
        </w:rPr>
        <w:t>potential</w:t>
      </w:r>
      <w:r>
        <w:rPr>
          <w:spacing w:val="11"/>
          <w:w w:val="110"/>
        </w:rPr>
        <w:t xml:space="preserve"> </w:t>
      </w:r>
      <w:r>
        <w:rPr>
          <w:w w:val="110"/>
        </w:rPr>
        <w:t>customers</w:t>
      </w:r>
      <w:r>
        <w:rPr>
          <w:spacing w:val="3"/>
          <w:w w:val="11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rPr>
          <w:spacing w:val="-1"/>
        </w:rPr>
        <w:t>r</w:t>
      </w:r>
      <w:r>
        <w:t>eason</w:t>
      </w:r>
      <w:r w:rsidR="006C5B45">
        <w:t xml:space="preserve"> </w:t>
      </w:r>
      <w:r>
        <w:t>that</w:t>
      </w:r>
      <w:r w:rsidR="006C5B45">
        <w:t xml:space="preserve"> </w:t>
      </w:r>
      <w:r>
        <w:t>an</w:t>
      </w:r>
      <w:r>
        <w:rPr>
          <w:spacing w:val="36"/>
        </w:rPr>
        <w:t xml:space="preserve"> </w:t>
      </w:r>
      <w:r>
        <w:rPr>
          <w:w w:val="111"/>
        </w:rPr>
        <w:t>o</w:t>
      </w:r>
      <w:r>
        <w:rPr>
          <w:spacing w:val="-3"/>
          <w:w w:val="111"/>
        </w:rPr>
        <w:t>r</w:t>
      </w:r>
      <w:r>
        <w:rPr>
          <w:w w:val="111"/>
        </w:rPr>
        <w:t>ganization</w:t>
      </w:r>
      <w:r>
        <w:rPr>
          <w:spacing w:val="5"/>
          <w:w w:val="111"/>
        </w:rPr>
        <w:t xml:space="preserve"> </w:t>
      </w:r>
      <w:r>
        <w:t>that</w:t>
      </w:r>
      <w:r w:rsidR="006C5B45">
        <w:t xml:space="preserve"> </w:t>
      </w:r>
      <w:r>
        <w:rPr>
          <w:w w:val="112"/>
        </w:rPr>
        <w:t xml:space="preserve">has </w:t>
      </w:r>
      <w:r>
        <w:rPr>
          <w:w w:val="111"/>
        </w:rPr>
        <w:t>in</w:t>
      </w:r>
      <w:r>
        <w:rPr>
          <w:spacing w:val="-10"/>
          <w:w w:val="111"/>
        </w:rPr>
        <w:t>v</w:t>
      </w:r>
      <w:r>
        <w:rPr>
          <w:w w:val="111"/>
        </w:rPr>
        <w:t>ested</w:t>
      </w:r>
      <w:r>
        <w:rPr>
          <w:spacing w:val="-3"/>
          <w:w w:val="111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w w:val="111"/>
        </w:rPr>
        <w:t>d</w:t>
      </w:r>
      <w:r>
        <w:rPr>
          <w:spacing w:val="-3"/>
          <w:w w:val="111"/>
        </w:rPr>
        <w:t>e</w:t>
      </w:r>
      <w:r>
        <w:rPr>
          <w:spacing w:val="-10"/>
          <w:w w:val="111"/>
        </w:rPr>
        <w:t>v</w:t>
      </w:r>
      <w:r>
        <w:rPr>
          <w:w w:val="111"/>
        </w:rPr>
        <w:t>eloping</w:t>
      </w:r>
      <w:r>
        <w:rPr>
          <w:spacing w:val="-6"/>
          <w:w w:val="1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  <w:w w:val="113"/>
        </w:rPr>
        <w:t>r</w:t>
      </w:r>
      <w:r>
        <w:rPr>
          <w:w w:val="113"/>
        </w:rPr>
        <w:t>eputation</w:t>
      </w:r>
      <w:r>
        <w:rPr>
          <w:spacing w:val="-6"/>
          <w:w w:val="113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w w:val="111"/>
        </w:rPr>
        <w:t>quality</w:t>
      </w:r>
      <w:r>
        <w:rPr>
          <w:spacing w:val="-8"/>
          <w:w w:val="111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>
        <w:rPr>
          <w:spacing w:val="4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</w:t>
      </w:r>
      <w:r>
        <w:rPr>
          <w:spacing w:val="-2"/>
        </w:rPr>
        <w:t>r</w:t>
      </w:r>
      <w:r>
        <w:t>ong</w:t>
      </w:r>
      <w:r w:rsidR="006C5B45">
        <w:t xml:space="preserve"> </w:t>
      </w:r>
      <w:r>
        <w:rPr>
          <w:w w:val="108"/>
        </w:rPr>
        <w:t>incenti</w:t>
      </w:r>
      <w:r>
        <w:rPr>
          <w:spacing w:val="-10"/>
          <w:w w:val="108"/>
        </w:rPr>
        <w:t>v</w:t>
      </w:r>
      <w:r>
        <w:rPr>
          <w:w w:val="108"/>
        </w:rPr>
        <w:t xml:space="preserve">e </w:t>
      </w:r>
      <w:r>
        <w:t>to</w:t>
      </w:r>
      <w:r>
        <w:rPr>
          <w:spacing w:val="17"/>
        </w:rPr>
        <w:t xml:space="preserve"> </w:t>
      </w:r>
      <w:r>
        <w:rPr>
          <w:w w:val="111"/>
        </w:rPr>
        <w:t>maintain qualit</w:t>
      </w:r>
      <w:r>
        <w:rPr>
          <w:spacing w:val="-27"/>
          <w:w w:val="111"/>
        </w:rPr>
        <w:t>y</w:t>
      </w:r>
      <w:r>
        <w:rPr>
          <w:w w:val="111"/>
        </w:rPr>
        <w:t xml:space="preserve">. </w:t>
      </w:r>
      <w:r>
        <w:t>Such</w:t>
      </w:r>
      <w:r>
        <w:rPr>
          <w:spacing w:val="34"/>
        </w:rPr>
        <w:t xml:space="preserve"> </w:t>
      </w:r>
      <w:r>
        <w:t>e</w:t>
      </w:r>
      <w:r>
        <w:rPr>
          <w:spacing w:val="-4"/>
        </w:rPr>
        <w:t>f</w:t>
      </w:r>
      <w:r>
        <w:t>fects</w:t>
      </w:r>
      <w:r>
        <w:rPr>
          <w:spacing w:val="34"/>
        </w:rPr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>
        <w:rPr>
          <w:spacing w:val="55"/>
        </w:rPr>
        <w:t xml:space="preserve"> </w:t>
      </w:r>
      <w:r>
        <w:t>been</w:t>
      </w:r>
      <w:r>
        <w:rPr>
          <w:spacing w:val="49"/>
        </w:rPr>
        <w:t xml:space="preserve"> </w:t>
      </w:r>
      <w:r>
        <w:rPr>
          <w:w w:val="113"/>
        </w:rPr>
        <w:t>demonstrated</w:t>
      </w:r>
      <w:r>
        <w:rPr>
          <w:spacing w:val="1"/>
          <w:w w:val="113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hotel</w:t>
      </w:r>
      <w:r>
        <w:rPr>
          <w:spacing w:val="52"/>
        </w:rPr>
        <w:t xml:space="preserve"> </w:t>
      </w:r>
      <w:r>
        <w:t>chains</w:t>
      </w:r>
      <w:r w:rsidR="006C5B45">
        <w:t xml:space="preserve"> </w:t>
      </w:r>
      <w:r>
        <w:rPr>
          <w:w w:val="110"/>
        </w:rPr>
        <w:t>(Ingram</w:t>
      </w:r>
      <w:r>
        <w:rPr>
          <w:spacing w:val="2"/>
          <w:w w:val="110"/>
        </w:rPr>
        <w:t xml:space="preserve"> </w:t>
      </w:r>
      <w:r>
        <w:t>1999),</w:t>
      </w:r>
      <w:r>
        <w:rPr>
          <w:spacing w:val="2"/>
        </w:rPr>
        <w:t xml:space="preserve"> </w:t>
      </w:r>
      <w:r>
        <w:t>but</w:t>
      </w:r>
      <w:r>
        <w:rPr>
          <w:spacing w:val="50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spacing w:val="-1"/>
          <w:w w:val="112"/>
        </w:rPr>
        <w:t>r</w:t>
      </w:r>
      <w:r>
        <w:rPr>
          <w:w w:val="112"/>
        </w:rPr>
        <w:t>esidential</w:t>
      </w:r>
      <w:r>
        <w:rPr>
          <w:spacing w:val="-12"/>
          <w:w w:val="112"/>
        </w:rPr>
        <w:t xml:space="preserve"> </w:t>
      </w:r>
      <w:r>
        <w:rPr>
          <w:w w:val="112"/>
        </w:rPr>
        <w:t xml:space="preserve">or </w:t>
      </w:r>
      <w:r>
        <w:rPr>
          <w:w w:val="113"/>
        </w:rPr>
        <w:t>nursing</w:t>
      </w:r>
      <w:r>
        <w:rPr>
          <w:spacing w:val="11"/>
          <w:w w:val="113"/>
        </w:rPr>
        <w:t xml:space="preserve"> </w:t>
      </w:r>
      <w:r>
        <w:t>home</w:t>
      </w:r>
      <w:r w:rsidR="006C5B45">
        <w:t xml:space="preserve"> </w:t>
      </w:r>
      <w:r>
        <w:t>facilities.</w:t>
      </w:r>
      <w:r w:rsidR="006C5B45">
        <w:t xml:space="preserve"> </w:t>
      </w:r>
      <w:r>
        <w:t>Baum</w:t>
      </w:r>
      <w:r w:rsidR="006C5B45">
        <w:t xml:space="preserve"> </w:t>
      </w:r>
      <w:r>
        <w:t>(1999)</w:t>
      </w:r>
      <w:r>
        <w:rPr>
          <w:spacing w:val="12"/>
        </w:rPr>
        <w:t xml:space="preserve"> </w:t>
      </w:r>
      <w:r>
        <w:rPr>
          <w:w w:val="114"/>
        </w:rPr>
        <w:t>a</w:t>
      </w:r>
      <w:r>
        <w:rPr>
          <w:spacing w:val="-3"/>
          <w:w w:val="114"/>
        </w:rPr>
        <w:t>r</w:t>
      </w:r>
      <w:r>
        <w:rPr>
          <w:w w:val="114"/>
        </w:rPr>
        <w:t>gued</w:t>
      </w:r>
      <w:r>
        <w:rPr>
          <w:spacing w:val="10"/>
          <w:w w:val="114"/>
        </w:rPr>
        <w:t xml:space="preserve"> </w:t>
      </w:r>
      <w:r>
        <w:t>that</w:t>
      </w:r>
      <w:r w:rsidR="006C5B45">
        <w:t xml:space="preserve"> </w:t>
      </w:r>
      <w:r>
        <w:t>the</w:t>
      </w:r>
      <w:r>
        <w:rPr>
          <w:spacing w:val="49"/>
        </w:rPr>
        <w:t xml:space="preserve"> </w:t>
      </w:r>
      <w:r>
        <w:t>benefits</w:t>
      </w:r>
      <w:r w:rsidR="006C5B45">
        <w:t xml:space="preserve"> </w:t>
      </w:r>
      <w:r>
        <w:t>of</w:t>
      </w:r>
      <w:r>
        <w:rPr>
          <w:spacing w:val="26"/>
        </w:rPr>
        <w:t xml:space="preserve"> </w:t>
      </w:r>
      <w:r>
        <w:rPr>
          <w:w w:val="113"/>
        </w:rPr>
        <w:t>branding</w:t>
      </w:r>
      <w:r>
        <w:rPr>
          <w:spacing w:val="10"/>
          <w:w w:val="113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9"/>
        </w:rPr>
        <w:t xml:space="preserve"> </w:t>
      </w:r>
      <w:r>
        <w:t>mo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likely</w:t>
      </w:r>
      <w:r>
        <w:rPr>
          <w:spacing w:val="52"/>
        </w:rPr>
        <w:t xml:space="preserve"> </w:t>
      </w:r>
      <w:r>
        <w:rPr>
          <w:w w:val="111"/>
        </w:rPr>
        <w:t xml:space="preserve">to </w:t>
      </w:r>
      <w:r>
        <w:t>accrue</w:t>
      </w:r>
      <w:r w:rsidR="006C5B45">
        <w:t xml:space="preserve"> </w:t>
      </w:r>
      <w:r>
        <w:t>when</w:t>
      </w:r>
      <w:r w:rsidR="006C5B45"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0"/>
        </w:rPr>
        <w:t xml:space="preserve"> </w:t>
      </w:r>
      <w:r>
        <w:t>la</w:t>
      </w:r>
      <w:r>
        <w:rPr>
          <w:spacing w:val="-3"/>
        </w:rPr>
        <w:t>r</w:t>
      </w:r>
      <w:r>
        <w:t>ge</w:t>
      </w:r>
      <w:r>
        <w:rPr>
          <w:spacing w:val="51"/>
        </w:rPr>
        <w:t xml:space="preserve"> </w:t>
      </w:r>
      <w:r>
        <w:rPr>
          <w:w w:val="112"/>
        </w:rPr>
        <w:t>numbers</w:t>
      </w:r>
      <w:r>
        <w:rPr>
          <w:spacing w:val="2"/>
          <w:w w:val="1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facilities</w:t>
      </w:r>
      <w:r>
        <w:rPr>
          <w:spacing w:val="47"/>
        </w:rPr>
        <w:t xml:space="preserve"> </w:t>
      </w:r>
      <w:r>
        <w:rPr>
          <w:w w:val="112"/>
        </w:rPr>
        <w:t>operating</w:t>
      </w:r>
      <w:r>
        <w:rPr>
          <w:spacing w:val="2"/>
          <w:w w:val="112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3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same</w:t>
      </w:r>
      <w:r>
        <w:rPr>
          <w:spacing w:val="54"/>
        </w:rPr>
        <w:t xml:space="preserve"> </w:t>
      </w:r>
      <w:r>
        <w:t>chain</w:t>
      </w:r>
      <w:r>
        <w:rPr>
          <w:spacing w:val="52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small</w:t>
      </w:r>
      <w:r>
        <w:rPr>
          <w:spacing w:val="52"/>
        </w:rPr>
        <w:t xml:space="preserve"> </w:t>
      </w:r>
      <w:r>
        <w:rPr>
          <w:w w:val="114"/>
        </w:rPr>
        <w:t>a</w:t>
      </w:r>
      <w:r>
        <w:rPr>
          <w:spacing w:val="-1"/>
          <w:w w:val="114"/>
        </w:rPr>
        <w:t>r</w:t>
      </w:r>
      <w:r>
        <w:rPr>
          <w:w w:val="107"/>
        </w:rPr>
        <w:t xml:space="preserve">ea, </w:t>
      </w:r>
      <w:r>
        <w:t>which</w:t>
      </w:r>
      <w:r w:rsidR="006C5B45">
        <w:t xml:space="preserve"> </w:t>
      </w:r>
      <w:r>
        <w:t>is</w:t>
      </w:r>
      <w:r>
        <w:rPr>
          <w:spacing w:val="17"/>
        </w:rPr>
        <w:t xml:space="preserve"> </w:t>
      </w:r>
      <w:r>
        <w:t>most</w:t>
      </w:r>
      <w:r w:rsidR="006C5B45">
        <w:t xml:space="preserve"> </w:t>
      </w:r>
      <w:r>
        <w:t>likely</w:t>
      </w:r>
      <w:r>
        <w:rPr>
          <w:spacing w:val="43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occur</w:t>
      </w:r>
      <w:r>
        <w:rPr>
          <w:spacing w:val="4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w w:val="114"/>
        </w:rPr>
        <w:t>urban a</w:t>
      </w:r>
      <w:r>
        <w:rPr>
          <w:spacing w:val="-1"/>
          <w:w w:val="114"/>
        </w:rPr>
        <w:t>r</w:t>
      </w:r>
      <w:r>
        <w:rPr>
          <w:w w:val="107"/>
        </w:rPr>
        <w:t>eas.</w:t>
      </w:r>
    </w:p>
    <w:p w:rsidR="000D45DF" w:rsidRDefault="00B31060" w:rsidP="003E6908">
      <w:pPr>
        <w:pStyle w:val="Heading2"/>
      </w:pPr>
      <w:r>
        <w:rPr>
          <w:rFonts w:eastAsia="Times New Roman"/>
          <w:w w:val="97"/>
        </w:rPr>
        <w:t>Lea</w:t>
      </w:r>
      <w:r>
        <w:rPr>
          <w:rFonts w:eastAsia="Times New Roman"/>
          <w:spacing w:val="6"/>
          <w:w w:val="97"/>
        </w:rPr>
        <w:t>r</w:t>
      </w:r>
      <w:r>
        <w:rPr>
          <w:rFonts w:eastAsia="Times New Roman"/>
          <w:w w:val="111"/>
        </w:rPr>
        <w:t>ning</w:t>
      </w:r>
    </w:p>
    <w:p w:rsidR="000D45DF" w:rsidRDefault="00B31060" w:rsidP="006C5B45">
      <w:r>
        <w:t>A</w:t>
      </w:r>
      <w:r>
        <w:rPr>
          <w:spacing w:val="33"/>
        </w:rPr>
        <w:t xml:space="preserve"> </w:t>
      </w:r>
      <w:r>
        <w:t>possible</w:t>
      </w:r>
      <w:r w:rsidR="006C5B45">
        <w:t xml:space="preserve"> </w:t>
      </w:r>
      <w:r>
        <w:t>benefit</w:t>
      </w:r>
      <w:r w:rsidR="006C5B45">
        <w:t xml:space="preserve"> </w:t>
      </w:r>
      <w:r>
        <w:t>of</w:t>
      </w:r>
      <w:r>
        <w:rPr>
          <w:spacing w:val="31"/>
        </w:rPr>
        <w:t xml:space="preserve"> </w:t>
      </w:r>
      <w:r>
        <w:t>chains</w:t>
      </w:r>
      <w:r w:rsidR="006C5B45">
        <w:t xml:space="preserve"> </w:t>
      </w:r>
      <w:r>
        <w:t>is</w:t>
      </w:r>
      <w:r>
        <w:rPr>
          <w:spacing w:val="32"/>
        </w:rPr>
        <w:t xml:space="preserve"> </w:t>
      </w:r>
      <w:r>
        <w:t>the</w:t>
      </w:r>
      <w:r w:rsidR="006C5B45">
        <w:t xml:space="preserve"> </w:t>
      </w:r>
      <w:r>
        <w:t>ability</w:t>
      </w:r>
      <w:r w:rsidR="006C5B45">
        <w:t xml:space="preserve"> </w:t>
      </w:r>
      <w:r>
        <w:t>for</w:t>
      </w:r>
      <w:r>
        <w:rPr>
          <w:spacing w:val="44"/>
        </w:rPr>
        <w:t xml:space="preserve"> </w:t>
      </w:r>
      <w:r>
        <w:rPr>
          <w:w w:val="111"/>
        </w:rPr>
        <w:t>lea</w:t>
      </w:r>
      <w:r>
        <w:rPr>
          <w:spacing w:val="4"/>
          <w:w w:val="111"/>
        </w:rPr>
        <w:t>r</w:t>
      </w:r>
      <w:r>
        <w:rPr>
          <w:w w:val="111"/>
        </w:rPr>
        <w:t>ning</w:t>
      </w:r>
      <w:r>
        <w:rPr>
          <w:spacing w:val="17"/>
          <w:w w:val="11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rPr>
          <w:w w:val="112"/>
        </w:rPr>
        <w:t>transfer</w:t>
      </w:r>
      <w:r>
        <w:rPr>
          <w:spacing w:val="-1"/>
          <w:w w:val="112"/>
        </w:rPr>
        <w:t>r</w:t>
      </w:r>
      <w:r>
        <w:rPr>
          <w:w w:val="112"/>
        </w:rPr>
        <w:t>ed</w:t>
      </w:r>
      <w:r>
        <w:rPr>
          <w:spacing w:val="21"/>
          <w:w w:val="112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 w:rsidR="006C5B45">
        <w:t xml:space="preserve"> </w:t>
      </w:r>
      <w:r>
        <w:t>one</w:t>
      </w:r>
      <w:r w:rsidR="006C5B45">
        <w:t xml:space="preserve"> </w:t>
      </w:r>
      <w:r>
        <w:t>facility</w:t>
      </w:r>
      <w:r w:rsidR="006C5B45">
        <w:t xml:space="preserve"> </w:t>
      </w:r>
      <w:r>
        <w:rPr>
          <w:w w:val="111"/>
        </w:rPr>
        <w:t xml:space="preserve">to </w:t>
      </w:r>
      <w:r>
        <w:t>others</w:t>
      </w:r>
      <w:r w:rsidR="006C5B45"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chain.</w:t>
      </w:r>
      <w:r w:rsidR="006C5B45">
        <w:t xml:space="preserve"> </w:t>
      </w:r>
      <w:r>
        <w:t>In</w:t>
      </w:r>
      <w:r>
        <w:rPr>
          <w:spacing w:val="28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spacing w:val="-7"/>
        </w:rPr>
        <w:t>w</w:t>
      </w:r>
      <w:r>
        <w:rPr>
          <w:spacing w:val="-9"/>
        </w:rPr>
        <w:t>a</w:t>
      </w:r>
      <w:r>
        <w:rPr>
          <w:spacing w:val="-24"/>
        </w:rPr>
        <w:t>y</w:t>
      </w:r>
      <w:r>
        <w:t>,</w:t>
      </w:r>
      <w:r w:rsidR="006C5B45">
        <w:t xml:space="preserve"> </w:t>
      </w:r>
      <w:r>
        <w:t>facilities</w:t>
      </w:r>
      <w:r>
        <w:rPr>
          <w:spacing w:val="50"/>
        </w:rPr>
        <w:t xml:space="preserve"> </w:t>
      </w:r>
      <w:r>
        <w:rPr>
          <w:w w:val="113"/>
        </w:rPr>
        <w:t>operated</w:t>
      </w:r>
      <w:r>
        <w:rPr>
          <w:spacing w:val="5"/>
          <w:w w:val="11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33"/>
        </w:rPr>
        <w:t xml:space="preserve"> </w:t>
      </w:r>
      <w:r>
        <w:t>chains</w:t>
      </w:r>
      <w:r w:rsidR="006C5B45">
        <w:t xml:space="preserve"> </w:t>
      </w:r>
      <w:r>
        <w:t>m</w:t>
      </w:r>
      <w:r>
        <w:rPr>
          <w:spacing w:val="-9"/>
        </w:rPr>
        <w:t>a</w:t>
      </w:r>
      <w:r>
        <w:t>y</w:t>
      </w:r>
      <w:r w:rsidR="006C5B45"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an</w:t>
      </w:r>
      <w:r>
        <w:rPr>
          <w:spacing w:val="39"/>
        </w:rPr>
        <w:t xml:space="preserve"> </w:t>
      </w:r>
      <w:r>
        <w:rPr>
          <w:w w:val="112"/>
        </w:rPr>
        <w:t>ad</w:t>
      </w:r>
      <w:r>
        <w:rPr>
          <w:spacing w:val="-8"/>
          <w:w w:val="112"/>
        </w:rPr>
        <w:t>v</w:t>
      </w:r>
      <w:r>
        <w:rPr>
          <w:w w:val="112"/>
        </w:rPr>
        <w:t>antage</w:t>
      </w:r>
      <w:r>
        <w:rPr>
          <w:spacing w:val="10"/>
          <w:w w:val="11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w w:val="112"/>
        </w:rPr>
        <w:t xml:space="preserve">their </w:t>
      </w:r>
      <w:r>
        <w:t>ability</w:t>
      </w:r>
      <w:r w:rsidR="006C5B45">
        <w:t xml:space="preserve"> </w:t>
      </w:r>
      <w:r>
        <w:t>to</w:t>
      </w:r>
      <w:r>
        <w:rPr>
          <w:spacing w:val="25"/>
        </w:rPr>
        <w:t xml:space="preserve"> </w:t>
      </w:r>
      <w:r>
        <w:t>find</w:t>
      </w:r>
      <w:r>
        <w:rPr>
          <w:spacing w:val="41"/>
        </w:rPr>
        <w:t xml:space="preserve"> </w:t>
      </w:r>
      <w:r>
        <w:rPr>
          <w:spacing w:val="-7"/>
        </w:rPr>
        <w:t>w</w:t>
      </w:r>
      <w:r>
        <w:rPr>
          <w:spacing w:val="-9"/>
        </w:rPr>
        <w:t>a</w:t>
      </w:r>
      <w:r>
        <w:t>ys</w:t>
      </w:r>
      <w:r w:rsidR="006C5B45">
        <w:t xml:space="preserve"> </w:t>
      </w:r>
      <w:r>
        <w:t>of</w:t>
      </w:r>
      <w:r>
        <w:rPr>
          <w:spacing w:val="13"/>
        </w:rPr>
        <w:t xml:space="preserve"> </w:t>
      </w:r>
      <w:r>
        <w:rPr>
          <w:w w:val="112"/>
        </w:rPr>
        <w:t>imp</w:t>
      </w:r>
      <w:r>
        <w:rPr>
          <w:spacing w:val="-2"/>
          <w:w w:val="112"/>
        </w:rPr>
        <w:t>r</w:t>
      </w:r>
      <w:r>
        <w:rPr>
          <w:spacing w:val="-7"/>
          <w:w w:val="112"/>
        </w:rPr>
        <w:t>o</w:t>
      </w:r>
      <w:r>
        <w:rPr>
          <w:w w:val="112"/>
        </w:rPr>
        <w:t xml:space="preserve">ving </w:t>
      </w:r>
      <w:r>
        <w:t>the</w:t>
      </w:r>
      <w:r>
        <w:rPr>
          <w:spacing w:val="38"/>
        </w:rPr>
        <w:t xml:space="preserve"> </w:t>
      </w:r>
      <w:r>
        <w:rPr>
          <w:w w:val="111"/>
        </w:rPr>
        <w:t xml:space="preserve">quality </w:t>
      </w:r>
      <w:r>
        <w:t>of</w:t>
      </w:r>
      <w:r>
        <w:rPr>
          <w:spacing w:val="13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34"/>
        </w:rPr>
        <w:t xml:space="preserve"> </w:t>
      </w:r>
      <w:r>
        <w:rPr>
          <w:w w:val="115"/>
        </w:rPr>
        <w:t>and/or</w:t>
      </w:r>
      <w:r>
        <w:rPr>
          <w:spacing w:val="54"/>
          <w:w w:val="115"/>
        </w:rPr>
        <w:t xml:space="preserve"> </w:t>
      </w:r>
      <w:r>
        <w:rPr>
          <w:w w:val="115"/>
        </w:rPr>
        <w:t>imp</w:t>
      </w:r>
      <w:r>
        <w:rPr>
          <w:spacing w:val="-2"/>
          <w:w w:val="115"/>
        </w:rPr>
        <w:t>r</w:t>
      </w:r>
      <w:r>
        <w:rPr>
          <w:spacing w:val="-7"/>
          <w:w w:val="115"/>
        </w:rPr>
        <w:t>o</w:t>
      </w:r>
      <w:r>
        <w:rPr>
          <w:w w:val="115"/>
        </w:rPr>
        <w:t>ving</w:t>
      </w:r>
      <w:r>
        <w:rPr>
          <w:spacing w:val="-29"/>
          <w:w w:val="11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</w:t>
      </w:r>
      <w:r>
        <w:rPr>
          <w:spacing w:val="-4"/>
        </w:rPr>
        <w:t>f</w:t>
      </w:r>
      <w:r>
        <w:t>ficiency</w:t>
      </w:r>
      <w:r>
        <w:rPr>
          <w:spacing w:val="39"/>
        </w:rPr>
        <w:t xml:space="preserve"> </w:t>
      </w:r>
      <w:r>
        <w:t>of</w:t>
      </w:r>
      <w:r>
        <w:rPr>
          <w:spacing w:val="13"/>
        </w:rPr>
        <w:t xml:space="preserve"> </w:t>
      </w:r>
      <w:proofErr w:type="spellStart"/>
      <w:r>
        <w:rPr>
          <w:w w:val="109"/>
        </w:rPr>
        <w:t>deliv</w:t>
      </w:r>
      <w:proofErr w:type="spellEnd"/>
      <w:r>
        <w:rPr>
          <w:w w:val="109"/>
        </w:rPr>
        <w:t xml:space="preserve">- </w:t>
      </w:r>
      <w:proofErr w:type="spellStart"/>
      <w:r>
        <w:t>ering</w:t>
      </w:r>
      <w:proofErr w:type="spellEnd"/>
      <w:r w:rsidR="006C5B45"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w w:val="112"/>
        </w:rPr>
        <w:t>cur</w:t>
      </w:r>
      <w:r>
        <w:rPr>
          <w:spacing w:val="-1"/>
          <w:w w:val="112"/>
        </w:rPr>
        <w:t>r</w:t>
      </w:r>
      <w:r>
        <w:rPr>
          <w:w w:val="112"/>
        </w:rPr>
        <w:t>ent</w:t>
      </w:r>
      <w:r>
        <w:rPr>
          <w:spacing w:val="18"/>
          <w:w w:val="112"/>
        </w:rPr>
        <w:t xml:space="preserve"> </w:t>
      </w:r>
      <w:r>
        <w:t>l</w:t>
      </w:r>
      <w:r>
        <w:rPr>
          <w:spacing w:val="-3"/>
        </w:rPr>
        <w:t>e</w:t>
      </w:r>
      <w:r>
        <w:rPr>
          <w:spacing w:val="-9"/>
        </w:rPr>
        <w:t>v</w:t>
      </w:r>
      <w:r>
        <w:t>el</w:t>
      </w:r>
      <w:r>
        <w:rPr>
          <w:spacing w:val="5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w w:val="111"/>
        </w:rPr>
        <w:t>qualit</w:t>
      </w:r>
      <w:r>
        <w:rPr>
          <w:spacing w:val="-27"/>
          <w:w w:val="111"/>
        </w:rPr>
        <w:t>y</w:t>
      </w:r>
      <w:r>
        <w:rPr>
          <w:w w:val="111"/>
        </w:rPr>
        <w:t>.</w:t>
      </w:r>
      <w:r>
        <w:rPr>
          <w:spacing w:val="56"/>
          <w:w w:val="111"/>
        </w:rPr>
        <w:t xml:space="preserve"> </w:t>
      </w:r>
      <w:r>
        <w:rPr>
          <w:spacing w:val="5"/>
        </w:rPr>
        <w:t>S</w:t>
      </w:r>
      <w:r>
        <w:rPr>
          <w:spacing w:val="-3"/>
        </w:rPr>
        <w:t>e</w:t>
      </w:r>
      <w:r>
        <w:rPr>
          <w:spacing w:val="-9"/>
        </w:rPr>
        <w:t>v</w:t>
      </w:r>
      <w:r>
        <w:t>eral</w:t>
      </w:r>
      <w:r w:rsidR="006C5B45">
        <w:t xml:space="preserve"> </w:t>
      </w:r>
      <w:r>
        <w:rPr>
          <w:w w:val="112"/>
        </w:rPr>
        <w:t>studies</w:t>
      </w:r>
      <w:r>
        <w:rPr>
          <w:spacing w:val="14"/>
          <w:w w:val="112"/>
        </w:rPr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rPr>
          <w:w w:val="111"/>
        </w:rPr>
        <w:t>found</w:t>
      </w:r>
      <w:r>
        <w:rPr>
          <w:spacing w:val="25"/>
          <w:w w:val="111"/>
        </w:rPr>
        <w:t xml:space="preserve"> </w:t>
      </w:r>
      <w:r>
        <w:rPr>
          <w:spacing w:val="-3"/>
          <w:w w:val="111"/>
        </w:rPr>
        <w:t>e</w:t>
      </w:r>
      <w:r>
        <w:rPr>
          <w:w w:val="111"/>
        </w:rPr>
        <w:t>vidence</w:t>
      </w:r>
      <w:r>
        <w:rPr>
          <w:spacing w:val="5"/>
          <w:w w:val="11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beneficial</w:t>
      </w:r>
      <w:r w:rsidR="006C5B45">
        <w:t xml:space="preserve"> </w:t>
      </w:r>
      <w:r>
        <w:rPr>
          <w:w w:val="110"/>
        </w:rPr>
        <w:t>lea</w:t>
      </w:r>
      <w:r>
        <w:rPr>
          <w:spacing w:val="4"/>
          <w:w w:val="110"/>
        </w:rPr>
        <w:t>r</w:t>
      </w:r>
      <w:r>
        <w:rPr>
          <w:w w:val="112"/>
        </w:rPr>
        <w:t xml:space="preserve">ning </w:t>
      </w:r>
      <w:r>
        <w:t>in</w:t>
      </w:r>
      <w:r>
        <w:rPr>
          <w:spacing w:val="38"/>
        </w:rPr>
        <w:t xml:space="preserve"> </w:t>
      </w:r>
      <w:r>
        <w:t>chains</w:t>
      </w:r>
      <w:r w:rsidR="006C5B45"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8"/>
          <w:w w:val="110"/>
        </w:rPr>
        <w:t>v</w:t>
      </w:r>
      <w:r>
        <w:rPr>
          <w:w w:val="110"/>
        </w:rPr>
        <w:t>arious</w:t>
      </w:r>
      <w:r>
        <w:rPr>
          <w:spacing w:val="27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1"/>
          <w:w w:val="110"/>
        </w:rPr>
        <w:t>r</w:t>
      </w:r>
      <w:r>
        <w:rPr>
          <w:w w:val="110"/>
        </w:rPr>
        <w:t>ent</w:t>
      </w:r>
      <w:r>
        <w:rPr>
          <w:spacing w:val="12"/>
          <w:w w:val="110"/>
        </w:rPr>
        <w:t xml:space="preserve"> </w:t>
      </w:r>
      <w:r>
        <w:t>types,</w:t>
      </w:r>
      <w:r w:rsidR="006C5B45">
        <w:t xml:space="preserve"> </w:t>
      </w:r>
      <w:r>
        <w:t>such</w:t>
      </w:r>
      <w:r w:rsidR="006C5B45">
        <w:t xml:space="preserve"> </w:t>
      </w:r>
      <w:r>
        <w:t>as</w:t>
      </w:r>
      <w:r>
        <w:rPr>
          <w:spacing w:val="37"/>
        </w:rPr>
        <w:t xml:space="preserve"> </w:t>
      </w:r>
      <w:r>
        <w:t>hotels</w:t>
      </w:r>
      <w:r w:rsidR="006C5B45">
        <w:t xml:space="preserve"> </w:t>
      </w:r>
      <w:r>
        <w:t>and</w:t>
      </w:r>
      <w:r w:rsidR="006C5B45">
        <w:t xml:space="preserve"> </w:t>
      </w:r>
      <w:r>
        <w:rPr>
          <w:spacing w:val="-1"/>
          <w:w w:val="113"/>
        </w:rPr>
        <w:t>r</w:t>
      </w:r>
      <w:r>
        <w:rPr>
          <w:w w:val="113"/>
        </w:rPr>
        <w:t>estaurants</w:t>
      </w:r>
      <w:r>
        <w:rPr>
          <w:spacing w:val="15"/>
          <w:w w:val="113"/>
        </w:rPr>
        <w:t xml:space="preserve"> </w:t>
      </w:r>
      <w:r>
        <w:t>(Baum</w:t>
      </w:r>
      <w:r w:rsidR="006C5B45">
        <w:t xml:space="preserve"> </w:t>
      </w:r>
      <w:r>
        <w:t>and</w:t>
      </w:r>
      <w:r w:rsidR="006C5B45">
        <w:t xml:space="preserve"> </w:t>
      </w:r>
      <w:r>
        <w:rPr>
          <w:w w:val="111"/>
        </w:rPr>
        <w:t>Ingram</w:t>
      </w:r>
      <w:r>
        <w:rPr>
          <w:spacing w:val="13"/>
          <w:w w:val="111"/>
        </w:rPr>
        <w:t xml:space="preserve"> </w:t>
      </w:r>
      <w:r>
        <w:t xml:space="preserve">1998; </w:t>
      </w:r>
      <w:r>
        <w:rPr>
          <w:spacing w:val="4"/>
          <w:w w:val="108"/>
        </w:rPr>
        <w:t>S</w:t>
      </w:r>
      <w:r>
        <w:rPr>
          <w:w w:val="108"/>
        </w:rPr>
        <w:t>o</w:t>
      </w:r>
      <w:r>
        <w:rPr>
          <w:spacing w:val="-1"/>
          <w:w w:val="108"/>
        </w:rPr>
        <w:t>r</w:t>
      </w:r>
      <w:r>
        <w:rPr>
          <w:w w:val="108"/>
        </w:rPr>
        <w:t>enson</w:t>
      </w:r>
      <w:r>
        <w:rPr>
          <w:spacing w:val="15"/>
          <w:w w:val="108"/>
        </w:rPr>
        <w:t xml:space="preserve"> </w:t>
      </w:r>
      <w:r>
        <w:t>and</w:t>
      </w:r>
      <w:r w:rsidR="006C5B45">
        <w:t xml:space="preserve"> </w:t>
      </w:r>
      <w:proofErr w:type="spellStart"/>
      <w:r>
        <w:rPr>
          <w:spacing w:val="4"/>
        </w:rPr>
        <w:t>S</w:t>
      </w:r>
      <w:r>
        <w:t>ø</w:t>
      </w:r>
      <w:r>
        <w:rPr>
          <w:spacing w:val="-1"/>
        </w:rPr>
        <w:t>r</w:t>
      </w:r>
      <w:r>
        <w:t>ensen</w:t>
      </w:r>
      <w:proofErr w:type="spellEnd"/>
      <w:r w:rsidR="006C5B45">
        <w:t xml:space="preserve"> </w:t>
      </w:r>
      <w:r>
        <w:t>2001).</w:t>
      </w:r>
      <w:r w:rsidR="006C5B45"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been</w:t>
      </w:r>
      <w:r w:rsidR="006C5B45">
        <w:t xml:space="preserve"> </w:t>
      </w:r>
      <w:r>
        <w:t>a</w:t>
      </w:r>
      <w:r>
        <w:rPr>
          <w:spacing w:val="25"/>
        </w:rPr>
        <w:t xml:space="preserve"> </w:t>
      </w:r>
      <w:r>
        <w:t>small</w:t>
      </w:r>
      <w:r w:rsidR="006C5B45">
        <w:t xml:space="preserve"> </w:t>
      </w:r>
      <w:r>
        <w:rPr>
          <w:w w:val="113"/>
        </w:rPr>
        <w:t>number</w:t>
      </w:r>
      <w:r>
        <w:rPr>
          <w:spacing w:val="8"/>
          <w:w w:val="11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w w:val="112"/>
        </w:rPr>
        <w:t>studies</w:t>
      </w:r>
      <w:r>
        <w:rPr>
          <w:spacing w:val="8"/>
          <w:w w:val="112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w w:val="112"/>
        </w:rPr>
        <w:t>nursing</w:t>
      </w:r>
      <w:r>
        <w:rPr>
          <w:spacing w:val="14"/>
          <w:w w:val="112"/>
        </w:rPr>
        <w:t xml:space="preserve"> </w:t>
      </w:r>
      <w:r>
        <w:rPr>
          <w:w w:val="112"/>
        </w:rPr>
        <w:t xml:space="preserve">home </w:t>
      </w:r>
      <w:r>
        <w:t>chains</w:t>
      </w:r>
      <w:r>
        <w:rPr>
          <w:spacing w:val="5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w w:val="111"/>
        </w:rPr>
        <w:t>particula</w:t>
      </w:r>
      <w:r>
        <w:rPr>
          <w:spacing w:val="-18"/>
          <w:w w:val="111"/>
        </w:rPr>
        <w:t>r</w:t>
      </w:r>
      <w:r>
        <w:rPr>
          <w:w w:val="111"/>
        </w:rPr>
        <w:t>.</w:t>
      </w:r>
      <w:r>
        <w:rPr>
          <w:spacing w:val="19"/>
          <w:w w:val="111"/>
        </w:rPr>
        <w:t xml:space="preserve"> </w:t>
      </w:r>
      <w:r>
        <w:t>Baum,</w:t>
      </w:r>
      <w:r>
        <w:rPr>
          <w:spacing w:val="43"/>
        </w:rPr>
        <w:t xml:space="preserve"> </w:t>
      </w:r>
      <w:r>
        <w:t>Li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Usher</w:t>
      </w:r>
      <w:r>
        <w:rPr>
          <w:spacing w:val="53"/>
        </w:rPr>
        <w:t xml:space="preserve"> </w:t>
      </w:r>
      <w:r>
        <w:t>(2000)</w:t>
      </w:r>
      <w:r>
        <w:rPr>
          <w:spacing w:val="-5"/>
        </w:rPr>
        <w:t xml:space="preserve"> </w:t>
      </w:r>
      <w:r>
        <w:rPr>
          <w:w w:val="111"/>
        </w:rPr>
        <w:t>found</w:t>
      </w:r>
      <w:r>
        <w:rPr>
          <w:spacing w:val="5"/>
          <w:w w:val="111"/>
        </w:rPr>
        <w:t xml:space="preserve"> </w:t>
      </w:r>
      <w:r>
        <w:rPr>
          <w:spacing w:val="-3"/>
          <w:w w:val="111"/>
        </w:rPr>
        <w:t>e</w:t>
      </w:r>
      <w:r>
        <w:rPr>
          <w:w w:val="111"/>
        </w:rPr>
        <w:t>vidence</w:t>
      </w:r>
      <w:r>
        <w:rPr>
          <w:spacing w:val="-15"/>
          <w:w w:val="1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w w:val="111"/>
        </w:rPr>
        <w:t>lea</w:t>
      </w:r>
      <w:r>
        <w:rPr>
          <w:spacing w:val="4"/>
          <w:w w:val="111"/>
        </w:rPr>
        <w:t>r</w:t>
      </w:r>
      <w:r>
        <w:rPr>
          <w:w w:val="111"/>
        </w:rPr>
        <w:t>ning</w:t>
      </w:r>
      <w:r>
        <w:rPr>
          <w:spacing w:val="-5"/>
          <w:w w:val="11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w w:val="108"/>
        </w:rPr>
        <w:t>p</w:t>
      </w:r>
      <w:r>
        <w:rPr>
          <w:spacing w:val="-2"/>
          <w:w w:val="108"/>
        </w:rPr>
        <w:t>r</w:t>
      </w:r>
      <w:r>
        <w:rPr>
          <w:w w:val="108"/>
        </w:rPr>
        <w:t>ocesses</w:t>
      </w:r>
      <w:r>
        <w:rPr>
          <w:spacing w:val="2"/>
          <w:w w:val="108"/>
        </w:rPr>
        <w:t xml:space="preserve"> </w:t>
      </w:r>
      <w:r>
        <w:rPr>
          <w:spacing w:val="-7"/>
          <w:w w:val="109"/>
        </w:rPr>
        <w:t>b</w:t>
      </w:r>
      <w:r>
        <w:rPr>
          <w:w w:val="110"/>
        </w:rPr>
        <w:t xml:space="preserve">y </w:t>
      </w:r>
      <w:r>
        <w:t>which</w:t>
      </w:r>
      <w:r w:rsidR="006C5B45">
        <w:t xml:space="preserve"> </w:t>
      </w:r>
      <w:r>
        <w:rPr>
          <w:w w:val="113"/>
        </w:rPr>
        <w:t>nursing</w:t>
      </w:r>
      <w:r>
        <w:rPr>
          <w:spacing w:val="3"/>
          <w:w w:val="113"/>
        </w:rPr>
        <w:t xml:space="preserve"> </w:t>
      </w:r>
      <w:r>
        <w:t>home</w:t>
      </w:r>
      <w:r w:rsidR="006C5B45">
        <w:t xml:space="preserve"> </w:t>
      </w:r>
      <w:r>
        <w:t>chains</w:t>
      </w:r>
      <w:r w:rsidR="006C5B45"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20"/>
        </w:rPr>
        <w:t>T</w:t>
      </w:r>
      <w:r>
        <w:t>o</w:t>
      </w:r>
      <w:r>
        <w:rPr>
          <w:spacing w:val="-2"/>
        </w:rPr>
        <w:t>r</w:t>
      </w:r>
      <w:r>
        <w:t>onto,</w:t>
      </w:r>
      <w:r w:rsidR="006C5B45">
        <w:t xml:space="preserve"> </w:t>
      </w:r>
      <w:r>
        <w:rPr>
          <w:w w:val="112"/>
        </w:rPr>
        <w:t>Canada</w:t>
      </w:r>
      <w:r>
        <w:rPr>
          <w:spacing w:val="3"/>
          <w:w w:val="112"/>
        </w:rPr>
        <w:t xml:space="preserve"> </w:t>
      </w:r>
      <w:r>
        <w:t>select</w:t>
      </w:r>
      <w:r>
        <w:rPr>
          <w:spacing w:val="40"/>
        </w:rPr>
        <w:t xml:space="preserve"> </w:t>
      </w:r>
      <w:r>
        <w:t>n</w:t>
      </w:r>
      <w:r>
        <w:rPr>
          <w:spacing w:val="-3"/>
        </w:rPr>
        <w:t>e</w:t>
      </w:r>
      <w:r>
        <w:t>w</w:t>
      </w:r>
      <w:r w:rsidR="006C5B45">
        <w:t xml:space="preserve"> </w:t>
      </w:r>
      <w:r>
        <w:rPr>
          <w:w w:val="109"/>
        </w:rPr>
        <w:t>acquisitions.</w:t>
      </w:r>
      <w:r>
        <w:rPr>
          <w:spacing w:val="24"/>
          <w:w w:val="10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most</w:t>
      </w:r>
      <w:r w:rsidR="006C5B45"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el</w:t>
      </w:r>
      <w:r>
        <w:rPr>
          <w:spacing w:val="-3"/>
          <w:w w:val="111"/>
        </w:rPr>
        <w:t>e</w:t>
      </w:r>
      <w:r>
        <w:rPr>
          <w:spacing w:val="-8"/>
          <w:w w:val="111"/>
        </w:rPr>
        <w:t>v</w:t>
      </w:r>
      <w:r>
        <w:rPr>
          <w:w w:val="111"/>
        </w:rPr>
        <w:t>ance</w:t>
      </w:r>
      <w:r>
        <w:rPr>
          <w:spacing w:val="-14"/>
          <w:w w:val="111"/>
        </w:rPr>
        <w:t xml:space="preserve"> </w:t>
      </w:r>
      <w:r>
        <w:rPr>
          <w:w w:val="111"/>
        </w:rPr>
        <w:t xml:space="preserve">to </w:t>
      </w:r>
      <w:r>
        <w:t>this</w:t>
      </w:r>
      <w:r>
        <w:rPr>
          <w:spacing w:val="49"/>
        </w:rPr>
        <w:t xml:space="preserve"> </w:t>
      </w:r>
      <w:r>
        <w:rPr>
          <w:w w:val="113"/>
        </w:rPr>
        <w:t>pape</w:t>
      </w:r>
      <w:r>
        <w:rPr>
          <w:spacing w:val="-18"/>
          <w:w w:val="113"/>
        </w:rPr>
        <w:t>r</w:t>
      </w:r>
      <w:r>
        <w:rPr>
          <w:w w:val="113"/>
        </w:rPr>
        <w:t>,</w:t>
      </w:r>
      <w:r>
        <w:rPr>
          <w:spacing w:val="12"/>
          <w:w w:val="113"/>
        </w:rPr>
        <w:t xml:space="preserve"> </w:t>
      </w:r>
      <w:r>
        <w:t>Mitchell</w:t>
      </w:r>
      <w:r w:rsidR="006C5B45">
        <w:t xml:space="preserve"> </w:t>
      </w:r>
      <w:r>
        <w:t>et</w:t>
      </w:r>
      <w:r>
        <w:rPr>
          <w:spacing w:val="30"/>
        </w:rPr>
        <w:t xml:space="preserve"> </w:t>
      </w:r>
      <w:r>
        <w:t>al.</w:t>
      </w:r>
      <w:r>
        <w:rPr>
          <w:spacing w:val="27"/>
        </w:rPr>
        <w:t xml:space="preserve"> </w:t>
      </w:r>
      <w:r>
        <w:t>(2002)</w:t>
      </w:r>
      <w:r>
        <w:rPr>
          <w:spacing w:val="8"/>
        </w:rPr>
        <w:t xml:space="preserve"> </w:t>
      </w:r>
      <w:r>
        <w:t>built</w:t>
      </w:r>
      <w:r w:rsidR="006C5B45"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ideas</w:t>
      </w:r>
      <w:r w:rsidR="006C5B45">
        <w:t xml:space="preserve"> </w:t>
      </w:r>
      <w:r>
        <w:rPr>
          <w:w w:val="111"/>
        </w:rPr>
        <w:t>d</w:t>
      </w:r>
      <w:r>
        <w:rPr>
          <w:spacing w:val="-3"/>
          <w:w w:val="111"/>
        </w:rPr>
        <w:t>e</w:t>
      </w:r>
      <w:r>
        <w:rPr>
          <w:spacing w:val="-10"/>
          <w:w w:val="111"/>
        </w:rPr>
        <w:t>v</w:t>
      </w:r>
      <w:r>
        <w:rPr>
          <w:w w:val="111"/>
        </w:rPr>
        <w:t>eloped</w:t>
      </w:r>
      <w:r>
        <w:rPr>
          <w:spacing w:val="17"/>
          <w:w w:val="111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35"/>
        </w:rPr>
        <w:t xml:space="preserve"> </w:t>
      </w:r>
      <w:proofErr w:type="spellStart"/>
      <w:r>
        <w:rPr>
          <w:w w:val="114"/>
        </w:rPr>
        <w:t>Hannan</w:t>
      </w:r>
      <w:proofErr w:type="spellEnd"/>
      <w:r>
        <w:rPr>
          <w:spacing w:val="6"/>
          <w:w w:val="114"/>
        </w:rPr>
        <w:t xml:space="preserve"> </w:t>
      </w:r>
      <w:r>
        <w:t>and</w:t>
      </w:r>
      <w:r w:rsidR="006C5B45">
        <w:t xml:space="preserve"> </w:t>
      </w:r>
      <w:r>
        <w:rPr>
          <w:w w:val="109"/>
        </w:rPr>
        <w:t>F</w:t>
      </w:r>
      <w:r>
        <w:rPr>
          <w:spacing w:val="-1"/>
          <w:w w:val="109"/>
        </w:rPr>
        <w:t>r</w:t>
      </w:r>
      <w:r>
        <w:rPr>
          <w:w w:val="109"/>
        </w:rPr>
        <w:t>eeman</w:t>
      </w:r>
      <w:r>
        <w:rPr>
          <w:spacing w:val="15"/>
          <w:w w:val="109"/>
        </w:rPr>
        <w:t xml:space="preserve"> </w:t>
      </w:r>
      <w:r>
        <w:t>(1984) and</w:t>
      </w:r>
      <w:r w:rsidR="006C5B45">
        <w:t xml:space="preserve"> </w:t>
      </w:r>
      <w:r>
        <w:t>Baum</w:t>
      </w:r>
      <w:r>
        <w:rPr>
          <w:spacing w:val="46"/>
        </w:rPr>
        <w:t xml:space="preserve"> </w:t>
      </w:r>
      <w:r>
        <w:t>(1999)</w:t>
      </w:r>
      <w:r>
        <w:rPr>
          <w:spacing w:val="3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</w:t>
      </w:r>
      <w:r>
        <w:rPr>
          <w:spacing w:val="-3"/>
        </w:rPr>
        <w:t>r</w:t>
      </w:r>
      <w:r>
        <w:t>gue</w:t>
      </w:r>
      <w:r w:rsidR="006C5B45">
        <w:t xml:space="preserve"> </w:t>
      </w:r>
      <w:r>
        <w:t>that</w:t>
      </w:r>
      <w:r w:rsidR="006C5B45">
        <w:t xml:space="preserve"> </w:t>
      </w:r>
      <w:r>
        <w:t>chains</w:t>
      </w:r>
      <w:r w:rsidR="006C5B45">
        <w:t xml:space="preserve"> </w:t>
      </w:r>
      <w:r>
        <w:rPr>
          <w:spacing w:val="-10"/>
          <w:w w:val="114"/>
        </w:rPr>
        <w:t>w</w:t>
      </w:r>
      <w:r>
        <w:rPr>
          <w:w w:val="114"/>
        </w:rPr>
        <w:t>ould</w:t>
      </w:r>
      <w:r>
        <w:rPr>
          <w:spacing w:val="2"/>
          <w:w w:val="114"/>
        </w:rPr>
        <w:t xml:space="preserve"> </w:t>
      </w:r>
      <w:r>
        <w:t>put</w:t>
      </w:r>
      <w:r w:rsidR="006C5B45">
        <w:t xml:space="preserve"> </w:t>
      </w:r>
      <w:r>
        <w:t>a</w:t>
      </w:r>
      <w:r>
        <w:rPr>
          <w:spacing w:val="20"/>
        </w:rPr>
        <w:t xml:space="preserve"> </w:t>
      </w:r>
      <w:r>
        <w:t>high</w:t>
      </w:r>
      <w:r w:rsidR="006C5B45">
        <w:t xml:space="preserve"> </w:t>
      </w:r>
      <w:r>
        <w:rPr>
          <w:spacing w:val="-7"/>
        </w:rPr>
        <w:t>v</w:t>
      </w:r>
      <w:r>
        <w:t>alue</w:t>
      </w:r>
      <w:r w:rsidR="006C5B45">
        <w:t xml:space="preserve"> </w:t>
      </w:r>
      <w:r>
        <w:t>on</w:t>
      </w:r>
      <w:r>
        <w:rPr>
          <w:spacing w:val="33"/>
        </w:rPr>
        <w:t xml:space="preserve"> </w:t>
      </w:r>
      <w:r>
        <w:rPr>
          <w:w w:val="112"/>
        </w:rPr>
        <w:t>standa</w:t>
      </w:r>
      <w:r>
        <w:rPr>
          <w:spacing w:val="-3"/>
          <w:w w:val="112"/>
        </w:rPr>
        <w:t>r</w:t>
      </w:r>
      <w:r>
        <w:rPr>
          <w:w w:val="112"/>
        </w:rPr>
        <w:t>dization</w:t>
      </w:r>
      <w:r>
        <w:rPr>
          <w:spacing w:val="15"/>
          <w:w w:val="1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w w:val="109"/>
        </w:rPr>
        <w:t xml:space="preserve">practice </w:t>
      </w:r>
      <w:r>
        <w:t>ac</w:t>
      </w:r>
      <w:r>
        <w:rPr>
          <w:spacing w:val="-2"/>
        </w:rPr>
        <w:t>r</w:t>
      </w:r>
      <w:r>
        <w:t>oss</w:t>
      </w:r>
      <w:r>
        <w:rPr>
          <w:spacing w:val="52"/>
        </w:rPr>
        <w:t xml:space="preserve"> </w:t>
      </w:r>
      <w:r>
        <w:rPr>
          <w:w w:val="111"/>
        </w:rPr>
        <w:t>operating</w:t>
      </w:r>
      <w:r>
        <w:rPr>
          <w:spacing w:val="10"/>
          <w:w w:val="111"/>
        </w:rPr>
        <w:t xml:space="preserve"> </w:t>
      </w:r>
      <w:r>
        <w:rPr>
          <w:w w:val="111"/>
        </w:rPr>
        <w:t>units.</w:t>
      </w:r>
    </w:p>
    <w:p w:rsidR="000D45DF" w:rsidRDefault="00B31060" w:rsidP="003E6908">
      <w:pPr>
        <w:pStyle w:val="Heading2"/>
      </w:pPr>
      <w:r>
        <w:rPr>
          <w:rFonts w:eastAsia="Times New Roman"/>
        </w:rPr>
        <w:t>In</w:t>
      </w:r>
      <w:r>
        <w:rPr>
          <w:rFonts w:eastAsia="Times New Roman"/>
          <w:spacing w:val="-6"/>
        </w:rPr>
        <w:t>v</w:t>
      </w:r>
      <w:r>
        <w:rPr>
          <w:rFonts w:eastAsia="Times New Roman"/>
        </w:rPr>
        <w:t>estor</w:t>
      </w:r>
      <w:r>
        <w:rPr>
          <w:rFonts w:eastAsia="Times New Roman"/>
          <w:spacing w:val="60"/>
        </w:rPr>
        <w:t xml:space="preserve"> </w:t>
      </w:r>
      <w:r>
        <w:rPr>
          <w:rFonts w:eastAsia="Times New Roman"/>
          <w:spacing w:val="-5"/>
          <w:w w:val="110"/>
        </w:rPr>
        <w:t>o</w:t>
      </w:r>
      <w:r>
        <w:rPr>
          <w:rFonts w:eastAsia="Times New Roman"/>
          <w:w w:val="109"/>
        </w:rPr>
        <w:t>wnership</w:t>
      </w:r>
    </w:p>
    <w:p w:rsidR="000D45DF" w:rsidRDefault="00B31060" w:rsidP="006C5B45">
      <w:r>
        <w:t>Both</w:t>
      </w:r>
      <w:r>
        <w:rPr>
          <w:spacing w:val="22"/>
        </w:rPr>
        <w:t xml:space="preserve"> </w:t>
      </w:r>
      <w:r>
        <w:rPr>
          <w:w w:val="108"/>
        </w:rPr>
        <w:t>fo</w:t>
      </w:r>
      <w:r>
        <w:rPr>
          <w:spacing w:val="-4"/>
          <w:w w:val="108"/>
        </w:rPr>
        <w:t>r</w:t>
      </w:r>
      <w:r>
        <w:rPr>
          <w:w w:val="108"/>
        </w:rPr>
        <w:t>-p</w:t>
      </w:r>
      <w:r>
        <w:rPr>
          <w:spacing w:val="-2"/>
          <w:w w:val="108"/>
        </w:rPr>
        <w:t>r</w:t>
      </w:r>
      <w:r>
        <w:rPr>
          <w:w w:val="108"/>
        </w:rPr>
        <w:t>ofit</w:t>
      </w:r>
      <w:r>
        <w:rPr>
          <w:spacing w:val="1"/>
          <w:w w:val="108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rPr>
          <w:w w:val="111"/>
        </w:rPr>
        <w:t>non-p</w:t>
      </w:r>
      <w:r>
        <w:rPr>
          <w:spacing w:val="-2"/>
          <w:w w:val="111"/>
        </w:rPr>
        <w:t>r</w:t>
      </w:r>
      <w:r>
        <w:rPr>
          <w:w w:val="111"/>
        </w:rPr>
        <w:t>ofit</w:t>
      </w:r>
      <w:r>
        <w:rPr>
          <w:spacing w:val="-11"/>
          <w:w w:val="111"/>
        </w:rPr>
        <w:t xml:space="preserve"> </w:t>
      </w:r>
      <w:r>
        <w:rPr>
          <w:w w:val="111"/>
        </w:rPr>
        <w:t>p</w:t>
      </w:r>
      <w:r>
        <w:rPr>
          <w:spacing w:val="-2"/>
          <w:w w:val="111"/>
        </w:rPr>
        <w:t>r</w:t>
      </w:r>
      <w:r>
        <w:rPr>
          <w:spacing w:val="-7"/>
          <w:w w:val="111"/>
        </w:rPr>
        <w:t>o</w:t>
      </w:r>
      <w:r>
        <w:rPr>
          <w:w w:val="111"/>
        </w:rPr>
        <w:t>viders</w:t>
      </w:r>
      <w:r>
        <w:rPr>
          <w:spacing w:val="11"/>
          <w:w w:val="111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rPr>
          <w:w w:val="112"/>
        </w:rPr>
        <w:t>operate</w:t>
      </w:r>
      <w:r>
        <w:rPr>
          <w:spacing w:val="-6"/>
          <w:w w:val="112"/>
        </w:rPr>
        <w:t xml:space="preserve"> </w:t>
      </w:r>
      <w:r>
        <w:rPr>
          <w:w w:val="112"/>
        </w:rPr>
        <w:t>multiple</w:t>
      </w:r>
      <w:r>
        <w:rPr>
          <w:spacing w:val="-6"/>
          <w:w w:val="112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29"/>
        </w:rPr>
        <w:t xml:space="preserve"> </w:t>
      </w:r>
      <w:r>
        <w:t>homes</w:t>
      </w:r>
      <w:r w:rsidR="006C5B45">
        <w:t xml:space="preserve"> </w:t>
      </w:r>
      <w:r>
        <w:t>and,</w:t>
      </w:r>
      <w:r>
        <w:rPr>
          <w:spacing w:val="50"/>
        </w:rPr>
        <w:t xml:space="preserve"> </w:t>
      </w:r>
      <w:r>
        <w:rPr>
          <w:w w:val="108"/>
        </w:rPr>
        <w:t>the</w:t>
      </w:r>
      <w:r>
        <w:rPr>
          <w:spacing w:val="-1"/>
          <w:w w:val="108"/>
        </w:rPr>
        <w:t>r</w:t>
      </w:r>
      <w:r>
        <w:rPr>
          <w:w w:val="108"/>
        </w:rPr>
        <w:t>efo</w:t>
      </w:r>
      <w:r>
        <w:rPr>
          <w:spacing w:val="-1"/>
          <w:w w:val="108"/>
        </w:rPr>
        <w:t>r</w:t>
      </w:r>
      <w:r>
        <w:rPr>
          <w:w w:val="108"/>
        </w:rPr>
        <w:t>e,</w:t>
      </w:r>
      <w:r>
        <w:rPr>
          <w:spacing w:val="9"/>
          <w:w w:val="108"/>
        </w:rPr>
        <w:t xml:space="preserve"> </w:t>
      </w:r>
      <w:r>
        <w:rPr>
          <w:w w:val="108"/>
        </w:rPr>
        <w:t xml:space="preserve">bene- </w:t>
      </w:r>
      <w:r>
        <w:t>fit</w:t>
      </w:r>
      <w:r>
        <w:rPr>
          <w:spacing w:val="13"/>
        </w:rPr>
        <w:t xml:space="preserve"> </w:t>
      </w:r>
      <w:r>
        <w:t>(</w:t>
      </w:r>
      <w:proofErr w:type="gramStart"/>
      <w:r>
        <w:t>or</w:t>
      </w:r>
      <w:proofErr w:type="gramEnd"/>
      <w:r>
        <w:rPr>
          <w:spacing w:val="26"/>
        </w:rPr>
        <w:t xml:space="preserve"> </w:t>
      </w:r>
      <w:r>
        <w:t>su</w:t>
      </w:r>
      <w:r>
        <w:rPr>
          <w:spacing w:val="-4"/>
        </w:rPr>
        <w:t>f</w:t>
      </w:r>
      <w:r>
        <w:t>fer</w:t>
      </w:r>
      <w:r>
        <w:rPr>
          <w:spacing w:val="49"/>
        </w:rPr>
        <w:t xml:space="preserve"> </w:t>
      </w:r>
      <w:r>
        <w:t>f</w:t>
      </w:r>
      <w:r>
        <w:rPr>
          <w:spacing w:val="-2"/>
        </w:rPr>
        <w:t>r</w:t>
      </w:r>
      <w:r>
        <w:t>om)</w:t>
      </w:r>
      <w:r>
        <w:rPr>
          <w:spacing w:val="45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rPr>
          <w:w w:val="108"/>
        </w:rPr>
        <w:t>(dis)economies</w:t>
      </w:r>
      <w:r>
        <w:rPr>
          <w:spacing w:val="1"/>
          <w:w w:val="10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scale</w:t>
      </w:r>
      <w:r>
        <w:rPr>
          <w:spacing w:val="31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fi</w:t>
      </w:r>
      <w:r>
        <w:rPr>
          <w:spacing w:val="4"/>
        </w:rPr>
        <w:t>r</w:t>
      </w:r>
      <w:r>
        <w:t>m</w:t>
      </w:r>
      <w:r>
        <w:rPr>
          <w:spacing w:val="36"/>
        </w:rPr>
        <w:t xml:space="preserve"> </w:t>
      </w:r>
      <w:r>
        <w:t>l</w:t>
      </w:r>
      <w:r>
        <w:rPr>
          <w:spacing w:val="-3"/>
        </w:rPr>
        <w:t>e</w:t>
      </w:r>
      <w:r>
        <w:rPr>
          <w:spacing w:val="-9"/>
        </w:rPr>
        <w:t>v</w:t>
      </w:r>
      <w:r>
        <w:t>el.</w:t>
      </w:r>
      <w:r>
        <w:rPr>
          <w:spacing w:val="54"/>
        </w:rPr>
        <w:t xml:space="preserve"> </w:t>
      </w:r>
      <w:r>
        <w:rPr>
          <w:w w:val="109"/>
        </w:rPr>
        <w:t>H</w:t>
      </w:r>
      <w:r>
        <w:rPr>
          <w:spacing w:val="-7"/>
          <w:w w:val="109"/>
        </w:rPr>
        <w:t>o</w:t>
      </w:r>
      <w:r>
        <w:rPr>
          <w:spacing w:val="-10"/>
          <w:w w:val="109"/>
        </w:rPr>
        <w:t>w</w:t>
      </w:r>
      <w:r>
        <w:rPr>
          <w:spacing w:val="-3"/>
          <w:w w:val="109"/>
        </w:rPr>
        <w:t>e</w:t>
      </w:r>
      <w:r>
        <w:rPr>
          <w:spacing w:val="-10"/>
          <w:w w:val="109"/>
        </w:rPr>
        <w:t>v</w:t>
      </w:r>
      <w:r>
        <w:rPr>
          <w:w w:val="109"/>
        </w:rPr>
        <w:t>e</w:t>
      </w:r>
      <w:r>
        <w:rPr>
          <w:spacing w:val="-17"/>
          <w:w w:val="109"/>
        </w:rPr>
        <w:t>r</w:t>
      </w:r>
      <w:r>
        <w:rPr>
          <w:w w:val="109"/>
        </w:rPr>
        <w:t>,</w:t>
      </w:r>
      <w:r>
        <w:rPr>
          <w:spacing w:val="17"/>
          <w:w w:val="109"/>
        </w:rPr>
        <w:t xml:space="preserve"> </w:t>
      </w:r>
      <w:r>
        <w:rPr>
          <w:w w:val="109"/>
        </w:rPr>
        <w:t>fo</w:t>
      </w:r>
      <w:r>
        <w:rPr>
          <w:spacing w:val="-4"/>
          <w:w w:val="109"/>
        </w:rPr>
        <w:t>r</w:t>
      </w:r>
      <w:r>
        <w:rPr>
          <w:w w:val="109"/>
        </w:rPr>
        <w:t>-p</w:t>
      </w:r>
      <w:r>
        <w:rPr>
          <w:spacing w:val="-2"/>
          <w:w w:val="109"/>
        </w:rPr>
        <w:t>r</w:t>
      </w:r>
      <w:r>
        <w:rPr>
          <w:w w:val="109"/>
        </w:rPr>
        <w:t>ofit</w:t>
      </w:r>
      <w:r>
        <w:rPr>
          <w:spacing w:val="-4"/>
          <w:w w:val="109"/>
        </w:rPr>
        <w:t xml:space="preserve"> </w:t>
      </w:r>
      <w:r>
        <w:t>chains</w:t>
      </w:r>
      <w:r w:rsidR="006C5B45">
        <w:t xml:space="preserve"> </w:t>
      </w:r>
      <w:r>
        <w:rPr>
          <w:w w:val="114"/>
        </w:rPr>
        <w:t>a</w:t>
      </w:r>
      <w:r>
        <w:rPr>
          <w:spacing w:val="-1"/>
          <w:w w:val="114"/>
        </w:rPr>
        <w:t>r</w:t>
      </w:r>
      <w:r>
        <w:rPr>
          <w:w w:val="107"/>
        </w:rPr>
        <w:t xml:space="preserve">e </w:t>
      </w:r>
      <w:r>
        <w:t>often</w:t>
      </w:r>
      <w:r w:rsidR="006C5B45">
        <w:t xml:space="preserve"> </w:t>
      </w:r>
      <w:r>
        <w:rPr>
          <w:spacing w:val="-7"/>
          <w:w w:val="113"/>
        </w:rPr>
        <w:t>o</w:t>
      </w:r>
      <w:r>
        <w:rPr>
          <w:w w:val="113"/>
        </w:rPr>
        <w:t>wned</w:t>
      </w:r>
      <w:r>
        <w:rPr>
          <w:spacing w:val="8"/>
          <w:w w:val="11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36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>v</w:t>
      </w:r>
      <w:r>
        <w:rPr>
          <w:w w:val="110"/>
        </w:rPr>
        <w:t>estors,</w:t>
      </w:r>
      <w:r>
        <w:rPr>
          <w:spacing w:val="10"/>
          <w:w w:val="110"/>
        </w:rPr>
        <w:t xml:space="preserve"> </w:t>
      </w:r>
      <w:r>
        <w:rPr>
          <w:w w:val="110"/>
        </w:rPr>
        <w:t>particularly</w:t>
      </w:r>
      <w:r>
        <w:rPr>
          <w:spacing w:val="20"/>
          <w:w w:val="110"/>
        </w:rPr>
        <w:t xml:space="preserve"> </w:t>
      </w:r>
      <w:r>
        <w:rPr>
          <w:w w:val="110"/>
        </w:rPr>
        <w:t>pri</w:t>
      </w:r>
      <w:r>
        <w:rPr>
          <w:spacing w:val="-8"/>
          <w:w w:val="110"/>
        </w:rPr>
        <w:t>v</w:t>
      </w:r>
      <w:r>
        <w:rPr>
          <w:w w:val="110"/>
        </w:rPr>
        <w:t>ate</w:t>
      </w:r>
      <w:r>
        <w:rPr>
          <w:spacing w:val="27"/>
          <w:w w:val="110"/>
        </w:rPr>
        <w:t xml:space="preserve"> </w:t>
      </w:r>
      <w:r>
        <w:t>equity</w:t>
      </w:r>
      <w:r w:rsidR="006C5B45">
        <w:t xml:space="preserve"> </w:t>
      </w:r>
      <w:r>
        <w:t>funds.</w:t>
      </w:r>
      <w:r w:rsidR="006C5B45">
        <w:t xml:space="preserve"> 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been</w:t>
      </w:r>
      <w:r w:rsidR="006C5B45">
        <w:t xml:space="preserve"> </w:t>
      </w:r>
      <w:r>
        <w:t>s</w:t>
      </w:r>
      <w:r>
        <w:rPr>
          <w:spacing w:val="-3"/>
        </w:rPr>
        <w:t>e</w:t>
      </w:r>
      <w:r>
        <w:rPr>
          <w:spacing w:val="-9"/>
        </w:rPr>
        <w:t>v</w:t>
      </w:r>
      <w:r>
        <w:t>eral</w:t>
      </w:r>
      <w:r w:rsidR="006C5B45">
        <w:t xml:space="preserve"> </w:t>
      </w:r>
      <w:r>
        <w:rPr>
          <w:w w:val="112"/>
        </w:rPr>
        <w:t xml:space="preserve">studies </w:t>
      </w:r>
      <w:r>
        <w:rPr>
          <w:w w:val="110"/>
        </w:rPr>
        <w:lastRenderedPageBreak/>
        <w:t>in</w:t>
      </w:r>
      <w:r>
        <w:rPr>
          <w:spacing w:val="-10"/>
          <w:w w:val="110"/>
        </w:rPr>
        <w:t>v</w:t>
      </w:r>
      <w:r>
        <w:rPr>
          <w:w w:val="110"/>
        </w:rPr>
        <w:t>estigating</w:t>
      </w:r>
      <w:r>
        <w:rPr>
          <w:spacing w:val="-1"/>
          <w:w w:val="110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w w:val="111"/>
        </w:rPr>
        <w:t>quality</w:t>
      </w:r>
      <w:r>
        <w:rPr>
          <w:spacing w:val="-5"/>
          <w:w w:val="1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29"/>
        </w:rPr>
        <w:t xml:space="preserve"> </w:t>
      </w:r>
      <w:r>
        <w:rPr>
          <w:w w:val="114"/>
        </w:rPr>
        <w:t>p</w:t>
      </w:r>
      <w:r>
        <w:rPr>
          <w:spacing w:val="-2"/>
          <w:w w:val="114"/>
        </w:rPr>
        <w:t>r</w:t>
      </w:r>
      <w:r>
        <w:rPr>
          <w:spacing w:val="-7"/>
          <w:w w:val="114"/>
        </w:rPr>
        <w:t>o</w:t>
      </w:r>
      <w:r>
        <w:rPr>
          <w:w w:val="114"/>
        </w:rPr>
        <w:t>vided</w:t>
      </w:r>
      <w:r>
        <w:rPr>
          <w:spacing w:val="-5"/>
          <w:w w:val="114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22"/>
        </w:rPr>
        <w:t xml:space="preserve"> </w:t>
      </w:r>
      <w:r>
        <w:rPr>
          <w:w w:val="112"/>
        </w:rPr>
        <w:t>pri</w:t>
      </w:r>
      <w:r>
        <w:rPr>
          <w:spacing w:val="-8"/>
          <w:w w:val="112"/>
        </w:rPr>
        <w:t>v</w:t>
      </w:r>
      <w:r>
        <w:rPr>
          <w:w w:val="112"/>
        </w:rPr>
        <w:t xml:space="preserve">ate </w:t>
      </w:r>
      <w:r>
        <w:t>equity</w:t>
      </w:r>
      <w:r w:rsidR="006C5B45">
        <w:t xml:space="preserve"> </w:t>
      </w:r>
      <w:r>
        <w:rPr>
          <w:spacing w:val="-7"/>
          <w:w w:val="113"/>
        </w:rPr>
        <w:t>o</w:t>
      </w:r>
      <w:r>
        <w:rPr>
          <w:w w:val="113"/>
        </w:rPr>
        <w:t>wned</w:t>
      </w:r>
      <w:r>
        <w:rPr>
          <w:spacing w:val="-6"/>
          <w:w w:val="113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29"/>
        </w:rPr>
        <w:t xml:space="preserve"> </w:t>
      </w:r>
      <w:r>
        <w:t>homes</w:t>
      </w:r>
      <w:r w:rsidR="006C5B45">
        <w:t xml:space="preserve"> </w:t>
      </w:r>
      <w:r>
        <w:rPr>
          <w:w w:val="107"/>
        </w:rPr>
        <w:t xml:space="preserve">(Banaszak-Holl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spacing w:val="21"/>
        </w:rPr>
        <w:t xml:space="preserve"> </w:t>
      </w:r>
      <w:r>
        <w:t>2002;</w:t>
      </w:r>
      <w:r>
        <w:rPr>
          <w:spacing w:val="-7"/>
        </w:rPr>
        <w:t xml:space="preserve"> </w:t>
      </w:r>
      <w:r>
        <w:rPr>
          <w:w w:val="108"/>
        </w:rPr>
        <w:t>Kitchener</w:t>
      </w:r>
      <w:r>
        <w:rPr>
          <w:spacing w:val="4"/>
          <w:w w:val="108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spacing w:val="21"/>
        </w:rPr>
        <w:t xml:space="preserve"> </w:t>
      </w:r>
      <w:r>
        <w:t>2008;</w:t>
      </w:r>
      <w:r>
        <w:rPr>
          <w:spacing w:val="-7"/>
        </w:rPr>
        <w:t xml:space="preserve"> </w:t>
      </w:r>
      <w:r>
        <w:rPr>
          <w:w w:val="113"/>
        </w:rPr>
        <w:t>Harrington</w:t>
      </w:r>
      <w:r>
        <w:rPr>
          <w:spacing w:val="1"/>
          <w:w w:val="113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spacing w:val="21"/>
        </w:rPr>
        <w:t xml:space="preserve"> </w:t>
      </w:r>
      <w:r>
        <w:t>2012;</w:t>
      </w:r>
      <w:r>
        <w:rPr>
          <w:spacing w:val="-7"/>
        </w:rPr>
        <w:t xml:space="preserve"> </w:t>
      </w:r>
      <w:proofErr w:type="spellStart"/>
      <w:r>
        <w:rPr>
          <w:w w:val="111"/>
        </w:rPr>
        <w:t>Cadigan</w:t>
      </w:r>
      <w:proofErr w:type="spellEnd"/>
      <w:r>
        <w:rPr>
          <w:spacing w:val="2"/>
          <w:w w:val="111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spacing w:val="21"/>
        </w:rPr>
        <w:t xml:space="preserve"> </w:t>
      </w:r>
      <w:r>
        <w:t>2015).</w:t>
      </w:r>
      <w:r>
        <w:rPr>
          <w:spacing w:val="1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conce</w:t>
      </w:r>
      <w:r>
        <w:rPr>
          <w:spacing w:val="4"/>
        </w:rPr>
        <w:t>r</w:t>
      </w:r>
      <w:r>
        <w:t>n</w:t>
      </w:r>
      <w:r w:rsidR="006C5B45">
        <w:t xml:space="preserve"> </w:t>
      </w:r>
      <w:r>
        <w:rPr>
          <w:w w:val="114"/>
        </w:rPr>
        <w:t xml:space="preserve">that </w:t>
      </w:r>
      <w:r>
        <w:rPr>
          <w:w w:val="110"/>
        </w:rPr>
        <w:t>moti</w:t>
      </w:r>
      <w:r>
        <w:rPr>
          <w:spacing w:val="-8"/>
          <w:w w:val="110"/>
        </w:rPr>
        <w:t>v</w:t>
      </w:r>
      <w:r>
        <w:rPr>
          <w:w w:val="110"/>
        </w:rPr>
        <w:t>ates</w:t>
      </w:r>
      <w:r>
        <w:rPr>
          <w:spacing w:val="3"/>
          <w:w w:val="110"/>
        </w:rPr>
        <w:t xml:space="preserve"> </w:t>
      </w:r>
      <w:r>
        <w:t>these</w:t>
      </w:r>
      <w:r>
        <w:rPr>
          <w:spacing w:val="49"/>
        </w:rPr>
        <w:t xml:space="preserve"> </w:t>
      </w:r>
      <w:r>
        <w:rPr>
          <w:w w:val="112"/>
        </w:rPr>
        <w:t>studies</w:t>
      </w:r>
      <w:r>
        <w:rPr>
          <w:spacing w:val="-4"/>
          <w:w w:val="1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that,</w:t>
      </w:r>
      <w:r>
        <w:rPr>
          <w:spacing w:val="51"/>
        </w:rPr>
        <w:t xml:space="preserve"> </w:t>
      </w:r>
      <w:r>
        <w:t>when</w:t>
      </w:r>
      <w:r w:rsidR="006C5B45"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32"/>
        </w:rPr>
        <w:t xml:space="preserve"> </w:t>
      </w:r>
      <w:r>
        <w:t>homes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34"/>
        </w:rPr>
        <w:t xml:space="preserve"> </w:t>
      </w:r>
      <w:r>
        <w:rPr>
          <w:spacing w:val="-7"/>
          <w:w w:val="113"/>
        </w:rPr>
        <w:t>o</w:t>
      </w:r>
      <w:r>
        <w:rPr>
          <w:w w:val="113"/>
        </w:rPr>
        <w:t>wned</w:t>
      </w:r>
      <w:r>
        <w:rPr>
          <w:spacing w:val="-3"/>
          <w:w w:val="11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24"/>
        </w:rPr>
        <w:t xml:space="preserve"> </w:t>
      </w:r>
      <w:r>
        <w:rPr>
          <w:w w:val="109"/>
        </w:rPr>
        <w:t>exte</w:t>
      </w:r>
      <w:r>
        <w:rPr>
          <w:spacing w:val="4"/>
          <w:w w:val="109"/>
        </w:rPr>
        <w:t>r</w:t>
      </w:r>
      <w:r>
        <w:rPr>
          <w:w w:val="109"/>
        </w:rPr>
        <w:t>nal</w:t>
      </w:r>
      <w:r>
        <w:rPr>
          <w:spacing w:val="3"/>
          <w:w w:val="109"/>
        </w:rPr>
        <w:t xml:space="preserve"> </w:t>
      </w:r>
      <w:r>
        <w:rPr>
          <w:w w:val="109"/>
        </w:rPr>
        <w:t>in</w:t>
      </w:r>
      <w:r>
        <w:rPr>
          <w:spacing w:val="-10"/>
          <w:w w:val="109"/>
        </w:rPr>
        <w:t>v</w:t>
      </w:r>
      <w:r>
        <w:rPr>
          <w:w w:val="109"/>
        </w:rPr>
        <w:t>estors,</w:t>
      </w:r>
      <w:r>
        <w:rPr>
          <w:spacing w:val="6"/>
          <w:w w:val="10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  <w:w w:val="117"/>
        </w:rPr>
        <w:t>r</w:t>
      </w:r>
      <w:r>
        <w:rPr>
          <w:w w:val="112"/>
        </w:rPr>
        <w:t>equi</w:t>
      </w:r>
      <w:r>
        <w:rPr>
          <w:spacing w:val="-1"/>
          <w:w w:val="112"/>
        </w:rPr>
        <w:t>r</w:t>
      </w:r>
      <w:r>
        <w:rPr>
          <w:w w:val="103"/>
        </w:rPr>
        <w:t xml:space="preserve">e- </w:t>
      </w:r>
      <w:proofErr w:type="spellStart"/>
      <w:r>
        <w:t>ment</w:t>
      </w:r>
      <w:proofErr w:type="spellEnd"/>
      <w:r w:rsidR="006C5B45">
        <w:t xml:space="preserve"> </w:t>
      </w:r>
      <w:r>
        <w:t>to</w:t>
      </w:r>
      <w:r>
        <w:rPr>
          <w:spacing w:val="26"/>
        </w:rPr>
        <w:t xml:space="preserve"> </w:t>
      </w:r>
      <w:r>
        <w:rPr>
          <w:w w:val="111"/>
        </w:rPr>
        <w:t>deli</w:t>
      </w:r>
      <w:r>
        <w:rPr>
          <w:spacing w:val="-10"/>
          <w:w w:val="111"/>
        </w:rPr>
        <w:t>v</w:t>
      </w:r>
      <w:r>
        <w:rPr>
          <w:w w:val="111"/>
        </w:rPr>
        <w:t>er</w:t>
      </w:r>
      <w:r>
        <w:rPr>
          <w:spacing w:val="2"/>
          <w:w w:val="111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  <w:w w:val="115"/>
        </w:rPr>
        <w:t>r</w:t>
      </w:r>
      <w:r>
        <w:rPr>
          <w:w w:val="115"/>
        </w:rPr>
        <w:t>etu</w:t>
      </w:r>
      <w:r>
        <w:rPr>
          <w:spacing w:val="5"/>
          <w:w w:val="115"/>
        </w:rPr>
        <w:t>r</w:t>
      </w:r>
      <w:r>
        <w:rPr>
          <w:w w:val="115"/>
        </w:rPr>
        <w:t xml:space="preserve">n </w:t>
      </w:r>
      <w:r>
        <w:t>on</w:t>
      </w:r>
      <w:r>
        <w:rPr>
          <w:spacing w:val="31"/>
        </w:rPr>
        <w:t xml:space="preserve"> </w:t>
      </w:r>
      <w:r>
        <w:t>their</w:t>
      </w:r>
      <w:r w:rsidR="006C5B45">
        <w:t xml:space="preserve"> </w:t>
      </w:r>
      <w:r>
        <w:rPr>
          <w:w w:val="111"/>
        </w:rPr>
        <w:t>in</w:t>
      </w:r>
      <w:r>
        <w:rPr>
          <w:spacing w:val="-10"/>
          <w:w w:val="111"/>
        </w:rPr>
        <w:t>v</w:t>
      </w:r>
      <w:r>
        <w:rPr>
          <w:w w:val="111"/>
        </w:rPr>
        <w:t>estment</w:t>
      </w:r>
      <w:r>
        <w:rPr>
          <w:spacing w:val="2"/>
          <w:w w:val="111"/>
        </w:rPr>
        <w:t xml:space="preserve"> </w:t>
      </w:r>
      <w:r>
        <w:t>m</w:t>
      </w:r>
      <w:r>
        <w:rPr>
          <w:spacing w:val="-9"/>
        </w:rPr>
        <w:t>a</w:t>
      </w:r>
      <w:r>
        <w:t>y</w:t>
      </w:r>
      <w:r>
        <w:rPr>
          <w:spacing w:val="50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tension</w:t>
      </w:r>
      <w:r w:rsidR="006C5B45">
        <w:t xml:space="preserve"> </w:t>
      </w:r>
      <w:r>
        <w:t>with</w:t>
      </w:r>
      <w:r w:rsidR="006C5B45">
        <w:t xml:space="preserve"> </w:t>
      </w:r>
      <w:r>
        <w:t>the</w:t>
      </w:r>
      <w:r>
        <w:rPr>
          <w:spacing w:val="39"/>
        </w:rPr>
        <w:t xml:space="preserve"> </w:t>
      </w:r>
      <w:r>
        <w:t>ability</w:t>
      </w:r>
      <w:r w:rsidR="006C5B45">
        <w:t xml:space="preserve"> </w:t>
      </w:r>
      <w:r>
        <w:t>to</w:t>
      </w:r>
      <w:r>
        <w:rPr>
          <w:spacing w:val="26"/>
        </w:rPr>
        <w:t xml:space="preserve"> </w:t>
      </w:r>
      <w:r>
        <w:rPr>
          <w:w w:val="112"/>
        </w:rPr>
        <w:t>deli</w:t>
      </w:r>
      <w:r>
        <w:rPr>
          <w:spacing w:val="-10"/>
          <w:w w:val="112"/>
        </w:rPr>
        <w:t>v</w:t>
      </w:r>
      <w:r>
        <w:rPr>
          <w:w w:val="112"/>
        </w:rPr>
        <w:t>er</w:t>
      </w:r>
      <w:r>
        <w:rPr>
          <w:spacing w:val="-5"/>
          <w:w w:val="112"/>
        </w:rPr>
        <w:t xml:space="preserve"> </w:t>
      </w:r>
      <w:r>
        <w:rPr>
          <w:w w:val="112"/>
        </w:rPr>
        <w:t xml:space="preserve">high </w:t>
      </w:r>
      <w:r>
        <w:rPr>
          <w:w w:val="111"/>
        </w:rPr>
        <w:t>quality</w:t>
      </w:r>
      <w:r>
        <w:rPr>
          <w:spacing w:val="19"/>
          <w:w w:val="111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5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esidents,</w:t>
      </w:r>
      <w:r>
        <w:rPr>
          <w:spacing w:val="29"/>
          <w:w w:val="110"/>
        </w:rPr>
        <w:t xml:space="preserve"> </w:t>
      </w:r>
      <w:r>
        <w:t>gi</w:t>
      </w:r>
      <w:r>
        <w:rPr>
          <w:spacing w:val="-9"/>
        </w:rPr>
        <w:t>v</w:t>
      </w:r>
      <w:r>
        <w:t>en</w:t>
      </w:r>
      <w:r w:rsidR="006C5B45">
        <w:t xml:space="preserve"> </w:t>
      </w:r>
      <w:r>
        <w:t>that</w:t>
      </w:r>
      <w:r w:rsidR="006C5B45">
        <w:t xml:space="preserve"> </w:t>
      </w:r>
      <w:r>
        <w:t>high</w:t>
      </w:r>
      <w:r w:rsidR="006C5B45">
        <w:t xml:space="preserve"> </w:t>
      </w:r>
      <w:r>
        <w:rPr>
          <w:w w:val="111"/>
        </w:rPr>
        <w:t>quality</w:t>
      </w:r>
      <w:r>
        <w:rPr>
          <w:spacing w:val="19"/>
          <w:w w:val="111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53"/>
        </w:rPr>
        <w:t xml:space="preserve"> </w:t>
      </w:r>
      <w:r>
        <w:rPr>
          <w:w w:val="109"/>
        </w:rPr>
        <w:t>typically</w:t>
      </w:r>
      <w:r>
        <w:rPr>
          <w:spacing w:val="20"/>
          <w:w w:val="109"/>
        </w:rPr>
        <w:t xml:space="preserve"> </w:t>
      </w:r>
      <w:r>
        <w:t>costs</w:t>
      </w:r>
      <w:r w:rsidR="006C5B45">
        <w:t xml:space="preserve"> </w:t>
      </w:r>
      <w:r>
        <w:t>mo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to</w:t>
      </w:r>
      <w:r>
        <w:rPr>
          <w:spacing w:val="44"/>
        </w:rPr>
        <w:t xml:space="preserve"> </w:t>
      </w:r>
      <w:r>
        <w:rPr>
          <w:w w:val="110"/>
        </w:rPr>
        <w:t>deli</w:t>
      </w:r>
      <w:r>
        <w:rPr>
          <w:spacing w:val="-10"/>
          <w:w w:val="110"/>
        </w:rPr>
        <w:t>v</w:t>
      </w:r>
      <w:r>
        <w:rPr>
          <w:w w:val="110"/>
        </w:rPr>
        <w:t>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 w:rsidR="006C5B45">
        <w:rPr>
          <w:w w:val="110"/>
        </w:rPr>
        <w:t xml:space="preserve"> </w:t>
      </w:r>
      <w:proofErr w:type="spellStart"/>
      <w:r>
        <w:rPr>
          <w:w w:val="111"/>
        </w:rPr>
        <w:t>P</w:t>
      </w:r>
      <w:r>
        <w:rPr>
          <w:spacing w:val="-1"/>
          <w:w w:val="111"/>
        </w:rPr>
        <w:t>r</w:t>
      </w:r>
      <w:r>
        <w:rPr>
          <w:spacing w:val="-3"/>
          <w:w w:val="107"/>
        </w:rPr>
        <w:t>e</w:t>
      </w:r>
      <w:r>
        <w:rPr>
          <w:w w:val="106"/>
        </w:rPr>
        <w:t>vi</w:t>
      </w:r>
      <w:proofErr w:type="spellEnd"/>
      <w:r>
        <w:rPr>
          <w:w w:val="106"/>
        </w:rPr>
        <w:t xml:space="preserve">- </w:t>
      </w:r>
      <w:proofErr w:type="spellStart"/>
      <w:r>
        <w:t>ous</w:t>
      </w:r>
      <w:proofErr w:type="spellEnd"/>
      <w:r w:rsidR="006C5B45">
        <w:t xml:space="preserve"> </w:t>
      </w:r>
      <w:r>
        <w:rPr>
          <w:spacing w:val="-1"/>
          <w:w w:val="109"/>
        </w:rPr>
        <w:t>r</w:t>
      </w:r>
      <w:r>
        <w:rPr>
          <w:w w:val="109"/>
        </w:rPr>
        <w:t>esea</w:t>
      </w:r>
      <w:r>
        <w:rPr>
          <w:spacing w:val="-2"/>
          <w:w w:val="109"/>
        </w:rPr>
        <w:t>r</w:t>
      </w:r>
      <w:r>
        <w:rPr>
          <w:w w:val="109"/>
        </w:rPr>
        <w:t>ch</w:t>
      </w:r>
      <w:r>
        <w:rPr>
          <w:spacing w:val="33"/>
          <w:w w:val="109"/>
        </w:rPr>
        <w:t xml:space="preserve"> </w:t>
      </w:r>
      <w:r>
        <w:t>has</w:t>
      </w:r>
      <w:r w:rsidR="006C5B45">
        <w:t xml:space="preserve"> </w:t>
      </w:r>
      <w:r>
        <w:rPr>
          <w:w w:val="112"/>
        </w:rPr>
        <w:t>suggested</w:t>
      </w:r>
      <w:r>
        <w:rPr>
          <w:spacing w:val="24"/>
          <w:w w:val="112"/>
        </w:rPr>
        <w:t xml:space="preserve"> </w:t>
      </w:r>
      <w:r>
        <w:t>that</w:t>
      </w:r>
      <w:r w:rsidR="006C5B45">
        <w:t xml:space="preserve"> </w:t>
      </w:r>
      <w:r>
        <w:rPr>
          <w:w w:val="108"/>
        </w:rPr>
        <w:t>fo</w:t>
      </w:r>
      <w:r>
        <w:rPr>
          <w:spacing w:val="-4"/>
          <w:w w:val="108"/>
        </w:rPr>
        <w:t>r</w:t>
      </w:r>
      <w:r>
        <w:rPr>
          <w:w w:val="108"/>
        </w:rPr>
        <w:t>-p</w:t>
      </w:r>
      <w:r>
        <w:rPr>
          <w:spacing w:val="-2"/>
          <w:w w:val="108"/>
        </w:rPr>
        <w:t>r</w:t>
      </w:r>
      <w:r>
        <w:rPr>
          <w:w w:val="108"/>
        </w:rPr>
        <w:t>ofit</w:t>
      </w:r>
      <w:r>
        <w:rPr>
          <w:spacing w:val="31"/>
          <w:w w:val="108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homes</w:t>
      </w:r>
      <w:r w:rsidR="006C5B45">
        <w:t xml:space="preserve"> </w:t>
      </w:r>
      <w:r>
        <w:rPr>
          <w:w w:val="111"/>
        </w:rPr>
        <w:t>deli</w:t>
      </w:r>
      <w:r>
        <w:rPr>
          <w:spacing w:val="-10"/>
          <w:w w:val="111"/>
        </w:rPr>
        <w:t>v</w:t>
      </w:r>
      <w:r>
        <w:rPr>
          <w:w w:val="111"/>
        </w:rPr>
        <w:t>er</w:t>
      </w:r>
      <w:r>
        <w:rPr>
          <w:spacing w:val="26"/>
          <w:w w:val="111"/>
        </w:rPr>
        <w:t xml:space="preserve"> </w:t>
      </w:r>
      <w:r>
        <w:t>l</w:t>
      </w:r>
      <w:r>
        <w:rPr>
          <w:spacing w:val="-6"/>
        </w:rPr>
        <w:t>o</w:t>
      </w:r>
      <w:r>
        <w:rPr>
          <w:spacing w:val="-9"/>
        </w:rPr>
        <w:t>w</w:t>
      </w:r>
      <w:r>
        <w:t>er</w:t>
      </w:r>
      <w:r w:rsidR="006C5B45">
        <w:t xml:space="preserve"> </w:t>
      </w:r>
      <w:r>
        <w:rPr>
          <w:w w:val="111"/>
        </w:rPr>
        <w:t>quality</w:t>
      </w:r>
      <w:r>
        <w:rPr>
          <w:spacing w:val="25"/>
          <w:w w:val="111"/>
        </w:rPr>
        <w:t xml:space="preserve"> </w:t>
      </w:r>
      <w:r>
        <w:t>than</w:t>
      </w:r>
      <w:r w:rsidR="006C5B45">
        <w:t xml:space="preserve"> </w:t>
      </w:r>
      <w:r>
        <w:rPr>
          <w:w w:val="113"/>
        </w:rPr>
        <w:t>non-p</w:t>
      </w:r>
      <w:r>
        <w:rPr>
          <w:spacing w:val="-2"/>
          <w:w w:val="113"/>
        </w:rPr>
        <w:t>r</w:t>
      </w:r>
      <w:r>
        <w:rPr>
          <w:w w:val="105"/>
        </w:rPr>
        <w:t xml:space="preserve">ofit </w:t>
      </w:r>
      <w:r>
        <w:t>or</w:t>
      </w:r>
      <w:r>
        <w:rPr>
          <w:spacing w:val="45"/>
        </w:rPr>
        <w:t xml:space="preserve"> </w:t>
      </w:r>
      <w:r>
        <w:t>public</w:t>
      </w:r>
      <w:r w:rsidR="006C5B45">
        <w:t xml:space="preserve"> </w:t>
      </w:r>
      <w:r>
        <w:t>sector</w:t>
      </w:r>
      <w:r w:rsidR="006C5B45">
        <w:t xml:space="preserve"> </w:t>
      </w:r>
      <w:r>
        <w:rPr>
          <w:w w:val="113"/>
        </w:rPr>
        <w:t>operated</w:t>
      </w:r>
      <w:r>
        <w:rPr>
          <w:spacing w:val="16"/>
          <w:w w:val="113"/>
        </w:rPr>
        <w:t xml:space="preserve"> </w:t>
      </w:r>
      <w:r>
        <w:t>facilities</w:t>
      </w:r>
      <w:r w:rsidR="006C5B45">
        <w:t xml:space="preserve"> </w:t>
      </w:r>
      <w:r>
        <w:t>(Bar</w:t>
      </w:r>
      <w:r>
        <w:rPr>
          <w:spacing w:val="-2"/>
        </w:rPr>
        <w:t>r</w:t>
      </w:r>
      <w:r>
        <w:t>on</w:t>
      </w:r>
      <w:r w:rsidR="006C5B45">
        <w:t xml:space="preserve"> </w:t>
      </w:r>
      <w:r>
        <w:t>and</w:t>
      </w:r>
      <w:r w:rsidR="006C5B45">
        <w:t xml:space="preserve"> </w:t>
      </w:r>
      <w:r>
        <w:rPr>
          <w:spacing w:val="-20"/>
        </w:rPr>
        <w:t>W</w:t>
      </w:r>
      <w:r>
        <w:t>est</w:t>
      </w:r>
      <w:r w:rsidR="006C5B45">
        <w:t xml:space="preserve"> </w:t>
      </w:r>
      <w:r>
        <w:t>2017),</w:t>
      </w:r>
      <w:r>
        <w:rPr>
          <w:spacing w:val="22"/>
        </w:rPr>
        <w:t xml:space="preserve"> </w:t>
      </w:r>
      <w:r>
        <w:t>but</w:t>
      </w:r>
      <w:r w:rsidR="006C5B45">
        <w:t xml:space="preserve"> </w:t>
      </w:r>
      <w:r>
        <w:t>this</w:t>
      </w:r>
      <w:r w:rsidR="006C5B45">
        <w:t xml:space="preserve"> </w:t>
      </w:r>
      <w:r>
        <w:rPr>
          <w:spacing w:val="-1"/>
          <w:w w:val="109"/>
        </w:rPr>
        <w:t>r</w:t>
      </w:r>
      <w:r>
        <w:rPr>
          <w:w w:val="109"/>
        </w:rPr>
        <w:t>esea</w:t>
      </w:r>
      <w:r>
        <w:rPr>
          <w:spacing w:val="-2"/>
          <w:w w:val="109"/>
        </w:rPr>
        <w:t>r</w:t>
      </w:r>
      <w:r>
        <w:rPr>
          <w:w w:val="109"/>
        </w:rPr>
        <w:t>ch</w:t>
      </w:r>
      <w:r>
        <w:rPr>
          <w:spacing w:val="24"/>
          <w:w w:val="109"/>
        </w:rPr>
        <w:t xml:space="preserve"> </w:t>
      </w:r>
      <w:r>
        <w:t>did</w:t>
      </w:r>
      <w:r w:rsidR="006C5B45">
        <w:t xml:space="preserve"> </w:t>
      </w:r>
      <w:r>
        <w:t>not</w:t>
      </w:r>
      <w:r w:rsidR="006C5B45">
        <w:t xml:space="preserve"> </w:t>
      </w:r>
      <w:proofErr w:type="spellStart"/>
      <w:r>
        <w:rPr>
          <w:w w:val="111"/>
        </w:rPr>
        <w:t>distin</w:t>
      </w:r>
      <w:proofErr w:type="spellEnd"/>
      <w:r>
        <w:rPr>
          <w:w w:val="111"/>
        </w:rPr>
        <w:t xml:space="preserve">- </w:t>
      </w:r>
      <w:proofErr w:type="spellStart"/>
      <w:r>
        <w:t>guish</w:t>
      </w:r>
      <w:proofErr w:type="spellEnd"/>
      <w:r w:rsidR="006C5B45">
        <w:t xml:space="preserve"> </w:t>
      </w:r>
      <w:r>
        <w:rPr>
          <w:w w:val="110"/>
        </w:rPr>
        <w:t>bet</w:t>
      </w:r>
      <w:r>
        <w:rPr>
          <w:spacing w:val="-10"/>
          <w:w w:val="110"/>
        </w:rPr>
        <w:t>w</w:t>
      </w:r>
      <w:r>
        <w:rPr>
          <w:w w:val="110"/>
        </w:rPr>
        <w:t>een</w:t>
      </w:r>
      <w:r>
        <w:rPr>
          <w:spacing w:val="21"/>
          <w:w w:val="110"/>
        </w:rPr>
        <w:t xml:space="preserve"> </w:t>
      </w:r>
      <w:r>
        <w:rPr>
          <w:w w:val="110"/>
        </w:rPr>
        <w:t>independent</w:t>
      </w:r>
      <w:r>
        <w:rPr>
          <w:spacing w:val="58"/>
          <w:w w:val="110"/>
        </w:rPr>
        <w:t xml:space="preserve"> </w:t>
      </w:r>
      <w:r>
        <w:rPr>
          <w:w w:val="110"/>
        </w:rPr>
        <w:t>fo</w:t>
      </w:r>
      <w:r>
        <w:rPr>
          <w:spacing w:val="-4"/>
          <w:w w:val="110"/>
        </w:rPr>
        <w:t>r</w:t>
      </w:r>
      <w:r>
        <w:rPr>
          <w:w w:val="110"/>
        </w:rPr>
        <w:t>-p</w:t>
      </w:r>
      <w:r>
        <w:rPr>
          <w:spacing w:val="-2"/>
          <w:w w:val="110"/>
        </w:rPr>
        <w:t>r</w:t>
      </w:r>
      <w:r>
        <w:rPr>
          <w:w w:val="110"/>
        </w:rPr>
        <w:t>ofit</w:t>
      </w:r>
      <w:r>
        <w:rPr>
          <w:spacing w:val="3"/>
          <w:w w:val="110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w w:val="110"/>
        </w:rPr>
        <w:t>non-p</w:t>
      </w:r>
      <w:r>
        <w:rPr>
          <w:spacing w:val="-2"/>
          <w:w w:val="110"/>
        </w:rPr>
        <w:t>r</w:t>
      </w:r>
      <w:r>
        <w:rPr>
          <w:w w:val="110"/>
        </w:rPr>
        <w:t>ofit</w:t>
      </w:r>
      <w:r>
        <w:rPr>
          <w:spacing w:val="18"/>
          <w:w w:val="110"/>
        </w:rPr>
        <w:t xml:space="preserve"> </w:t>
      </w:r>
      <w:r>
        <w:t>homes</w:t>
      </w:r>
      <w:r w:rsidR="006C5B45">
        <w:t xml:space="preserve"> </w:t>
      </w:r>
      <w:r>
        <w:t>and</w:t>
      </w:r>
      <w:r w:rsidR="006C5B45">
        <w:t xml:space="preserve"> </w:t>
      </w:r>
      <w:r>
        <w:t>those</w:t>
      </w:r>
      <w:r w:rsidR="006C5B45">
        <w:t xml:space="preserve"> </w:t>
      </w:r>
      <w:r>
        <w:t>that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52"/>
        </w:rPr>
        <w:t xml:space="preserve"> </w:t>
      </w:r>
      <w:r>
        <w:t>part</w:t>
      </w:r>
      <w:r w:rsidR="006C5B45">
        <w:t xml:space="preserve"> </w:t>
      </w:r>
      <w:r>
        <w:t>of</w:t>
      </w:r>
      <w:r>
        <w:rPr>
          <w:spacing w:val="28"/>
        </w:rPr>
        <w:t xml:space="preserve"> </w:t>
      </w:r>
      <w:r>
        <w:rPr>
          <w:w w:val="108"/>
        </w:rPr>
        <w:t xml:space="preserve">chains. </w:t>
      </w:r>
      <w:r>
        <w:t>If</w:t>
      </w:r>
      <w:r>
        <w:rPr>
          <w:spacing w:val="16"/>
        </w:rPr>
        <w:t xml:space="preserve"> </w:t>
      </w:r>
      <w:r>
        <w:rPr>
          <w:spacing w:val="-9"/>
        </w:rPr>
        <w:t>w</w:t>
      </w:r>
      <w:r>
        <w:t>e</w:t>
      </w:r>
      <w:r>
        <w:rPr>
          <w:spacing w:val="46"/>
        </w:rPr>
        <w:t xml:space="preserve"> </w:t>
      </w:r>
      <w:r>
        <w:rPr>
          <w:w w:val="111"/>
        </w:rPr>
        <w:t>assume</w:t>
      </w:r>
      <w:r>
        <w:rPr>
          <w:spacing w:val="11"/>
          <w:w w:val="111"/>
        </w:rPr>
        <w:t xml:space="preserve"> </w:t>
      </w:r>
      <w:r>
        <w:t>that</w:t>
      </w:r>
      <w:r w:rsidR="006C5B45">
        <w:t xml:space="preserve"> </w:t>
      </w:r>
      <w:r>
        <w:t>all</w:t>
      </w:r>
      <w:r>
        <w:rPr>
          <w:spacing w:val="32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45"/>
        </w:rPr>
        <w:t xml:space="preserve"> </w:t>
      </w:r>
      <w:r>
        <w:t>homes</w:t>
      </w:r>
      <w:r w:rsidR="006C5B45">
        <w:t xml:space="preserve"> </w:t>
      </w:r>
      <w:r>
        <w:t>deri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benefits</w:t>
      </w:r>
      <w:r w:rsidR="006C5B45">
        <w:t xml:space="preserve"> </w:t>
      </w:r>
      <w:r>
        <w:t>f</w:t>
      </w:r>
      <w:r>
        <w:rPr>
          <w:spacing w:val="-2"/>
        </w:rPr>
        <w:t>r</w:t>
      </w:r>
      <w:r>
        <w:t>om</w:t>
      </w:r>
      <w:r w:rsidR="006C5B45">
        <w:t xml:space="preserve"> </w:t>
      </w:r>
      <w:r>
        <w:rPr>
          <w:w w:val="114"/>
        </w:rPr>
        <w:t>branding,</w:t>
      </w:r>
      <w:r>
        <w:rPr>
          <w:spacing w:val="-5"/>
          <w:w w:val="114"/>
        </w:rPr>
        <w:t xml:space="preserve"> </w:t>
      </w:r>
      <w:r>
        <w:rPr>
          <w:w w:val="114"/>
        </w:rPr>
        <w:t>lea</w:t>
      </w:r>
      <w:r>
        <w:rPr>
          <w:spacing w:val="5"/>
          <w:w w:val="114"/>
        </w:rPr>
        <w:t>r</w:t>
      </w:r>
      <w:r>
        <w:rPr>
          <w:w w:val="114"/>
        </w:rPr>
        <w:t>ning,</w:t>
      </w:r>
      <w:r>
        <w:rPr>
          <w:spacing w:val="-20"/>
          <w:w w:val="114"/>
        </w:rPr>
        <w:t xml:space="preserve"> </w:t>
      </w:r>
      <w:r>
        <w:rPr>
          <w:w w:val="114"/>
        </w:rPr>
        <w:t>and/or</w:t>
      </w:r>
      <w:r w:rsidR="006C5B45">
        <w:rPr>
          <w:w w:val="114"/>
        </w:rPr>
        <w:t xml:space="preserve"> </w:t>
      </w:r>
      <w:r>
        <w:rPr>
          <w:w w:val="114"/>
        </w:rPr>
        <w:t xml:space="preserve">economies </w:t>
      </w:r>
      <w:r>
        <w:t>of</w:t>
      </w:r>
      <w:r>
        <w:rPr>
          <w:spacing w:val="24"/>
        </w:rPr>
        <w:t xml:space="preserve"> </w:t>
      </w:r>
      <w:r>
        <w:t>scale</w:t>
      </w:r>
      <w:r>
        <w:rPr>
          <w:spacing w:val="43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th</w:t>
      </w:r>
      <w:r>
        <w:rPr>
          <w:spacing w:val="-3"/>
        </w:rPr>
        <w:t>e</w:t>
      </w:r>
      <w:r>
        <w:t>y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8"/>
        </w:rPr>
        <w:t xml:space="preserve"> </w:t>
      </w:r>
      <w:r>
        <w:t>part</w:t>
      </w:r>
      <w:r w:rsidR="006C5B45"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chain,</w:t>
      </w:r>
      <w:r w:rsidR="006C5B45"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w w:val="111"/>
        </w:rPr>
        <w:t>question</w:t>
      </w:r>
      <w:r>
        <w:rPr>
          <w:spacing w:val="11"/>
          <w:w w:val="111"/>
        </w:rPr>
        <w:t xml:space="preserve"> </w:t>
      </w:r>
      <w:r>
        <w:t>becomes</w:t>
      </w:r>
      <w:r w:rsidR="006C5B45">
        <w:t xml:space="preserve"> </w:t>
      </w:r>
      <w:r>
        <w:rPr>
          <w:w w:val="113"/>
        </w:rPr>
        <w:t>whether</w:t>
      </w:r>
      <w:r>
        <w:rPr>
          <w:spacing w:val="10"/>
          <w:w w:val="113"/>
        </w:rPr>
        <w:t xml:space="preserve"> </w:t>
      </w:r>
      <w:r>
        <w:t>those</w:t>
      </w:r>
      <w:r w:rsidR="006C5B45">
        <w:t xml:space="preserve"> </w:t>
      </w:r>
      <w:r>
        <w:t>benefits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8"/>
        </w:rPr>
        <w:t xml:space="preserve"> </w:t>
      </w:r>
      <w:r>
        <w:t>used</w:t>
      </w:r>
      <w:r w:rsidR="006C5B45">
        <w:t xml:space="preserve"> </w:t>
      </w:r>
      <w:r>
        <w:rPr>
          <w:w w:val="108"/>
        </w:rPr>
        <w:t xml:space="preserve">for </w:t>
      </w:r>
      <w:r>
        <w:t>the</w:t>
      </w:r>
      <w:r w:rsidR="006C5B45">
        <w:t xml:space="preserve"> </w:t>
      </w:r>
      <w:r>
        <w:t>benefit</w:t>
      </w:r>
      <w:r w:rsidR="006C5B45"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7"/>
          <w:w w:val="111"/>
        </w:rPr>
        <w:t>o</w:t>
      </w:r>
      <w:r>
        <w:rPr>
          <w:w w:val="111"/>
        </w:rPr>
        <w:t>wners</w:t>
      </w:r>
      <w:r>
        <w:rPr>
          <w:spacing w:val="30"/>
          <w:w w:val="111"/>
        </w:rPr>
        <w:t xml:space="preserve"> </w:t>
      </w:r>
      <w:r>
        <w:t>or</w:t>
      </w:r>
      <w:r>
        <w:rPr>
          <w:spacing w:val="54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esidents.</w:t>
      </w:r>
      <w:r w:rsidR="006C5B45">
        <w:rPr>
          <w:w w:val="110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rPr>
          <w:w w:val="113"/>
        </w:rPr>
        <w:t>branding</w:t>
      </w:r>
      <w:r>
        <w:rPr>
          <w:spacing w:val="26"/>
          <w:w w:val="113"/>
        </w:rPr>
        <w:t xml:space="preserve"> </w:t>
      </w:r>
      <w:r>
        <w:t>enables</w:t>
      </w:r>
      <w:r w:rsidR="006C5B45">
        <w:t xml:space="preserve"> </w:t>
      </w:r>
      <w:r>
        <w:t>an</w:t>
      </w:r>
      <w:r w:rsidR="006C5B45">
        <w:t xml:space="preserve"> </w:t>
      </w:r>
      <w:r>
        <w:rPr>
          <w:spacing w:val="-6"/>
        </w:rPr>
        <w:t>o</w:t>
      </w:r>
      <w:r>
        <w:t>wner</w:t>
      </w:r>
      <w:r w:rsidR="006C5B45">
        <w:t xml:space="preserve"> </w:t>
      </w:r>
      <w:r>
        <w:t>to</w:t>
      </w:r>
      <w:r>
        <w:rPr>
          <w:spacing w:val="52"/>
        </w:rPr>
        <w:t xml:space="preserve"> </w:t>
      </w:r>
      <w:r>
        <w:t>cha</w:t>
      </w:r>
      <w:r>
        <w:rPr>
          <w:spacing w:val="-3"/>
        </w:rPr>
        <w:t>r</w:t>
      </w:r>
      <w:r>
        <w:t>ge</w:t>
      </w:r>
      <w:r w:rsidR="006C5B45">
        <w:t xml:space="preserve"> </w:t>
      </w:r>
      <w:r>
        <w:t>a</w:t>
      </w:r>
      <w:r>
        <w:rPr>
          <w:spacing w:val="44"/>
        </w:rPr>
        <w:t xml:space="preserve"> </w:t>
      </w:r>
      <w:r>
        <w:rPr>
          <w:w w:val="110"/>
        </w:rPr>
        <w:t>higher</w:t>
      </w:r>
      <w:r>
        <w:rPr>
          <w:spacing w:val="38"/>
          <w:w w:val="110"/>
        </w:rPr>
        <w:t xml:space="preserve"> </w:t>
      </w:r>
      <w:r>
        <w:rPr>
          <w:w w:val="110"/>
        </w:rPr>
        <w:t xml:space="preserve">price, </w:t>
      </w:r>
      <w:r>
        <w:t>for</w:t>
      </w:r>
      <w:r>
        <w:rPr>
          <w:spacing w:val="27"/>
        </w:rPr>
        <w:t xml:space="preserve"> </w:t>
      </w:r>
      <w:r>
        <w:rPr>
          <w:w w:val="109"/>
        </w:rPr>
        <w:t>example,</w:t>
      </w:r>
      <w:r>
        <w:rPr>
          <w:spacing w:val="4"/>
          <w:w w:val="109"/>
        </w:rPr>
        <w:t xml:space="preserve"> </w:t>
      </w:r>
      <w:r>
        <w:t>then</w:t>
      </w:r>
      <w:r w:rsidR="006C5B45">
        <w:t xml:space="preserve"> </w:t>
      </w:r>
      <w:r>
        <w:t>this</w:t>
      </w:r>
      <w:r>
        <w:rPr>
          <w:spacing w:val="41"/>
        </w:rPr>
        <w:t xml:space="preserve"> </w:t>
      </w:r>
      <w:r>
        <w:rPr>
          <w:w w:val="113"/>
        </w:rPr>
        <w:t>p</w:t>
      </w:r>
      <w:r>
        <w:rPr>
          <w:spacing w:val="-1"/>
          <w:w w:val="113"/>
        </w:rPr>
        <w:t>r</w:t>
      </w:r>
      <w:r>
        <w:rPr>
          <w:w w:val="113"/>
        </w:rPr>
        <w:t>emium</w:t>
      </w:r>
      <w:r>
        <w:rPr>
          <w:spacing w:val="2"/>
          <w:w w:val="113"/>
        </w:rPr>
        <w:t xml:space="preserve"> </w:t>
      </w:r>
      <w:r>
        <w:t>could</w:t>
      </w:r>
      <w:r w:rsidR="006C5B45">
        <w:t xml:space="preserve"> </w:t>
      </w:r>
      <w:r>
        <w:t>be</w:t>
      </w:r>
      <w:r>
        <w:rPr>
          <w:spacing w:val="23"/>
        </w:rPr>
        <w:t xml:space="preserve"> </w:t>
      </w:r>
      <w:r>
        <w:t>used</w:t>
      </w:r>
      <w:r w:rsidR="006C5B45">
        <w:t xml:space="preserve"> </w:t>
      </w:r>
      <w:r>
        <w:t>to</w:t>
      </w:r>
      <w:r>
        <w:rPr>
          <w:spacing w:val="25"/>
        </w:rPr>
        <w:t xml:space="preserve"> </w:t>
      </w:r>
      <w:r>
        <w:rPr>
          <w:w w:val="112"/>
        </w:rPr>
        <w:t>imp</w:t>
      </w:r>
      <w:r>
        <w:rPr>
          <w:spacing w:val="-2"/>
          <w:w w:val="112"/>
        </w:rPr>
        <w:t>r</w:t>
      </w:r>
      <w:r>
        <w:rPr>
          <w:spacing w:val="-7"/>
          <w:w w:val="112"/>
        </w:rPr>
        <w:t>o</w:t>
      </w:r>
      <w:r>
        <w:rPr>
          <w:spacing w:val="-10"/>
          <w:w w:val="112"/>
        </w:rPr>
        <w:t>v</w:t>
      </w:r>
      <w:r>
        <w:rPr>
          <w:w w:val="112"/>
        </w:rPr>
        <w:t>e</w:t>
      </w:r>
      <w:r>
        <w:rPr>
          <w:spacing w:val="1"/>
          <w:w w:val="11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w w:val="111"/>
        </w:rPr>
        <w:t xml:space="preserve">quality </w:t>
      </w:r>
      <w:r>
        <w:t>of</w:t>
      </w:r>
      <w:r>
        <w:rPr>
          <w:spacing w:val="13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34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inc</w:t>
      </w:r>
      <w:r>
        <w:rPr>
          <w:spacing w:val="-1"/>
        </w:rPr>
        <w:t>r</w:t>
      </w:r>
      <w:r>
        <w:t>ease</w:t>
      </w:r>
      <w:r w:rsidR="006C5B45">
        <w:t xml:space="preserve"> </w:t>
      </w:r>
      <w:r>
        <w:rPr>
          <w:w w:val="112"/>
        </w:rPr>
        <w:t xml:space="preserve">the </w:t>
      </w:r>
      <w:r>
        <w:rPr>
          <w:spacing w:val="-1"/>
          <w:w w:val="115"/>
        </w:rPr>
        <w:t>r</w:t>
      </w:r>
      <w:r>
        <w:rPr>
          <w:w w:val="115"/>
        </w:rPr>
        <w:t>etu</w:t>
      </w:r>
      <w:r>
        <w:rPr>
          <w:spacing w:val="5"/>
          <w:w w:val="115"/>
        </w:rPr>
        <w:t>r</w:t>
      </w:r>
      <w:r>
        <w:rPr>
          <w:w w:val="115"/>
        </w:rPr>
        <w:t>n</w:t>
      </w:r>
      <w:r>
        <w:rPr>
          <w:spacing w:val="-5"/>
          <w:w w:val="115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7"/>
          <w:w w:val="110"/>
        </w:rPr>
        <w:t>o</w:t>
      </w:r>
      <w:r>
        <w:rPr>
          <w:w w:val="110"/>
        </w:rPr>
        <w:t>wners.</w:t>
      </w:r>
      <w:r>
        <w:rPr>
          <w:spacing w:val="21"/>
          <w:w w:val="11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w w:val="110"/>
        </w:rPr>
        <w:t>implication</w:t>
      </w:r>
      <w:r>
        <w:rPr>
          <w:spacing w:val="-3"/>
          <w:w w:val="1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that,</w:t>
      </w:r>
      <w:r>
        <w:rPr>
          <w:spacing w:val="49"/>
        </w:rPr>
        <w:t xml:space="preserve"> </w:t>
      </w:r>
      <w:r>
        <w:t>while</w:t>
      </w:r>
      <w:r>
        <w:rPr>
          <w:spacing w:val="51"/>
        </w:rPr>
        <w:t xml:space="preserve"> </w:t>
      </w:r>
      <w:r>
        <w:t>chain</w:t>
      </w:r>
      <w:r>
        <w:rPr>
          <w:spacing w:val="45"/>
        </w:rPr>
        <w:t xml:space="preserve"> </w:t>
      </w:r>
      <w:r>
        <w:rPr>
          <w:w w:val="111"/>
        </w:rPr>
        <w:t>membership</w:t>
      </w:r>
      <w:r>
        <w:rPr>
          <w:spacing w:val="-4"/>
          <w:w w:val="111"/>
        </w:rPr>
        <w:t xml:space="preserve"> </w:t>
      </w:r>
      <w:r>
        <w:t>confers</w:t>
      </w:r>
      <w:r>
        <w:rPr>
          <w:spacing w:val="54"/>
        </w:rPr>
        <w:t xml:space="preserve"> </w:t>
      </w:r>
      <w:r>
        <w:rPr>
          <w:w w:val="112"/>
        </w:rPr>
        <w:t>ad</w:t>
      </w:r>
      <w:r>
        <w:rPr>
          <w:spacing w:val="-8"/>
          <w:w w:val="112"/>
        </w:rPr>
        <w:t>v</w:t>
      </w:r>
      <w:r>
        <w:rPr>
          <w:w w:val="112"/>
        </w:rPr>
        <w:t>antages</w:t>
      </w:r>
      <w:r>
        <w:rPr>
          <w:spacing w:val="-1"/>
          <w:w w:val="112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rPr>
          <w:w w:val="108"/>
        </w:rPr>
        <w:t>ca</w:t>
      </w:r>
      <w:r>
        <w:rPr>
          <w:spacing w:val="-1"/>
          <w:w w:val="108"/>
        </w:rPr>
        <w:t>r</w:t>
      </w:r>
      <w:r>
        <w:rPr>
          <w:w w:val="107"/>
        </w:rPr>
        <w:t xml:space="preserve">e </w:t>
      </w:r>
      <w:r>
        <w:t>homes</w:t>
      </w:r>
      <w:r w:rsidR="006C5B45">
        <w:t xml:space="preserve"> </w:t>
      </w:r>
      <w:r>
        <w:t>in</w:t>
      </w:r>
      <w:r>
        <w:rPr>
          <w:spacing w:val="46"/>
        </w:rPr>
        <w:t xml:space="preserve"> </w:t>
      </w:r>
      <w:r>
        <w:t>te</w:t>
      </w:r>
      <w:r>
        <w:rPr>
          <w:spacing w:val="4"/>
        </w:rPr>
        <w:t>r</w:t>
      </w:r>
      <w:r>
        <w:t>ms</w:t>
      </w:r>
      <w:r w:rsidR="006C5B45">
        <w:t xml:space="preserve"> </w:t>
      </w:r>
      <w:r>
        <w:t>of</w:t>
      </w:r>
      <w:r>
        <w:rPr>
          <w:spacing w:val="34"/>
        </w:rPr>
        <w:t xml:space="preserve"> </w:t>
      </w:r>
      <w:r>
        <w:t>their</w:t>
      </w:r>
      <w:r w:rsidR="006C5B45">
        <w:t xml:space="preserve"> </w:t>
      </w:r>
      <w:r>
        <w:t>ability</w:t>
      </w:r>
      <w:r w:rsidR="006C5B45">
        <w:t xml:space="preserve"> </w:t>
      </w:r>
      <w:r>
        <w:t>to</w:t>
      </w:r>
      <w:r>
        <w:rPr>
          <w:spacing w:val="46"/>
        </w:rPr>
        <w:t xml:space="preserve"> </w:t>
      </w:r>
      <w:r>
        <w:t>o</w:t>
      </w:r>
      <w:r>
        <w:rPr>
          <w:spacing w:val="-4"/>
        </w:rPr>
        <w:t>f</w:t>
      </w:r>
      <w:r>
        <w:t>fer</w:t>
      </w:r>
      <w:r>
        <w:rPr>
          <w:spacing w:val="51"/>
        </w:rPr>
        <w:t xml:space="preserve"> </w:t>
      </w:r>
      <w:r>
        <w:t>better</w:t>
      </w:r>
      <w:r w:rsidR="006C5B45">
        <w:t xml:space="preserve"> </w:t>
      </w:r>
      <w:r>
        <w:rPr>
          <w:w w:val="111"/>
        </w:rPr>
        <w:t>quality</w:t>
      </w:r>
      <w:r>
        <w:rPr>
          <w:spacing w:val="21"/>
          <w:w w:val="111"/>
        </w:rPr>
        <w:t xml:space="preserve"> </w:t>
      </w:r>
      <w:r>
        <w:t>ca</w:t>
      </w:r>
      <w:r>
        <w:rPr>
          <w:spacing w:val="-1"/>
        </w:rPr>
        <w:t>r</w:t>
      </w:r>
      <w:r>
        <w:t>e,</w:t>
      </w:r>
      <w:r w:rsidR="006C5B45">
        <w:t xml:space="preserve"> </w:t>
      </w:r>
      <w:r>
        <w:t>these</w:t>
      </w:r>
      <w:r w:rsidR="006C5B45">
        <w:t xml:space="preserve"> </w:t>
      </w:r>
      <w:r>
        <w:t>benefits</w:t>
      </w:r>
      <w:r w:rsidR="006C5B45">
        <w:t xml:space="preserve"> </w:t>
      </w:r>
      <w:r>
        <w:t>will</w:t>
      </w:r>
      <w:r w:rsidR="006C5B45">
        <w:t xml:space="preserve"> </w:t>
      </w:r>
      <w:r>
        <w:t>be</w:t>
      </w:r>
      <w:r>
        <w:rPr>
          <w:spacing w:val="44"/>
        </w:rPr>
        <w:t xml:space="preserve"> </w:t>
      </w:r>
      <w:r>
        <w:rPr>
          <w:w w:val="114"/>
        </w:rPr>
        <w:t xml:space="preserve">attenuated </w:t>
      </w:r>
      <w:r>
        <w:t>in</w:t>
      </w:r>
      <w:r>
        <w:rPr>
          <w:spacing w:val="48"/>
        </w:rPr>
        <w:t xml:space="preserve"> </w:t>
      </w:r>
      <w:r>
        <w:t>the</w:t>
      </w:r>
      <w:r w:rsidR="006C5B45">
        <w:t xml:space="preserve"> </w:t>
      </w:r>
      <w:r>
        <w:rPr>
          <w:w w:val="108"/>
        </w:rPr>
        <w:t>fo</w:t>
      </w:r>
      <w:r>
        <w:rPr>
          <w:spacing w:val="-4"/>
          <w:w w:val="108"/>
        </w:rPr>
        <w:t>r</w:t>
      </w:r>
      <w:r>
        <w:rPr>
          <w:w w:val="108"/>
        </w:rPr>
        <w:t>-p</w:t>
      </w:r>
      <w:r>
        <w:rPr>
          <w:spacing w:val="-2"/>
          <w:w w:val="108"/>
        </w:rPr>
        <w:t>r</w:t>
      </w:r>
      <w:r>
        <w:rPr>
          <w:w w:val="108"/>
        </w:rPr>
        <w:t>ofit</w:t>
      </w:r>
      <w:r>
        <w:rPr>
          <w:spacing w:val="29"/>
          <w:w w:val="108"/>
        </w:rPr>
        <w:t xml:space="preserve"> </w:t>
      </w:r>
      <w:r>
        <w:t>sector</w:t>
      </w:r>
      <w:r w:rsidR="006C5B45">
        <w:t xml:space="preserve"> </w:t>
      </w:r>
      <w:r>
        <w:t>as</w:t>
      </w:r>
      <w:r>
        <w:rPr>
          <w:spacing w:val="47"/>
        </w:rPr>
        <w:t xml:space="preserve"> </w:t>
      </w:r>
      <w:r>
        <w:t>the</w:t>
      </w:r>
      <w:r w:rsidR="006C5B45">
        <w:t xml:space="preserve"> </w:t>
      </w:r>
      <w:r>
        <w:t>benefits</w:t>
      </w:r>
      <w:r w:rsidR="006C5B45">
        <w:t xml:space="preserve"> </w:t>
      </w:r>
      <w:r>
        <w:t>will</w:t>
      </w:r>
      <w:r w:rsidR="006C5B45">
        <w:t xml:space="preserve"> </w:t>
      </w:r>
      <w:r>
        <w:t>be</w:t>
      </w:r>
      <w:r>
        <w:rPr>
          <w:spacing w:val="46"/>
        </w:rPr>
        <w:t xml:space="preserve"> </w:t>
      </w:r>
      <w:r>
        <w:rPr>
          <w:w w:val="113"/>
        </w:rPr>
        <w:t>sha</w:t>
      </w:r>
      <w:r>
        <w:rPr>
          <w:spacing w:val="-1"/>
          <w:w w:val="113"/>
        </w:rPr>
        <w:t>r</w:t>
      </w:r>
      <w:r>
        <w:rPr>
          <w:w w:val="113"/>
        </w:rPr>
        <w:t>ed</w:t>
      </w:r>
      <w:r>
        <w:rPr>
          <w:spacing w:val="24"/>
          <w:w w:val="113"/>
        </w:rPr>
        <w:t xml:space="preserve"> </w:t>
      </w:r>
      <w:r>
        <w:t>with</w:t>
      </w:r>
      <w:r w:rsidR="006C5B45">
        <w:t xml:space="preserve"> </w:t>
      </w:r>
      <w:r>
        <w:rPr>
          <w:w w:val="108"/>
        </w:rPr>
        <w:t>in</w:t>
      </w:r>
      <w:r>
        <w:rPr>
          <w:spacing w:val="-10"/>
          <w:w w:val="108"/>
        </w:rPr>
        <w:t>v</w:t>
      </w:r>
      <w:r>
        <w:rPr>
          <w:w w:val="108"/>
        </w:rPr>
        <w:t>estors.</w:t>
      </w:r>
      <w:r w:rsidR="006C5B45">
        <w:rPr>
          <w:w w:val="108"/>
        </w:rPr>
        <w:t xml:space="preserve"> </w:t>
      </w:r>
      <w:r>
        <w:rPr>
          <w:w w:val="108"/>
        </w:rPr>
        <w:t>The</w:t>
      </w:r>
      <w:r>
        <w:rPr>
          <w:spacing w:val="-1"/>
          <w:w w:val="108"/>
        </w:rPr>
        <w:t>r</w:t>
      </w:r>
      <w:r>
        <w:rPr>
          <w:w w:val="108"/>
        </w:rPr>
        <w:t>efo</w:t>
      </w:r>
      <w:r>
        <w:rPr>
          <w:spacing w:val="-1"/>
          <w:w w:val="108"/>
        </w:rPr>
        <w:t>r</w:t>
      </w:r>
      <w:r>
        <w:rPr>
          <w:w w:val="108"/>
        </w:rPr>
        <w:t>e,</w:t>
      </w:r>
      <w:r>
        <w:rPr>
          <w:spacing w:val="24"/>
          <w:w w:val="108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all</w:t>
      </w:r>
      <w:r>
        <w:rPr>
          <w:spacing w:val="44"/>
        </w:rPr>
        <w:t xml:space="preserve"> </w:t>
      </w:r>
      <w:r>
        <w:rPr>
          <w:w w:val="106"/>
        </w:rPr>
        <w:t>l</w:t>
      </w:r>
      <w:r>
        <w:rPr>
          <w:spacing w:val="-3"/>
          <w:w w:val="106"/>
        </w:rPr>
        <w:t>e</w:t>
      </w:r>
      <w:r>
        <w:rPr>
          <w:spacing w:val="-9"/>
          <w:w w:val="112"/>
        </w:rPr>
        <w:t>v</w:t>
      </w:r>
      <w:r>
        <w:rPr>
          <w:w w:val="106"/>
        </w:rPr>
        <w:t xml:space="preserve">els </w:t>
      </w:r>
      <w:r>
        <w:t>of</w:t>
      </w:r>
      <w:r>
        <w:rPr>
          <w:spacing w:val="41"/>
        </w:rPr>
        <w:t xml:space="preserve"> </w:t>
      </w:r>
      <w:r>
        <w:t>chain</w:t>
      </w:r>
      <w:r w:rsidR="006C5B45">
        <w:t xml:space="preserve"> </w:t>
      </w:r>
      <w:r>
        <w:t>size,</w:t>
      </w:r>
      <w:r w:rsidR="006C5B45">
        <w:t xml:space="preserve"> </w:t>
      </w:r>
      <w:r>
        <w:rPr>
          <w:w w:val="108"/>
        </w:rPr>
        <w:t>fo</w:t>
      </w:r>
      <w:r>
        <w:rPr>
          <w:spacing w:val="-4"/>
          <w:w w:val="108"/>
        </w:rPr>
        <w:t>r</w:t>
      </w:r>
      <w:r>
        <w:rPr>
          <w:w w:val="108"/>
        </w:rPr>
        <w:t>-p</w:t>
      </w:r>
      <w:r>
        <w:rPr>
          <w:spacing w:val="-2"/>
          <w:w w:val="108"/>
        </w:rPr>
        <w:t>r</w:t>
      </w:r>
      <w:r>
        <w:rPr>
          <w:w w:val="108"/>
        </w:rPr>
        <w:t>ofit</w:t>
      </w:r>
      <w:r>
        <w:rPr>
          <w:spacing w:val="34"/>
          <w:w w:val="108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homes</w:t>
      </w:r>
      <w:r w:rsidR="006C5B45">
        <w:t xml:space="preserve"> </w:t>
      </w:r>
      <w:r>
        <w:t>will</w:t>
      </w:r>
      <w:r w:rsidR="006C5B45">
        <w:t xml:space="preserve"> </w:t>
      </w:r>
      <w:r>
        <w:rPr>
          <w:w w:val="112"/>
        </w:rPr>
        <w:t>unde</w:t>
      </w:r>
      <w:r>
        <w:rPr>
          <w:spacing w:val="-4"/>
          <w:w w:val="112"/>
        </w:rPr>
        <w:t>r</w:t>
      </w:r>
      <w:r>
        <w:rPr>
          <w:w w:val="112"/>
        </w:rPr>
        <w:t>-perfo</w:t>
      </w:r>
      <w:r>
        <w:rPr>
          <w:spacing w:val="4"/>
          <w:w w:val="112"/>
        </w:rPr>
        <w:t>r</w:t>
      </w:r>
      <w:r>
        <w:rPr>
          <w:w w:val="112"/>
        </w:rPr>
        <w:t>m</w:t>
      </w:r>
      <w:r>
        <w:rPr>
          <w:spacing w:val="35"/>
          <w:w w:val="112"/>
        </w:rPr>
        <w:t xml:space="preserve"> </w:t>
      </w:r>
      <w:r>
        <w:t>homes</w:t>
      </w:r>
      <w:r w:rsidR="006C5B45"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 w:rsidR="006C5B45">
        <w:t xml:space="preserve"> </w:t>
      </w:r>
      <w:r>
        <w:rPr>
          <w:w w:val="110"/>
        </w:rPr>
        <w:t>non-p</w:t>
      </w:r>
      <w:r>
        <w:rPr>
          <w:spacing w:val="-2"/>
          <w:w w:val="110"/>
        </w:rPr>
        <w:t>r</w:t>
      </w:r>
      <w:r>
        <w:rPr>
          <w:w w:val="110"/>
        </w:rPr>
        <w:t>ofit</w:t>
      </w:r>
      <w:r>
        <w:rPr>
          <w:spacing w:val="31"/>
          <w:w w:val="110"/>
        </w:rPr>
        <w:t xml:space="preserve"> </w:t>
      </w:r>
      <w:r>
        <w:t>secto</w:t>
      </w:r>
      <w:r>
        <w:rPr>
          <w:spacing w:val="-16"/>
        </w:rPr>
        <w:t>r</w:t>
      </w:r>
      <w:r>
        <w:t>,</w:t>
      </w:r>
      <w:r w:rsidR="006C5B45">
        <w:t xml:space="preserve"> </w:t>
      </w:r>
      <w:r>
        <w:rPr>
          <w:w w:val="115"/>
        </w:rPr>
        <w:t xml:space="preserve">but </w:t>
      </w:r>
      <w:r>
        <w:t>both</w:t>
      </w:r>
      <w:r>
        <w:rPr>
          <w:spacing w:val="49"/>
        </w:rPr>
        <w:t xml:space="preserve"> </w:t>
      </w:r>
      <w:r>
        <w:t>types</w:t>
      </w:r>
      <w:r w:rsidR="006C5B45">
        <w:t xml:space="preserve"> </w:t>
      </w:r>
      <w:r>
        <w:t>of</w:t>
      </w:r>
      <w:r>
        <w:rPr>
          <w:spacing w:val="9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30"/>
        </w:rPr>
        <w:t xml:space="preserve"> </w:t>
      </w:r>
      <w:r>
        <w:t>home</w:t>
      </w:r>
      <w:r w:rsidR="006C5B45">
        <w:t xml:space="preserve"> </w:t>
      </w:r>
      <w:r>
        <w:t>in</w:t>
      </w:r>
      <w:r>
        <w:rPr>
          <w:spacing w:val="21"/>
        </w:rPr>
        <w:t xml:space="preserve"> </w:t>
      </w:r>
      <w:r>
        <w:t>chains</w:t>
      </w:r>
      <w:r>
        <w:rPr>
          <w:spacing w:val="53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rPr>
          <w:w w:val="111"/>
        </w:rPr>
        <w:t>perfo</w:t>
      </w:r>
      <w:r>
        <w:rPr>
          <w:spacing w:val="4"/>
          <w:w w:val="111"/>
        </w:rPr>
        <w:t>r</w:t>
      </w:r>
      <w:r>
        <w:rPr>
          <w:w w:val="111"/>
        </w:rPr>
        <w:t>m</w:t>
      </w:r>
      <w:r>
        <w:rPr>
          <w:spacing w:val="-3"/>
          <w:w w:val="111"/>
        </w:rPr>
        <w:t xml:space="preserve"> </w:t>
      </w:r>
      <w:r>
        <w:t>better</w:t>
      </w:r>
      <w:r w:rsidR="006C5B45">
        <w:t xml:space="preserve"> </w:t>
      </w:r>
      <w:r>
        <w:t>than</w:t>
      </w:r>
      <w:r>
        <w:rPr>
          <w:spacing w:val="5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w w:val="112"/>
        </w:rPr>
        <w:t>equi</w:t>
      </w:r>
      <w:r>
        <w:rPr>
          <w:spacing w:val="-8"/>
          <w:w w:val="112"/>
        </w:rPr>
        <w:t>v</w:t>
      </w:r>
      <w:r>
        <w:rPr>
          <w:w w:val="112"/>
        </w:rPr>
        <w:t>alent</w:t>
      </w:r>
      <w:r>
        <w:rPr>
          <w:spacing w:val="-13"/>
          <w:w w:val="112"/>
        </w:rPr>
        <w:t xml:space="preserve"> </w:t>
      </w:r>
      <w:r>
        <w:rPr>
          <w:w w:val="112"/>
        </w:rPr>
        <w:t>independent</w:t>
      </w:r>
      <w:r>
        <w:rPr>
          <w:spacing w:val="17"/>
          <w:w w:val="112"/>
        </w:rPr>
        <w:t xml:space="preserve"> </w:t>
      </w:r>
      <w:r>
        <w:rPr>
          <w:w w:val="105"/>
        </w:rPr>
        <w:t>facilit</w:t>
      </w:r>
      <w:r>
        <w:rPr>
          <w:spacing w:val="-24"/>
          <w:w w:val="110"/>
        </w:rPr>
        <w:t>y</w:t>
      </w:r>
      <w:r>
        <w:rPr>
          <w:w w:val="99"/>
        </w:rPr>
        <w:t xml:space="preserve">. </w:t>
      </w:r>
      <w:r>
        <w:rPr>
          <w:w w:val="111"/>
        </w:rPr>
        <w:t>H</w:t>
      </w:r>
      <w:r>
        <w:rPr>
          <w:spacing w:val="-7"/>
          <w:w w:val="111"/>
        </w:rPr>
        <w:t>o</w:t>
      </w:r>
      <w:r>
        <w:rPr>
          <w:spacing w:val="-10"/>
          <w:w w:val="111"/>
        </w:rPr>
        <w:t>w</w:t>
      </w:r>
      <w:r>
        <w:rPr>
          <w:spacing w:val="-3"/>
          <w:w w:val="111"/>
        </w:rPr>
        <w:t>e</w:t>
      </w:r>
      <w:r>
        <w:rPr>
          <w:spacing w:val="-10"/>
          <w:w w:val="111"/>
        </w:rPr>
        <w:t>v</w:t>
      </w:r>
      <w:r>
        <w:rPr>
          <w:w w:val="111"/>
        </w:rPr>
        <w:t>e</w:t>
      </w:r>
      <w:r>
        <w:rPr>
          <w:spacing w:val="-18"/>
          <w:w w:val="111"/>
        </w:rPr>
        <w:t>r</w:t>
      </w:r>
      <w:r>
        <w:rPr>
          <w:w w:val="111"/>
        </w:rPr>
        <w:t>,</w:t>
      </w:r>
      <w:r>
        <w:rPr>
          <w:spacing w:val="3"/>
          <w:w w:val="11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inc</w:t>
      </w:r>
      <w:r>
        <w:rPr>
          <w:spacing w:val="-1"/>
        </w:rPr>
        <w:t>r</w:t>
      </w:r>
      <w:r>
        <w:t>ease</w:t>
      </w:r>
      <w:r w:rsidR="006C5B45">
        <w:t xml:space="preserve"> </w:t>
      </w:r>
      <w:r>
        <w:t>in</w:t>
      </w:r>
      <w:r>
        <w:rPr>
          <w:spacing w:val="28"/>
        </w:rPr>
        <w:t xml:space="preserve"> </w:t>
      </w:r>
      <w:r>
        <w:rPr>
          <w:w w:val="109"/>
        </w:rPr>
        <w:t>perfo</w:t>
      </w:r>
      <w:r>
        <w:rPr>
          <w:spacing w:val="4"/>
          <w:w w:val="109"/>
        </w:rPr>
        <w:t>r</w:t>
      </w:r>
      <w:r>
        <w:rPr>
          <w:w w:val="109"/>
        </w:rPr>
        <w:t>mance</w:t>
      </w:r>
      <w:r>
        <w:rPr>
          <w:spacing w:val="14"/>
          <w:w w:val="109"/>
        </w:rPr>
        <w:t xml:space="preserve"> </w:t>
      </w:r>
      <w:r>
        <w:rPr>
          <w:w w:val="109"/>
        </w:rPr>
        <w:t>associated</w:t>
      </w:r>
      <w:r>
        <w:rPr>
          <w:spacing w:val="4"/>
          <w:w w:val="109"/>
        </w:rPr>
        <w:t xml:space="preserve"> </w:t>
      </w:r>
      <w:r>
        <w:t>with</w:t>
      </w:r>
      <w:r w:rsidR="006C5B45">
        <w:t xml:space="preserve"> </w:t>
      </w:r>
      <w:r>
        <w:t>being</w:t>
      </w:r>
      <w:r>
        <w:rPr>
          <w:spacing w:val="53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chain</w:t>
      </w:r>
      <w:r>
        <w:rPr>
          <w:spacing w:val="52"/>
        </w:rPr>
        <w:t xml:space="preserve"> </w:t>
      </w:r>
      <w:r>
        <w:rPr>
          <w:w w:val="113"/>
        </w:rPr>
        <w:t>should</w:t>
      </w:r>
      <w:r>
        <w:rPr>
          <w:spacing w:val="2"/>
          <w:w w:val="113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l</w:t>
      </w:r>
      <w:r>
        <w:rPr>
          <w:spacing w:val="-6"/>
        </w:rPr>
        <w:t>o</w:t>
      </w:r>
      <w:r>
        <w:rPr>
          <w:spacing w:val="-9"/>
        </w:rPr>
        <w:t>w</w:t>
      </w:r>
      <w:r>
        <w:t>er</w:t>
      </w:r>
      <w:r w:rsidR="006C5B45">
        <w:t xml:space="preserve"> </w:t>
      </w:r>
      <w:r>
        <w:rPr>
          <w:w w:val="113"/>
        </w:rPr>
        <w:t xml:space="preserve">when </w:t>
      </w:r>
      <w:r>
        <w:t>the</w:t>
      </w:r>
      <w:r>
        <w:rPr>
          <w:spacing w:val="40"/>
        </w:rPr>
        <w:t xml:space="preserve"> </w:t>
      </w:r>
      <w:r>
        <w:t>facility</w:t>
      </w:r>
      <w:r>
        <w:rPr>
          <w:spacing w:val="4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7"/>
          <w:w w:val="113"/>
        </w:rPr>
        <w:t>o</w:t>
      </w:r>
      <w:r>
        <w:rPr>
          <w:w w:val="113"/>
        </w:rPr>
        <w:t>wned</w:t>
      </w:r>
      <w:r>
        <w:rPr>
          <w:spacing w:val="1"/>
          <w:w w:val="113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2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w w:val="108"/>
        </w:rPr>
        <w:t>fo</w:t>
      </w:r>
      <w:r>
        <w:rPr>
          <w:spacing w:val="-4"/>
          <w:w w:val="108"/>
        </w:rPr>
        <w:t>r</w:t>
      </w:r>
      <w:r>
        <w:rPr>
          <w:w w:val="108"/>
        </w:rPr>
        <w:t>-p</w:t>
      </w:r>
      <w:r>
        <w:rPr>
          <w:spacing w:val="-2"/>
          <w:w w:val="108"/>
        </w:rPr>
        <w:t>r</w:t>
      </w:r>
      <w:r>
        <w:rPr>
          <w:w w:val="108"/>
        </w:rPr>
        <w:t>ofit</w:t>
      </w:r>
      <w:r>
        <w:rPr>
          <w:spacing w:val="8"/>
          <w:w w:val="108"/>
        </w:rPr>
        <w:t xml:space="preserve"> </w:t>
      </w:r>
      <w:r>
        <w:rPr>
          <w:w w:val="118"/>
        </w:rPr>
        <w:t>p</w:t>
      </w:r>
      <w:r>
        <w:rPr>
          <w:spacing w:val="-2"/>
          <w:w w:val="118"/>
        </w:rPr>
        <w:t>r</w:t>
      </w:r>
      <w:r>
        <w:rPr>
          <w:spacing w:val="-6"/>
          <w:w w:val="108"/>
        </w:rPr>
        <w:t>o</w:t>
      </w:r>
      <w:r>
        <w:rPr>
          <w:w w:val="113"/>
        </w:rPr>
        <w:t>vide</w:t>
      </w:r>
      <w:r>
        <w:rPr>
          <w:spacing w:val="-16"/>
          <w:w w:val="113"/>
        </w:rPr>
        <w:t>r</w:t>
      </w:r>
      <w:r>
        <w:rPr>
          <w:w w:val="99"/>
        </w:rPr>
        <w:t>.</w:t>
      </w:r>
    </w:p>
    <w:p w:rsidR="000D45DF" w:rsidRDefault="000D45DF">
      <w:pPr>
        <w:spacing w:before="6" w:line="280" w:lineRule="exact"/>
        <w:rPr>
          <w:sz w:val="28"/>
          <w:szCs w:val="28"/>
        </w:rPr>
      </w:pPr>
    </w:p>
    <w:p w:rsidR="000D45DF" w:rsidRDefault="00B31060">
      <w:pPr>
        <w:ind w:left="3186" w:right="3181"/>
        <w:jc w:val="center"/>
        <w:rPr>
          <w:szCs w:val="22"/>
        </w:rPr>
      </w:pPr>
      <w:r>
        <w:rPr>
          <w:spacing w:val="4"/>
          <w:szCs w:val="22"/>
        </w:rPr>
        <w:t>Q</w:t>
      </w:r>
      <w:proofErr w:type="spellStart"/>
      <w:r>
        <w:rPr>
          <w:position w:val="-4"/>
          <w:sz w:val="16"/>
          <w:szCs w:val="16"/>
        </w:rPr>
        <w:t>i</w:t>
      </w:r>
      <w:proofErr w:type="spellEnd"/>
      <w:r w:rsidR="006C5B45">
        <w:rPr>
          <w:position w:val="-4"/>
          <w:sz w:val="16"/>
          <w:szCs w:val="16"/>
        </w:rPr>
        <w:t xml:space="preserve"> </w:t>
      </w:r>
      <w:r>
        <w:rPr>
          <w:w w:val="142"/>
          <w:szCs w:val="22"/>
        </w:rPr>
        <w:t>=</w:t>
      </w:r>
      <w:r>
        <w:rPr>
          <w:spacing w:val="17"/>
          <w:w w:val="142"/>
          <w:szCs w:val="22"/>
        </w:rPr>
        <w:t xml:space="preserve"> </w:t>
      </w:r>
      <w:r>
        <w:rPr>
          <w:w w:val="82"/>
          <w:szCs w:val="22"/>
        </w:rPr>
        <w:t>f</w:t>
      </w:r>
      <w:r>
        <w:rPr>
          <w:spacing w:val="-10"/>
          <w:w w:val="82"/>
          <w:szCs w:val="22"/>
        </w:rPr>
        <w:t xml:space="preserve"> </w:t>
      </w:r>
      <w:r>
        <w:rPr>
          <w:spacing w:val="11"/>
          <w:szCs w:val="22"/>
        </w:rPr>
        <w:t>(</w:t>
      </w:r>
      <w:r>
        <w:rPr>
          <w:i/>
          <w:spacing w:val="7"/>
          <w:szCs w:val="22"/>
        </w:rPr>
        <w:t>β</w:t>
      </w:r>
      <w:r>
        <w:rPr>
          <w:position w:val="-4"/>
          <w:sz w:val="16"/>
          <w:szCs w:val="16"/>
        </w:rPr>
        <w:t>1</w:t>
      </w:r>
      <w:r>
        <w:rPr>
          <w:spacing w:val="-5"/>
          <w:position w:val="-4"/>
          <w:sz w:val="16"/>
          <w:szCs w:val="16"/>
        </w:rPr>
        <w:t xml:space="preserve"> </w:t>
      </w:r>
      <w:r>
        <w:rPr>
          <w:spacing w:val="1"/>
          <w:szCs w:val="22"/>
        </w:rPr>
        <w:t>S</w:t>
      </w:r>
      <w:proofErr w:type="spellStart"/>
      <w:r>
        <w:rPr>
          <w:position w:val="-4"/>
          <w:sz w:val="16"/>
          <w:szCs w:val="16"/>
        </w:rPr>
        <w:t>i</w:t>
      </w:r>
      <w:proofErr w:type="spellEnd"/>
      <w:r>
        <w:rPr>
          <w:spacing w:val="16"/>
          <w:position w:val="-4"/>
          <w:sz w:val="16"/>
          <w:szCs w:val="16"/>
        </w:rPr>
        <w:t xml:space="preserve"> </w:t>
      </w:r>
      <w:r>
        <w:rPr>
          <w:w w:val="142"/>
          <w:szCs w:val="22"/>
        </w:rPr>
        <w:t>+</w:t>
      </w:r>
      <w:r>
        <w:rPr>
          <w:spacing w:val="-25"/>
          <w:w w:val="142"/>
          <w:szCs w:val="22"/>
        </w:rPr>
        <w:t xml:space="preserve"> </w:t>
      </w:r>
      <w:r>
        <w:rPr>
          <w:i/>
          <w:spacing w:val="7"/>
          <w:w w:val="107"/>
          <w:szCs w:val="22"/>
        </w:rPr>
        <w:t>β</w:t>
      </w:r>
      <w:r>
        <w:rPr>
          <w:w w:val="99"/>
          <w:position w:val="-3"/>
          <w:sz w:val="16"/>
          <w:szCs w:val="16"/>
        </w:rPr>
        <w:t>2</w:t>
      </w:r>
      <w:r>
        <w:rPr>
          <w:spacing w:val="-28"/>
          <w:position w:val="-3"/>
          <w:sz w:val="16"/>
          <w:szCs w:val="16"/>
        </w:rPr>
        <w:t xml:space="preserve"> </w:t>
      </w:r>
      <w:r>
        <w:rPr>
          <w:spacing w:val="-2"/>
          <w:szCs w:val="22"/>
        </w:rPr>
        <w:t>C</w:t>
      </w:r>
      <w:proofErr w:type="spellStart"/>
      <w:r>
        <w:rPr>
          <w:position w:val="-4"/>
          <w:sz w:val="16"/>
          <w:szCs w:val="16"/>
        </w:rPr>
        <w:t>i</w:t>
      </w:r>
      <w:proofErr w:type="spellEnd"/>
      <w:r>
        <w:rPr>
          <w:spacing w:val="16"/>
          <w:position w:val="-4"/>
          <w:sz w:val="16"/>
          <w:szCs w:val="16"/>
        </w:rPr>
        <w:t xml:space="preserve"> </w:t>
      </w:r>
      <w:r>
        <w:rPr>
          <w:w w:val="142"/>
          <w:szCs w:val="22"/>
        </w:rPr>
        <w:t>+</w:t>
      </w:r>
      <w:r>
        <w:rPr>
          <w:spacing w:val="-25"/>
          <w:w w:val="142"/>
          <w:szCs w:val="22"/>
        </w:rPr>
        <w:t xml:space="preserve"> </w:t>
      </w:r>
      <w:r>
        <w:rPr>
          <w:i/>
          <w:spacing w:val="7"/>
          <w:w w:val="107"/>
          <w:szCs w:val="22"/>
        </w:rPr>
        <w:t>β</w:t>
      </w:r>
      <w:r>
        <w:rPr>
          <w:w w:val="99"/>
          <w:position w:val="-3"/>
          <w:sz w:val="16"/>
          <w:szCs w:val="16"/>
        </w:rPr>
        <w:t>3</w:t>
      </w:r>
      <w:r>
        <w:rPr>
          <w:spacing w:val="-27"/>
          <w:position w:val="-3"/>
          <w:sz w:val="16"/>
          <w:szCs w:val="16"/>
        </w:rPr>
        <w:t xml:space="preserve"> </w:t>
      </w:r>
      <w:r>
        <w:rPr>
          <w:spacing w:val="1"/>
          <w:w w:val="99"/>
          <w:szCs w:val="22"/>
        </w:rPr>
        <w:t>S</w:t>
      </w:r>
      <w:proofErr w:type="spellStart"/>
      <w:r>
        <w:rPr>
          <w:w w:val="99"/>
          <w:position w:val="-4"/>
          <w:sz w:val="16"/>
          <w:szCs w:val="16"/>
        </w:rPr>
        <w:t>i</w:t>
      </w:r>
      <w:proofErr w:type="spellEnd"/>
      <w:r>
        <w:rPr>
          <w:spacing w:val="-25"/>
          <w:position w:val="-4"/>
          <w:sz w:val="16"/>
          <w:szCs w:val="16"/>
        </w:rPr>
        <w:t xml:space="preserve"> </w:t>
      </w:r>
      <w:proofErr w:type="gramStart"/>
      <w:r>
        <w:rPr>
          <w:spacing w:val="-2"/>
          <w:w w:val="99"/>
          <w:szCs w:val="22"/>
        </w:rPr>
        <w:t>C</w:t>
      </w:r>
      <w:proofErr w:type="spellStart"/>
      <w:r>
        <w:rPr>
          <w:w w:val="99"/>
          <w:position w:val="-4"/>
          <w:sz w:val="16"/>
          <w:szCs w:val="16"/>
        </w:rPr>
        <w:t>i</w:t>
      </w:r>
      <w:proofErr w:type="spellEnd"/>
      <w:r>
        <w:rPr>
          <w:spacing w:val="-24"/>
          <w:position w:val="-4"/>
          <w:sz w:val="16"/>
          <w:szCs w:val="16"/>
        </w:rPr>
        <w:t xml:space="preserve"> </w:t>
      </w:r>
      <w:r>
        <w:rPr>
          <w:spacing w:val="3"/>
          <w:w w:val="120"/>
          <w:szCs w:val="22"/>
        </w:rPr>
        <w:t>)</w:t>
      </w:r>
      <w:proofErr w:type="gramEnd"/>
      <w:r>
        <w:rPr>
          <w:w w:val="99"/>
          <w:szCs w:val="22"/>
        </w:rPr>
        <w:t>,</w:t>
      </w:r>
    </w:p>
    <w:p w:rsidR="000D45DF" w:rsidRDefault="000D45DF">
      <w:pPr>
        <w:spacing w:before="1" w:line="140" w:lineRule="exact"/>
        <w:rPr>
          <w:sz w:val="14"/>
          <w:szCs w:val="14"/>
        </w:rPr>
      </w:pPr>
    </w:p>
    <w:p w:rsidR="000D45DF" w:rsidRDefault="00B31060" w:rsidP="006C5B45">
      <w:r>
        <w:t>whe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rPr>
          <w:spacing w:val="4"/>
        </w:rPr>
        <w:t>Q</w:t>
      </w:r>
      <w:proofErr w:type="spellStart"/>
      <w:r>
        <w:rPr>
          <w:position w:val="-4"/>
          <w:sz w:val="16"/>
          <w:szCs w:val="16"/>
        </w:rPr>
        <w:t>i</w:t>
      </w:r>
      <w:proofErr w:type="spellEnd"/>
      <w:r w:rsidR="006C5B45">
        <w:rPr>
          <w:position w:val="-4"/>
          <w:sz w:val="16"/>
          <w:szCs w:val="1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w w:val="111"/>
        </w:rPr>
        <w:t>measu</w:t>
      </w:r>
      <w:r>
        <w:rPr>
          <w:spacing w:val="-1"/>
          <w:w w:val="111"/>
        </w:rPr>
        <w:t>r</w:t>
      </w:r>
      <w:r>
        <w:rPr>
          <w:w w:val="111"/>
        </w:rPr>
        <w:t>e</w:t>
      </w:r>
      <w:r>
        <w:rPr>
          <w:spacing w:val="23"/>
          <w:w w:val="11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 w:rsidR="006C5B45">
        <w:t xml:space="preserve"> </w:t>
      </w:r>
      <w:r>
        <w:rPr>
          <w:w w:val="111"/>
        </w:rPr>
        <w:t>quality</w:t>
      </w:r>
      <w:r>
        <w:rPr>
          <w:spacing w:val="21"/>
          <w:w w:val="111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in</w:t>
      </w:r>
      <w:r>
        <w:rPr>
          <w:spacing w:val="46"/>
        </w:rPr>
        <w:t xml:space="preserve"> </w:t>
      </w:r>
      <w:r>
        <w:t>home</w:t>
      </w:r>
      <w:r w:rsidR="006C5B45">
        <w:t xml:space="preserve"> </w:t>
      </w:r>
      <w:proofErr w:type="spellStart"/>
      <w:r>
        <w:rPr>
          <w:spacing w:val="4"/>
        </w:rPr>
        <w:t>i</w:t>
      </w:r>
      <w:proofErr w:type="spellEnd"/>
      <w:r>
        <w:t>,</w:t>
      </w:r>
      <w:r>
        <w:rPr>
          <w:spacing w:val="35"/>
        </w:rPr>
        <w:t xml:space="preserve"> </w:t>
      </w:r>
      <w:r>
        <w:rPr>
          <w:spacing w:val="1"/>
        </w:rPr>
        <w:t>S</w:t>
      </w:r>
      <w:proofErr w:type="spellStart"/>
      <w:r>
        <w:rPr>
          <w:position w:val="-4"/>
          <w:sz w:val="16"/>
          <w:szCs w:val="16"/>
        </w:rPr>
        <w:t>i</w:t>
      </w:r>
      <w:proofErr w:type="spellEnd"/>
      <w:r w:rsidR="006C5B45">
        <w:rPr>
          <w:position w:val="-4"/>
          <w:sz w:val="16"/>
          <w:szCs w:val="1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w w:val="111"/>
        </w:rPr>
        <w:t>dummy</w:t>
      </w:r>
      <w:r>
        <w:rPr>
          <w:spacing w:val="41"/>
          <w:w w:val="111"/>
        </w:rPr>
        <w:t xml:space="preserve"> </w:t>
      </w:r>
      <w:r>
        <w:rPr>
          <w:spacing w:val="-8"/>
          <w:w w:val="111"/>
        </w:rPr>
        <w:t>v</w:t>
      </w:r>
      <w:r>
        <w:rPr>
          <w:w w:val="111"/>
        </w:rPr>
        <w:t>ariable</w:t>
      </w:r>
      <w:r>
        <w:rPr>
          <w:spacing w:val="11"/>
          <w:w w:val="111"/>
        </w:rPr>
        <w:t xml:space="preserve"> </w:t>
      </w:r>
      <w:r>
        <w:rPr>
          <w:w w:val="111"/>
        </w:rPr>
        <w:t xml:space="preserve">indicating </w:t>
      </w:r>
      <w:r>
        <w:rPr>
          <w:w w:val="113"/>
        </w:rPr>
        <w:t>whether</w:t>
      </w:r>
      <w:r>
        <w:rPr>
          <w:spacing w:val="7"/>
          <w:w w:val="113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home</w:t>
      </w:r>
      <w:r w:rsidR="006C5B45">
        <w:t xml:space="preserve"> </w:t>
      </w:r>
      <w:r>
        <w:t>is</w:t>
      </w:r>
      <w:r>
        <w:rPr>
          <w:spacing w:val="23"/>
        </w:rPr>
        <w:t xml:space="preserve"> </w:t>
      </w:r>
      <w:r>
        <w:rPr>
          <w:w w:val="108"/>
        </w:rPr>
        <w:t>not-fo</w:t>
      </w:r>
      <w:r>
        <w:rPr>
          <w:spacing w:val="-4"/>
          <w:w w:val="108"/>
        </w:rPr>
        <w:t>r</w:t>
      </w:r>
      <w:r>
        <w:rPr>
          <w:w w:val="108"/>
        </w:rPr>
        <w:t>-p</w:t>
      </w:r>
      <w:r>
        <w:rPr>
          <w:spacing w:val="-2"/>
          <w:w w:val="108"/>
        </w:rPr>
        <w:t>r</w:t>
      </w:r>
      <w:r>
        <w:rPr>
          <w:w w:val="108"/>
        </w:rPr>
        <w:t>ofit,</w:t>
      </w:r>
      <w:r>
        <w:rPr>
          <w:spacing w:val="18"/>
          <w:w w:val="108"/>
        </w:rPr>
        <w:t xml:space="preserve"> </w:t>
      </w:r>
      <w:r>
        <w:rPr>
          <w:spacing w:val="-2"/>
        </w:rPr>
        <w:t>C</w:t>
      </w:r>
      <w:proofErr w:type="spellStart"/>
      <w:r>
        <w:rPr>
          <w:position w:val="-4"/>
          <w:sz w:val="16"/>
          <w:szCs w:val="16"/>
        </w:rPr>
        <w:t>i</w:t>
      </w:r>
      <w:proofErr w:type="spellEnd"/>
      <w:r w:rsidR="006C5B45">
        <w:rPr>
          <w:position w:val="-4"/>
          <w:sz w:val="16"/>
          <w:szCs w:val="16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w w:val="111"/>
        </w:rPr>
        <w:t>measu</w:t>
      </w:r>
      <w:r>
        <w:rPr>
          <w:spacing w:val="-1"/>
          <w:w w:val="111"/>
        </w:rPr>
        <w:t>r</w:t>
      </w:r>
      <w:r>
        <w:rPr>
          <w:w w:val="111"/>
        </w:rPr>
        <w:t>e</w:t>
      </w:r>
      <w:r>
        <w:rPr>
          <w:spacing w:val="10"/>
          <w:w w:val="11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chain</w:t>
      </w:r>
      <w:r w:rsidR="006C5B45">
        <w:t xml:space="preserve"> </w:t>
      </w:r>
      <w:r>
        <w:t>size,</w:t>
      </w:r>
      <w:r>
        <w:rPr>
          <w:spacing w:val="40"/>
        </w:rPr>
        <w:t xml:space="preserve"> </w:t>
      </w:r>
      <w:r>
        <w:t>and</w:t>
      </w:r>
      <w:r w:rsidR="006C5B45">
        <w:t xml:space="preserve"> </w:t>
      </w:r>
      <w:r>
        <w:rPr>
          <w:i/>
          <w:spacing w:val="7"/>
        </w:rPr>
        <w:t>β</w:t>
      </w:r>
      <w:r>
        <w:rPr>
          <w:spacing w:val="10"/>
          <w:position w:val="-4"/>
          <w:sz w:val="16"/>
          <w:szCs w:val="16"/>
        </w:rPr>
        <w:t>1</w:t>
      </w:r>
      <w:r>
        <w:t>,</w:t>
      </w:r>
      <w:r>
        <w:rPr>
          <w:spacing w:val="30"/>
        </w:rPr>
        <w:t xml:space="preserve"> </w:t>
      </w:r>
      <w:r>
        <w:rPr>
          <w:i/>
          <w:spacing w:val="7"/>
        </w:rPr>
        <w:t>β</w:t>
      </w:r>
      <w:r>
        <w:rPr>
          <w:position w:val="-3"/>
          <w:sz w:val="16"/>
          <w:szCs w:val="16"/>
        </w:rPr>
        <w:t>2</w:t>
      </w:r>
      <w:r w:rsidR="006C5B45">
        <w:rPr>
          <w:position w:val="-3"/>
          <w:sz w:val="16"/>
          <w:szCs w:val="16"/>
        </w:rPr>
        <w:t xml:space="preserve"> </w:t>
      </w:r>
      <w:r>
        <w:t>and</w:t>
      </w:r>
      <w:r w:rsidR="006C5B45">
        <w:t xml:space="preserve"> </w:t>
      </w:r>
      <w:r>
        <w:rPr>
          <w:i/>
          <w:spacing w:val="7"/>
        </w:rPr>
        <w:t>β</w:t>
      </w:r>
      <w:r>
        <w:rPr>
          <w:position w:val="-3"/>
          <w:sz w:val="16"/>
          <w:szCs w:val="16"/>
        </w:rPr>
        <w:t>3</w:t>
      </w:r>
      <w:r w:rsidR="006C5B45">
        <w:rPr>
          <w:position w:val="-3"/>
          <w:sz w:val="16"/>
          <w:szCs w:val="16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5"/>
        </w:rPr>
        <w:t xml:space="preserve"> </w:t>
      </w:r>
      <w:r>
        <w:rPr>
          <w:w w:val="112"/>
        </w:rPr>
        <w:t xml:space="preserve">para- </w:t>
      </w:r>
      <w:r>
        <w:t>meters</w:t>
      </w:r>
      <w:r w:rsidR="006C5B45">
        <w:t xml:space="preserve">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w w:val="111"/>
        </w:rPr>
        <w:t>estimated.</w:t>
      </w:r>
      <w:r>
        <w:rPr>
          <w:spacing w:val="18"/>
          <w:w w:val="111"/>
        </w:rPr>
        <w:t xml:space="preserve"> </w:t>
      </w:r>
      <w:r>
        <w:t>Our</w:t>
      </w:r>
      <w:r>
        <w:rPr>
          <w:spacing w:val="52"/>
        </w:rPr>
        <w:t xml:space="preserve"> </w:t>
      </w:r>
      <w:r>
        <w:rPr>
          <w:w w:val="111"/>
        </w:rPr>
        <w:t>hypotheses</w:t>
      </w:r>
      <w:r>
        <w:rPr>
          <w:spacing w:val="2"/>
          <w:w w:val="111"/>
        </w:rPr>
        <w:t xml:space="preserve"> </w:t>
      </w:r>
      <w:r>
        <w:rPr>
          <w:w w:val="114"/>
        </w:rPr>
        <w:t>a</w:t>
      </w:r>
      <w:r>
        <w:rPr>
          <w:spacing w:val="-1"/>
          <w:w w:val="114"/>
        </w:rPr>
        <w:t>r</w:t>
      </w:r>
      <w:r>
        <w:t>e:</w:t>
      </w:r>
    </w:p>
    <w:p w:rsidR="000D45DF" w:rsidRDefault="000D45DF">
      <w:pPr>
        <w:spacing w:before="6" w:line="160" w:lineRule="exact"/>
        <w:rPr>
          <w:sz w:val="16"/>
          <w:szCs w:val="16"/>
        </w:rPr>
      </w:pPr>
    </w:p>
    <w:p w:rsidR="000D45DF" w:rsidRDefault="00B31060">
      <w:pPr>
        <w:ind w:left="117" w:right="7063"/>
        <w:jc w:val="both"/>
        <w:rPr>
          <w:szCs w:val="22"/>
        </w:rPr>
      </w:pPr>
      <w:proofErr w:type="gramStart"/>
      <w:r>
        <w:rPr>
          <w:b/>
          <w:w w:val="109"/>
          <w:szCs w:val="22"/>
        </w:rPr>
        <w:t>Hypothesis</w:t>
      </w:r>
      <w:r>
        <w:rPr>
          <w:b/>
          <w:spacing w:val="3"/>
          <w:w w:val="109"/>
          <w:szCs w:val="22"/>
        </w:rPr>
        <w:t xml:space="preserve"> </w:t>
      </w:r>
      <w:r>
        <w:rPr>
          <w:b/>
          <w:szCs w:val="22"/>
        </w:rPr>
        <w:t>1.</w:t>
      </w:r>
      <w:proofErr w:type="gramEnd"/>
      <w:r>
        <w:rPr>
          <w:b/>
          <w:spacing w:val="51"/>
          <w:szCs w:val="22"/>
        </w:rPr>
        <w:t xml:space="preserve"> </w:t>
      </w:r>
      <w:proofErr w:type="gramStart"/>
      <w:r>
        <w:rPr>
          <w:i/>
          <w:spacing w:val="7"/>
          <w:szCs w:val="22"/>
        </w:rPr>
        <w:t>β</w:t>
      </w:r>
      <w:r>
        <w:rPr>
          <w:position w:val="-4"/>
          <w:sz w:val="16"/>
          <w:szCs w:val="16"/>
        </w:rPr>
        <w:t>1</w:t>
      </w:r>
      <w:proofErr w:type="gramEnd"/>
      <w:r>
        <w:rPr>
          <w:spacing w:val="40"/>
          <w:position w:val="-4"/>
          <w:sz w:val="16"/>
          <w:szCs w:val="16"/>
        </w:rPr>
        <w:t xml:space="preserve"> </w:t>
      </w:r>
      <w:r>
        <w:rPr>
          <w:w w:val="142"/>
          <w:szCs w:val="22"/>
        </w:rPr>
        <w:t>&gt;</w:t>
      </w:r>
      <w:r>
        <w:rPr>
          <w:spacing w:val="-15"/>
          <w:w w:val="142"/>
          <w:szCs w:val="22"/>
        </w:rPr>
        <w:t xml:space="preserve"> </w:t>
      </w:r>
      <w:r>
        <w:rPr>
          <w:szCs w:val="22"/>
        </w:rPr>
        <w:t>0</w:t>
      </w:r>
    </w:p>
    <w:p w:rsidR="000D45DF" w:rsidRDefault="000D45DF">
      <w:pPr>
        <w:spacing w:before="2" w:line="140" w:lineRule="exact"/>
        <w:rPr>
          <w:sz w:val="14"/>
          <w:szCs w:val="14"/>
        </w:rPr>
      </w:pPr>
    </w:p>
    <w:p w:rsidR="000D45DF" w:rsidRDefault="00B31060">
      <w:pPr>
        <w:ind w:left="117" w:right="7063"/>
        <w:jc w:val="both"/>
        <w:rPr>
          <w:szCs w:val="22"/>
        </w:rPr>
      </w:pPr>
      <w:proofErr w:type="gramStart"/>
      <w:r>
        <w:rPr>
          <w:b/>
          <w:w w:val="109"/>
          <w:szCs w:val="22"/>
        </w:rPr>
        <w:t>Hypothesis</w:t>
      </w:r>
      <w:r>
        <w:rPr>
          <w:b/>
          <w:spacing w:val="3"/>
          <w:w w:val="109"/>
          <w:szCs w:val="22"/>
        </w:rPr>
        <w:t xml:space="preserve"> </w:t>
      </w:r>
      <w:r>
        <w:rPr>
          <w:b/>
          <w:szCs w:val="22"/>
        </w:rPr>
        <w:t>2.</w:t>
      </w:r>
      <w:proofErr w:type="gramEnd"/>
      <w:r>
        <w:rPr>
          <w:b/>
          <w:spacing w:val="51"/>
          <w:szCs w:val="22"/>
        </w:rPr>
        <w:t xml:space="preserve"> </w:t>
      </w:r>
      <w:proofErr w:type="gramStart"/>
      <w:r>
        <w:rPr>
          <w:i/>
          <w:spacing w:val="7"/>
          <w:szCs w:val="22"/>
        </w:rPr>
        <w:t>β</w:t>
      </w:r>
      <w:r>
        <w:rPr>
          <w:position w:val="-3"/>
          <w:sz w:val="16"/>
          <w:szCs w:val="16"/>
        </w:rPr>
        <w:t>2</w:t>
      </w:r>
      <w:proofErr w:type="gramEnd"/>
      <w:r>
        <w:rPr>
          <w:spacing w:val="40"/>
          <w:position w:val="-3"/>
          <w:sz w:val="16"/>
          <w:szCs w:val="16"/>
        </w:rPr>
        <w:t xml:space="preserve"> </w:t>
      </w:r>
      <w:r>
        <w:rPr>
          <w:w w:val="142"/>
          <w:szCs w:val="22"/>
        </w:rPr>
        <w:t>&gt;</w:t>
      </w:r>
      <w:r>
        <w:rPr>
          <w:spacing w:val="-15"/>
          <w:w w:val="142"/>
          <w:szCs w:val="22"/>
        </w:rPr>
        <w:t xml:space="preserve"> </w:t>
      </w:r>
      <w:r>
        <w:rPr>
          <w:szCs w:val="22"/>
        </w:rPr>
        <w:t>0</w:t>
      </w:r>
    </w:p>
    <w:p w:rsidR="000D45DF" w:rsidRDefault="000D45DF">
      <w:pPr>
        <w:spacing w:before="2" w:line="140" w:lineRule="exact"/>
        <w:rPr>
          <w:sz w:val="15"/>
          <w:szCs w:val="15"/>
        </w:rPr>
      </w:pPr>
    </w:p>
    <w:p w:rsidR="000D45DF" w:rsidRDefault="00B31060">
      <w:pPr>
        <w:ind w:left="117" w:right="7063"/>
        <w:jc w:val="both"/>
        <w:rPr>
          <w:szCs w:val="22"/>
        </w:rPr>
      </w:pPr>
      <w:proofErr w:type="gramStart"/>
      <w:r>
        <w:rPr>
          <w:b/>
          <w:w w:val="109"/>
          <w:szCs w:val="22"/>
        </w:rPr>
        <w:t>Hypothesis</w:t>
      </w:r>
      <w:r>
        <w:rPr>
          <w:b/>
          <w:spacing w:val="3"/>
          <w:w w:val="109"/>
          <w:szCs w:val="22"/>
        </w:rPr>
        <w:t xml:space="preserve"> </w:t>
      </w:r>
      <w:r>
        <w:rPr>
          <w:b/>
          <w:szCs w:val="22"/>
        </w:rPr>
        <w:t>3.</w:t>
      </w:r>
      <w:proofErr w:type="gramEnd"/>
      <w:r>
        <w:rPr>
          <w:b/>
          <w:spacing w:val="51"/>
          <w:szCs w:val="22"/>
        </w:rPr>
        <w:t xml:space="preserve"> </w:t>
      </w:r>
      <w:proofErr w:type="gramStart"/>
      <w:r>
        <w:rPr>
          <w:i/>
          <w:spacing w:val="7"/>
          <w:szCs w:val="22"/>
        </w:rPr>
        <w:t>β</w:t>
      </w:r>
      <w:r>
        <w:rPr>
          <w:position w:val="-3"/>
          <w:sz w:val="16"/>
          <w:szCs w:val="16"/>
        </w:rPr>
        <w:t>3</w:t>
      </w:r>
      <w:proofErr w:type="gramEnd"/>
      <w:r>
        <w:rPr>
          <w:spacing w:val="40"/>
          <w:position w:val="-3"/>
          <w:sz w:val="16"/>
          <w:szCs w:val="16"/>
        </w:rPr>
        <w:t xml:space="preserve"> </w:t>
      </w:r>
      <w:r>
        <w:rPr>
          <w:w w:val="142"/>
          <w:szCs w:val="22"/>
        </w:rPr>
        <w:t>&gt;</w:t>
      </w:r>
      <w:r>
        <w:rPr>
          <w:spacing w:val="-15"/>
          <w:w w:val="142"/>
          <w:szCs w:val="22"/>
        </w:rPr>
        <w:t xml:space="preserve"> </w:t>
      </w:r>
      <w:r>
        <w:rPr>
          <w:szCs w:val="22"/>
        </w:rPr>
        <w:t>0</w:t>
      </w:r>
    </w:p>
    <w:p w:rsidR="000D45DF" w:rsidRDefault="000D45DF">
      <w:pPr>
        <w:spacing w:before="2" w:line="140" w:lineRule="exact"/>
        <w:rPr>
          <w:sz w:val="15"/>
          <w:szCs w:val="15"/>
        </w:rPr>
      </w:pPr>
    </w:p>
    <w:p w:rsidR="000D45DF" w:rsidRDefault="00B31060" w:rsidP="006C5B45">
      <w:r>
        <w:rPr>
          <w:spacing w:val="-20"/>
        </w:rPr>
        <w:t>W</w:t>
      </w:r>
      <w:r>
        <w:t>e</w:t>
      </w:r>
      <w:r>
        <w:rPr>
          <w:spacing w:val="37"/>
        </w:rPr>
        <w:t xml:space="preserve"> </w:t>
      </w:r>
      <w:r>
        <w:t>describe</w:t>
      </w:r>
      <w:r w:rsidR="006C5B45">
        <w:t xml:space="preserve"> </w:t>
      </w:r>
      <w:r>
        <w:t>h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t>these</w:t>
      </w:r>
      <w:r w:rsidR="006C5B45">
        <w:t xml:space="preserve"> </w:t>
      </w:r>
      <w:r>
        <w:rPr>
          <w:w w:val="109"/>
        </w:rPr>
        <w:t>concepts</w:t>
      </w:r>
      <w:r>
        <w:rPr>
          <w:spacing w:val="15"/>
          <w:w w:val="109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51"/>
        </w:rPr>
        <w:t xml:space="preserve"> </w:t>
      </w:r>
      <w:r>
        <w:rPr>
          <w:w w:val="112"/>
        </w:rPr>
        <w:t>measu</w:t>
      </w:r>
      <w:r>
        <w:rPr>
          <w:spacing w:val="-1"/>
          <w:w w:val="112"/>
        </w:rPr>
        <w:t>r</w:t>
      </w:r>
      <w:r>
        <w:rPr>
          <w:w w:val="112"/>
        </w:rPr>
        <w:t>ed</w:t>
      </w:r>
      <w:r>
        <w:rPr>
          <w:spacing w:val="18"/>
          <w:w w:val="112"/>
        </w:rPr>
        <w:t xml:space="preserve"> </w:t>
      </w:r>
      <w:r>
        <w:t>and</w:t>
      </w:r>
      <w:r w:rsidR="006C5B45">
        <w:t xml:space="preserve"> </w:t>
      </w:r>
      <w:r>
        <w:t>h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w w:val="112"/>
        </w:rPr>
        <w:t>parameters</w:t>
      </w:r>
      <w:r>
        <w:rPr>
          <w:spacing w:val="13"/>
          <w:w w:val="112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51"/>
        </w:rPr>
        <w:t xml:space="preserve"> </w:t>
      </w:r>
      <w:r>
        <w:rPr>
          <w:w w:val="111"/>
        </w:rPr>
        <w:t>estimated</w:t>
      </w:r>
      <w:r>
        <w:rPr>
          <w:spacing w:val="14"/>
          <w:w w:val="111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rPr>
          <w:w w:val="112"/>
        </w:rPr>
        <w:t xml:space="preserve">the </w:t>
      </w:r>
      <w:r>
        <w:t>next</w:t>
      </w:r>
      <w:r>
        <w:rPr>
          <w:spacing w:val="42"/>
        </w:rPr>
        <w:t xml:space="preserve"> </w:t>
      </w:r>
      <w:r>
        <w:rPr>
          <w:w w:val="107"/>
        </w:rPr>
        <w:t>section.</w:t>
      </w:r>
    </w:p>
    <w:p w:rsidR="000D45DF" w:rsidRDefault="00B31060" w:rsidP="003E6908">
      <w:pPr>
        <w:pStyle w:val="Heading1"/>
      </w:pPr>
      <w:r>
        <w:rPr>
          <w:rFonts w:eastAsia="Times New Roman"/>
        </w:rPr>
        <w:t>Data</w:t>
      </w:r>
      <w:r>
        <w:rPr>
          <w:rFonts w:eastAsia="Times New Roman"/>
          <w:spacing w:val="59"/>
        </w:rPr>
        <w:t xml:space="preserve"> </w:t>
      </w:r>
      <w:r>
        <w:rPr>
          <w:rFonts w:eastAsia="Times New Roman"/>
        </w:rPr>
        <w:t>and</w:t>
      </w:r>
      <w:r>
        <w:rPr>
          <w:rFonts w:eastAsia="Times New Roman"/>
          <w:spacing w:val="54"/>
        </w:rPr>
        <w:t xml:space="preserve"> </w:t>
      </w:r>
      <w:r>
        <w:rPr>
          <w:rFonts w:eastAsia="Times New Roman"/>
          <w:w w:val="111"/>
        </w:rPr>
        <w:t>methods</w:t>
      </w:r>
    </w:p>
    <w:p w:rsidR="000D45DF" w:rsidRDefault="00B31060" w:rsidP="006C5B45">
      <w:r>
        <w:t>The</w:t>
      </w:r>
      <w:r>
        <w:rPr>
          <w:spacing w:val="29"/>
        </w:rPr>
        <w:t xml:space="preserve"> </w:t>
      </w:r>
      <w:r>
        <w:t xml:space="preserve">data </w:t>
      </w:r>
      <w:r>
        <w:rPr>
          <w:spacing w:val="-9"/>
        </w:rPr>
        <w:t>w</w:t>
      </w:r>
      <w:r>
        <w:t>e</w:t>
      </w:r>
      <w:r>
        <w:rPr>
          <w:spacing w:val="38"/>
        </w:rPr>
        <w:t xml:space="preserve"> </w:t>
      </w:r>
      <w:proofErr w:type="spellStart"/>
      <w:r>
        <w:t>analyse</w:t>
      </w:r>
      <w:proofErr w:type="spellEnd"/>
      <w:r>
        <w:t xml:space="preserve"> </w:t>
      </w:r>
      <w:r>
        <w:rPr>
          <w:spacing w:val="-9"/>
        </w:rPr>
        <w:t>w</w:t>
      </w:r>
      <w:r>
        <w:t>e</w:t>
      </w:r>
      <w:r>
        <w:rPr>
          <w:spacing w:val="-1"/>
        </w:rPr>
        <w:t>r</w:t>
      </w:r>
      <w:r>
        <w:t xml:space="preserve">e </w:t>
      </w:r>
      <w:r>
        <w:rPr>
          <w:w w:val="114"/>
        </w:rPr>
        <w:t>p</w:t>
      </w:r>
      <w:r>
        <w:rPr>
          <w:spacing w:val="-2"/>
          <w:w w:val="114"/>
        </w:rPr>
        <w:t>r</w:t>
      </w:r>
      <w:r>
        <w:rPr>
          <w:spacing w:val="-7"/>
          <w:w w:val="114"/>
        </w:rPr>
        <w:t>o</w:t>
      </w:r>
      <w:r>
        <w:rPr>
          <w:w w:val="114"/>
        </w:rPr>
        <w:t>vided</w:t>
      </w:r>
      <w:r>
        <w:rPr>
          <w:spacing w:val="3"/>
          <w:w w:val="114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29"/>
        </w:rPr>
        <w:t xml:space="preserve"> </w:t>
      </w:r>
      <w:proofErr w:type="spellStart"/>
      <w:r>
        <w:rPr>
          <w:w w:val="107"/>
        </w:rPr>
        <w:t>LaingBuisson</w:t>
      </w:r>
      <w:proofErr w:type="spellEnd"/>
      <w:r>
        <w:rPr>
          <w:w w:val="107"/>
        </w:rPr>
        <w:t>,</w:t>
      </w:r>
      <w:r>
        <w:rPr>
          <w:spacing w:val="5"/>
          <w:w w:val="10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w w:val="111"/>
        </w:rPr>
        <w:t>leading</w:t>
      </w:r>
      <w:r>
        <w:rPr>
          <w:spacing w:val="2"/>
          <w:w w:val="111"/>
        </w:rPr>
        <w:t xml:space="preserve"> </w:t>
      </w:r>
      <w:r>
        <w:t>specialist</w:t>
      </w:r>
      <w:r w:rsidR="006C5B45">
        <w:t xml:space="preserve"> </w:t>
      </w:r>
      <w:r>
        <w:rPr>
          <w:w w:val="111"/>
        </w:rPr>
        <w:t>consultants</w:t>
      </w:r>
      <w:r>
        <w:rPr>
          <w:spacing w:val="3"/>
          <w:w w:val="11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w w:val="112"/>
        </w:rPr>
        <w:t>the</w:t>
      </w:r>
      <w:r w:rsidR="006C5B45">
        <w:t xml:space="preserve"> </w:t>
      </w:r>
      <w:r>
        <w:t>UK</w:t>
      </w:r>
      <w:r>
        <w:rPr>
          <w:spacing w:val="45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 xml:space="preserve">this </w:t>
      </w:r>
      <w:r w:rsidR="003E6908">
        <w:t>field.</w:t>
      </w:r>
      <w:r w:rsidR="006C5B45">
        <w:t xml:space="preserve"> </w:t>
      </w:r>
      <w:r>
        <w:t>Th</w:t>
      </w:r>
      <w:r>
        <w:rPr>
          <w:spacing w:val="-3"/>
        </w:rPr>
        <w:t>e</w:t>
      </w:r>
      <w:r>
        <w:t>y</w:t>
      </w:r>
      <w:r w:rsidR="006C5B45">
        <w:t xml:space="preserve"> </w:t>
      </w:r>
      <w:r>
        <w:t>compile</w:t>
      </w:r>
      <w:r w:rsidR="006C5B45">
        <w:t xml:space="preserve"> </w:t>
      </w:r>
      <w:r>
        <w:t>data</w:t>
      </w:r>
      <w:r w:rsidR="006C5B45">
        <w:t xml:space="preserve"> </w:t>
      </w:r>
      <w:r>
        <w:t>on</w:t>
      </w:r>
      <w:r w:rsidR="006C5B45"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egiste</w:t>
      </w:r>
      <w:r>
        <w:rPr>
          <w:spacing w:val="-1"/>
          <w:w w:val="110"/>
        </w:rPr>
        <w:t>r</w:t>
      </w:r>
      <w:r>
        <w:rPr>
          <w:w w:val="110"/>
        </w:rPr>
        <w:t>ed</w:t>
      </w:r>
      <w:r>
        <w:rPr>
          <w:spacing w:val="37"/>
          <w:w w:val="110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homes</w:t>
      </w:r>
      <w:r w:rsidR="006C5B45"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 w:rsidR="006C5B45">
        <w:t xml:space="preserve"> </w:t>
      </w:r>
      <w:r>
        <w:t>UK,</w:t>
      </w:r>
      <w:r>
        <w:rPr>
          <w:spacing w:val="42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total</w:t>
      </w:r>
      <w:r w:rsidR="006C5B45">
        <w:t xml:space="preserve"> </w:t>
      </w:r>
      <w:r>
        <w:t>of</w:t>
      </w:r>
      <w:r>
        <w:rPr>
          <w:spacing w:val="42"/>
        </w:rPr>
        <w:t xml:space="preserve"> </w:t>
      </w:r>
      <w:r>
        <w:t>19,721facilities.</w:t>
      </w:r>
      <w:r w:rsidR="006C5B45">
        <w:t xml:space="preserve">  </w:t>
      </w:r>
      <w:r>
        <w:t>The</w:t>
      </w:r>
      <w:r>
        <w:rPr>
          <w:spacing w:val="29"/>
        </w:rPr>
        <w:t xml:space="preserve"> </w:t>
      </w:r>
      <w:r>
        <w:t>data</w:t>
      </w:r>
      <w:r w:rsidR="006C5B45">
        <w:t xml:space="preserve"> </w:t>
      </w:r>
      <w:r>
        <w:t>set</w:t>
      </w:r>
      <w:r>
        <w:rPr>
          <w:spacing w:val="31"/>
        </w:rPr>
        <w:t xml:space="preserve"> </w:t>
      </w:r>
      <w:r>
        <w:rPr>
          <w:w w:val="109"/>
        </w:rPr>
        <w:t>contains,</w:t>
      </w:r>
      <w:r>
        <w:rPr>
          <w:spacing w:val="4"/>
          <w:w w:val="109"/>
        </w:rPr>
        <w:t xml:space="preserve"> </w:t>
      </w:r>
      <w:r>
        <w:t>among</w:t>
      </w:r>
      <w:r w:rsidR="006C5B45">
        <w:t xml:space="preserve"> </w:t>
      </w:r>
      <w:r>
        <w:t>other</w:t>
      </w:r>
      <w:r w:rsidR="006C5B45">
        <w:t xml:space="preserve"> </w:t>
      </w:r>
      <w:r>
        <w:t>fields,</w:t>
      </w:r>
      <w:r>
        <w:rPr>
          <w:spacing w:val="43"/>
        </w:rPr>
        <w:t xml:space="preserve"> </w:t>
      </w:r>
      <w:r>
        <w:t>details</w:t>
      </w:r>
      <w:r w:rsidR="006C5B45">
        <w:t xml:space="preserve"> </w:t>
      </w:r>
      <w:r>
        <w:t>of</w:t>
      </w:r>
      <w:r>
        <w:rPr>
          <w:spacing w:val="16"/>
        </w:rPr>
        <w:t xml:space="preserve"> </w:t>
      </w:r>
      <w:r>
        <w:t>each</w:t>
      </w:r>
      <w:r>
        <w:rPr>
          <w:spacing w:val="41"/>
        </w:rPr>
        <w:t xml:space="preserve"> </w:t>
      </w:r>
      <w:r>
        <w:t>facility’s</w:t>
      </w:r>
      <w:r>
        <w:rPr>
          <w:spacing w:val="40"/>
        </w:rPr>
        <w:t xml:space="preserve"> </w:t>
      </w:r>
      <w:r>
        <w:t>location;</w:t>
      </w:r>
      <w:r w:rsidR="006C5B45"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w w:val="113"/>
        </w:rPr>
        <w:t xml:space="preserve">type </w:t>
      </w:r>
      <w:r>
        <w:t>of</w:t>
      </w:r>
      <w:r>
        <w:rPr>
          <w:spacing w:val="43"/>
        </w:rPr>
        <w:t xml:space="preserve"> </w:t>
      </w:r>
      <w:r>
        <w:t>client</w:t>
      </w:r>
      <w:r w:rsidR="006C5B45">
        <w:t xml:space="preserve"> </w:t>
      </w:r>
      <w:r>
        <w:t>it</w:t>
      </w:r>
      <w:r>
        <w:rPr>
          <w:spacing w:val="48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egiste</w:t>
      </w:r>
      <w:r>
        <w:rPr>
          <w:spacing w:val="-1"/>
          <w:w w:val="110"/>
        </w:rPr>
        <w:t>r</w:t>
      </w:r>
      <w:r>
        <w:rPr>
          <w:w w:val="110"/>
        </w:rPr>
        <w:t>ed</w:t>
      </w:r>
      <w:r>
        <w:rPr>
          <w:spacing w:val="38"/>
          <w:w w:val="110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for;</w:t>
      </w:r>
      <w:r w:rsidR="006C5B45">
        <w:t xml:space="preserve"> </w:t>
      </w:r>
      <w:r>
        <w:t>the</w:t>
      </w:r>
      <w:r w:rsidR="006C5B45">
        <w:t xml:space="preserve"> </w:t>
      </w:r>
      <w:r>
        <w:rPr>
          <w:w w:val="113"/>
        </w:rPr>
        <w:t>number</w:t>
      </w:r>
      <w:r>
        <w:rPr>
          <w:spacing w:val="29"/>
          <w:w w:val="11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beds;</w:t>
      </w:r>
      <w:r w:rsidR="006C5B45">
        <w:t xml:space="preserve"> </w:t>
      </w:r>
      <w:r>
        <w:t>date</w:t>
      </w:r>
      <w:r w:rsidR="006C5B45"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1"/>
          <w:w w:val="109"/>
        </w:rPr>
        <w:t>r</w:t>
      </w:r>
      <w:r>
        <w:rPr>
          <w:w w:val="109"/>
        </w:rPr>
        <w:t>egistration;</w:t>
      </w:r>
      <w:r>
        <w:rPr>
          <w:spacing w:val="51"/>
          <w:w w:val="109"/>
        </w:rPr>
        <w:t xml:space="preserve"> </w:t>
      </w:r>
      <w:r>
        <w:t>fees</w:t>
      </w:r>
      <w:r>
        <w:rPr>
          <w:spacing w:val="54"/>
        </w:rPr>
        <w:t xml:space="preserve"> </w:t>
      </w:r>
      <w:r>
        <w:rPr>
          <w:w w:val="110"/>
        </w:rPr>
        <w:t>cha</w:t>
      </w:r>
      <w:r>
        <w:rPr>
          <w:spacing w:val="-3"/>
          <w:w w:val="110"/>
        </w:rPr>
        <w:t>r</w:t>
      </w:r>
      <w:r>
        <w:rPr>
          <w:w w:val="113"/>
        </w:rPr>
        <w:t xml:space="preserve">ged </w:t>
      </w:r>
      <w:r>
        <w:t>for</w:t>
      </w:r>
      <w:r>
        <w:rPr>
          <w:spacing w:val="50"/>
        </w:rPr>
        <w:t xml:space="preserve"> </w:t>
      </w:r>
      <w:r>
        <w:rPr>
          <w:spacing w:val="-1"/>
          <w:w w:val="116"/>
        </w:rPr>
        <w:t>r</w:t>
      </w:r>
      <w:r>
        <w:rPr>
          <w:w w:val="116"/>
        </w:rPr>
        <w:t>esidential</w:t>
      </w:r>
      <w:r>
        <w:rPr>
          <w:spacing w:val="-29"/>
          <w:w w:val="116"/>
        </w:rPr>
        <w:t xml:space="preserve"> </w:t>
      </w:r>
      <w:r>
        <w:rPr>
          <w:w w:val="116"/>
        </w:rPr>
        <w:t>and/or</w:t>
      </w:r>
      <w:r w:rsidR="006C5B45">
        <w:rPr>
          <w:w w:val="116"/>
        </w:rPr>
        <w:t xml:space="preserve"> </w:t>
      </w:r>
      <w:r>
        <w:rPr>
          <w:w w:val="116"/>
        </w:rPr>
        <w:t xml:space="preserve">nursing </w:t>
      </w:r>
      <w:r>
        <w:t>ca</w:t>
      </w:r>
      <w:r>
        <w:rPr>
          <w:spacing w:val="-1"/>
        </w:rPr>
        <w:t>r</w:t>
      </w:r>
      <w:r>
        <w:t>e;</w:t>
      </w:r>
      <w:r w:rsidR="006C5B45">
        <w:t xml:space="preserve"> </w:t>
      </w:r>
      <w:r>
        <w:rPr>
          <w:w w:val="113"/>
        </w:rPr>
        <w:t>whether</w:t>
      </w:r>
      <w:r>
        <w:rPr>
          <w:spacing w:val="22"/>
          <w:w w:val="113"/>
        </w:rPr>
        <w:t xml:space="preserve"> </w:t>
      </w:r>
      <w:r>
        <w:t>the</w:t>
      </w:r>
      <w:r w:rsidR="006C5B45">
        <w:t xml:space="preserve"> </w:t>
      </w:r>
      <w:r>
        <w:rPr>
          <w:w w:val="113"/>
        </w:rPr>
        <w:t>p</w:t>
      </w:r>
      <w:r>
        <w:rPr>
          <w:spacing w:val="-2"/>
          <w:w w:val="113"/>
        </w:rPr>
        <w:t>r</w:t>
      </w:r>
      <w:r>
        <w:rPr>
          <w:spacing w:val="-7"/>
          <w:w w:val="113"/>
        </w:rPr>
        <w:t>o</w:t>
      </w:r>
      <w:r>
        <w:rPr>
          <w:w w:val="113"/>
        </w:rPr>
        <w:t>vider</w:t>
      </w:r>
      <w:r>
        <w:rPr>
          <w:spacing w:val="27"/>
          <w:w w:val="113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local</w:t>
      </w:r>
      <w:r>
        <w:rPr>
          <w:spacing w:val="50"/>
        </w:rPr>
        <w:t xml:space="preserve"> </w:t>
      </w:r>
      <w:r>
        <w:rPr>
          <w:w w:val="112"/>
        </w:rPr>
        <w:t>authorit</w:t>
      </w:r>
      <w:r>
        <w:rPr>
          <w:spacing w:val="-27"/>
          <w:w w:val="112"/>
        </w:rPr>
        <w:t>y</w:t>
      </w:r>
      <w:r>
        <w:rPr>
          <w:w w:val="112"/>
        </w:rPr>
        <w:t>,</w:t>
      </w:r>
      <w:r>
        <w:rPr>
          <w:spacing w:val="28"/>
          <w:w w:val="112"/>
        </w:rPr>
        <w:t xml:space="preserve"> </w:t>
      </w:r>
      <w:r>
        <w:rPr>
          <w:w w:val="112"/>
        </w:rPr>
        <w:t>non-p</w:t>
      </w:r>
      <w:r>
        <w:rPr>
          <w:spacing w:val="-2"/>
          <w:w w:val="112"/>
        </w:rPr>
        <w:t>r</w:t>
      </w:r>
      <w:r>
        <w:rPr>
          <w:w w:val="112"/>
        </w:rPr>
        <w:t>ofit</w:t>
      </w:r>
      <w:r>
        <w:rPr>
          <w:spacing w:val="7"/>
          <w:w w:val="112"/>
        </w:rPr>
        <w:t xml:space="preserve"> </w:t>
      </w:r>
      <w:r>
        <w:rPr>
          <w:w w:val="112"/>
        </w:rPr>
        <w:t xml:space="preserve">or </w:t>
      </w:r>
      <w:r>
        <w:rPr>
          <w:w w:val="109"/>
        </w:rPr>
        <w:t>fo</w:t>
      </w:r>
      <w:r>
        <w:rPr>
          <w:spacing w:val="-4"/>
          <w:w w:val="109"/>
        </w:rPr>
        <w:t>r</w:t>
      </w:r>
      <w:r>
        <w:rPr>
          <w:w w:val="109"/>
        </w:rPr>
        <w:t>-p</w:t>
      </w:r>
      <w:r>
        <w:rPr>
          <w:spacing w:val="-2"/>
          <w:w w:val="109"/>
        </w:rPr>
        <w:t>r</w:t>
      </w:r>
      <w:r>
        <w:rPr>
          <w:w w:val="109"/>
        </w:rPr>
        <w:t>ofit</w:t>
      </w:r>
      <w:r>
        <w:rPr>
          <w:spacing w:val="-2"/>
          <w:w w:val="109"/>
        </w:rPr>
        <w:t xml:space="preserve"> </w:t>
      </w:r>
      <w:r>
        <w:rPr>
          <w:w w:val="109"/>
        </w:rPr>
        <w:t>o</w:t>
      </w:r>
      <w:r>
        <w:rPr>
          <w:spacing w:val="-3"/>
          <w:w w:val="109"/>
        </w:rPr>
        <w:t>r</w:t>
      </w:r>
      <w:r>
        <w:rPr>
          <w:w w:val="109"/>
        </w:rPr>
        <w:t>ganization;</w:t>
      </w:r>
      <w:r>
        <w:rPr>
          <w:spacing w:val="19"/>
          <w:w w:val="109"/>
        </w:rPr>
        <w:t xml:space="preserve"> </w:t>
      </w:r>
      <w:r>
        <w:t>and</w:t>
      </w:r>
      <w:r w:rsidR="006C5B45"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esults</w:t>
      </w:r>
      <w:r>
        <w:rPr>
          <w:spacing w:val="5"/>
          <w:w w:val="1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most</w:t>
      </w:r>
      <w:r>
        <w:rPr>
          <w:spacing w:val="54"/>
        </w:rPr>
        <w:t xml:space="preserve"> </w:t>
      </w:r>
      <w:r>
        <w:rPr>
          <w:spacing w:val="-1"/>
        </w:rPr>
        <w:t>r</w:t>
      </w:r>
      <w:r>
        <w:t>ecent</w:t>
      </w:r>
      <w:r w:rsidR="006C5B45">
        <w:t xml:space="preserve"> </w:t>
      </w:r>
      <w:r>
        <w:t>CQC</w:t>
      </w:r>
      <w:r>
        <w:rPr>
          <w:spacing w:val="34"/>
        </w:rPr>
        <w:t xml:space="preserve"> </w:t>
      </w:r>
      <w:r>
        <w:rPr>
          <w:w w:val="109"/>
        </w:rPr>
        <w:t>inspection,</w:t>
      </w:r>
      <w:r>
        <w:rPr>
          <w:spacing w:val="3"/>
          <w:w w:val="109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an</w:t>
      </w:r>
      <w:r>
        <w:rPr>
          <w:spacing w:val="-24"/>
        </w:rPr>
        <w:t>y</w:t>
      </w:r>
      <w:r>
        <w:t>.</w:t>
      </w:r>
      <w:r w:rsidR="006C5B45">
        <w:t xml:space="preserve"> </w:t>
      </w:r>
      <w:r>
        <w:t>As</w:t>
      </w:r>
      <w:r>
        <w:rPr>
          <w:spacing w:val="2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w w:val="106"/>
        </w:rPr>
        <w:t xml:space="preserve">CQC </w:t>
      </w:r>
      <w:r>
        <w:t>is</w:t>
      </w:r>
      <w:r>
        <w:rPr>
          <w:spacing w:val="29"/>
        </w:rPr>
        <w:t xml:space="preserve"> </w:t>
      </w:r>
      <w:r>
        <w:t>only</w:t>
      </w:r>
      <w:r w:rsidR="006C5B45">
        <w:t xml:space="preserve"> </w:t>
      </w:r>
      <w:r>
        <w:rPr>
          <w:spacing w:val="-1"/>
          <w:w w:val="109"/>
        </w:rPr>
        <w:t>r</w:t>
      </w:r>
      <w:r>
        <w:rPr>
          <w:w w:val="109"/>
        </w:rPr>
        <w:t>esponsible</w:t>
      </w:r>
      <w:r>
        <w:rPr>
          <w:spacing w:val="21"/>
          <w:w w:val="109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rPr>
          <w:w w:val="110"/>
        </w:rPr>
        <w:t>inspecting</w:t>
      </w:r>
      <w:r>
        <w:rPr>
          <w:spacing w:val="15"/>
          <w:w w:val="110"/>
        </w:rPr>
        <w:t xml:space="preserve"> </w:t>
      </w:r>
      <w:r>
        <w:t>facilities</w:t>
      </w:r>
      <w:r w:rsidR="006C5B45">
        <w:t xml:space="preserve"> </w:t>
      </w:r>
      <w:r>
        <w:t>in</w:t>
      </w:r>
      <w:r>
        <w:rPr>
          <w:spacing w:val="39"/>
        </w:rPr>
        <w:t xml:space="preserve"> </w:t>
      </w:r>
      <w:r>
        <w:rPr>
          <w:w w:val="110"/>
        </w:rPr>
        <w:t>England,</w:t>
      </w:r>
      <w:r>
        <w:rPr>
          <w:spacing w:val="18"/>
          <w:w w:val="110"/>
        </w:rPr>
        <w:t xml:space="preserve"> </w:t>
      </w:r>
      <w:r>
        <w:t>analysis</w:t>
      </w:r>
      <w:r w:rsidR="006C5B45">
        <w:t xml:space="preserve"> </w:t>
      </w:r>
      <w:r>
        <w:t>is</w:t>
      </w:r>
      <w:r>
        <w:rPr>
          <w:spacing w:val="29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estricted</w:t>
      </w:r>
      <w:r>
        <w:rPr>
          <w:spacing w:val="20"/>
          <w:w w:val="11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this</w:t>
      </w:r>
      <w:r w:rsidR="006C5B45">
        <w:t xml:space="preserve"> </w:t>
      </w:r>
      <w:r>
        <w:t>subset</w:t>
      </w:r>
      <w:r w:rsidR="006C5B45">
        <w:t xml:space="preserve"> </w:t>
      </w:r>
      <w:r>
        <w:rPr>
          <w:w w:val="104"/>
        </w:rPr>
        <w:t xml:space="preserve">of </w:t>
      </w:r>
      <w:r>
        <w:t>homes.</w:t>
      </w:r>
      <w:r w:rsidR="006C5B45">
        <w:t xml:space="preserve"> </w:t>
      </w:r>
      <w:r>
        <w:t>The</w:t>
      </w:r>
      <w:r>
        <w:rPr>
          <w:spacing w:val="-1"/>
        </w:rPr>
        <w:t>r</w:t>
      </w:r>
      <w:r>
        <w:t>e</w:t>
      </w:r>
      <w:r>
        <w:rPr>
          <w:spacing w:val="45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36"/>
        </w:rPr>
        <w:t xml:space="preserve"> </w:t>
      </w:r>
      <w:r>
        <w:t>16,761</w:t>
      </w:r>
      <w:r>
        <w:rPr>
          <w:spacing w:val="-1"/>
        </w:rPr>
        <w:t xml:space="preserve"> </w:t>
      </w:r>
      <w:r>
        <w:t>facilities</w:t>
      </w:r>
      <w:r>
        <w:rPr>
          <w:spacing w:val="4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w w:val="109"/>
        </w:rPr>
        <w:t xml:space="preserve">complete </w:t>
      </w:r>
      <w:r>
        <w:t>data</w:t>
      </w:r>
      <w:r w:rsidR="006C5B45">
        <w:t xml:space="preserve"> </w:t>
      </w:r>
      <w:r>
        <w:t>set,</w:t>
      </w:r>
      <w:r>
        <w:rPr>
          <w:spacing w:val="27"/>
        </w:rPr>
        <w:t xml:space="preserve"> </w:t>
      </w:r>
      <w:r>
        <w:t>but</w:t>
      </w:r>
      <w:r>
        <w:rPr>
          <w:spacing w:val="47"/>
        </w:rPr>
        <w:t xml:space="preserve"> </w:t>
      </w:r>
      <w:r>
        <w:rPr>
          <w:w w:val="110"/>
        </w:rPr>
        <w:t xml:space="preserve">missing </w:t>
      </w:r>
      <w:r>
        <w:t>data</w:t>
      </w:r>
      <w:r w:rsidR="006C5B45">
        <w:t xml:space="preserve"> </w:t>
      </w:r>
      <w:r>
        <w:t>on</w:t>
      </w:r>
      <w:r>
        <w:rPr>
          <w:spacing w:val="29"/>
        </w:rPr>
        <w:t xml:space="preserve"> </w:t>
      </w:r>
      <w:r>
        <w:rPr>
          <w:w w:val="112"/>
        </w:rPr>
        <w:t>quality</w:t>
      </w:r>
      <w:r>
        <w:rPr>
          <w:spacing w:val="-8"/>
          <w:w w:val="112"/>
        </w:rPr>
        <w:t xml:space="preserve"> </w:t>
      </w:r>
      <w:r>
        <w:rPr>
          <w:w w:val="112"/>
        </w:rPr>
        <w:t xml:space="preserve">ratings </w:t>
      </w:r>
      <w:r>
        <w:rPr>
          <w:spacing w:val="-1"/>
          <w:w w:val="111"/>
        </w:rPr>
        <w:t>r</w:t>
      </w:r>
      <w:r>
        <w:rPr>
          <w:w w:val="111"/>
        </w:rPr>
        <w:t>educe</w:t>
      </w:r>
      <w:r>
        <w:rPr>
          <w:spacing w:val="6"/>
          <w:w w:val="11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w w:val="113"/>
        </w:rPr>
        <w:lastRenderedPageBreak/>
        <w:t xml:space="preserve">number </w:t>
      </w:r>
      <w:r>
        <w:t>of</w:t>
      </w:r>
      <w:r>
        <w:rPr>
          <w:spacing w:val="14"/>
        </w:rPr>
        <w:t xml:space="preserve"> </w:t>
      </w:r>
      <w:r>
        <w:t>homes</w:t>
      </w:r>
      <w:r w:rsidR="006C5B45">
        <w:t xml:space="preserve"> </w:t>
      </w:r>
      <w:r>
        <w:rPr>
          <w:spacing w:val="-9"/>
          <w:w w:val="109"/>
        </w:rPr>
        <w:t>a</w:t>
      </w:r>
      <w:r>
        <w:rPr>
          <w:spacing w:val="-8"/>
          <w:w w:val="109"/>
        </w:rPr>
        <w:t>v</w:t>
      </w:r>
      <w:r>
        <w:rPr>
          <w:w w:val="109"/>
        </w:rPr>
        <w:t>ailable</w:t>
      </w:r>
      <w:r>
        <w:rPr>
          <w:spacing w:val="3"/>
          <w:w w:val="10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analysis;</w:t>
      </w:r>
      <w:r w:rsidR="006C5B45">
        <w:t xml:space="preserve"> </w:t>
      </w:r>
      <w:r>
        <w:t>actual</w:t>
      </w:r>
      <w:r w:rsidR="006C5B45">
        <w:t xml:space="preserve"> </w:t>
      </w:r>
      <w:r>
        <w:rPr>
          <w:w w:val="112"/>
        </w:rPr>
        <w:t>numbers</w:t>
      </w:r>
      <w:r>
        <w:rPr>
          <w:spacing w:val="1"/>
          <w:w w:val="112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38"/>
        </w:rPr>
        <w:t xml:space="preserve"> </w:t>
      </w:r>
      <w:r>
        <w:rPr>
          <w:w w:val="112"/>
        </w:rPr>
        <w:t>sh</w:t>
      </w:r>
      <w:r>
        <w:rPr>
          <w:spacing w:val="-7"/>
          <w:w w:val="112"/>
        </w:rPr>
        <w:t>o</w:t>
      </w:r>
      <w:r>
        <w:rPr>
          <w:w w:val="112"/>
        </w:rPr>
        <w:t>wn</w:t>
      </w:r>
      <w:r>
        <w:rPr>
          <w:spacing w:val="1"/>
          <w:w w:val="112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tables</w:t>
      </w:r>
      <w:r>
        <w:rPr>
          <w:spacing w:val="53"/>
        </w:rPr>
        <w:t xml:space="preserve"> </w:t>
      </w:r>
      <w:r>
        <w:rPr>
          <w:w w:val="104"/>
        </w:rPr>
        <w:t xml:space="preserve">of </w:t>
      </w:r>
      <w:r>
        <w:rPr>
          <w:spacing w:val="-1"/>
        </w:rPr>
        <w:t>r</w:t>
      </w:r>
      <w:r>
        <w:t>esults.</w:t>
      </w:r>
      <w:r w:rsidR="006C5B45">
        <w:t xml:space="preserve"> </w:t>
      </w:r>
      <w:r>
        <w:rPr>
          <w:spacing w:val="25"/>
        </w:rPr>
        <w:t xml:space="preserve"> </w:t>
      </w:r>
      <w:r>
        <w:t>These</w:t>
      </w:r>
      <w:r w:rsidR="006C5B45">
        <w:t xml:space="preserve"> </w:t>
      </w:r>
      <w:r>
        <w:t>facilities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all</w:t>
      </w:r>
      <w:r>
        <w:rPr>
          <w:spacing w:val="40"/>
        </w:rPr>
        <w:t xml:space="preserve"> </w:t>
      </w:r>
      <w:r>
        <w:t>those</w:t>
      </w:r>
      <w:r w:rsidR="006C5B45"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egiste</w:t>
      </w:r>
      <w:r>
        <w:rPr>
          <w:spacing w:val="-1"/>
          <w:w w:val="110"/>
        </w:rPr>
        <w:t>r</w:t>
      </w:r>
      <w:r>
        <w:rPr>
          <w:w w:val="110"/>
        </w:rPr>
        <w:t>ed</w:t>
      </w:r>
      <w:r>
        <w:rPr>
          <w:spacing w:val="27"/>
          <w:w w:val="110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w w:val="113"/>
        </w:rPr>
        <w:t>p</w:t>
      </w:r>
      <w:r>
        <w:rPr>
          <w:spacing w:val="-2"/>
          <w:w w:val="113"/>
        </w:rPr>
        <w:t>r</w:t>
      </w:r>
      <w:r>
        <w:rPr>
          <w:spacing w:val="-7"/>
          <w:w w:val="113"/>
        </w:rPr>
        <w:t>o</w:t>
      </w:r>
      <w:r>
        <w:rPr>
          <w:w w:val="113"/>
        </w:rPr>
        <w:t>vide</w:t>
      </w:r>
      <w:r>
        <w:rPr>
          <w:spacing w:val="18"/>
          <w:w w:val="113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5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w w:val="113"/>
        </w:rPr>
        <w:t>adults,</w:t>
      </w:r>
      <w:r>
        <w:rPr>
          <w:spacing w:val="21"/>
          <w:w w:val="11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which</w:t>
      </w:r>
      <w:r w:rsidR="006C5B45">
        <w:t xml:space="preserve"> </w:t>
      </w:r>
      <w:r>
        <w:t>9,678</w:t>
      </w:r>
      <w:r>
        <w:rPr>
          <w:spacing w:val="19"/>
        </w:rPr>
        <w:t xml:space="preserve"> </w:t>
      </w:r>
      <w:r>
        <w:rPr>
          <w:w w:val="114"/>
        </w:rPr>
        <w:t>a</w:t>
      </w:r>
      <w:r>
        <w:rPr>
          <w:spacing w:val="-1"/>
          <w:w w:val="114"/>
        </w:rPr>
        <w:t>r</w:t>
      </w:r>
      <w:r>
        <w:rPr>
          <w:w w:val="107"/>
        </w:rPr>
        <w:t xml:space="preserve">e </w:t>
      </w:r>
      <w:r>
        <w:rPr>
          <w:w w:val="111"/>
        </w:rPr>
        <w:t>primarily</w:t>
      </w:r>
      <w:r>
        <w:rPr>
          <w:spacing w:val="30"/>
          <w:w w:val="111"/>
        </w:rPr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egiste</w:t>
      </w:r>
      <w:r>
        <w:rPr>
          <w:spacing w:val="-1"/>
          <w:w w:val="111"/>
        </w:rPr>
        <w:t>r</w:t>
      </w:r>
      <w:r>
        <w:rPr>
          <w:w w:val="111"/>
        </w:rPr>
        <w:t>ed</w:t>
      </w:r>
      <w:r>
        <w:rPr>
          <w:spacing w:val="21"/>
          <w:w w:val="111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w w:val="113"/>
        </w:rPr>
        <w:t>p</w:t>
      </w:r>
      <w:r>
        <w:rPr>
          <w:spacing w:val="-2"/>
          <w:w w:val="113"/>
        </w:rPr>
        <w:t>r</w:t>
      </w:r>
      <w:r>
        <w:rPr>
          <w:spacing w:val="-7"/>
          <w:w w:val="113"/>
        </w:rPr>
        <w:t>o</w:t>
      </w:r>
      <w:r>
        <w:rPr>
          <w:w w:val="113"/>
        </w:rPr>
        <w:t>vide</w:t>
      </w:r>
      <w:r>
        <w:rPr>
          <w:spacing w:val="22"/>
          <w:w w:val="113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to</w:t>
      </w:r>
      <w:r>
        <w:rPr>
          <w:spacing w:val="47"/>
        </w:rPr>
        <w:t xml:space="preserve"> </w:t>
      </w:r>
      <w:r>
        <w:t>people</w:t>
      </w:r>
      <w:r w:rsidR="006C5B45">
        <w:t xml:space="preserve"> </w:t>
      </w:r>
      <w:r>
        <w:t>with</w:t>
      </w:r>
      <w:r w:rsidR="006C5B45">
        <w:t xml:space="preserve"> </w:t>
      </w:r>
      <w:r>
        <w:rPr>
          <w:w w:val="112"/>
        </w:rPr>
        <w:t>dementia</w:t>
      </w:r>
      <w:r>
        <w:rPr>
          <w:spacing w:val="21"/>
          <w:w w:val="112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rPr>
          <w:spacing w:val="-6"/>
        </w:rPr>
        <w:t>o</w:t>
      </w:r>
      <w:r>
        <w:rPr>
          <w:spacing w:val="-9"/>
        </w:rPr>
        <w:t>v</w:t>
      </w:r>
      <w:r>
        <w:t>er</w:t>
      </w:r>
      <w:r w:rsidR="006C5B45">
        <w:t xml:space="preserve"> </w:t>
      </w:r>
      <w:r>
        <w:t>64</w:t>
      </w:r>
      <w:r>
        <w:rPr>
          <w:spacing w:val="26"/>
        </w:rPr>
        <w:t xml:space="preserve"> </w:t>
      </w:r>
      <w:r>
        <w:rPr>
          <w:spacing w:val="-8"/>
        </w:rPr>
        <w:t>y</w:t>
      </w:r>
      <w:r>
        <w:t>ears</w:t>
      </w:r>
      <w:r w:rsidR="006C5B45">
        <w:t xml:space="preserve"> </w:t>
      </w:r>
      <w:r>
        <w:t>of</w:t>
      </w:r>
      <w:r>
        <w:rPr>
          <w:spacing w:val="35"/>
        </w:rPr>
        <w:t xml:space="preserve"> </w:t>
      </w:r>
      <w:r>
        <w:t>age,</w:t>
      </w:r>
      <w:r w:rsidR="006C5B45">
        <w:t xml:space="preserve"> </w:t>
      </w:r>
      <w:r>
        <w:t>5,256 for</w:t>
      </w:r>
      <w:r>
        <w:rPr>
          <w:spacing w:val="30"/>
        </w:rPr>
        <w:t xml:space="preserve"> </w:t>
      </w:r>
      <w:r>
        <w:rPr>
          <w:w w:val="114"/>
        </w:rPr>
        <w:t>adults</w:t>
      </w:r>
      <w:r>
        <w:rPr>
          <w:spacing w:val="1"/>
          <w:w w:val="114"/>
        </w:rPr>
        <w:t xml:space="preserve"> </w:t>
      </w:r>
      <w:r>
        <w:t>with</w:t>
      </w:r>
      <w:r w:rsidR="006C5B45">
        <w:t xml:space="preserve"> </w:t>
      </w:r>
      <w:r>
        <w:rPr>
          <w:w w:val="109"/>
        </w:rPr>
        <w:t>lea</w:t>
      </w:r>
      <w:r>
        <w:rPr>
          <w:spacing w:val="4"/>
          <w:w w:val="109"/>
        </w:rPr>
        <w:t>r</w:t>
      </w:r>
      <w:r>
        <w:rPr>
          <w:w w:val="109"/>
        </w:rPr>
        <w:t>ning</w:t>
      </w:r>
      <w:r>
        <w:rPr>
          <w:spacing w:val="19"/>
          <w:w w:val="109"/>
        </w:rPr>
        <w:t xml:space="preserve"> </w:t>
      </w:r>
      <w:r>
        <w:rPr>
          <w:w w:val="109"/>
        </w:rPr>
        <w:t xml:space="preserve">disabilities, </w:t>
      </w:r>
      <w:r>
        <w:t>1,252</w:t>
      </w:r>
      <w:r>
        <w:rPr>
          <w:spacing w:val="4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w w:val="114"/>
        </w:rPr>
        <w:t>adults</w:t>
      </w:r>
      <w:r>
        <w:rPr>
          <w:spacing w:val="1"/>
          <w:w w:val="114"/>
        </w:rPr>
        <w:t xml:space="preserve"> </w:t>
      </w:r>
      <w:r>
        <w:t>with</w:t>
      </w:r>
      <w:r w:rsidR="006C5B45">
        <w:t xml:space="preserve"> </w:t>
      </w:r>
      <w:r>
        <w:t>mental</w:t>
      </w:r>
      <w:r w:rsidR="006C5B45">
        <w:t xml:space="preserve"> </w:t>
      </w:r>
      <w:r>
        <w:t>health</w:t>
      </w:r>
      <w:r w:rsidR="006C5B45">
        <w:t xml:space="preserve"> </w:t>
      </w:r>
      <w:r>
        <w:rPr>
          <w:w w:val="110"/>
        </w:rPr>
        <w:t>p</w:t>
      </w:r>
      <w:r>
        <w:rPr>
          <w:spacing w:val="-2"/>
          <w:w w:val="110"/>
        </w:rPr>
        <w:t>r</w:t>
      </w:r>
      <w:r>
        <w:rPr>
          <w:w w:val="110"/>
        </w:rPr>
        <w:t>oblems,</w:t>
      </w:r>
      <w:r>
        <w:rPr>
          <w:spacing w:val="11"/>
          <w:w w:val="110"/>
        </w:rPr>
        <w:t xml:space="preserve"> </w:t>
      </w:r>
      <w:r>
        <w:t>and</w:t>
      </w:r>
      <w:r w:rsidR="006C5B45">
        <w:t xml:space="preserve"> </w:t>
      </w:r>
      <w:r>
        <w:rPr>
          <w:w w:val="112"/>
        </w:rPr>
        <w:t xml:space="preserve">the </w:t>
      </w:r>
      <w:r>
        <w:rPr>
          <w:spacing w:val="-1"/>
          <w:w w:val="112"/>
        </w:rPr>
        <w:t>r</w:t>
      </w:r>
      <w:r>
        <w:rPr>
          <w:w w:val="112"/>
        </w:rPr>
        <w:t>emainder</w:t>
      </w:r>
      <w:r>
        <w:rPr>
          <w:spacing w:val="27"/>
          <w:w w:val="112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range</w:t>
      </w:r>
      <w:r w:rsidR="006C5B45">
        <w:t xml:space="preserve"> </w:t>
      </w:r>
      <w:r>
        <w:t>of</w:t>
      </w:r>
      <w:r>
        <w:rPr>
          <w:spacing w:val="37"/>
        </w:rPr>
        <w:t xml:space="preserve"> </w:t>
      </w:r>
      <w:r>
        <w:t>othe</w:t>
      </w:r>
      <w:r>
        <w:rPr>
          <w:spacing w:val="-16"/>
        </w:rPr>
        <w:t>r</w:t>
      </w:r>
      <w:r>
        <w:t>,</w:t>
      </w:r>
      <w:r w:rsidR="006C5B45">
        <w:t xml:space="preserve"> </w:t>
      </w:r>
      <w:r>
        <w:t>smaller</w:t>
      </w:r>
      <w:r w:rsidR="006C5B45">
        <w:t xml:space="preserve"> </w:t>
      </w:r>
      <w:r>
        <w:rPr>
          <w:w w:val="108"/>
        </w:rPr>
        <w:t>categories.</w:t>
      </w:r>
      <w:r w:rsidR="006C5B45">
        <w:rPr>
          <w:w w:val="108"/>
        </w:rPr>
        <w:t xml:space="preserve"> </w:t>
      </w:r>
      <w:r>
        <w:rPr>
          <w:spacing w:val="-20"/>
        </w:rPr>
        <w:t>W</w:t>
      </w:r>
      <w:r>
        <w:t>e</w:t>
      </w:r>
      <w:r>
        <w:rPr>
          <w:spacing w:val="47"/>
        </w:rPr>
        <w:t xml:space="preserve"> </w:t>
      </w:r>
      <w:r>
        <w:rPr>
          <w:w w:val="111"/>
        </w:rPr>
        <w:t>carried</w:t>
      </w:r>
      <w:r>
        <w:rPr>
          <w:spacing w:val="25"/>
          <w:w w:val="111"/>
        </w:rPr>
        <w:t xml:space="preserve"> </w:t>
      </w:r>
      <w:r>
        <w:t>out</w:t>
      </w:r>
      <w:r w:rsidR="006C5B45">
        <w:t xml:space="preserve"> </w:t>
      </w:r>
      <w:r>
        <w:rPr>
          <w:w w:val="114"/>
        </w:rPr>
        <w:t>additional</w:t>
      </w:r>
      <w:r>
        <w:rPr>
          <w:spacing w:val="6"/>
          <w:w w:val="114"/>
        </w:rPr>
        <w:t xml:space="preserve"> </w:t>
      </w:r>
      <w:r>
        <w:rPr>
          <w:w w:val="114"/>
        </w:rPr>
        <w:t>analyses</w:t>
      </w:r>
      <w:r>
        <w:rPr>
          <w:spacing w:val="-7"/>
          <w:w w:val="114"/>
        </w:rPr>
        <w:t xml:space="preserve"> </w:t>
      </w:r>
      <w:r>
        <w:rPr>
          <w:w w:val="114"/>
        </w:rPr>
        <w:t xml:space="preserve">that </w:t>
      </w:r>
      <w:r>
        <w:t>used</w:t>
      </w:r>
      <w:r w:rsidR="006C5B45">
        <w:t xml:space="preserve"> </w:t>
      </w:r>
      <w:r>
        <w:t>only</w:t>
      </w:r>
      <w:r w:rsidR="006C5B45">
        <w:t xml:space="preserve"> </w:t>
      </w:r>
      <w:r>
        <w:t>homes</w:t>
      </w:r>
      <w:r w:rsidR="006C5B45">
        <w:t xml:space="preserve"> </w:t>
      </w:r>
      <w:r>
        <w:t>with</w:t>
      </w:r>
      <w:r w:rsidR="006C5B45">
        <w:t xml:space="preserve"> </w:t>
      </w:r>
      <w:r>
        <w:rPr>
          <w:w w:val="112"/>
        </w:rPr>
        <w:t>prima</w:t>
      </w:r>
      <w:r>
        <w:rPr>
          <w:spacing w:val="3"/>
          <w:w w:val="112"/>
        </w:rPr>
        <w:t>r</w:t>
      </w:r>
      <w:r>
        <w:rPr>
          <w:w w:val="112"/>
        </w:rPr>
        <w:t>y</w:t>
      </w:r>
      <w:r>
        <w:rPr>
          <w:spacing w:val="36"/>
          <w:w w:val="112"/>
        </w:rPr>
        <w:t xml:space="preserve"> </w:t>
      </w:r>
      <w:r>
        <w:rPr>
          <w:spacing w:val="-1"/>
          <w:w w:val="112"/>
        </w:rPr>
        <w:t>r</w:t>
      </w:r>
      <w:r>
        <w:rPr>
          <w:w w:val="112"/>
        </w:rPr>
        <w:t>egistration</w:t>
      </w:r>
      <w:r>
        <w:rPr>
          <w:spacing w:val="12"/>
          <w:w w:val="112"/>
        </w:rPr>
        <w:t xml:space="preserve"> </w:t>
      </w:r>
      <w:proofErr w:type="gramStart"/>
      <w:r>
        <w:rPr>
          <w:w w:val="112"/>
        </w:rPr>
        <w:t>g</w:t>
      </w:r>
      <w:r>
        <w:rPr>
          <w:spacing w:val="-2"/>
          <w:w w:val="112"/>
        </w:rPr>
        <w:t>r</w:t>
      </w:r>
      <w:r>
        <w:rPr>
          <w:w w:val="112"/>
        </w:rPr>
        <w:t>oups</w:t>
      </w:r>
      <w:proofErr w:type="gramEnd"/>
      <w:r>
        <w:rPr>
          <w:spacing w:val="37"/>
          <w:w w:val="112"/>
        </w:rPr>
        <w:t xml:space="preserve"> </w:t>
      </w:r>
      <w:r>
        <w:t>older</w:t>
      </w:r>
      <w:r w:rsidR="006C5B45">
        <w:t xml:space="preserve"> </w:t>
      </w:r>
      <w:r>
        <w:rPr>
          <w:w w:val="114"/>
        </w:rPr>
        <w:t>adults</w:t>
      </w:r>
      <w:r>
        <w:rPr>
          <w:spacing w:val="25"/>
          <w:w w:val="114"/>
        </w:rPr>
        <w:t xml:space="preserve"> </w:t>
      </w:r>
      <w:r>
        <w:t>or</w:t>
      </w:r>
      <w:r w:rsidR="006C5B45">
        <w:t xml:space="preserve"> </w:t>
      </w:r>
      <w:r>
        <w:t>people</w:t>
      </w:r>
      <w:r w:rsidR="006C5B45">
        <w:t xml:space="preserve"> </w:t>
      </w:r>
      <w:r>
        <w:t>with</w:t>
      </w:r>
      <w:r w:rsidR="006C5B45">
        <w:t xml:space="preserve"> </w:t>
      </w:r>
      <w:r>
        <w:rPr>
          <w:w w:val="110"/>
        </w:rPr>
        <w:t xml:space="preserve">dementia; </w:t>
      </w:r>
      <w:r>
        <w:rPr>
          <w:spacing w:val="-1"/>
          <w:w w:val="111"/>
        </w:rPr>
        <w:t>r</w:t>
      </w:r>
      <w:r>
        <w:rPr>
          <w:w w:val="111"/>
        </w:rPr>
        <w:t>esults</w:t>
      </w:r>
      <w:r>
        <w:rPr>
          <w:spacing w:val="6"/>
          <w:w w:val="111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39"/>
        </w:rPr>
        <w:t xml:space="preserve"> </w:t>
      </w:r>
      <w:r>
        <w:rPr>
          <w:w w:val="110"/>
        </w:rPr>
        <w:t>substanti</w:t>
      </w:r>
      <w:r>
        <w:rPr>
          <w:spacing w:val="-10"/>
          <w:w w:val="110"/>
        </w:rPr>
        <w:t>v</w:t>
      </w:r>
      <w:r>
        <w:rPr>
          <w:w w:val="110"/>
        </w:rPr>
        <w:t>ely</w:t>
      </w:r>
      <w:r>
        <w:rPr>
          <w:spacing w:val="13"/>
          <w:w w:val="110"/>
        </w:rPr>
        <w:t xml:space="preserve"> </w:t>
      </w:r>
      <w:r>
        <w:t>similar</w:t>
      </w:r>
      <w:r w:rsidR="006C5B45">
        <w:t xml:space="preserve"> </w:t>
      </w:r>
      <w:r>
        <w:t>to</w:t>
      </w:r>
      <w:r>
        <w:rPr>
          <w:spacing w:val="27"/>
        </w:rPr>
        <w:t xml:space="preserve"> </w:t>
      </w:r>
      <w:r>
        <w:t>those</w:t>
      </w:r>
      <w:r>
        <w:rPr>
          <w:spacing w:val="54"/>
        </w:rPr>
        <w:t xml:space="preserve"> </w:t>
      </w:r>
      <w:r>
        <w:rPr>
          <w:spacing w:val="-1"/>
          <w:w w:val="113"/>
        </w:rPr>
        <w:t>r</w:t>
      </w:r>
      <w:r>
        <w:rPr>
          <w:w w:val="113"/>
        </w:rPr>
        <w:t>eported</w:t>
      </w:r>
      <w:r>
        <w:rPr>
          <w:spacing w:val="4"/>
          <w:w w:val="113"/>
        </w:rPr>
        <w:t xml:space="preserve"> </w:t>
      </w:r>
      <w:r>
        <w:rPr>
          <w:w w:val="107"/>
        </w:rPr>
        <w:t>bel</w:t>
      </w:r>
      <w:r>
        <w:rPr>
          <w:spacing w:val="-6"/>
          <w:w w:val="107"/>
        </w:rPr>
        <w:t>o</w:t>
      </w:r>
      <w:r>
        <w:rPr>
          <w:spacing w:val="-20"/>
          <w:w w:val="114"/>
        </w:rPr>
        <w:t>w</w:t>
      </w:r>
      <w:r>
        <w:rPr>
          <w:w w:val="99"/>
        </w:rPr>
        <w:t>.</w:t>
      </w:r>
    </w:p>
    <w:p w:rsidR="000D45DF" w:rsidRDefault="00B31060" w:rsidP="003E6908">
      <w:pPr>
        <w:pStyle w:val="Heading2"/>
      </w:pPr>
      <w:r>
        <w:rPr>
          <w:rFonts w:eastAsia="Times New Roman"/>
        </w:rPr>
        <w:t>Quality of</w:t>
      </w:r>
      <w:r>
        <w:rPr>
          <w:rFonts w:eastAsia="Times New Roman"/>
          <w:spacing w:val="36"/>
        </w:rPr>
        <w:t xml:space="preserve"> </w:t>
      </w:r>
      <w:r>
        <w:rPr>
          <w:rFonts w:eastAsia="Times New Roman"/>
        </w:rPr>
        <w:t>care</w:t>
      </w:r>
      <w:r>
        <w:rPr>
          <w:rFonts w:eastAsia="Times New Roman"/>
          <w:spacing w:val="6"/>
        </w:rPr>
        <w:t xml:space="preserve"> </w:t>
      </w:r>
      <w:r>
        <w:rPr>
          <w:rFonts w:eastAsia="Times New Roman"/>
          <w:w w:val="105"/>
        </w:rPr>
        <w:t>measure</w:t>
      </w:r>
    </w:p>
    <w:p w:rsidR="000D45DF" w:rsidRPr="006C5B45" w:rsidRDefault="00B31060" w:rsidP="006C5B45">
      <w:r>
        <w:t>The</w:t>
      </w:r>
      <w:r>
        <w:rPr>
          <w:spacing w:val="45"/>
        </w:rPr>
        <w:t xml:space="preserve"> </w:t>
      </w:r>
      <w:r>
        <w:rPr>
          <w:w w:val="110"/>
        </w:rPr>
        <w:t>outcome</w:t>
      </w:r>
      <w:r>
        <w:rPr>
          <w:spacing w:val="19"/>
          <w:w w:val="110"/>
        </w:rPr>
        <w:t xml:space="preserve"> </w:t>
      </w:r>
      <w:r>
        <w:rPr>
          <w:w w:val="110"/>
        </w:rPr>
        <w:t>measu</w:t>
      </w:r>
      <w:r>
        <w:rPr>
          <w:spacing w:val="-1"/>
          <w:w w:val="110"/>
        </w:rPr>
        <w:t>r</w:t>
      </w:r>
      <w:r>
        <w:rPr>
          <w:w w:val="110"/>
        </w:rPr>
        <w:t>es</w:t>
      </w:r>
      <w:r>
        <w:rPr>
          <w:spacing w:val="26"/>
          <w:w w:val="110"/>
        </w:rPr>
        <w:t xml:space="preserve"> </w:t>
      </w:r>
      <w:r>
        <w:t>used</w:t>
      </w:r>
      <w:r w:rsidR="006C5B45">
        <w:t xml:space="preserve"> </w:t>
      </w:r>
      <w:r>
        <w:t>in</w:t>
      </w:r>
      <w:r>
        <w:rPr>
          <w:spacing w:val="43"/>
        </w:rPr>
        <w:t xml:space="preserve"> </w:t>
      </w:r>
      <w:r>
        <w:t>this</w:t>
      </w:r>
      <w:r w:rsidR="006C5B45">
        <w:t xml:space="preserve"> </w:t>
      </w:r>
      <w:r>
        <w:rPr>
          <w:w w:val="115"/>
        </w:rPr>
        <w:t>paper</w:t>
      </w:r>
      <w:r>
        <w:rPr>
          <w:spacing w:val="16"/>
          <w:w w:val="115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rPr>
          <w:w w:val="113"/>
        </w:rPr>
        <w:t>deri</w:t>
      </w:r>
      <w:r>
        <w:rPr>
          <w:spacing w:val="-10"/>
          <w:w w:val="113"/>
        </w:rPr>
        <w:t>v</w:t>
      </w:r>
      <w:r>
        <w:rPr>
          <w:w w:val="113"/>
        </w:rPr>
        <w:t>ed</w:t>
      </w:r>
      <w:r>
        <w:rPr>
          <w:spacing w:val="20"/>
          <w:w w:val="113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 w:rsidR="006C5B45">
        <w:t xml:space="preserve"> </w:t>
      </w:r>
      <w:r>
        <w:t>the</w:t>
      </w:r>
      <w:r w:rsidR="006C5B45">
        <w:t xml:space="preserve"> </w:t>
      </w:r>
      <w:r>
        <w:t>Ca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Quality</w:t>
      </w:r>
      <w:r w:rsidR="006C5B45">
        <w:t xml:space="preserve"> </w:t>
      </w:r>
      <w:r>
        <w:rPr>
          <w:w w:val="107"/>
        </w:rPr>
        <w:t xml:space="preserve">Commission’s </w:t>
      </w:r>
      <w:r>
        <w:rPr>
          <w:w w:val="110"/>
        </w:rPr>
        <w:t>inspection</w:t>
      </w:r>
      <w:r>
        <w:rPr>
          <w:spacing w:val="41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eports.</w:t>
      </w:r>
      <w:r w:rsidR="006C5B45">
        <w:rPr>
          <w:w w:val="110"/>
        </w:rPr>
        <w:t xml:space="preserve"> </w:t>
      </w:r>
      <w:r>
        <w:rPr>
          <w:spacing w:val="21"/>
          <w:w w:val="110"/>
        </w:rPr>
        <w:t xml:space="preserve"> </w:t>
      </w:r>
      <w:r>
        <w:t>The</w:t>
      </w:r>
      <w:r w:rsidR="006C5B45">
        <w:t xml:space="preserve"> </w:t>
      </w:r>
      <w:r>
        <w:t>most</w:t>
      </w:r>
      <w:r w:rsidR="006C5B45">
        <w:t xml:space="preserve"> </w:t>
      </w:r>
      <w:r>
        <w:rPr>
          <w:spacing w:val="-1"/>
        </w:rPr>
        <w:t>r</w:t>
      </w:r>
      <w:r>
        <w:t>ecent</w:t>
      </w:r>
      <w:r w:rsidR="006C5B45">
        <w:t xml:space="preserve"> </w:t>
      </w:r>
      <w:r>
        <w:rPr>
          <w:w w:val="110"/>
        </w:rPr>
        <w:t>inspection</w:t>
      </w:r>
      <w:r>
        <w:rPr>
          <w:spacing w:val="41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eport</w:t>
      </w:r>
      <w:r>
        <w:rPr>
          <w:spacing w:val="59"/>
          <w:w w:val="110"/>
        </w:rPr>
        <w:t xml:space="preserve"> </w:t>
      </w:r>
      <w:r>
        <w:rPr>
          <w:spacing w:val="-9"/>
          <w:w w:val="110"/>
        </w:rPr>
        <w:t>a</w:t>
      </w:r>
      <w:r>
        <w:rPr>
          <w:spacing w:val="-8"/>
          <w:w w:val="110"/>
        </w:rPr>
        <w:t>v</w:t>
      </w:r>
      <w:r>
        <w:rPr>
          <w:w w:val="110"/>
        </w:rPr>
        <w:t>ailable</w:t>
      </w:r>
      <w:r>
        <w:rPr>
          <w:spacing w:val="33"/>
          <w:w w:val="110"/>
        </w:rPr>
        <w:t xml:space="preserve"> </w:t>
      </w:r>
      <w:r>
        <w:t>for</w:t>
      </w:r>
      <w:r w:rsidR="006C5B45">
        <w:t xml:space="preserve"> </w:t>
      </w:r>
      <w:r>
        <w:t>each</w:t>
      </w:r>
      <w:r w:rsidR="006C5B45">
        <w:t xml:space="preserve"> </w:t>
      </w:r>
      <w:r>
        <w:t>home</w:t>
      </w:r>
      <w:r w:rsidR="006C5B45">
        <w:t xml:space="preserve"> </w:t>
      </w:r>
      <w:r>
        <w:t>is</w:t>
      </w:r>
      <w:r>
        <w:rPr>
          <w:spacing w:val="55"/>
        </w:rPr>
        <w:t xml:space="preserve"> </w:t>
      </w:r>
      <w:r>
        <w:t>used</w:t>
      </w:r>
      <w:r w:rsidR="006C5B45">
        <w:t xml:space="preserve"> </w:t>
      </w:r>
      <w:r>
        <w:rPr>
          <w:w w:val="111"/>
        </w:rPr>
        <w:t xml:space="preserve">in </w:t>
      </w:r>
      <w:r>
        <w:t>the</w:t>
      </w:r>
      <w:r w:rsidR="006C5B45">
        <w:t xml:space="preserve"> </w:t>
      </w:r>
      <w:r>
        <w:t>analysis</w:t>
      </w:r>
      <w:proofErr w:type="gramStart"/>
      <w:r>
        <w:t>;</w:t>
      </w:r>
      <w:r w:rsidR="006C5B45">
        <w:t xml:space="preserve"> </w:t>
      </w:r>
      <w:r>
        <w:rPr>
          <w:spacing w:val="7"/>
        </w:rPr>
        <w:t xml:space="preserve"> </w:t>
      </w:r>
      <w:r>
        <w:t>the</w:t>
      </w:r>
      <w:proofErr w:type="gramEnd"/>
      <w:r w:rsidR="006C5B45">
        <w:t xml:space="preserve"> </w:t>
      </w:r>
      <w:r>
        <w:t>earliest</w:t>
      </w:r>
      <w:r w:rsidR="006C5B45">
        <w:t xml:space="preserve"> </w:t>
      </w:r>
      <w:r>
        <w:t>such</w:t>
      </w:r>
      <w:r w:rsidR="006C5B45">
        <w:t xml:space="preserve"> </w:t>
      </w:r>
      <w:r>
        <w:rPr>
          <w:spacing w:val="-1"/>
          <w:w w:val="113"/>
        </w:rPr>
        <w:t>r</w:t>
      </w:r>
      <w:r>
        <w:rPr>
          <w:w w:val="113"/>
        </w:rPr>
        <w:t>eport</w:t>
      </w:r>
      <w:r>
        <w:rPr>
          <w:spacing w:val="35"/>
          <w:w w:val="113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rPr>
          <w:w w:val="115"/>
        </w:rPr>
        <w:t>dated</w:t>
      </w:r>
      <w:r>
        <w:rPr>
          <w:spacing w:val="31"/>
          <w:w w:val="115"/>
        </w:rPr>
        <w:t xml:space="preserve"> </w:t>
      </w:r>
      <w:r>
        <w:t>4</w:t>
      </w:r>
      <w:r>
        <w:rPr>
          <w:spacing w:val="38"/>
        </w:rPr>
        <w:t xml:space="preserve"> </w:t>
      </w:r>
      <w:r>
        <w:t>April</w:t>
      </w:r>
      <w:r w:rsidR="006C5B45">
        <w:t xml:space="preserve"> </w:t>
      </w:r>
      <w:r>
        <w:t>2011</w:t>
      </w:r>
      <w:r>
        <w:rPr>
          <w:spacing w:val="35"/>
        </w:rPr>
        <w:t xml:space="preserve"> </w:t>
      </w:r>
      <w:r>
        <w:t>while</w:t>
      </w:r>
      <w:r w:rsidR="006C5B45">
        <w:t xml:space="preserve"> </w:t>
      </w:r>
      <w:r>
        <w:t>the</w:t>
      </w:r>
      <w:r w:rsidR="006C5B45">
        <w:t xml:space="preserve"> </w:t>
      </w:r>
      <w:r>
        <w:t>most</w:t>
      </w:r>
      <w:r w:rsidR="006C5B45">
        <w:t xml:space="preserve"> </w:t>
      </w:r>
      <w:r>
        <w:rPr>
          <w:spacing w:val="-1"/>
        </w:rPr>
        <w:t>r</w:t>
      </w:r>
      <w:r>
        <w:t>ecent</w:t>
      </w:r>
      <w:r w:rsidR="006C5B45">
        <w:t xml:space="preserve"> </w:t>
      </w:r>
      <w:r>
        <w:t>is</w:t>
      </w:r>
      <w:r>
        <w:rPr>
          <w:spacing w:val="48"/>
        </w:rPr>
        <w:t xml:space="preserve"> </w:t>
      </w:r>
      <w:r>
        <w:rPr>
          <w:w w:val="115"/>
        </w:rPr>
        <w:t>dated</w:t>
      </w:r>
      <w:r w:rsidR="006C5B45">
        <w:t xml:space="preserve"> </w:t>
      </w:r>
      <w:r>
        <w:rPr>
          <w:szCs w:val="22"/>
        </w:rPr>
        <w:t>14</w:t>
      </w:r>
      <w:r>
        <w:rPr>
          <w:spacing w:val="38"/>
          <w:szCs w:val="22"/>
        </w:rPr>
        <w:t xml:space="preserve"> </w:t>
      </w:r>
      <w:r>
        <w:rPr>
          <w:szCs w:val="22"/>
        </w:rPr>
        <w:t>October</w:t>
      </w:r>
      <w:r w:rsidR="006C5B45">
        <w:rPr>
          <w:szCs w:val="22"/>
        </w:rPr>
        <w:t xml:space="preserve"> </w:t>
      </w:r>
      <w:r>
        <w:rPr>
          <w:szCs w:val="22"/>
        </w:rPr>
        <w:t>2015.</w:t>
      </w:r>
      <w:r w:rsidR="006C5B45">
        <w:rPr>
          <w:szCs w:val="22"/>
        </w:rPr>
        <w:t xml:space="preserve"> </w:t>
      </w:r>
      <w:r>
        <w:rPr>
          <w:spacing w:val="3"/>
          <w:szCs w:val="22"/>
        </w:rPr>
        <w:t xml:space="preserve"> </w:t>
      </w:r>
      <w:r>
        <w:rPr>
          <w:szCs w:val="22"/>
        </w:rPr>
        <w:t>CQC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inspections</w:t>
      </w:r>
      <w:r>
        <w:rPr>
          <w:spacing w:val="34"/>
          <w:w w:val="110"/>
          <w:szCs w:val="22"/>
        </w:rPr>
        <w:t xml:space="preserve"> </w:t>
      </w:r>
      <w:r>
        <w:rPr>
          <w:szCs w:val="22"/>
        </w:rPr>
        <w:t>of</w:t>
      </w:r>
      <w:r>
        <w:rPr>
          <w:spacing w:val="47"/>
          <w:szCs w:val="22"/>
        </w:rPr>
        <w:t xml:space="preserve"> </w:t>
      </w:r>
      <w:r>
        <w:rPr>
          <w:spacing w:val="-1"/>
          <w:w w:val="110"/>
          <w:szCs w:val="22"/>
        </w:rPr>
        <w:t>r</w:t>
      </w:r>
      <w:r>
        <w:rPr>
          <w:w w:val="110"/>
          <w:szCs w:val="22"/>
        </w:rPr>
        <w:t>esidential</w:t>
      </w:r>
      <w:r>
        <w:rPr>
          <w:spacing w:val="40"/>
          <w:w w:val="110"/>
          <w:szCs w:val="22"/>
        </w:rPr>
        <w:t xml:space="preserve"> </w:t>
      </w:r>
      <w:r>
        <w:rPr>
          <w:szCs w:val="22"/>
        </w:rPr>
        <w:t>adult</w:t>
      </w:r>
      <w:r w:rsidR="006C5B45">
        <w:rPr>
          <w:szCs w:val="22"/>
        </w:rPr>
        <w:t xml:space="preserve"> </w:t>
      </w:r>
      <w:r>
        <w:rPr>
          <w:szCs w:val="22"/>
        </w:rPr>
        <w:t>social</w:t>
      </w:r>
      <w:r w:rsidR="006C5B45">
        <w:rPr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se</w:t>
      </w:r>
      <w:r>
        <w:rPr>
          <w:spacing w:val="4"/>
          <w:szCs w:val="22"/>
        </w:rPr>
        <w:t>r</w:t>
      </w:r>
      <w:r>
        <w:rPr>
          <w:szCs w:val="22"/>
        </w:rPr>
        <w:t>vices</w:t>
      </w:r>
      <w:r w:rsidR="006C5B45">
        <w:rPr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w w:val="114"/>
          <w:szCs w:val="22"/>
        </w:rPr>
        <w:t>carried</w:t>
      </w:r>
      <w:r>
        <w:rPr>
          <w:spacing w:val="14"/>
          <w:w w:val="114"/>
          <w:szCs w:val="22"/>
        </w:rPr>
        <w:t xml:space="preserve"> </w:t>
      </w:r>
      <w:r>
        <w:rPr>
          <w:w w:val="114"/>
          <w:szCs w:val="22"/>
        </w:rPr>
        <w:t xml:space="preserve">out </w:t>
      </w:r>
      <w:r>
        <w:rPr>
          <w:spacing w:val="-7"/>
          <w:szCs w:val="22"/>
        </w:rPr>
        <w:t>b</w:t>
      </w:r>
      <w:r>
        <w:rPr>
          <w:szCs w:val="22"/>
        </w:rPr>
        <w:t>y</w:t>
      </w:r>
      <w:r w:rsidR="006C5B45">
        <w:rPr>
          <w:szCs w:val="22"/>
        </w:rPr>
        <w:t xml:space="preserve"> </w:t>
      </w:r>
      <w:r>
        <w:rPr>
          <w:szCs w:val="22"/>
        </w:rPr>
        <w:t>means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41"/>
          <w:szCs w:val="22"/>
        </w:rPr>
        <w:t xml:space="preserve"> </w:t>
      </w:r>
      <w:r>
        <w:rPr>
          <w:w w:val="113"/>
          <w:szCs w:val="22"/>
        </w:rPr>
        <w:t>unannounced</w:t>
      </w:r>
      <w:r>
        <w:rPr>
          <w:spacing w:val="27"/>
          <w:w w:val="113"/>
          <w:szCs w:val="22"/>
        </w:rPr>
        <w:t xml:space="preserve"> </w:t>
      </w:r>
      <w:r>
        <w:rPr>
          <w:szCs w:val="22"/>
        </w:rPr>
        <w:t>visits</w:t>
      </w:r>
      <w:r w:rsidR="006C5B45">
        <w:rPr>
          <w:szCs w:val="22"/>
        </w:rPr>
        <w:t xml:space="preserve"> </w:t>
      </w:r>
      <w:r>
        <w:rPr>
          <w:spacing w:val="-7"/>
          <w:szCs w:val="22"/>
        </w:rPr>
        <w:t>b</w:t>
      </w:r>
      <w:r>
        <w:rPr>
          <w:szCs w:val="22"/>
        </w:rPr>
        <w:t>y</w:t>
      </w:r>
      <w:r w:rsidR="006C5B45">
        <w:rPr>
          <w:szCs w:val="22"/>
        </w:rPr>
        <w:t xml:space="preserve"> </w:t>
      </w:r>
      <w:r>
        <w:rPr>
          <w:szCs w:val="22"/>
        </w:rPr>
        <w:t>teams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41"/>
          <w:szCs w:val="22"/>
        </w:rPr>
        <w:t xml:space="preserve"> </w:t>
      </w:r>
      <w:r>
        <w:rPr>
          <w:w w:val="109"/>
          <w:szCs w:val="22"/>
        </w:rPr>
        <w:t>inspectors.</w:t>
      </w:r>
      <w:r w:rsidR="006C5B45">
        <w:rPr>
          <w:w w:val="109"/>
          <w:szCs w:val="22"/>
        </w:rPr>
        <w:t xml:space="preserve"> </w:t>
      </w:r>
      <w:r>
        <w:rPr>
          <w:szCs w:val="22"/>
        </w:rPr>
        <w:t>These</w:t>
      </w:r>
      <w:r w:rsidR="006C5B45">
        <w:rPr>
          <w:szCs w:val="22"/>
        </w:rPr>
        <w:t xml:space="preserve"> </w:t>
      </w:r>
      <w:r>
        <w:rPr>
          <w:szCs w:val="22"/>
        </w:rPr>
        <w:t>visits</w:t>
      </w:r>
      <w:r w:rsidR="006C5B45">
        <w:rPr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info</w:t>
      </w:r>
      <w:r>
        <w:rPr>
          <w:spacing w:val="4"/>
          <w:w w:val="110"/>
          <w:szCs w:val="22"/>
        </w:rPr>
        <w:t>r</w:t>
      </w:r>
      <w:r>
        <w:rPr>
          <w:w w:val="110"/>
          <w:szCs w:val="22"/>
        </w:rPr>
        <w:t>med</w:t>
      </w:r>
      <w:r>
        <w:rPr>
          <w:spacing w:val="35"/>
          <w:w w:val="110"/>
          <w:szCs w:val="22"/>
        </w:rPr>
        <w:t xml:space="preserve"> </w:t>
      </w:r>
      <w:r>
        <w:rPr>
          <w:spacing w:val="-7"/>
          <w:szCs w:val="22"/>
        </w:rPr>
        <w:t>b</w:t>
      </w:r>
      <w:r>
        <w:rPr>
          <w:szCs w:val="22"/>
        </w:rPr>
        <w:t>y</w:t>
      </w:r>
      <w:r w:rsidR="006C5B45">
        <w:rPr>
          <w:szCs w:val="22"/>
        </w:rPr>
        <w:t xml:space="preserve"> </w:t>
      </w:r>
      <w:r>
        <w:rPr>
          <w:w w:val="112"/>
          <w:szCs w:val="22"/>
        </w:rPr>
        <w:t xml:space="preserve">the </w:t>
      </w:r>
      <w:r>
        <w:rPr>
          <w:szCs w:val="22"/>
        </w:rPr>
        <w:t>collection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24"/>
          <w:szCs w:val="22"/>
        </w:rPr>
        <w:t xml:space="preserve"> </w:t>
      </w:r>
      <w:r>
        <w:rPr>
          <w:w w:val="110"/>
          <w:szCs w:val="22"/>
        </w:rPr>
        <w:t>quantitati</w:t>
      </w:r>
      <w:r>
        <w:rPr>
          <w:spacing w:val="-10"/>
          <w:w w:val="110"/>
          <w:szCs w:val="22"/>
        </w:rPr>
        <w:t>v</w:t>
      </w:r>
      <w:r>
        <w:rPr>
          <w:w w:val="110"/>
          <w:szCs w:val="22"/>
        </w:rPr>
        <w:t>e</w:t>
      </w:r>
      <w:r>
        <w:rPr>
          <w:spacing w:val="38"/>
          <w:w w:val="110"/>
          <w:szCs w:val="22"/>
        </w:rPr>
        <w:t xml:space="preserve"> </w:t>
      </w:r>
      <w:r>
        <w:rPr>
          <w:w w:val="110"/>
          <w:szCs w:val="22"/>
        </w:rPr>
        <w:t>indicators,</w:t>
      </w:r>
      <w:r>
        <w:rPr>
          <w:spacing w:val="13"/>
          <w:w w:val="110"/>
          <w:szCs w:val="22"/>
        </w:rPr>
        <w:t xml:space="preserve"> </w:t>
      </w:r>
      <w:r>
        <w:rPr>
          <w:w w:val="110"/>
          <w:szCs w:val="22"/>
        </w:rPr>
        <w:t>including</w:t>
      </w:r>
      <w:r>
        <w:rPr>
          <w:spacing w:val="20"/>
          <w:w w:val="110"/>
          <w:szCs w:val="22"/>
        </w:rPr>
        <w:t xml:space="preserve"> </w:t>
      </w:r>
      <w:r>
        <w:rPr>
          <w:w w:val="110"/>
          <w:szCs w:val="22"/>
        </w:rPr>
        <w:t>incidence</w:t>
      </w:r>
      <w:r>
        <w:rPr>
          <w:spacing w:val="-5"/>
          <w:w w:val="110"/>
          <w:szCs w:val="22"/>
        </w:rPr>
        <w:t xml:space="preserve"> </w:t>
      </w:r>
      <w:r>
        <w:rPr>
          <w:szCs w:val="22"/>
        </w:rPr>
        <w:t>of</w:t>
      </w:r>
      <w:r>
        <w:rPr>
          <w:spacing w:val="24"/>
          <w:szCs w:val="22"/>
        </w:rPr>
        <w:t xml:space="preserve"> </w:t>
      </w:r>
      <w:r>
        <w:rPr>
          <w:w w:val="112"/>
          <w:szCs w:val="22"/>
        </w:rPr>
        <w:t>p</w:t>
      </w:r>
      <w:r>
        <w:rPr>
          <w:spacing w:val="-1"/>
          <w:w w:val="112"/>
          <w:szCs w:val="22"/>
        </w:rPr>
        <w:t>r</w:t>
      </w:r>
      <w:r>
        <w:rPr>
          <w:w w:val="112"/>
          <w:szCs w:val="22"/>
        </w:rPr>
        <w:t>essu</w:t>
      </w:r>
      <w:r>
        <w:rPr>
          <w:spacing w:val="-1"/>
          <w:w w:val="112"/>
          <w:szCs w:val="22"/>
        </w:rPr>
        <w:t>r</w:t>
      </w:r>
      <w:r>
        <w:rPr>
          <w:w w:val="112"/>
          <w:szCs w:val="22"/>
        </w:rPr>
        <w:t>e</w:t>
      </w:r>
      <w:r>
        <w:rPr>
          <w:spacing w:val="17"/>
          <w:w w:val="112"/>
          <w:szCs w:val="22"/>
        </w:rPr>
        <w:t xml:space="preserve"> </w:t>
      </w:r>
      <w:r>
        <w:rPr>
          <w:szCs w:val="22"/>
        </w:rPr>
        <w:t>so</w:t>
      </w:r>
      <w:r>
        <w:rPr>
          <w:spacing w:val="-1"/>
          <w:szCs w:val="22"/>
        </w:rPr>
        <w:t>r</w:t>
      </w:r>
      <w:r>
        <w:rPr>
          <w:szCs w:val="22"/>
        </w:rPr>
        <w:t>es,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medication</w:t>
      </w:r>
      <w:r>
        <w:rPr>
          <w:spacing w:val="11"/>
          <w:w w:val="110"/>
          <w:szCs w:val="22"/>
        </w:rPr>
        <w:t xml:space="preserve"> </w:t>
      </w:r>
      <w:r>
        <w:rPr>
          <w:w w:val="113"/>
          <w:szCs w:val="22"/>
        </w:rPr>
        <w:t>er</w:t>
      </w:r>
      <w:r>
        <w:rPr>
          <w:spacing w:val="-2"/>
          <w:w w:val="113"/>
          <w:szCs w:val="22"/>
        </w:rPr>
        <w:t>r</w:t>
      </w:r>
      <w:r>
        <w:rPr>
          <w:w w:val="110"/>
          <w:szCs w:val="22"/>
        </w:rPr>
        <w:t xml:space="preserve">ors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falls</w:t>
      </w:r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admissions</w:t>
      </w:r>
      <w:r>
        <w:rPr>
          <w:spacing w:val="27"/>
          <w:w w:val="111"/>
          <w:szCs w:val="22"/>
        </w:rPr>
        <w:t xml:space="preserve"> </w:t>
      </w:r>
      <w:r>
        <w:rPr>
          <w:szCs w:val="22"/>
        </w:rPr>
        <w:t>to</w:t>
      </w:r>
      <w:r>
        <w:rPr>
          <w:spacing w:val="52"/>
          <w:szCs w:val="22"/>
        </w:rPr>
        <w:t xml:space="preserve"> </w:t>
      </w:r>
      <w:r>
        <w:rPr>
          <w:w w:val="111"/>
          <w:szCs w:val="22"/>
        </w:rPr>
        <w:t>hospital</w:t>
      </w:r>
      <w:r>
        <w:rPr>
          <w:spacing w:val="27"/>
          <w:w w:val="111"/>
          <w:szCs w:val="22"/>
        </w:rPr>
        <w:t xml:space="preserve"> </w:t>
      </w:r>
      <w:r>
        <w:rPr>
          <w:szCs w:val="22"/>
        </w:rPr>
        <w:t>for</w:t>
      </w:r>
      <w:r>
        <w:rPr>
          <w:spacing w:val="54"/>
          <w:szCs w:val="22"/>
        </w:rPr>
        <w:t xml:space="preserve"> </w:t>
      </w:r>
      <w:r>
        <w:rPr>
          <w:w w:val="111"/>
          <w:szCs w:val="22"/>
        </w:rPr>
        <w:t>p</w:t>
      </w:r>
      <w:r>
        <w:rPr>
          <w:spacing w:val="-1"/>
          <w:w w:val="111"/>
          <w:szCs w:val="22"/>
        </w:rPr>
        <w:t>r</w:t>
      </w:r>
      <w:r>
        <w:rPr>
          <w:spacing w:val="-3"/>
          <w:w w:val="111"/>
          <w:szCs w:val="22"/>
        </w:rPr>
        <w:t>e</w:t>
      </w:r>
      <w:r>
        <w:rPr>
          <w:spacing w:val="-10"/>
          <w:w w:val="111"/>
          <w:szCs w:val="22"/>
        </w:rPr>
        <w:t>v</w:t>
      </w:r>
      <w:r>
        <w:rPr>
          <w:w w:val="111"/>
          <w:szCs w:val="22"/>
        </w:rPr>
        <w:t>entable</w:t>
      </w:r>
      <w:r>
        <w:rPr>
          <w:spacing w:val="32"/>
          <w:w w:val="111"/>
          <w:szCs w:val="22"/>
        </w:rPr>
        <w:t xml:space="preserve"> </w:t>
      </w:r>
      <w:r>
        <w:rPr>
          <w:w w:val="111"/>
          <w:szCs w:val="22"/>
        </w:rPr>
        <w:t>conditions,</w:t>
      </w:r>
      <w:r>
        <w:rPr>
          <w:spacing w:val="14"/>
          <w:w w:val="111"/>
          <w:szCs w:val="22"/>
        </w:rPr>
        <w:t xml:space="preserve"> </w:t>
      </w:r>
      <w:r>
        <w:rPr>
          <w:w w:val="111"/>
          <w:szCs w:val="22"/>
        </w:rPr>
        <w:t>although</w:t>
      </w:r>
      <w:r>
        <w:rPr>
          <w:spacing w:val="42"/>
          <w:w w:val="111"/>
          <w:szCs w:val="22"/>
        </w:rPr>
        <w:t xml:space="preserve"> </w:t>
      </w:r>
      <w:r>
        <w:rPr>
          <w:szCs w:val="22"/>
        </w:rPr>
        <w:t>these</w:t>
      </w:r>
      <w:r w:rsidR="006C5B45">
        <w:rPr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w w:val="117"/>
          <w:szCs w:val="22"/>
        </w:rPr>
        <w:t>t</w:t>
      </w:r>
      <w:r>
        <w:rPr>
          <w:spacing w:val="-1"/>
          <w:w w:val="117"/>
          <w:szCs w:val="22"/>
        </w:rPr>
        <w:t>r</w:t>
      </w:r>
      <w:r>
        <w:rPr>
          <w:w w:val="112"/>
          <w:szCs w:val="22"/>
        </w:rPr>
        <w:t xml:space="preserve">eated </w:t>
      </w:r>
      <w:r>
        <w:rPr>
          <w:szCs w:val="22"/>
        </w:rPr>
        <w:t>as</w:t>
      </w:r>
      <w:r>
        <w:rPr>
          <w:spacing w:val="34"/>
          <w:szCs w:val="22"/>
        </w:rPr>
        <w:t xml:space="preserve"> </w:t>
      </w:r>
      <w:r>
        <w:rPr>
          <w:w w:val="111"/>
          <w:szCs w:val="22"/>
        </w:rPr>
        <w:t>indicators</w:t>
      </w:r>
      <w:r>
        <w:rPr>
          <w:spacing w:val="10"/>
          <w:w w:val="111"/>
          <w:szCs w:val="22"/>
        </w:rPr>
        <w:t xml:space="preserve"> </w:t>
      </w:r>
      <w:r>
        <w:rPr>
          <w:szCs w:val="22"/>
        </w:rPr>
        <w:t>of</w:t>
      </w:r>
      <w:r>
        <w:rPr>
          <w:spacing w:val="23"/>
          <w:szCs w:val="22"/>
        </w:rPr>
        <w:t xml:space="preserve"> </w:t>
      </w:r>
      <w:r>
        <w:rPr>
          <w:szCs w:val="22"/>
        </w:rPr>
        <w:t>possible</w:t>
      </w:r>
      <w:r w:rsidR="006C5B45">
        <w:rPr>
          <w:szCs w:val="22"/>
        </w:rPr>
        <w:t xml:space="preserve"> </w:t>
      </w:r>
      <w:r>
        <w:rPr>
          <w:szCs w:val="22"/>
        </w:rPr>
        <w:t>risk</w:t>
      </w:r>
      <w:r>
        <w:rPr>
          <w:spacing w:val="49"/>
          <w:szCs w:val="22"/>
        </w:rPr>
        <w:t xml:space="preserve"> </w:t>
      </w:r>
      <w:r>
        <w:rPr>
          <w:szCs w:val="22"/>
        </w:rPr>
        <w:t>factors</w:t>
      </w:r>
      <w:r w:rsidR="006C5B45">
        <w:rPr>
          <w:szCs w:val="22"/>
        </w:rPr>
        <w:t xml:space="preserve"> </w:t>
      </w:r>
      <w:r>
        <w:rPr>
          <w:szCs w:val="22"/>
        </w:rPr>
        <w:t>to</w:t>
      </w:r>
      <w:r>
        <w:rPr>
          <w:spacing w:val="35"/>
          <w:szCs w:val="22"/>
        </w:rPr>
        <w:t xml:space="preserve"> </w:t>
      </w:r>
      <w:r>
        <w:rPr>
          <w:szCs w:val="22"/>
        </w:rPr>
        <w:t>be</w:t>
      </w:r>
      <w:r>
        <w:rPr>
          <w:spacing w:val="33"/>
          <w:szCs w:val="22"/>
        </w:rPr>
        <w:t xml:space="preserve"> </w:t>
      </w:r>
      <w:r>
        <w:rPr>
          <w:w w:val="112"/>
          <w:szCs w:val="22"/>
        </w:rPr>
        <w:t>in</w:t>
      </w:r>
      <w:r>
        <w:rPr>
          <w:spacing w:val="-10"/>
          <w:w w:val="112"/>
          <w:szCs w:val="22"/>
        </w:rPr>
        <w:t>v</w:t>
      </w:r>
      <w:r>
        <w:rPr>
          <w:w w:val="112"/>
          <w:szCs w:val="22"/>
        </w:rPr>
        <w:t>estigated rather</w:t>
      </w:r>
      <w:r>
        <w:rPr>
          <w:spacing w:val="15"/>
          <w:w w:val="112"/>
          <w:szCs w:val="22"/>
        </w:rPr>
        <w:t xml:space="preserve"> </w:t>
      </w:r>
      <w:r>
        <w:rPr>
          <w:szCs w:val="22"/>
        </w:rPr>
        <w:t>than</w:t>
      </w:r>
      <w:r w:rsidR="006C5B45">
        <w:rPr>
          <w:szCs w:val="22"/>
        </w:rPr>
        <w:t xml:space="preserve"> </w:t>
      </w:r>
      <w:r>
        <w:rPr>
          <w:szCs w:val="22"/>
        </w:rPr>
        <w:t>as</w:t>
      </w:r>
      <w:r>
        <w:rPr>
          <w:spacing w:val="34"/>
          <w:szCs w:val="22"/>
        </w:rPr>
        <w:t xml:space="preserve"> </w:t>
      </w:r>
      <w:r>
        <w:rPr>
          <w:szCs w:val="22"/>
        </w:rPr>
        <w:t>the</w:t>
      </w:r>
      <w:r>
        <w:rPr>
          <w:spacing w:val="48"/>
          <w:szCs w:val="22"/>
        </w:rPr>
        <w:t xml:space="preserve"> </w:t>
      </w:r>
      <w:r>
        <w:rPr>
          <w:szCs w:val="22"/>
        </w:rPr>
        <w:t>basis</w:t>
      </w:r>
      <w:r>
        <w:rPr>
          <w:spacing w:val="51"/>
          <w:szCs w:val="22"/>
        </w:rPr>
        <w:t xml:space="preserve"> </w:t>
      </w:r>
      <w:r>
        <w:rPr>
          <w:szCs w:val="22"/>
        </w:rPr>
        <w:t>for</w:t>
      </w:r>
      <w:r>
        <w:rPr>
          <w:spacing w:val="37"/>
          <w:szCs w:val="22"/>
        </w:rPr>
        <w:t xml:space="preserve"> </w:t>
      </w:r>
      <w:r>
        <w:rPr>
          <w:w w:val="110"/>
          <w:szCs w:val="22"/>
        </w:rPr>
        <w:t xml:space="preserve">inspection </w:t>
      </w:r>
      <w:r>
        <w:rPr>
          <w:w w:val="111"/>
          <w:szCs w:val="22"/>
        </w:rPr>
        <w:t>ratings.</w:t>
      </w:r>
      <w:r>
        <w:rPr>
          <w:spacing w:val="16"/>
          <w:w w:val="111"/>
          <w:szCs w:val="22"/>
        </w:rPr>
        <w:t xml:space="preserve"> </w:t>
      </w:r>
      <w:r>
        <w:rPr>
          <w:szCs w:val="22"/>
        </w:rPr>
        <w:t>The</w:t>
      </w:r>
      <w:r>
        <w:rPr>
          <w:spacing w:val="22"/>
          <w:szCs w:val="22"/>
        </w:rPr>
        <w:t xml:space="preserve"> </w:t>
      </w:r>
      <w:r>
        <w:rPr>
          <w:szCs w:val="22"/>
        </w:rPr>
        <w:t>visits</w:t>
      </w:r>
      <w:r>
        <w:rPr>
          <w:spacing w:val="44"/>
          <w:szCs w:val="22"/>
        </w:rPr>
        <w:t xml:space="preserve"> </w:t>
      </w:r>
      <w:r>
        <w:rPr>
          <w:szCs w:val="22"/>
        </w:rPr>
        <w:t>will</w:t>
      </w:r>
      <w:r>
        <w:rPr>
          <w:spacing w:val="33"/>
          <w:szCs w:val="22"/>
        </w:rPr>
        <w:t xml:space="preserve"> </w:t>
      </w:r>
      <w:r>
        <w:rPr>
          <w:w w:val="109"/>
          <w:szCs w:val="22"/>
        </w:rPr>
        <w:t>typically</w:t>
      </w:r>
      <w:r>
        <w:rPr>
          <w:spacing w:val="-3"/>
          <w:w w:val="109"/>
          <w:szCs w:val="22"/>
        </w:rPr>
        <w:t xml:space="preserve"> </w:t>
      </w:r>
      <w:r>
        <w:rPr>
          <w:szCs w:val="22"/>
        </w:rPr>
        <w:t>use</w:t>
      </w:r>
      <w:r>
        <w:rPr>
          <w:spacing w:val="37"/>
          <w:szCs w:val="22"/>
        </w:rPr>
        <w:t xml:space="preserve"> </w:t>
      </w:r>
      <w:r>
        <w:rPr>
          <w:szCs w:val="22"/>
        </w:rPr>
        <w:t>a</w:t>
      </w:r>
      <w:r>
        <w:rPr>
          <w:spacing w:val="13"/>
          <w:szCs w:val="22"/>
        </w:rPr>
        <w:t xml:space="preserve"> </w:t>
      </w:r>
      <w:r>
        <w:rPr>
          <w:szCs w:val="22"/>
        </w:rPr>
        <w:t>range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9"/>
          <w:szCs w:val="22"/>
        </w:rPr>
        <w:t xml:space="preserve"> </w:t>
      </w:r>
      <w:r>
        <w:rPr>
          <w:w w:val="112"/>
          <w:szCs w:val="22"/>
        </w:rPr>
        <w:t>methods</w:t>
      </w:r>
      <w:r>
        <w:rPr>
          <w:spacing w:val="-5"/>
          <w:w w:val="112"/>
          <w:szCs w:val="22"/>
        </w:rPr>
        <w:t xml:space="preserve"> </w:t>
      </w:r>
      <w:r>
        <w:rPr>
          <w:szCs w:val="22"/>
        </w:rPr>
        <w:t>of</w:t>
      </w:r>
      <w:r>
        <w:rPr>
          <w:spacing w:val="9"/>
          <w:szCs w:val="22"/>
        </w:rPr>
        <w:t xml:space="preserve"> </w:t>
      </w:r>
      <w:r>
        <w:rPr>
          <w:w w:val="109"/>
          <w:szCs w:val="22"/>
        </w:rPr>
        <w:t>assessment,</w:t>
      </w:r>
      <w:r>
        <w:rPr>
          <w:spacing w:val="-2"/>
          <w:w w:val="109"/>
          <w:szCs w:val="22"/>
        </w:rPr>
        <w:t xml:space="preserve"> </w:t>
      </w:r>
      <w:proofErr w:type="spellStart"/>
      <w:r>
        <w:rPr>
          <w:w w:val="109"/>
          <w:szCs w:val="22"/>
        </w:rPr>
        <w:t>focussed</w:t>
      </w:r>
      <w:proofErr w:type="spellEnd"/>
      <w:r>
        <w:rPr>
          <w:spacing w:val="-3"/>
          <w:w w:val="109"/>
          <w:szCs w:val="22"/>
        </w:rPr>
        <w:t xml:space="preserve"> </w:t>
      </w:r>
      <w:r>
        <w:rPr>
          <w:szCs w:val="22"/>
        </w:rPr>
        <w:t>on</w:t>
      </w:r>
      <w:r>
        <w:rPr>
          <w:spacing w:val="26"/>
          <w:szCs w:val="22"/>
        </w:rPr>
        <w:t xml:space="preserve"> </w:t>
      </w:r>
      <w:r>
        <w:rPr>
          <w:szCs w:val="22"/>
        </w:rPr>
        <w:t>a</w:t>
      </w:r>
      <w:r>
        <w:rPr>
          <w:spacing w:val="13"/>
          <w:szCs w:val="22"/>
        </w:rPr>
        <w:t xml:space="preserve"> </w:t>
      </w:r>
      <w:r>
        <w:rPr>
          <w:w w:val="114"/>
          <w:szCs w:val="22"/>
        </w:rPr>
        <w:t>standa</w:t>
      </w:r>
      <w:r>
        <w:rPr>
          <w:spacing w:val="-3"/>
          <w:w w:val="114"/>
          <w:szCs w:val="22"/>
        </w:rPr>
        <w:t>r</w:t>
      </w:r>
      <w:r>
        <w:rPr>
          <w:w w:val="121"/>
          <w:szCs w:val="22"/>
        </w:rPr>
        <w:t xml:space="preserve">d </w:t>
      </w:r>
      <w:r>
        <w:rPr>
          <w:szCs w:val="22"/>
        </w:rPr>
        <w:t>set</w:t>
      </w:r>
      <w:r>
        <w:rPr>
          <w:spacing w:val="36"/>
          <w:szCs w:val="22"/>
        </w:rPr>
        <w:t xml:space="preserve"> </w:t>
      </w:r>
      <w:r>
        <w:rPr>
          <w:szCs w:val="22"/>
        </w:rPr>
        <w:t>of</w:t>
      </w:r>
      <w:r>
        <w:rPr>
          <w:spacing w:val="21"/>
          <w:szCs w:val="22"/>
        </w:rPr>
        <w:t xml:space="preserve"> </w:t>
      </w:r>
      <w:r>
        <w:rPr>
          <w:szCs w:val="22"/>
        </w:rPr>
        <w:t>K</w:t>
      </w:r>
      <w:r>
        <w:rPr>
          <w:spacing w:val="-3"/>
          <w:szCs w:val="22"/>
        </w:rPr>
        <w:t>e</w:t>
      </w:r>
      <w:r>
        <w:rPr>
          <w:szCs w:val="22"/>
        </w:rPr>
        <w:t>y</w:t>
      </w:r>
      <w:r>
        <w:rPr>
          <w:spacing w:val="30"/>
          <w:szCs w:val="22"/>
        </w:rPr>
        <w:t xml:space="preserve"> </w:t>
      </w:r>
      <w:r>
        <w:rPr>
          <w:szCs w:val="22"/>
        </w:rPr>
        <w:t>Lines</w:t>
      </w:r>
      <w:r>
        <w:rPr>
          <w:spacing w:val="43"/>
          <w:szCs w:val="22"/>
        </w:rPr>
        <w:t xml:space="preserve"> </w:t>
      </w:r>
      <w:r>
        <w:rPr>
          <w:szCs w:val="22"/>
        </w:rPr>
        <w:t>of</w:t>
      </w:r>
      <w:r>
        <w:rPr>
          <w:spacing w:val="21"/>
          <w:szCs w:val="22"/>
        </w:rPr>
        <w:t xml:space="preserve"> </w:t>
      </w:r>
      <w:r>
        <w:rPr>
          <w:w w:val="109"/>
          <w:szCs w:val="22"/>
        </w:rPr>
        <w:t>Enqui</w:t>
      </w:r>
      <w:r>
        <w:rPr>
          <w:spacing w:val="3"/>
          <w:w w:val="109"/>
          <w:szCs w:val="22"/>
        </w:rPr>
        <w:t>r</w:t>
      </w:r>
      <w:r>
        <w:rPr>
          <w:spacing w:val="-26"/>
          <w:w w:val="109"/>
          <w:szCs w:val="22"/>
        </w:rPr>
        <w:t>y</w:t>
      </w:r>
      <w:r>
        <w:rPr>
          <w:w w:val="109"/>
          <w:szCs w:val="22"/>
        </w:rPr>
        <w:t>.</w:t>
      </w:r>
      <w:r>
        <w:rPr>
          <w:spacing w:val="38"/>
          <w:w w:val="109"/>
          <w:szCs w:val="22"/>
        </w:rPr>
        <w:t xml:space="preserve"> </w:t>
      </w:r>
      <w:r>
        <w:rPr>
          <w:szCs w:val="22"/>
        </w:rPr>
        <w:t>Evidence</w:t>
      </w:r>
      <w:r w:rsidR="006C5B45">
        <w:rPr>
          <w:szCs w:val="22"/>
        </w:rPr>
        <w:t xml:space="preserve"> </w:t>
      </w:r>
      <w:r>
        <w:rPr>
          <w:szCs w:val="22"/>
        </w:rPr>
        <w:t>is</w:t>
      </w:r>
      <w:r>
        <w:rPr>
          <w:spacing w:val="23"/>
          <w:szCs w:val="22"/>
        </w:rPr>
        <w:t xml:space="preserve"> </w:t>
      </w:r>
      <w:r>
        <w:rPr>
          <w:w w:val="112"/>
          <w:szCs w:val="22"/>
        </w:rPr>
        <w:t>gathe</w:t>
      </w:r>
      <w:r>
        <w:rPr>
          <w:spacing w:val="-1"/>
          <w:w w:val="112"/>
          <w:szCs w:val="22"/>
        </w:rPr>
        <w:t>r</w:t>
      </w:r>
      <w:r>
        <w:rPr>
          <w:w w:val="112"/>
          <w:szCs w:val="22"/>
        </w:rPr>
        <w:t>ed</w:t>
      </w:r>
      <w:r>
        <w:rPr>
          <w:spacing w:val="12"/>
          <w:w w:val="112"/>
          <w:szCs w:val="22"/>
        </w:rPr>
        <w:t xml:space="preserve"> </w:t>
      </w:r>
      <w:r>
        <w:rPr>
          <w:spacing w:val="-7"/>
          <w:szCs w:val="22"/>
        </w:rPr>
        <w:t>b</w:t>
      </w:r>
      <w:r>
        <w:rPr>
          <w:szCs w:val="22"/>
        </w:rPr>
        <w:t>y</w:t>
      </w:r>
      <w:r>
        <w:rPr>
          <w:spacing w:val="35"/>
          <w:szCs w:val="22"/>
        </w:rPr>
        <w:t xml:space="preserve"> </w:t>
      </w:r>
      <w:r>
        <w:rPr>
          <w:szCs w:val="22"/>
        </w:rPr>
        <w:t>means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21"/>
          <w:szCs w:val="22"/>
        </w:rPr>
        <w:t xml:space="preserve"> </w:t>
      </w:r>
      <w:r>
        <w:rPr>
          <w:w w:val="110"/>
          <w:szCs w:val="22"/>
        </w:rPr>
        <w:t>inte</w:t>
      </w:r>
      <w:r>
        <w:rPr>
          <w:spacing w:val="4"/>
          <w:w w:val="110"/>
          <w:szCs w:val="22"/>
        </w:rPr>
        <w:t>r</w:t>
      </w:r>
      <w:r>
        <w:rPr>
          <w:w w:val="110"/>
          <w:szCs w:val="22"/>
        </w:rPr>
        <w:t>vi</w:t>
      </w:r>
      <w:r>
        <w:rPr>
          <w:spacing w:val="-3"/>
          <w:w w:val="110"/>
          <w:szCs w:val="22"/>
        </w:rPr>
        <w:t>e</w:t>
      </w:r>
      <w:r>
        <w:rPr>
          <w:w w:val="110"/>
          <w:szCs w:val="22"/>
        </w:rPr>
        <w:t>ws</w:t>
      </w:r>
      <w:r>
        <w:rPr>
          <w:spacing w:val="16"/>
          <w:w w:val="110"/>
          <w:szCs w:val="22"/>
        </w:rPr>
        <w:t xml:space="preserve"> </w:t>
      </w:r>
      <w:r>
        <w:rPr>
          <w:szCs w:val="22"/>
        </w:rPr>
        <w:t>with</w:t>
      </w:r>
      <w:r w:rsidR="006C5B45">
        <w:rPr>
          <w:szCs w:val="22"/>
        </w:rPr>
        <w:t xml:space="preserve"> </w:t>
      </w:r>
      <w:r>
        <w:rPr>
          <w:spacing w:val="-1"/>
          <w:w w:val="116"/>
          <w:szCs w:val="22"/>
        </w:rPr>
        <w:t>r</w:t>
      </w:r>
      <w:r>
        <w:rPr>
          <w:w w:val="116"/>
          <w:szCs w:val="22"/>
        </w:rPr>
        <w:t>esidents</w:t>
      </w:r>
      <w:r>
        <w:rPr>
          <w:spacing w:val="-29"/>
          <w:w w:val="116"/>
          <w:szCs w:val="22"/>
        </w:rPr>
        <w:t xml:space="preserve"> </w:t>
      </w:r>
      <w:r>
        <w:rPr>
          <w:w w:val="116"/>
          <w:szCs w:val="22"/>
        </w:rPr>
        <w:t xml:space="preserve">and </w:t>
      </w:r>
      <w:r>
        <w:rPr>
          <w:szCs w:val="22"/>
        </w:rPr>
        <w:t>sta</w:t>
      </w:r>
      <w:r>
        <w:rPr>
          <w:spacing w:val="-4"/>
          <w:szCs w:val="22"/>
        </w:rPr>
        <w:t>f</w:t>
      </w:r>
      <w:r>
        <w:rPr>
          <w:szCs w:val="22"/>
        </w:rPr>
        <w:t>f</w:t>
      </w:r>
      <w:r w:rsidR="006C5B45">
        <w:rPr>
          <w:szCs w:val="22"/>
        </w:rPr>
        <w:t xml:space="preserve"> </w:t>
      </w:r>
      <w:r>
        <w:rPr>
          <w:szCs w:val="22"/>
        </w:rPr>
        <w:t>(senior</w:t>
      </w:r>
      <w:r w:rsidR="006C5B45">
        <w:rPr>
          <w:szCs w:val="22"/>
        </w:rPr>
        <w:t xml:space="preserve"> </w:t>
      </w:r>
      <w:r>
        <w:rPr>
          <w:szCs w:val="22"/>
        </w:rPr>
        <w:t>sta</w:t>
      </w:r>
      <w:r>
        <w:rPr>
          <w:spacing w:val="-4"/>
          <w:szCs w:val="22"/>
        </w:rPr>
        <w:t>f</w:t>
      </w:r>
      <w:r>
        <w:rPr>
          <w:szCs w:val="22"/>
        </w:rPr>
        <w:t>f,</w:t>
      </w:r>
      <w:r w:rsidR="006C5B45">
        <w:rPr>
          <w:szCs w:val="22"/>
        </w:rPr>
        <w:t xml:space="preserve"> </w:t>
      </w:r>
      <w:r>
        <w:rPr>
          <w:szCs w:val="22"/>
        </w:rPr>
        <w:t>but</w:t>
      </w:r>
      <w:r w:rsidR="006C5B45">
        <w:rPr>
          <w:szCs w:val="22"/>
        </w:rPr>
        <w:t xml:space="preserve"> </w:t>
      </w:r>
      <w:r>
        <w:rPr>
          <w:szCs w:val="22"/>
        </w:rPr>
        <w:t>also</w:t>
      </w:r>
      <w:r w:rsidR="006C5B45">
        <w:rPr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5"/>
          <w:szCs w:val="22"/>
        </w:rPr>
        <w:t>support</w:t>
      </w:r>
      <w:r>
        <w:rPr>
          <w:spacing w:val="22"/>
          <w:w w:val="115"/>
          <w:szCs w:val="22"/>
        </w:rPr>
        <w:t xml:space="preserve"> </w:t>
      </w:r>
      <w:r>
        <w:rPr>
          <w:szCs w:val="22"/>
        </w:rPr>
        <w:t>sta</w:t>
      </w:r>
      <w:r>
        <w:rPr>
          <w:spacing w:val="-4"/>
          <w:szCs w:val="22"/>
        </w:rPr>
        <w:t>f</w:t>
      </w:r>
      <w:r>
        <w:rPr>
          <w:szCs w:val="22"/>
        </w:rPr>
        <w:t>f,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cleaning</w:t>
      </w:r>
      <w:r>
        <w:rPr>
          <w:spacing w:val="25"/>
          <w:w w:val="109"/>
          <w:szCs w:val="22"/>
        </w:rPr>
        <w:t xml:space="preserve"> </w:t>
      </w:r>
      <w:r>
        <w:rPr>
          <w:szCs w:val="22"/>
        </w:rPr>
        <w:t>sta</w:t>
      </w:r>
      <w:r>
        <w:rPr>
          <w:spacing w:val="-4"/>
          <w:szCs w:val="22"/>
        </w:rPr>
        <w:t>f</w:t>
      </w:r>
      <w:r>
        <w:rPr>
          <w:szCs w:val="22"/>
        </w:rPr>
        <w:t>f,</w:t>
      </w:r>
      <w:r w:rsidR="006C5B45">
        <w:rPr>
          <w:szCs w:val="22"/>
        </w:rPr>
        <w:t xml:space="preserve"> </w:t>
      </w:r>
      <w:r>
        <w:rPr>
          <w:szCs w:val="22"/>
        </w:rPr>
        <w:t>etc.),</w:t>
      </w:r>
      <w:r>
        <w:rPr>
          <w:spacing w:val="50"/>
          <w:szCs w:val="22"/>
        </w:rPr>
        <w:t xml:space="preserve"> </w:t>
      </w:r>
      <w:r>
        <w:rPr>
          <w:w w:val="109"/>
          <w:szCs w:val="22"/>
        </w:rPr>
        <w:t>obse</w:t>
      </w:r>
      <w:r>
        <w:rPr>
          <w:spacing w:val="4"/>
          <w:w w:val="109"/>
          <w:szCs w:val="22"/>
        </w:rPr>
        <w:t>r</w:t>
      </w:r>
      <w:r>
        <w:rPr>
          <w:spacing w:val="-8"/>
          <w:w w:val="109"/>
          <w:szCs w:val="22"/>
        </w:rPr>
        <w:t>v</w:t>
      </w:r>
      <w:r>
        <w:rPr>
          <w:w w:val="109"/>
          <w:szCs w:val="22"/>
        </w:rPr>
        <w:t>ations</w:t>
      </w:r>
      <w:r>
        <w:rPr>
          <w:spacing w:val="34"/>
          <w:w w:val="109"/>
          <w:szCs w:val="22"/>
        </w:rPr>
        <w:t xml:space="preserve"> </w:t>
      </w:r>
      <w:r>
        <w:rPr>
          <w:szCs w:val="22"/>
        </w:rPr>
        <w:t>of</w:t>
      </w:r>
      <w:r>
        <w:rPr>
          <w:spacing w:val="38"/>
          <w:szCs w:val="22"/>
        </w:rPr>
        <w:t xml:space="preserve"> </w:t>
      </w:r>
      <w:r>
        <w:rPr>
          <w:w w:val="108"/>
          <w:szCs w:val="22"/>
        </w:rPr>
        <w:t>ca</w:t>
      </w:r>
      <w:r>
        <w:rPr>
          <w:spacing w:val="-1"/>
          <w:w w:val="108"/>
          <w:szCs w:val="22"/>
        </w:rPr>
        <w:t>r</w:t>
      </w:r>
      <w:r>
        <w:rPr>
          <w:w w:val="104"/>
          <w:szCs w:val="22"/>
        </w:rPr>
        <w:t xml:space="preserve">e, </w:t>
      </w:r>
      <w:r>
        <w:rPr>
          <w:spacing w:val="-1"/>
          <w:w w:val="110"/>
          <w:szCs w:val="22"/>
        </w:rPr>
        <w:t>r</w:t>
      </w:r>
      <w:r>
        <w:rPr>
          <w:spacing w:val="-3"/>
          <w:w w:val="110"/>
          <w:szCs w:val="22"/>
        </w:rPr>
        <w:t>e</w:t>
      </w:r>
      <w:r>
        <w:rPr>
          <w:w w:val="110"/>
          <w:szCs w:val="22"/>
        </w:rPr>
        <w:t>vi</w:t>
      </w:r>
      <w:r>
        <w:rPr>
          <w:spacing w:val="-3"/>
          <w:w w:val="110"/>
          <w:szCs w:val="22"/>
        </w:rPr>
        <w:t>e</w:t>
      </w:r>
      <w:r>
        <w:rPr>
          <w:w w:val="110"/>
          <w:szCs w:val="22"/>
        </w:rPr>
        <w:t>ws</w:t>
      </w:r>
      <w:r>
        <w:rPr>
          <w:spacing w:val="26"/>
          <w:w w:val="110"/>
          <w:szCs w:val="22"/>
        </w:rPr>
        <w:t xml:space="preserve"> </w:t>
      </w:r>
      <w:r>
        <w:rPr>
          <w:szCs w:val="22"/>
        </w:rPr>
        <w:t>of</w:t>
      </w:r>
      <w:r>
        <w:rPr>
          <w:spacing w:val="36"/>
          <w:szCs w:val="22"/>
        </w:rPr>
        <w:t xml:space="preserve"> </w:t>
      </w:r>
      <w:r>
        <w:rPr>
          <w:w w:val="111"/>
          <w:szCs w:val="22"/>
        </w:rPr>
        <w:t>individual</w:t>
      </w:r>
      <w:r>
        <w:rPr>
          <w:spacing w:val="41"/>
          <w:w w:val="111"/>
          <w:szCs w:val="22"/>
        </w:rPr>
        <w:t xml:space="preserve"> </w:t>
      </w:r>
      <w:r>
        <w:rPr>
          <w:spacing w:val="-1"/>
          <w:w w:val="111"/>
          <w:szCs w:val="22"/>
        </w:rPr>
        <w:t>r</w:t>
      </w:r>
      <w:r>
        <w:rPr>
          <w:w w:val="111"/>
          <w:szCs w:val="22"/>
        </w:rPr>
        <w:t>eco</w:t>
      </w:r>
      <w:r>
        <w:rPr>
          <w:spacing w:val="-3"/>
          <w:w w:val="111"/>
          <w:szCs w:val="22"/>
        </w:rPr>
        <w:t>r</w:t>
      </w:r>
      <w:r>
        <w:rPr>
          <w:w w:val="111"/>
          <w:szCs w:val="22"/>
        </w:rPr>
        <w:t>ds</w:t>
      </w:r>
      <w:r>
        <w:rPr>
          <w:spacing w:val="20"/>
          <w:w w:val="111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plans,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inspections</w:t>
      </w:r>
      <w:r>
        <w:rPr>
          <w:spacing w:val="23"/>
          <w:w w:val="110"/>
          <w:szCs w:val="22"/>
        </w:rPr>
        <w:t xml:space="preserve"> </w:t>
      </w:r>
      <w:r>
        <w:rPr>
          <w:szCs w:val="22"/>
        </w:rPr>
        <w:t>of</w:t>
      </w:r>
      <w:r>
        <w:rPr>
          <w:spacing w:val="36"/>
          <w:szCs w:val="22"/>
        </w:rPr>
        <w:t xml:space="preserve"> </w:t>
      </w:r>
      <w:r>
        <w:rPr>
          <w:szCs w:val="22"/>
        </w:rPr>
        <w:t>the</w:t>
      </w:r>
      <w:r w:rsidR="006C5B45">
        <w:rPr>
          <w:szCs w:val="22"/>
        </w:rPr>
        <w:t xml:space="preserve"> </w:t>
      </w:r>
      <w:r>
        <w:rPr>
          <w:szCs w:val="22"/>
        </w:rPr>
        <w:t>physical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envi</w:t>
      </w:r>
      <w:r>
        <w:rPr>
          <w:spacing w:val="-2"/>
          <w:w w:val="111"/>
          <w:szCs w:val="22"/>
        </w:rPr>
        <w:t>r</w:t>
      </w:r>
      <w:r>
        <w:rPr>
          <w:w w:val="111"/>
          <w:szCs w:val="22"/>
        </w:rPr>
        <w:t>onment,</w:t>
      </w:r>
      <w:r>
        <w:rPr>
          <w:spacing w:val="28"/>
          <w:w w:val="111"/>
          <w:szCs w:val="22"/>
        </w:rPr>
        <w:t xml:space="preserve"> </w:t>
      </w:r>
      <w:r>
        <w:rPr>
          <w:w w:val="116"/>
          <w:szCs w:val="22"/>
        </w:rPr>
        <w:t xml:space="preserve">and </w:t>
      </w:r>
      <w:r>
        <w:rPr>
          <w:szCs w:val="22"/>
        </w:rPr>
        <w:t>a</w:t>
      </w:r>
      <w:r>
        <w:rPr>
          <w:spacing w:val="33"/>
          <w:szCs w:val="22"/>
        </w:rPr>
        <w:t xml:space="preserve"> </w:t>
      </w:r>
      <w:r>
        <w:rPr>
          <w:spacing w:val="-1"/>
          <w:szCs w:val="22"/>
        </w:rPr>
        <w:t>r</w:t>
      </w:r>
      <w:r>
        <w:rPr>
          <w:spacing w:val="-3"/>
          <w:szCs w:val="22"/>
        </w:rPr>
        <w:t>e</w:t>
      </w:r>
      <w:r>
        <w:rPr>
          <w:szCs w:val="22"/>
        </w:rPr>
        <w:t>vi</w:t>
      </w:r>
      <w:r>
        <w:rPr>
          <w:spacing w:val="-3"/>
          <w:szCs w:val="22"/>
        </w:rPr>
        <w:t>e</w:t>
      </w:r>
      <w:r>
        <w:rPr>
          <w:szCs w:val="22"/>
        </w:rPr>
        <w:t>w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30"/>
          <w:szCs w:val="22"/>
        </w:rPr>
        <w:t xml:space="preserve"> </w:t>
      </w:r>
      <w:r>
        <w:rPr>
          <w:w w:val="112"/>
          <w:szCs w:val="22"/>
        </w:rPr>
        <w:t>documents</w:t>
      </w:r>
      <w:r>
        <w:rPr>
          <w:spacing w:val="16"/>
          <w:w w:val="112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policies.</w:t>
      </w:r>
      <w:r w:rsidR="006C5B45">
        <w:rPr>
          <w:szCs w:val="22"/>
        </w:rPr>
        <w:t xml:space="preserve"> </w:t>
      </w:r>
      <w:r>
        <w:rPr>
          <w:spacing w:val="2"/>
          <w:szCs w:val="22"/>
        </w:rPr>
        <w:t xml:space="preserve"> </w:t>
      </w:r>
      <w:r>
        <w:rPr>
          <w:szCs w:val="22"/>
        </w:rPr>
        <w:t>Each</w:t>
      </w:r>
      <w:r>
        <w:rPr>
          <w:spacing w:val="49"/>
          <w:szCs w:val="22"/>
        </w:rPr>
        <w:t xml:space="preserve"> </w:t>
      </w:r>
      <w:r>
        <w:rPr>
          <w:w w:val="110"/>
          <w:szCs w:val="22"/>
        </w:rPr>
        <w:t>inspection</w:t>
      </w:r>
      <w:r>
        <w:rPr>
          <w:spacing w:val="17"/>
          <w:w w:val="110"/>
          <w:szCs w:val="22"/>
        </w:rPr>
        <w:t xml:space="preserve"> </w:t>
      </w:r>
      <w:r>
        <w:rPr>
          <w:spacing w:val="-1"/>
          <w:w w:val="110"/>
          <w:szCs w:val="22"/>
        </w:rPr>
        <w:t>r</w:t>
      </w:r>
      <w:r>
        <w:rPr>
          <w:w w:val="110"/>
          <w:szCs w:val="22"/>
        </w:rPr>
        <w:t>esults</w:t>
      </w:r>
      <w:r>
        <w:rPr>
          <w:spacing w:val="28"/>
          <w:w w:val="110"/>
          <w:szCs w:val="22"/>
        </w:rPr>
        <w:t xml:space="preserve"> </w:t>
      </w:r>
      <w:r>
        <w:rPr>
          <w:szCs w:val="22"/>
        </w:rPr>
        <w:t>in</w:t>
      </w:r>
      <w:r>
        <w:rPr>
          <w:spacing w:val="42"/>
          <w:szCs w:val="22"/>
        </w:rPr>
        <w:t xml:space="preserve"> </w:t>
      </w:r>
      <w:r>
        <w:rPr>
          <w:szCs w:val="22"/>
        </w:rPr>
        <w:t>the</w:t>
      </w:r>
      <w:r w:rsidR="006C5B45">
        <w:rPr>
          <w:szCs w:val="22"/>
        </w:rPr>
        <w:t xml:space="preserve"> </w:t>
      </w:r>
      <w:r>
        <w:rPr>
          <w:w w:val="112"/>
          <w:szCs w:val="22"/>
        </w:rPr>
        <w:t>p</w:t>
      </w:r>
      <w:r>
        <w:rPr>
          <w:spacing w:val="-2"/>
          <w:w w:val="112"/>
          <w:szCs w:val="22"/>
        </w:rPr>
        <w:t>r</w:t>
      </w:r>
      <w:r>
        <w:rPr>
          <w:w w:val="112"/>
          <w:szCs w:val="22"/>
        </w:rPr>
        <w:t>oduction</w:t>
      </w:r>
      <w:r>
        <w:rPr>
          <w:spacing w:val="20"/>
          <w:w w:val="112"/>
          <w:szCs w:val="22"/>
        </w:rPr>
        <w:t xml:space="preserve"> </w:t>
      </w:r>
      <w:r>
        <w:rPr>
          <w:szCs w:val="22"/>
        </w:rPr>
        <w:t>of</w:t>
      </w:r>
      <w:r>
        <w:rPr>
          <w:spacing w:val="30"/>
          <w:szCs w:val="22"/>
        </w:rPr>
        <w:t xml:space="preserve"> </w:t>
      </w:r>
      <w:r>
        <w:rPr>
          <w:szCs w:val="22"/>
        </w:rPr>
        <w:t>a</w:t>
      </w:r>
      <w:r>
        <w:rPr>
          <w:spacing w:val="33"/>
          <w:szCs w:val="22"/>
        </w:rPr>
        <w:t xml:space="preserve"> </w:t>
      </w:r>
      <w:r>
        <w:rPr>
          <w:w w:val="112"/>
          <w:szCs w:val="22"/>
        </w:rPr>
        <w:t xml:space="preserve">detailed </w:t>
      </w:r>
      <w:r>
        <w:rPr>
          <w:spacing w:val="-1"/>
          <w:w w:val="111"/>
          <w:szCs w:val="22"/>
        </w:rPr>
        <w:t>r</w:t>
      </w:r>
      <w:r>
        <w:rPr>
          <w:w w:val="111"/>
          <w:szCs w:val="22"/>
        </w:rPr>
        <w:t>eport,</w:t>
      </w:r>
      <w:r>
        <w:rPr>
          <w:spacing w:val="5"/>
          <w:w w:val="111"/>
          <w:szCs w:val="22"/>
        </w:rPr>
        <w:t xml:space="preserve"> </w:t>
      </w:r>
      <w:r>
        <w:rPr>
          <w:szCs w:val="22"/>
        </w:rPr>
        <w:t>publicly</w:t>
      </w:r>
      <w:r w:rsidR="006C5B45">
        <w:rPr>
          <w:szCs w:val="22"/>
        </w:rPr>
        <w:t xml:space="preserve"> </w:t>
      </w:r>
      <w:r>
        <w:rPr>
          <w:spacing w:val="-9"/>
          <w:w w:val="109"/>
          <w:szCs w:val="22"/>
        </w:rPr>
        <w:t>a</w:t>
      </w:r>
      <w:r>
        <w:rPr>
          <w:spacing w:val="-8"/>
          <w:w w:val="109"/>
          <w:szCs w:val="22"/>
        </w:rPr>
        <w:t>v</w:t>
      </w:r>
      <w:r>
        <w:rPr>
          <w:w w:val="109"/>
          <w:szCs w:val="22"/>
        </w:rPr>
        <w:t>ailable</w:t>
      </w:r>
      <w:r>
        <w:rPr>
          <w:spacing w:val="3"/>
          <w:w w:val="109"/>
          <w:szCs w:val="22"/>
        </w:rPr>
        <w:t xml:space="preserve"> </w:t>
      </w:r>
      <w:r>
        <w:rPr>
          <w:szCs w:val="22"/>
        </w:rPr>
        <w:t>on</w:t>
      </w:r>
      <w:r>
        <w:rPr>
          <w:spacing w:val="31"/>
          <w:szCs w:val="22"/>
        </w:rPr>
        <w:t xml:space="preserve"> </w:t>
      </w:r>
      <w:r>
        <w:rPr>
          <w:szCs w:val="22"/>
        </w:rPr>
        <w:t>the</w:t>
      </w:r>
      <w:r>
        <w:rPr>
          <w:spacing w:val="39"/>
          <w:szCs w:val="22"/>
        </w:rPr>
        <w:t xml:space="preserve"> </w:t>
      </w:r>
      <w:r>
        <w:rPr>
          <w:szCs w:val="22"/>
        </w:rPr>
        <w:t>CQC</w:t>
      </w:r>
      <w:r>
        <w:rPr>
          <w:spacing w:val="34"/>
          <w:szCs w:val="22"/>
        </w:rPr>
        <w:t xml:space="preserve"> </w:t>
      </w:r>
      <w:r>
        <w:rPr>
          <w:spacing w:val="-9"/>
          <w:szCs w:val="22"/>
        </w:rPr>
        <w:t>w</w:t>
      </w:r>
      <w:r>
        <w:rPr>
          <w:szCs w:val="22"/>
        </w:rPr>
        <w:t>ebsite.</w:t>
      </w:r>
      <w:r w:rsidR="006C5B45">
        <w:rPr>
          <w:szCs w:val="22"/>
        </w:rPr>
        <w:t xml:space="preserve"> </w:t>
      </w:r>
      <w:r>
        <w:rPr>
          <w:szCs w:val="22"/>
        </w:rPr>
        <w:t>Details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14"/>
          <w:szCs w:val="22"/>
        </w:rPr>
        <w:t xml:space="preserve"> </w:t>
      </w:r>
      <w:r>
        <w:rPr>
          <w:szCs w:val="22"/>
        </w:rPr>
        <w:t>the</w:t>
      </w:r>
      <w:r>
        <w:rPr>
          <w:spacing w:val="39"/>
          <w:szCs w:val="22"/>
        </w:rPr>
        <w:t xml:space="preserve"> </w:t>
      </w:r>
      <w:r>
        <w:rPr>
          <w:w w:val="111"/>
          <w:szCs w:val="22"/>
        </w:rPr>
        <w:t>inspection</w:t>
      </w:r>
      <w:r>
        <w:rPr>
          <w:spacing w:val="-8"/>
          <w:w w:val="111"/>
          <w:szCs w:val="22"/>
        </w:rPr>
        <w:t xml:space="preserve"> </w:t>
      </w:r>
      <w:r>
        <w:rPr>
          <w:w w:val="111"/>
          <w:szCs w:val="22"/>
        </w:rPr>
        <w:t>methods</w:t>
      </w:r>
      <w:r>
        <w:rPr>
          <w:spacing w:val="8"/>
          <w:w w:val="111"/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38"/>
          <w:szCs w:val="22"/>
        </w:rPr>
        <w:t xml:space="preserve"> </w:t>
      </w:r>
      <w:r>
        <w:rPr>
          <w:spacing w:val="-8"/>
          <w:w w:val="111"/>
          <w:szCs w:val="22"/>
        </w:rPr>
        <w:t>a</w:t>
      </w:r>
      <w:r>
        <w:rPr>
          <w:spacing w:val="-7"/>
          <w:w w:val="112"/>
          <w:szCs w:val="22"/>
        </w:rPr>
        <w:t>v</w:t>
      </w:r>
      <w:r>
        <w:rPr>
          <w:w w:val="108"/>
          <w:szCs w:val="22"/>
        </w:rPr>
        <w:t xml:space="preserve">ailable </w:t>
      </w:r>
      <w:r>
        <w:rPr>
          <w:szCs w:val="22"/>
        </w:rPr>
        <w:t>f</w:t>
      </w:r>
      <w:r>
        <w:rPr>
          <w:spacing w:val="-2"/>
          <w:szCs w:val="22"/>
        </w:rPr>
        <w:t>r</w:t>
      </w:r>
      <w:r>
        <w:rPr>
          <w:szCs w:val="22"/>
        </w:rPr>
        <w:t>om</w:t>
      </w:r>
      <w:r>
        <w:rPr>
          <w:spacing w:val="48"/>
          <w:szCs w:val="22"/>
        </w:rPr>
        <w:t xml:space="preserve"> </w:t>
      </w:r>
      <w:r>
        <w:rPr>
          <w:szCs w:val="22"/>
        </w:rPr>
        <w:t>the</w:t>
      </w:r>
      <w:r>
        <w:rPr>
          <w:spacing w:val="40"/>
          <w:szCs w:val="22"/>
        </w:rPr>
        <w:t xml:space="preserve"> </w:t>
      </w:r>
      <w:r>
        <w:rPr>
          <w:szCs w:val="22"/>
        </w:rPr>
        <w:t>CQC</w:t>
      </w:r>
      <w:r>
        <w:rPr>
          <w:spacing w:val="35"/>
          <w:szCs w:val="22"/>
        </w:rPr>
        <w:t xml:space="preserve"> </w:t>
      </w:r>
      <w:r>
        <w:rPr>
          <w:szCs w:val="22"/>
        </w:rPr>
        <w:t>(Ca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46"/>
          <w:szCs w:val="22"/>
        </w:rPr>
        <w:t xml:space="preserve"> </w:t>
      </w:r>
      <w:r>
        <w:rPr>
          <w:szCs w:val="22"/>
        </w:rPr>
        <w:t>Quality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Commission</w:t>
      </w:r>
      <w:r>
        <w:rPr>
          <w:spacing w:val="3"/>
          <w:w w:val="109"/>
          <w:szCs w:val="22"/>
        </w:rPr>
        <w:t xml:space="preserve"> </w:t>
      </w:r>
      <w:r>
        <w:rPr>
          <w:szCs w:val="22"/>
        </w:rPr>
        <w:t>2016).</w:t>
      </w:r>
      <w:r>
        <w:rPr>
          <w:spacing w:val="18"/>
          <w:szCs w:val="22"/>
        </w:rPr>
        <w:t xml:space="preserve"> </w:t>
      </w:r>
      <w:r>
        <w:rPr>
          <w:szCs w:val="22"/>
        </w:rPr>
        <w:t>The</w:t>
      </w:r>
      <w:r>
        <w:rPr>
          <w:spacing w:val="28"/>
          <w:szCs w:val="22"/>
        </w:rPr>
        <w:t xml:space="preserve"> </w:t>
      </w:r>
      <w:r>
        <w:rPr>
          <w:spacing w:val="-1"/>
          <w:w w:val="111"/>
          <w:szCs w:val="22"/>
        </w:rPr>
        <w:t>r</w:t>
      </w:r>
      <w:r>
        <w:rPr>
          <w:w w:val="111"/>
          <w:szCs w:val="22"/>
        </w:rPr>
        <w:t>esults</w:t>
      </w:r>
      <w:r>
        <w:rPr>
          <w:spacing w:val="6"/>
          <w:w w:val="111"/>
          <w:szCs w:val="22"/>
        </w:rPr>
        <w:t xml:space="preserve"> </w:t>
      </w:r>
      <w:r>
        <w:rPr>
          <w:szCs w:val="22"/>
        </w:rPr>
        <w:t>of</w:t>
      </w:r>
      <w:r>
        <w:rPr>
          <w:spacing w:val="15"/>
          <w:szCs w:val="22"/>
        </w:rPr>
        <w:t xml:space="preserve"> </w:t>
      </w:r>
      <w:r>
        <w:rPr>
          <w:szCs w:val="22"/>
        </w:rPr>
        <w:t>CQC</w:t>
      </w:r>
      <w:r>
        <w:rPr>
          <w:spacing w:val="35"/>
          <w:szCs w:val="22"/>
        </w:rPr>
        <w:t xml:space="preserve"> </w:t>
      </w:r>
      <w:r>
        <w:rPr>
          <w:w w:val="110"/>
          <w:szCs w:val="22"/>
        </w:rPr>
        <w:t>inspections</w:t>
      </w:r>
      <w:r>
        <w:rPr>
          <w:spacing w:val="2"/>
          <w:w w:val="110"/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39"/>
          <w:szCs w:val="22"/>
        </w:rPr>
        <w:t xml:space="preserve"> </w:t>
      </w:r>
      <w:r>
        <w:rPr>
          <w:w w:val="113"/>
          <w:szCs w:val="22"/>
        </w:rPr>
        <w:t>cur</w:t>
      </w:r>
      <w:r>
        <w:rPr>
          <w:spacing w:val="-1"/>
          <w:w w:val="113"/>
          <w:szCs w:val="22"/>
        </w:rPr>
        <w:t>r</w:t>
      </w:r>
      <w:r>
        <w:rPr>
          <w:w w:val="110"/>
          <w:szCs w:val="22"/>
        </w:rPr>
        <w:t xml:space="preserve">ently </w:t>
      </w:r>
      <w:r>
        <w:rPr>
          <w:szCs w:val="22"/>
        </w:rPr>
        <w:t>the</w:t>
      </w:r>
      <w:r>
        <w:rPr>
          <w:spacing w:val="39"/>
          <w:szCs w:val="22"/>
        </w:rPr>
        <w:t xml:space="preserve"> </w:t>
      </w:r>
      <w:r>
        <w:rPr>
          <w:szCs w:val="22"/>
        </w:rPr>
        <w:t>only</w:t>
      </w:r>
      <w:r>
        <w:rPr>
          <w:spacing w:val="46"/>
          <w:szCs w:val="22"/>
        </w:rPr>
        <w:t xml:space="preserve"> </w:t>
      </w:r>
      <w:r>
        <w:rPr>
          <w:szCs w:val="22"/>
        </w:rPr>
        <w:t>feasible</w:t>
      </w:r>
      <w:r>
        <w:rPr>
          <w:spacing w:val="48"/>
          <w:szCs w:val="22"/>
        </w:rPr>
        <w:t xml:space="preserve"> </w:t>
      </w:r>
      <w:r>
        <w:rPr>
          <w:spacing w:val="-7"/>
          <w:szCs w:val="22"/>
        </w:rPr>
        <w:t>w</w:t>
      </w:r>
      <w:r>
        <w:rPr>
          <w:spacing w:val="-9"/>
          <w:szCs w:val="22"/>
        </w:rPr>
        <w:t>a</w:t>
      </w:r>
      <w:r>
        <w:rPr>
          <w:szCs w:val="22"/>
        </w:rPr>
        <w:t>y</w:t>
      </w:r>
      <w:r>
        <w:rPr>
          <w:spacing w:val="51"/>
          <w:szCs w:val="22"/>
        </w:rPr>
        <w:t xml:space="preserve"> </w:t>
      </w:r>
      <w:r>
        <w:rPr>
          <w:szCs w:val="22"/>
        </w:rPr>
        <w:t>of</w:t>
      </w:r>
      <w:r>
        <w:rPr>
          <w:spacing w:val="14"/>
          <w:szCs w:val="22"/>
        </w:rPr>
        <w:t xml:space="preserve"> </w:t>
      </w:r>
      <w:r>
        <w:rPr>
          <w:w w:val="111"/>
          <w:szCs w:val="22"/>
        </w:rPr>
        <w:t>comparing</w:t>
      </w:r>
      <w:r>
        <w:rPr>
          <w:spacing w:val="1"/>
          <w:w w:val="111"/>
          <w:szCs w:val="22"/>
        </w:rPr>
        <w:t xml:space="preserve"> </w:t>
      </w:r>
      <w:r>
        <w:rPr>
          <w:szCs w:val="22"/>
        </w:rPr>
        <w:t>the</w:t>
      </w:r>
      <w:r>
        <w:rPr>
          <w:spacing w:val="39"/>
          <w:szCs w:val="22"/>
        </w:rPr>
        <w:t xml:space="preserve"> </w:t>
      </w:r>
      <w:r>
        <w:rPr>
          <w:w w:val="111"/>
          <w:szCs w:val="22"/>
        </w:rPr>
        <w:t>quality</w:t>
      </w:r>
      <w:r>
        <w:rPr>
          <w:spacing w:val="1"/>
          <w:w w:val="111"/>
          <w:szCs w:val="22"/>
        </w:rPr>
        <w:t xml:space="preserve"> </w:t>
      </w:r>
      <w:r>
        <w:rPr>
          <w:szCs w:val="22"/>
        </w:rPr>
        <w:t>of</w:t>
      </w:r>
      <w:r>
        <w:rPr>
          <w:spacing w:val="14"/>
          <w:szCs w:val="22"/>
        </w:rPr>
        <w:t xml:space="preserve"> </w:t>
      </w:r>
      <w:r>
        <w:rPr>
          <w:szCs w:val="22"/>
        </w:rPr>
        <w:t>all</w:t>
      </w:r>
      <w:r>
        <w:rPr>
          <w:spacing w:val="22"/>
          <w:szCs w:val="22"/>
        </w:rPr>
        <w:t xml:space="preserve"> </w:t>
      </w:r>
      <w:r>
        <w:rPr>
          <w:szCs w:val="22"/>
        </w:rPr>
        <w:t>the</w:t>
      </w:r>
      <w:r>
        <w:rPr>
          <w:spacing w:val="39"/>
          <w:szCs w:val="22"/>
        </w:rPr>
        <w:t xml:space="preserve"> </w:t>
      </w:r>
      <w:r>
        <w:rPr>
          <w:szCs w:val="22"/>
        </w:rPr>
        <w:t>facilities</w:t>
      </w:r>
      <w:r>
        <w:rPr>
          <w:spacing w:val="45"/>
          <w:szCs w:val="22"/>
        </w:rPr>
        <w:t xml:space="preserve"> </w:t>
      </w:r>
      <w:r>
        <w:rPr>
          <w:szCs w:val="22"/>
        </w:rPr>
        <w:t>in</w:t>
      </w:r>
      <w:r>
        <w:rPr>
          <w:spacing w:val="26"/>
          <w:szCs w:val="22"/>
        </w:rPr>
        <w:t xml:space="preserve"> </w:t>
      </w:r>
      <w:r>
        <w:rPr>
          <w:szCs w:val="22"/>
        </w:rPr>
        <w:t>the</w:t>
      </w:r>
      <w:r>
        <w:rPr>
          <w:spacing w:val="39"/>
          <w:szCs w:val="22"/>
        </w:rPr>
        <w:t xml:space="preserve"> </w:t>
      </w:r>
      <w:r>
        <w:rPr>
          <w:w w:val="113"/>
          <w:szCs w:val="22"/>
        </w:rPr>
        <w:t xml:space="preserve">population </w:t>
      </w:r>
      <w:r>
        <w:rPr>
          <w:szCs w:val="22"/>
        </w:rPr>
        <w:t>of</w:t>
      </w:r>
      <w:r>
        <w:rPr>
          <w:spacing w:val="14"/>
          <w:szCs w:val="22"/>
        </w:rPr>
        <w:t xml:space="preserve"> </w:t>
      </w:r>
      <w:r>
        <w:rPr>
          <w:w w:val="108"/>
          <w:szCs w:val="22"/>
        </w:rPr>
        <w:t xml:space="preserve">English </w:t>
      </w:r>
      <w:r>
        <w:rPr>
          <w:spacing w:val="-1"/>
          <w:w w:val="110"/>
          <w:szCs w:val="22"/>
        </w:rPr>
        <w:t>r</w:t>
      </w:r>
      <w:r>
        <w:rPr>
          <w:w w:val="110"/>
          <w:szCs w:val="22"/>
        </w:rPr>
        <w:t>esidential</w:t>
      </w:r>
      <w:r>
        <w:rPr>
          <w:spacing w:val="7"/>
          <w:w w:val="110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 xml:space="preserve">nursing </w:t>
      </w:r>
      <w:r>
        <w:rPr>
          <w:szCs w:val="22"/>
        </w:rPr>
        <w:t>homes.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Inspection</w:t>
      </w:r>
      <w:r>
        <w:rPr>
          <w:spacing w:val="2"/>
          <w:w w:val="109"/>
          <w:szCs w:val="22"/>
        </w:rPr>
        <w:t xml:space="preserve"> </w:t>
      </w:r>
      <w:r>
        <w:rPr>
          <w:w w:val="109"/>
          <w:szCs w:val="22"/>
        </w:rPr>
        <w:t>outcomes</w:t>
      </w:r>
      <w:r>
        <w:rPr>
          <w:spacing w:val="10"/>
          <w:w w:val="109"/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38"/>
          <w:szCs w:val="22"/>
        </w:rPr>
        <w:t xml:space="preserve"> </w:t>
      </w:r>
      <w:proofErr w:type="spellStart"/>
      <w:r>
        <w:rPr>
          <w:w w:val="112"/>
          <w:szCs w:val="22"/>
        </w:rPr>
        <w:t>summarised</w:t>
      </w:r>
      <w:proofErr w:type="spellEnd"/>
      <w:r>
        <w:rPr>
          <w:w w:val="112"/>
          <w:szCs w:val="22"/>
        </w:rPr>
        <w:t xml:space="preserve"> </w:t>
      </w:r>
      <w:r>
        <w:rPr>
          <w:spacing w:val="-7"/>
          <w:szCs w:val="22"/>
        </w:rPr>
        <w:t>b</w:t>
      </w:r>
      <w:r>
        <w:rPr>
          <w:szCs w:val="22"/>
        </w:rPr>
        <w:t>y</w:t>
      </w:r>
      <w:r>
        <w:rPr>
          <w:spacing w:val="28"/>
          <w:szCs w:val="22"/>
        </w:rPr>
        <w:t xml:space="preserve"> </w:t>
      </w:r>
      <w:r>
        <w:rPr>
          <w:szCs w:val="22"/>
        </w:rPr>
        <w:t>giving</w:t>
      </w:r>
      <w:r w:rsidR="006C5B45">
        <w:rPr>
          <w:szCs w:val="22"/>
        </w:rPr>
        <w:t xml:space="preserve"> </w:t>
      </w:r>
      <w:r>
        <w:rPr>
          <w:szCs w:val="22"/>
        </w:rPr>
        <w:t>each</w:t>
      </w:r>
      <w:r>
        <w:rPr>
          <w:spacing w:val="39"/>
          <w:szCs w:val="22"/>
        </w:rPr>
        <w:t xml:space="preserve"> </w:t>
      </w:r>
      <w:r>
        <w:rPr>
          <w:szCs w:val="22"/>
        </w:rPr>
        <w:t>facility</w:t>
      </w:r>
      <w:r>
        <w:rPr>
          <w:spacing w:val="44"/>
          <w:szCs w:val="22"/>
        </w:rPr>
        <w:t xml:space="preserve"> </w:t>
      </w:r>
      <w:r>
        <w:rPr>
          <w:w w:val="111"/>
          <w:szCs w:val="22"/>
        </w:rPr>
        <w:t xml:space="preserve">a </w:t>
      </w:r>
      <w:r>
        <w:rPr>
          <w:szCs w:val="22"/>
        </w:rPr>
        <w:t>rating</w:t>
      </w:r>
      <w:r w:rsidR="006C5B45">
        <w:rPr>
          <w:szCs w:val="22"/>
        </w:rPr>
        <w:t xml:space="preserve"> </w:t>
      </w:r>
      <w:r>
        <w:rPr>
          <w:szCs w:val="22"/>
        </w:rPr>
        <w:t>on</w:t>
      </w:r>
      <w:r>
        <w:rPr>
          <w:spacing w:val="32"/>
          <w:szCs w:val="22"/>
        </w:rPr>
        <w:t xml:space="preserve"> </w:t>
      </w:r>
      <w:r>
        <w:rPr>
          <w:szCs w:val="22"/>
        </w:rPr>
        <w:t>fi</w:t>
      </w:r>
      <w:r>
        <w:rPr>
          <w:spacing w:val="-9"/>
          <w:szCs w:val="22"/>
        </w:rPr>
        <w:t>v</w:t>
      </w:r>
      <w:r>
        <w:rPr>
          <w:szCs w:val="22"/>
        </w:rPr>
        <w:t>e</w:t>
      </w:r>
      <w:r>
        <w:rPr>
          <w:spacing w:val="25"/>
          <w:szCs w:val="22"/>
        </w:rPr>
        <w:t xml:space="preserve"> </w:t>
      </w:r>
      <w:r>
        <w:rPr>
          <w:w w:val="113"/>
          <w:szCs w:val="22"/>
        </w:rPr>
        <w:t>fundamental</w:t>
      </w:r>
      <w:r>
        <w:rPr>
          <w:spacing w:val="1"/>
          <w:w w:val="113"/>
          <w:szCs w:val="22"/>
        </w:rPr>
        <w:t xml:space="preserve"> </w:t>
      </w:r>
      <w:r>
        <w:rPr>
          <w:w w:val="113"/>
          <w:szCs w:val="22"/>
        </w:rPr>
        <w:t>standa</w:t>
      </w:r>
      <w:r>
        <w:rPr>
          <w:spacing w:val="-3"/>
          <w:w w:val="113"/>
          <w:szCs w:val="22"/>
        </w:rPr>
        <w:t>r</w:t>
      </w:r>
      <w:r>
        <w:rPr>
          <w:w w:val="113"/>
          <w:szCs w:val="22"/>
        </w:rPr>
        <w:t>ds.</w:t>
      </w:r>
      <w:r>
        <w:rPr>
          <w:spacing w:val="19"/>
          <w:w w:val="113"/>
          <w:szCs w:val="22"/>
        </w:rPr>
        <w:t xml:space="preserve"> </w:t>
      </w:r>
      <w:r>
        <w:rPr>
          <w:szCs w:val="22"/>
        </w:rPr>
        <w:t>These</w:t>
      </w:r>
      <w:r>
        <w:rPr>
          <w:spacing w:val="45"/>
          <w:szCs w:val="22"/>
        </w:rPr>
        <w:t xml:space="preserve"> </w:t>
      </w:r>
      <w:r>
        <w:rPr>
          <w:w w:val="114"/>
          <w:szCs w:val="22"/>
        </w:rPr>
        <w:t>a</w:t>
      </w:r>
      <w:r>
        <w:rPr>
          <w:spacing w:val="-1"/>
          <w:w w:val="114"/>
          <w:szCs w:val="22"/>
        </w:rPr>
        <w:t>r</w:t>
      </w:r>
      <w:r>
        <w:rPr>
          <w:szCs w:val="22"/>
        </w:rPr>
        <w:t>e:</w:t>
      </w:r>
    </w:p>
    <w:p w:rsidR="000D45DF" w:rsidRDefault="000D45DF">
      <w:pPr>
        <w:spacing w:line="240" w:lineRule="exact"/>
        <w:rPr>
          <w:sz w:val="24"/>
          <w:szCs w:val="24"/>
        </w:rPr>
      </w:pPr>
    </w:p>
    <w:p w:rsidR="000D45DF" w:rsidRDefault="00B31060">
      <w:pPr>
        <w:ind w:left="390"/>
        <w:rPr>
          <w:szCs w:val="22"/>
        </w:rPr>
      </w:pPr>
      <w:r>
        <w:rPr>
          <w:szCs w:val="22"/>
        </w:rPr>
        <w:t>1.</w:t>
      </w:r>
      <w:r>
        <w:rPr>
          <w:spacing w:val="52"/>
          <w:szCs w:val="22"/>
        </w:rPr>
        <w:t xml:space="preserve"> </w:t>
      </w:r>
      <w:proofErr w:type="gramStart"/>
      <w:r>
        <w:rPr>
          <w:b/>
          <w:szCs w:val="22"/>
        </w:rPr>
        <w:t>Is</w:t>
      </w:r>
      <w:proofErr w:type="gramEnd"/>
      <w:r>
        <w:rPr>
          <w:b/>
          <w:spacing w:val="18"/>
          <w:szCs w:val="22"/>
        </w:rPr>
        <w:t xml:space="preserve"> </w:t>
      </w:r>
      <w:r>
        <w:rPr>
          <w:b/>
          <w:szCs w:val="22"/>
        </w:rPr>
        <w:t>the</w:t>
      </w:r>
      <w:r>
        <w:rPr>
          <w:b/>
          <w:spacing w:val="28"/>
          <w:szCs w:val="22"/>
        </w:rPr>
        <w:t xml:space="preserve"> </w:t>
      </w:r>
      <w:r>
        <w:rPr>
          <w:b/>
          <w:szCs w:val="22"/>
        </w:rPr>
        <w:t>se</w:t>
      </w:r>
      <w:r>
        <w:rPr>
          <w:b/>
          <w:spacing w:val="7"/>
          <w:szCs w:val="22"/>
        </w:rPr>
        <w:t>r</w:t>
      </w:r>
      <w:r>
        <w:rPr>
          <w:b/>
          <w:szCs w:val="22"/>
        </w:rPr>
        <w:t>vice</w:t>
      </w:r>
      <w:r>
        <w:rPr>
          <w:b/>
          <w:spacing w:val="49"/>
          <w:szCs w:val="22"/>
        </w:rPr>
        <w:t xml:space="preserve"> </w:t>
      </w:r>
      <w:r>
        <w:rPr>
          <w:b/>
          <w:szCs w:val="22"/>
        </w:rPr>
        <w:t>safe?</w:t>
      </w:r>
      <w:r>
        <w:rPr>
          <w:b/>
          <w:spacing w:val="43"/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38"/>
          <w:szCs w:val="22"/>
        </w:rPr>
        <w:t xml:space="preserve"> </w:t>
      </w:r>
      <w:r>
        <w:rPr>
          <w:szCs w:val="22"/>
        </w:rPr>
        <w:t>the</w:t>
      </w:r>
      <w:r>
        <w:rPr>
          <w:spacing w:val="40"/>
          <w:szCs w:val="22"/>
        </w:rPr>
        <w:t xml:space="preserve"> </w:t>
      </w:r>
      <w:r>
        <w:rPr>
          <w:spacing w:val="-1"/>
          <w:w w:val="111"/>
          <w:szCs w:val="22"/>
        </w:rPr>
        <w:t>r</w:t>
      </w:r>
      <w:r>
        <w:rPr>
          <w:w w:val="111"/>
          <w:szCs w:val="22"/>
        </w:rPr>
        <w:t>esidents</w:t>
      </w:r>
      <w:r>
        <w:rPr>
          <w:spacing w:val="6"/>
          <w:w w:val="111"/>
          <w:szCs w:val="22"/>
        </w:rPr>
        <w:t xml:space="preserve"> </w:t>
      </w:r>
      <w:r>
        <w:rPr>
          <w:w w:val="111"/>
          <w:szCs w:val="22"/>
        </w:rPr>
        <w:t>p</w:t>
      </w:r>
      <w:r>
        <w:rPr>
          <w:spacing w:val="-2"/>
          <w:w w:val="111"/>
          <w:szCs w:val="22"/>
        </w:rPr>
        <w:t>r</w:t>
      </w:r>
      <w:r>
        <w:rPr>
          <w:w w:val="111"/>
          <w:szCs w:val="22"/>
        </w:rPr>
        <w:t>otected</w:t>
      </w:r>
      <w:r>
        <w:rPr>
          <w:spacing w:val="9"/>
          <w:w w:val="111"/>
          <w:szCs w:val="22"/>
        </w:rPr>
        <w:t xml:space="preserve"> </w:t>
      </w:r>
      <w:r>
        <w:rPr>
          <w:szCs w:val="22"/>
        </w:rPr>
        <w:t>f</w:t>
      </w:r>
      <w:r>
        <w:rPr>
          <w:spacing w:val="-2"/>
          <w:szCs w:val="22"/>
        </w:rPr>
        <w:t>r</w:t>
      </w:r>
      <w:r>
        <w:rPr>
          <w:szCs w:val="22"/>
        </w:rPr>
        <w:t>om</w:t>
      </w:r>
      <w:r>
        <w:rPr>
          <w:spacing w:val="48"/>
          <w:szCs w:val="22"/>
        </w:rPr>
        <w:t xml:space="preserve"> </w:t>
      </w:r>
      <w:r>
        <w:rPr>
          <w:szCs w:val="22"/>
        </w:rPr>
        <w:t>abuse</w:t>
      </w:r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pacing w:val="-9"/>
          <w:w w:val="110"/>
          <w:szCs w:val="22"/>
        </w:rPr>
        <w:t>a</w:t>
      </w:r>
      <w:r>
        <w:rPr>
          <w:spacing w:val="-10"/>
          <w:w w:val="110"/>
          <w:szCs w:val="22"/>
        </w:rPr>
        <w:t>v</w:t>
      </w:r>
      <w:r>
        <w:rPr>
          <w:w w:val="110"/>
          <w:szCs w:val="22"/>
        </w:rPr>
        <w:t>oidable</w:t>
      </w:r>
      <w:r>
        <w:rPr>
          <w:spacing w:val="7"/>
          <w:w w:val="110"/>
          <w:szCs w:val="22"/>
        </w:rPr>
        <w:t xml:space="preserve"> </w:t>
      </w:r>
      <w:r>
        <w:rPr>
          <w:w w:val="114"/>
          <w:szCs w:val="22"/>
        </w:rPr>
        <w:t>ha</w:t>
      </w:r>
      <w:r>
        <w:rPr>
          <w:spacing w:val="4"/>
          <w:w w:val="114"/>
          <w:szCs w:val="22"/>
        </w:rPr>
        <w:t>r</w:t>
      </w:r>
      <w:r>
        <w:rPr>
          <w:w w:val="107"/>
          <w:szCs w:val="22"/>
        </w:rPr>
        <w:t>m?</w:t>
      </w:r>
    </w:p>
    <w:p w:rsidR="000D45DF" w:rsidRDefault="000D45DF">
      <w:pPr>
        <w:spacing w:before="11" w:line="200" w:lineRule="exact"/>
      </w:pPr>
    </w:p>
    <w:p w:rsidR="000D45DF" w:rsidRDefault="00B31060">
      <w:pPr>
        <w:spacing w:line="270" w:lineRule="auto"/>
        <w:ind w:left="663" w:right="79" w:hanging="273"/>
        <w:rPr>
          <w:szCs w:val="22"/>
        </w:rPr>
      </w:pPr>
      <w:r>
        <w:rPr>
          <w:szCs w:val="22"/>
        </w:rPr>
        <w:t>2.</w:t>
      </w:r>
      <w:r>
        <w:rPr>
          <w:spacing w:val="52"/>
          <w:szCs w:val="22"/>
        </w:rPr>
        <w:t xml:space="preserve"> </w:t>
      </w:r>
      <w:r>
        <w:rPr>
          <w:b/>
          <w:szCs w:val="22"/>
        </w:rPr>
        <w:t>Is</w:t>
      </w:r>
      <w:r w:rsidR="006C5B45">
        <w:rPr>
          <w:b/>
          <w:szCs w:val="22"/>
        </w:rPr>
        <w:t xml:space="preserve"> </w:t>
      </w:r>
      <w:r>
        <w:rPr>
          <w:b/>
          <w:szCs w:val="22"/>
        </w:rPr>
        <w:t>the</w:t>
      </w:r>
      <w:r w:rsidR="006C5B45">
        <w:rPr>
          <w:b/>
          <w:szCs w:val="22"/>
        </w:rPr>
        <w:t xml:space="preserve"> </w:t>
      </w:r>
      <w:r>
        <w:rPr>
          <w:b/>
          <w:szCs w:val="22"/>
        </w:rPr>
        <w:t>se</w:t>
      </w:r>
      <w:r>
        <w:rPr>
          <w:b/>
          <w:spacing w:val="7"/>
          <w:szCs w:val="22"/>
        </w:rPr>
        <w:t>r</w:t>
      </w:r>
      <w:r>
        <w:rPr>
          <w:b/>
          <w:szCs w:val="22"/>
        </w:rPr>
        <w:t>vice</w:t>
      </w:r>
      <w:r w:rsidR="006C5B45">
        <w:rPr>
          <w:b/>
          <w:szCs w:val="22"/>
        </w:rPr>
        <w:t xml:space="preserve"> </w:t>
      </w:r>
      <w:r>
        <w:rPr>
          <w:b/>
          <w:szCs w:val="22"/>
        </w:rPr>
        <w:t>e</w:t>
      </w:r>
      <w:r>
        <w:rPr>
          <w:b/>
          <w:spacing w:val="-4"/>
          <w:szCs w:val="22"/>
        </w:rPr>
        <w:t>f</w:t>
      </w:r>
      <w:r>
        <w:rPr>
          <w:b/>
          <w:szCs w:val="22"/>
        </w:rPr>
        <w:t>fecti</w:t>
      </w:r>
      <w:r>
        <w:rPr>
          <w:b/>
          <w:spacing w:val="-6"/>
          <w:szCs w:val="22"/>
        </w:rPr>
        <w:t>v</w:t>
      </w:r>
      <w:r>
        <w:rPr>
          <w:b/>
          <w:szCs w:val="22"/>
        </w:rPr>
        <w:t>e?</w:t>
      </w:r>
      <w:r w:rsidR="006C5B45">
        <w:rPr>
          <w:b/>
          <w:szCs w:val="22"/>
        </w:rPr>
        <w:t xml:space="preserve">  </w:t>
      </w:r>
      <w:r>
        <w:rPr>
          <w:w w:val="109"/>
          <w:szCs w:val="22"/>
        </w:rPr>
        <w:t>Residents</w:t>
      </w:r>
      <w:r>
        <w:rPr>
          <w:spacing w:val="41"/>
          <w:w w:val="109"/>
          <w:szCs w:val="22"/>
        </w:rPr>
        <w:t xml:space="preserve"> </w:t>
      </w:r>
      <w:r>
        <w:rPr>
          <w:spacing w:val="-1"/>
          <w:szCs w:val="22"/>
        </w:rPr>
        <w:t>r</w:t>
      </w:r>
      <w:r>
        <w:rPr>
          <w:szCs w:val="22"/>
        </w:rPr>
        <w:t>ecei</w:t>
      </w:r>
      <w:r>
        <w:rPr>
          <w:spacing w:val="-9"/>
          <w:szCs w:val="22"/>
        </w:rPr>
        <w:t>v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that</w:t>
      </w:r>
      <w:r w:rsidR="006C5B45">
        <w:rPr>
          <w:szCs w:val="22"/>
        </w:rPr>
        <w:t xml:space="preserve"> </w:t>
      </w:r>
      <w:r>
        <w:rPr>
          <w:szCs w:val="22"/>
        </w:rPr>
        <w:t>achi</w:t>
      </w:r>
      <w:r>
        <w:rPr>
          <w:spacing w:val="-3"/>
          <w:szCs w:val="22"/>
        </w:rPr>
        <w:t>e</w:t>
      </w:r>
      <w:r>
        <w:rPr>
          <w:spacing w:val="-9"/>
          <w:szCs w:val="22"/>
        </w:rPr>
        <w:t>v</w:t>
      </w:r>
      <w:r>
        <w:rPr>
          <w:szCs w:val="22"/>
        </w:rPr>
        <w:t>es</w:t>
      </w:r>
      <w:r w:rsidR="006C5B45">
        <w:rPr>
          <w:szCs w:val="22"/>
        </w:rPr>
        <w:t xml:space="preserve"> </w:t>
      </w:r>
      <w:r>
        <w:rPr>
          <w:szCs w:val="22"/>
        </w:rPr>
        <w:t>good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outcomes,</w:t>
      </w:r>
      <w:r>
        <w:rPr>
          <w:spacing w:val="31"/>
          <w:w w:val="111"/>
          <w:szCs w:val="22"/>
        </w:rPr>
        <w:t xml:space="preserve"> </w:t>
      </w:r>
      <w:r>
        <w:rPr>
          <w:w w:val="111"/>
          <w:szCs w:val="22"/>
        </w:rPr>
        <w:t>helps maintain</w:t>
      </w:r>
      <w:r>
        <w:rPr>
          <w:spacing w:val="10"/>
          <w:w w:val="111"/>
          <w:szCs w:val="22"/>
        </w:rPr>
        <w:t xml:space="preserve"> </w:t>
      </w:r>
      <w:r>
        <w:rPr>
          <w:w w:val="111"/>
          <w:szCs w:val="22"/>
        </w:rPr>
        <w:t>quality</w:t>
      </w:r>
      <w:r>
        <w:rPr>
          <w:spacing w:val="2"/>
          <w:w w:val="111"/>
          <w:szCs w:val="22"/>
        </w:rPr>
        <w:t xml:space="preserve"> </w:t>
      </w:r>
      <w:r>
        <w:rPr>
          <w:szCs w:val="22"/>
        </w:rPr>
        <w:t>of</w:t>
      </w:r>
      <w:r>
        <w:rPr>
          <w:spacing w:val="15"/>
          <w:szCs w:val="22"/>
        </w:rPr>
        <w:t xml:space="preserve"> </w:t>
      </w:r>
      <w:r>
        <w:rPr>
          <w:szCs w:val="22"/>
        </w:rPr>
        <w:t>life</w:t>
      </w:r>
      <w:r>
        <w:rPr>
          <w:spacing w:val="17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is</w:t>
      </w:r>
      <w:r>
        <w:rPr>
          <w:spacing w:val="17"/>
          <w:szCs w:val="22"/>
        </w:rPr>
        <w:t xml:space="preserve"> </w:t>
      </w:r>
      <w:r>
        <w:rPr>
          <w:szCs w:val="22"/>
        </w:rPr>
        <w:t>based</w:t>
      </w:r>
      <w:r w:rsidR="006C5B45">
        <w:rPr>
          <w:szCs w:val="22"/>
        </w:rPr>
        <w:t xml:space="preserve"> </w:t>
      </w:r>
      <w:r>
        <w:rPr>
          <w:szCs w:val="22"/>
        </w:rPr>
        <w:t>on</w:t>
      </w:r>
      <w:r>
        <w:rPr>
          <w:spacing w:val="32"/>
          <w:szCs w:val="22"/>
        </w:rPr>
        <w:t xml:space="preserve"> </w:t>
      </w:r>
      <w:r>
        <w:rPr>
          <w:szCs w:val="22"/>
        </w:rPr>
        <w:t>the</w:t>
      </w:r>
      <w:r>
        <w:rPr>
          <w:spacing w:val="40"/>
          <w:szCs w:val="22"/>
        </w:rPr>
        <w:t xml:space="preserve"> </w:t>
      </w:r>
      <w:r>
        <w:rPr>
          <w:szCs w:val="22"/>
        </w:rPr>
        <w:t>best</w:t>
      </w:r>
      <w:r>
        <w:rPr>
          <w:spacing w:val="40"/>
          <w:szCs w:val="22"/>
        </w:rPr>
        <w:t xml:space="preserve"> </w:t>
      </w:r>
      <w:r>
        <w:rPr>
          <w:spacing w:val="-9"/>
          <w:w w:val="109"/>
          <w:szCs w:val="22"/>
        </w:rPr>
        <w:t>a</w:t>
      </w:r>
      <w:r>
        <w:rPr>
          <w:spacing w:val="-8"/>
          <w:w w:val="109"/>
          <w:szCs w:val="22"/>
        </w:rPr>
        <w:t>v</w:t>
      </w:r>
      <w:r>
        <w:rPr>
          <w:w w:val="109"/>
          <w:szCs w:val="22"/>
        </w:rPr>
        <w:t>ailable</w:t>
      </w:r>
      <w:r>
        <w:rPr>
          <w:spacing w:val="4"/>
          <w:w w:val="109"/>
          <w:szCs w:val="22"/>
        </w:rPr>
        <w:t xml:space="preserve"> </w:t>
      </w:r>
      <w:r>
        <w:rPr>
          <w:spacing w:val="-3"/>
          <w:w w:val="107"/>
          <w:szCs w:val="22"/>
        </w:rPr>
        <w:t>e</w:t>
      </w:r>
      <w:r>
        <w:rPr>
          <w:w w:val="109"/>
          <w:szCs w:val="22"/>
        </w:rPr>
        <w:t>vidence.</w:t>
      </w:r>
    </w:p>
    <w:p w:rsidR="000D45DF" w:rsidRDefault="000D45DF">
      <w:pPr>
        <w:spacing w:line="180" w:lineRule="exact"/>
        <w:rPr>
          <w:sz w:val="18"/>
          <w:szCs w:val="18"/>
        </w:rPr>
      </w:pPr>
    </w:p>
    <w:p w:rsidR="000D45DF" w:rsidRDefault="00B31060">
      <w:pPr>
        <w:spacing w:line="270" w:lineRule="auto"/>
        <w:ind w:left="663" w:right="79" w:hanging="273"/>
        <w:rPr>
          <w:szCs w:val="22"/>
        </w:rPr>
      </w:pPr>
      <w:r>
        <w:rPr>
          <w:szCs w:val="22"/>
        </w:rPr>
        <w:t>3.</w:t>
      </w:r>
      <w:r>
        <w:rPr>
          <w:spacing w:val="52"/>
          <w:szCs w:val="22"/>
        </w:rPr>
        <w:t xml:space="preserve"> </w:t>
      </w:r>
      <w:r>
        <w:rPr>
          <w:b/>
          <w:szCs w:val="22"/>
        </w:rPr>
        <w:t>Is</w:t>
      </w:r>
      <w:r>
        <w:rPr>
          <w:b/>
          <w:spacing w:val="15"/>
          <w:szCs w:val="22"/>
        </w:rPr>
        <w:t xml:space="preserve"> </w:t>
      </w:r>
      <w:r>
        <w:rPr>
          <w:b/>
          <w:szCs w:val="22"/>
        </w:rPr>
        <w:t>the</w:t>
      </w:r>
      <w:r>
        <w:rPr>
          <w:b/>
          <w:spacing w:val="27"/>
          <w:szCs w:val="22"/>
        </w:rPr>
        <w:t xml:space="preserve"> </w:t>
      </w:r>
      <w:r>
        <w:rPr>
          <w:b/>
          <w:szCs w:val="22"/>
        </w:rPr>
        <w:t>se</w:t>
      </w:r>
      <w:r>
        <w:rPr>
          <w:b/>
          <w:spacing w:val="7"/>
          <w:szCs w:val="22"/>
        </w:rPr>
        <w:t>r</w:t>
      </w:r>
      <w:r>
        <w:rPr>
          <w:b/>
          <w:szCs w:val="22"/>
        </w:rPr>
        <w:t>vice</w:t>
      </w:r>
      <w:r>
        <w:rPr>
          <w:b/>
          <w:spacing w:val="46"/>
          <w:szCs w:val="22"/>
        </w:rPr>
        <w:t xml:space="preserve"> </w:t>
      </w:r>
      <w:r>
        <w:rPr>
          <w:b/>
          <w:szCs w:val="22"/>
        </w:rPr>
        <w:t>ca</w:t>
      </w:r>
      <w:r>
        <w:rPr>
          <w:b/>
          <w:spacing w:val="5"/>
          <w:szCs w:val="22"/>
        </w:rPr>
        <w:t>r</w:t>
      </w:r>
      <w:r>
        <w:rPr>
          <w:b/>
          <w:szCs w:val="22"/>
        </w:rPr>
        <w:t>ing?</w:t>
      </w:r>
      <w:r>
        <w:rPr>
          <w:b/>
          <w:spacing w:val="28"/>
          <w:szCs w:val="22"/>
        </w:rPr>
        <w:t xml:space="preserve"> </w:t>
      </w:r>
      <w:proofErr w:type="gramStart"/>
      <w:r>
        <w:rPr>
          <w:szCs w:val="22"/>
        </w:rPr>
        <w:t>Sta</w:t>
      </w:r>
      <w:r>
        <w:rPr>
          <w:spacing w:val="-4"/>
          <w:szCs w:val="22"/>
        </w:rPr>
        <w:t>f</w:t>
      </w:r>
      <w:r>
        <w:rPr>
          <w:szCs w:val="22"/>
        </w:rPr>
        <w:t>f</w:t>
      </w:r>
      <w:r>
        <w:rPr>
          <w:spacing w:val="15"/>
          <w:szCs w:val="22"/>
        </w:rPr>
        <w:t xml:space="preserve"> </w:t>
      </w:r>
      <w:r>
        <w:rPr>
          <w:szCs w:val="22"/>
        </w:rPr>
        <w:t>in</w:t>
      </w:r>
      <w:r>
        <w:rPr>
          <w:spacing w:val="-9"/>
          <w:szCs w:val="22"/>
        </w:rPr>
        <w:t>v</w:t>
      </w:r>
      <w:r>
        <w:rPr>
          <w:szCs w:val="22"/>
        </w:rPr>
        <w:t>ol</w:t>
      </w:r>
      <w:r>
        <w:rPr>
          <w:spacing w:val="-9"/>
          <w:szCs w:val="22"/>
        </w:rPr>
        <w:t>v</w:t>
      </w:r>
      <w:r>
        <w:rPr>
          <w:szCs w:val="22"/>
        </w:rPr>
        <w:t>e</w:t>
      </w:r>
      <w:proofErr w:type="gramEnd"/>
      <w:r w:rsidR="006C5B45">
        <w:rPr>
          <w:szCs w:val="22"/>
        </w:rPr>
        <w:t xml:space="preserve"> </w:t>
      </w:r>
      <w:r>
        <w:rPr>
          <w:spacing w:val="-1"/>
          <w:w w:val="111"/>
          <w:szCs w:val="22"/>
        </w:rPr>
        <w:t>r</w:t>
      </w:r>
      <w:r>
        <w:rPr>
          <w:w w:val="111"/>
          <w:szCs w:val="22"/>
        </w:rPr>
        <w:t>esidents</w:t>
      </w:r>
      <w:r>
        <w:rPr>
          <w:spacing w:val="3"/>
          <w:w w:val="111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t</w:t>
      </w:r>
      <w:r>
        <w:rPr>
          <w:spacing w:val="-1"/>
          <w:szCs w:val="22"/>
        </w:rPr>
        <w:t>r</w:t>
      </w:r>
      <w:r>
        <w:rPr>
          <w:szCs w:val="22"/>
        </w:rPr>
        <w:t>eat</w:t>
      </w:r>
      <w:r w:rsidR="006C5B45">
        <w:rPr>
          <w:szCs w:val="22"/>
        </w:rPr>
        <w:t xml:space="preserve"> </w:t>
      </w:r>
      <w:r>
        <w:rPr>
          <w:szCs w:val="22"/>
        </w:rPr>
        <w:t>them</w:t>
      </w:r>
      <w:r w:rsidR="006C5B45">
        <w:rPr>
          <w:szCs w:val="22"/>
        </w:rPr>
        <w:t xml:space="preserve"> </w:t>
      </w:r>
      <w:r>
        <w:rPr>
          <w:szCs w:val="22"/>
        </w:rPr>
        <w:t>with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compassion,</w:t>
      </w:r>
      <w:r>
        <w:rPr>
          <w:spacing w:val="-22"/>
          <w:w w:val="111"/>
          <w:szCs w:val="22"/>
        </w:rPr>
        <w:t xml:space="preserve"> </w:t>
      </w:r>
      <w:r>
        <w:rPr>
          <w:w w:val="111"/>
          <w:szCs w:val="22"/>
        </w:rPr>
        <w:t xml:space="preserve">kindness, </w:t>
      </w:r>
      <w:r>
        <w:rPr>
          <w:w w:val="112"/>
          <w:szCs w:val="22"/>
        </w:rPr>
        <w:t>dignity</w:t>
      </w:r>
      <w:r>
        <w:rPr>
          <w:spacing w:val="1"/>
          <w:w w:val="112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pacing w:val="-1"/>
          <w:w w:val="117"/>
          <w:szCs w:val="22"/>
        </w:rPr>
        <w:t>r</w:t>
      </w:r>
      <w:r>
        <w:rPr>
          <w:w w:val="108"/>
          <w:szCs w:val="22"/>
        </w:rPr>
        <w:t>espect.</w:t>
      </w:r>
    </w:p>
    <w:p w:rsidR="000D45DF" w:rsidRDefault="000D45DF">
      <w:pPr>
        <w:spacing w:line="180" w:lineRule="exact"/>
        <w:rPr>
          <w:sz w:val="18"/>
          <w:szCs w:val="18"/>
        </w:rPr>
      </w:pPr>
    </w:p>
    <w:p w:rsidR="006C5B45" w:rsidRDefault="00B31060" w:rsidP="006C5B45">
      <w:pPr>
        <w:spacing w:line="270" w:lineRule="auto"/>
        <w:ind w:left="663" w:right="79" w:hanging="273"/>
        <w:rPr>
          <w:w w:val="110"/>
          <w:szCs w:val="22"/>
        </w:rPr>
      </w:pPr>
      <w:r>
        <w:rPr>
          <w:szCs w:val="22"/>
        </w:rPr>
        <w:t>4.</w:t>
      </w:r>
      <w:r>
        <w:rPr>
          <w:spacing w:val="52"/>
          <w:szCs w:val="22"/>
        </w:rPr>
        <w:t xml:space="preserve"> </w:t>
      </w:r>
      <w:proofErr w:type="gramStart"/>
      <w:r>
        <w:rPr>
          <w:b/>
          <w:szCs w:val="22"/>
        </w:rPr>
        <w:t>Is</w:t>
      </w:r>
      <w:proofErr w:type="gramEnd"/>
      <w:r>
        <w:rPr>
          <w:b/>
          <w:spacing w:val="31"/>
          <w:szCs w:val="22"/>
        </w:rPr>
        <w:t xml:space="preserve"> </w:t>
      </w:r>
      <w:r>
        <w:rPr>
          <w:b/>
          <w:szCs w:val="22"/>
        </w:rPr>
        <w:t>the</w:t>
      </w:r>
      <w:r>
        <w:rPr>
          <w:b/>
          <w:spacing w:val="42"/>
          <w:szCs w:val="22"/>
        </w:rPr>
        <w:t xml:space="preserve"> </w:t>
      </w:r>
      <w:r>
        <w:rPr>
          <w:b/>
          <w:szCs w:val="22"/>
        </w:rPr>
        <w:t>se</w:t>
      </w:r>
      <w:r>
        <w:rPr>
          <w:b/>
          <w:spacing w:val="7"/>
          <w:szCs w:val="22"/>
        </w:rPr>
        <w:t>r</w:t>
      </w:r>
      <w:r>
        <w:rPr>
          <w:b/>
          <w:szCs w:val="22"/>
        </w:rPr>
        <w:t>vice</w:t>
      </w:r>
      <w:r w:rsidR="006C5B45">
        <w:rPr>
          <w:b/>
          <w:szCs w:val="22"/>
        </w:rPr>
        <w:t xml:space="preserve"> </w:t>
      </w:r>
      <w:r>
        <w:rPr>
          <w:b/>
          <w:w w:val="108"/>
          <w:szCs w:val="22"/>
        </w:rPr>
        <w:t>responsi</w:t>
      </w:r>
      <w:r>
        <w:rPr>
          <w:b/>
          <w:spacing w:val="-6"/>
          <w:w w:val="108"/>
          <w:szCs w:val="22"/>
        </w:rPr>
        <w:t>v</w:t>
      </w:r>
      <w:r>
        <w:rPr>
          <w:b/>
          <w:w w:val="108"/>
          <w:szCs w:val="22"/>
        </w:rPr>
        <w:t>e</w:t>
      </w:r>
      <w:r>
        <w:rPr>
          <w:b/>
          <w:spacing w:val="20"/>
          <w:w w:val="108"/>
          <w:szCs w:val="22"/>
        </w:rPr>
        <w:t xml:space="preserve"> </w:t>
      </w:r>
      <w:r>
        <w:rPr>
          <w:b/>
          <w:szCs w:val="22"/>
        </w:rPr>
        <w:t>to</w:t>
      </w:r>
      <w:r>
        <w:rPr>
          <w:b/>
          <w:spacing w:val="30"/>
          <w:szCs w:val="22"/>
        </w:rPr>
        <w:t xml:space="preserve"> </w:t>
      </w:r>
      <w:r>
        <w:rPr>
          <w:b/>
          <w:szCs w:val="22"/>
        </w:rPr>
        <w:t>people</w:t>
      </w:r>
      <w:r>
        <w:rPr>
          <w:b/>
          <w:spacing w:val="-12"/>
          <w:szCs w:val="22"/>
        </w:rPr>
        <w:t>’</w:t>
      </w:r>
      <w:r>
        <w:rPr>
          <w:b/>
          <w:szCs w:val="22"/>
        </w:rPr>
        <w:t>s</w:t>
      </w:r>
      <w:r w:rsidR="006C5B45">
        <w:rPr>
          <w:b/>
          <w:szCs w:val="22"/>
        </w:rPr>
        <w:t xml:space="preserve"> </w:t>
      </w:r>
      <w:r>
        <w:rPr>
          <w:b/>
          <w:szCs w:val="22"/>
        </w:rPr>
        <w:t>needs?</w:t>
      </w:r>
      <w:r w:rsidR="006C5B45">
        <w:rPr>
          <w:b/>
          <w:szCs w:val="22"/>
        </w:rPr>
        <w:t xml:space="preserve"> </w:t>
      </w:r>
      <w:r>
        <w:rPr>
          <w:spacing w:val="5"/>
          <w:szCs w:val="22"/>
        </w:rPr>
        <w:t>S</w:t>
      </w:r>
      <w:r>
        <w:rPr>
          <w:szCs w:val="22"/>
        </w:rPr>
        <w:t>e</w:t>
      </w:r>
      <w:r>
        <w:rPr>
          <w:spacing w:val="4"/>
          <w:szCs w:val="22"/>
        </w:rPr>
        <w:t>r</w:t>
      </w:r>
      <w:r>
        <w:rPr>
          <w:szCs w:val="22"/>
        </w:rPr>
        <w:t>vices</w:t>
      </w:r>
      <w:r w:rsidR="006C5B45">
        <w:rPr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52"/>
          <w:szCs w:val="22"/>
        </w:rPr>
        <w:t xml:space="preserve"> </w:t>
      </w:r>
      <w:r>
        <w:rPr>
          <w:w w:val="112"/>
          <w:szCs w:val="22"/>
        </w:rPr>
        <w:t>o</w:t>
      </w:r>
      <w:r>
        <w:rPr>
          <w:spacing w:val="-3"/>
          <w:w w:val="112"/>
          <w:szCs w:val="22"/>
        </w:rPr>
        <w:t>r</w:t>
      </w:r>
      <w:r>
        <w:rPr>
          <w:w w:val="112"/>
          <w:szCs w:val="22"/>
        </w:rPr>
        <w:t>ganized</w:t>
      </w:r>
      <w:r>
        <w:rPr>
          <w:spacing w:val="15"/>
          <w:w w:val="112"/>
          <w:szCs w:val="22"/>
        </w:rPr>
        <w:t xml:space="preserve"> </w:t>
      </w:r>
      <w:r>
        <w:rPr>
          <w:szCs w:val="22"/>
        </w:rPr>
        <w:t>so</w:t>
      </w:r>
      <w:r>
        <w:rPr>
          <w:spacing w:val="37"/>
          <w:szCs w:val="22"/>
        </w:rPr>
        <w:t xml:space="preserve"> </w:t>
      </w:r>
      <w:r>
        <w:rPr>
          <w:szCs w:val="22"/>
        </w:rPr>
        <w:t>that</w:t>
      </w:r>
      <w:r w:rsidR="006C5B45">
        <w:rPr>
          <w:szCs w:val="22"/>
        </w:rPr>
        <w:t xml:space="preserve"> </w:t>
      </w:r>
      <w:r>
        <w:rPr>
          <w:szCs w:val="22"/>
        </w:rPr>
        <w:t>th</w:t>
      </w:r>
      <w:r>
        <w:rPr>
          <w:spacing w:val="-3"/>
          <w:szCs w:val="22"/>
        </w:rPr>
        <w:t>e</w:t>
      </w:r>
      <w:r>
        <w:rPr>
          <w:szCs w:val="22"/>
        </w:rPr>
        <w:t>y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 xml:space="preserve">meet </w:t>
      </w:r>
      <w:r>
        <w:rPr>
          <w:szCs w:val="22"/>
        </w:rPr>
        <w:t>the</w:t>
      </w:r>
      <w:r>
        <w:rPr>
          <w:spacing w:val="40"/>
          <w:szCs w:val="22"/>
        </w:rPr>
        <w:t xml:space="preserve"> </w:t>
      </w:r>
      <w:r>
        <w:rPr>
          <w:szCs w:val="22"/>
        </w:rPr>
        <w:t>needs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15"/>
          <w:szCs w:val="22"/>
        </w:rPr>
        <w:t xml:space="preserve"> </w:t>
      </w:r>
      <w:r>
        <w:rPr>
          <w:spacing w:val="-1"/>
          <w:w w:val="117"/>
          <w:szCs w:val="22"/>
        </w:rPr>
        <w:t>r</w:t>
      </w:r>
      <w:r>
        <w:rPr>
          <w:w w:val="110"/>
          <w:szCs w:val="22"/>
        </w:rPr>
        <w:t>esidents.</w:t>
      </w:r>
    </w:p>
    <w:p w:rsidR="000D45DF" w:rsidRDefault="00B31060" w:rsidP="006C5B45">
      <w:pPr>
        <w:spacing w:line="270" w:lineRule="auto"/>
        <w:ind w:left="663" w:right="79" w:hanging="273"/>
        <w:rPr>
          <w:szCs w:val="22"/>
        </w:rPr>
      </w:pPr>
      <w:r>
        <w:rPr>
          <w:szCs w:val="22"/>
        </w:rPr>
        <w:t>5.</w:t>
      </w:r>
      <w:r>
        <w:rPr>
          <w:spacing w:val="47"/>
          <w:szCs w:val="22"/>
        </w:rPr>
        <w:t xml:space="preserve"> </w:t>
      </w:r>
      <w:r>
        <w:rPr>
          <w:b/>
          <w:szCs w:val="22"/>
        </w:rPr>
        <w:t>Is</w:t>
      </w:r>
      <w:r>
        <w:rPr>
          <w:b/>
          <w:spacing w:val="45"/>
          <w:szCs w:val="22"/>
        </w:rPr>
        <w:t xml:space="preserve"> </w:t>
      </w:r>
      <w:r>
        <w:rPr>
          <w:b/>
          <w:szCs w:val="22"/>
        </w:rPr>
        <w:t>the</w:t>
      </w:r>
      <w:r w:rsidR="006C5B45">
        <w:rPr>
          <w:b/>
          <w:szCs w:val="22"/>
        </w:rPr>
        <w:t xml:space="preserve"> </w:t>
      </w:r>
      <w:r>
        <w:rPr>
          <w:b/>
          <w:szCs w:val="22"/>
        </w:rPr>
        <w:t>se</w:t>
      </w:r>
      <w:r>
        <w:rPr>
          <w:b/>
          <w:spacing w:val="7"/>
          <w:szCs w:val="22"/>
        </w:rPr>
        <w:t>r</w:t>
      </w:r>
      <w:r>
        <w:rPr>
          <w:b/>
          <w:szCs w:val="22"/>
        </w:rPr>
        <w:t>vice</w:t>
      </w:r>
      <w:r w:rsidR="006C5B45">
        <w:rPr>
          <w:b/>
          <w:szCs w:val="22"/>
        </w:rPr>
        <w:t xml:space="preserve"> </w:t>
      </w:r>
      <w:r>
        <w:rPr>
          <w:b/>
          <w:spacing w:val="-7"/>
          <w:w w:val="109"/>
          <w:szCs w:val="22"/>
        </w:rPr>
        <w:t>w</w:t>
      </w:r>
      <w:r>
        <w:rPr>
          <w:b/>
          <w:w w:val="109"/>
          <w:szCs w:val="22"/>
        </w:rPr>
        <w:t>ell-led?</w:t>
      </w:r>
      <w:r w:rsidR="006C5B45">
        <w:rPr>
          <w:b/>
          <w:w w:val="109"/>
          <w:szCs w:val="22"/>
        </w:rPr>
        <w:t xml:space="preserve"> </w:t>
      </w:r>
      <w:r>
        <w:rPr>
          <w:szCs w:val="22"/>
        </w:rPr>
        <w:t>The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leadership,</w:t>
      </w:r>
      <w:r>
        <w:rPr>
          <w:spacing w:val="36"/>
          <w:w w:val="111"/>
          <w:szCs w:val="22"/>
        </w:rPr>
        <w:t xml:space="preserve"> </w:t>
      </w:r>
      <w:r>
        <w:rPr>
          <w:w w:val="111"/>
          <w:szCs w:val="22"/>
        </w:rPr>
        <w:t>management</w:t>
      </w:r>
      <w:r>
        <w:rPr>
          <w:spacing w:val="40"/>
          <w:w w:val="111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g</w:t>
      </w:r>
      <w:r>
        <w:rPr>
          <w:spacing w:val="-7"/>
          <w:w w:val="110"/>
          <w:szCs w:val="22"/>
        </w:rPr>
        <w:t>o</w:t>
      </w:r>
      <w:r>
        <w:rPr>
          <w:spacing w:val="-10"/>
          <w:w w:val="110"/>
          <w:szCs w:val="22"/>
        </w:rPr>
        <w:t>v</w:t>
      </w:r>
      <w:r>
        <w:rPr>
          <w:w w:val="110"/>
          <w:szCs w:val="22"/>
        </w:rPr>
        <w:t>e</w:t>
      </w:r>
      <w:r>
        <w:rPr>
          <w:spacing w:val="4"/>
          <w:w w:val="110"/>
          <w:szCs w:val="22"/>
        </w:rPr>
        <w:t>r</w:t>
      </w:r>
      <w:r>
        <w:rPr>
          <w:w w:val="110"/>
          <w:szCs w:val="22"/>
        </w:rPr>
        <w:t>nance</w:t>
      </w:r>
      <w:r>
        <w:rPr>
          <w:spacing w:val="32"/>
          <w:w w:val="110"/>
          <w:szCs w:val="22"/>
        </w:rPr>
        <w:t xml:space="preserve"> </w:t>
      </w:r>
      <w:r>
        <w:rPr>
          <w:szCs w:val="22"/>
        </w:rPr>
        <w:t>of</w:t>
      </w:r>
      <w:r>
        <w:rPr>
          <w:spacing w:val="42"/>
          <w:szCs w:val="22"/>
        </w:rPr>
        <w:t xml:space="preserve"> </w:t>
      </w:r>
      <w:r>
        <w:rPr>
          <w:szCs w:val="22"/>
        </w:rPr>
        <w:t>the</w:t>
      </w:r>
      <w:r w:rsidR="006C5B45">
        <w:rPr>
          <w:szCs w:val="22"/>
        </w:rPr>
        <w:t xml:space="preserve"> </w:t>
      </w:r>
      <w:r>
        <w:rPr>
          <w:w w:val="112"/>
          <w:szCs w:val="22"/>
        </w:rPr>
        <w:t>o</w:t>
      </w:r>
      <w:r>
        <w:rPr>
          <w:spacing w:val="-3"/>
          <w:w w:val="112"/>
          <w:szCs w:val="22"/>
        </w:rPr>
        <w:t>r</w:t>
      </w:r>
      <w:r>
        <w:rPr>
          <w:w w:val="110"/>
          <w:szCs w:val="22"/>
        </w:rPr>
        <w:t xml:space="preserve">gan- </w:t>
      </w:r>
      <w:proofErr w:type="spellStart"/>
      <w:r>
        <w:rPr>
          <w:szCs w:val="22"/>
        </w:rPr>
        <w:t>isation</w:t>
      </w:r>
      <w:proofErr w:type="spellEnd"/>
      <w:r w:rsidR="006C5B45">
        <w:rPr>
          <w:szCs w:val="22"/>
        </w:rPr>
        <w:t xml:space="preserve"> </w:t>
      </w:r>
      <w:r>
        <w:rPr>
          <w:szCs w:val="22"/>
        </w:rPr>
        <w:t>make</w:t>
      </w:r>
      <w:r w:rsidR="006C5B45">
        <w:rPr>
          <w:szCs w:val="22"/>
        </w:rPr>
        <w:t xml:space="preserve"> </w:t>
      </w:r>
      <w:r>
        <w:rPr>
          <w:szCs w:val="22"/>
        </w:rPr>
        <w:t>su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it’s</w:t>
      </w:r>
      <w:r>
        <w:rPr>
          <w:spacing w:val="22"/>
          <w:szCs w:val="22"/>
        </w:rPr>
        <w:t xml:space="preserve"> </w:t>
      </w:r>
      <w:r>
        <w:rPr>
          <w:w w:val="111"/>
          <w:szCs w:val="22"/>
        </w:rPr>
        <w:t>p</w:t>
      </w:r>
      <w:r>
        <w:rPr>
          <w:spacing w:val="-2"/>
          <w:w w:val="111"/>
          <w:szCs w:val="22"/>
        </w:rPr>
        <w:t>r</w:t>
      </w:r>
      <w:r>
        <w:rPr>
          <w:spacing w:val="-7"/>
          <w:w w:val="111"/>
          <w:szCs w:val="22"/>
        </w:rPr>
        <w:t>o</w:t>
      </w:r>
      <w:r>
        <w:rPr>
          <w:w w:val="111"/>
          <w:szCs w:val="22"/>
        </w:rPr>
        <w:t>viding</w:t>
      </w:r>
      <w:r>
        <w:rPr>
          <w:spacing w:val="26"/>
          <w:w w:val="111"/>
          <w:szCs w:val="22"/>
        </w:rPr>
        <w:t xml:space="preserve"> </w:t>
      </w:r>
      <w:r>
        <w:rPr>
          <w:w w:val="111"/>
          <w:szCs w:val="22"/>
        </w:rPr>
        <w:t>high-quality</w:t>
      </w:r>
      <w:r>
        <w:rPr>
          <w:spacing w:val="10"/>
          <w:w w:val="111"/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44"/>
          <w:szCs w:val="22"/>
        </w:rPr>
        <w:t xml:space="preserve"> </w:t>
      </w:r>
      <w:r>
        <w:rPr>
          <w:szCs w:val="22"/>
        </w:rPr>
        <w:t>that’s</w:t>
      </w:r>
      <w:r w:rsidR="006C5B45">
        <w:rPr>
          <w:szCs w:val="22"/>
        </w:rPr>
        <w:t xml:space="preserve"> </w:t>
      </w:r>
      <w:r>
        <w:rPr>
          <w:szCs w:val="22"/>
        </w:rPr>
        <w:t>based</w:t>
      </w:r>
      <w:r w:rsidR="006C5B45">
        <w:rPr>
          <w:szCs w:val="22"/>
        </w:rPr>
        <w:t xml:space="preserve"> </w:t>
      </w:r>
      <w:r>
        <w:rPr>
          <w:w w:val="115"/>
          <w:szCs w:val="22"/>
        </w:rPr>
        <w:t>a</w:t>
      </w:r>
      <w:r>
        <w:rPr>
          <w:spacing w:val="-2"/>
          <w:w w:val="115"/>
          <w:szCs w:val="22"/>
        </w:rPr>
        <w:t>r</w:t>
      </w:r>
      <w:r>
        <w:rPr>
          <w:w w:val="115"/>
          <w:szCs w:val="22"/>
        </w:rPr>
        <w:t>ound</w:t>
      </w:r>
      <w:r>
        <w:rPr>
          <w:spacing w:val="11"/>
          <w:w w:val="115"/>
          <w:szCs w:val="22"/>
        </w:rPr>
        <w:t xml:space="preserve"> </w:t>
      </w:r>
      <w:r>
        <w:rPr>
          <w:spacing w:val="-7"/>
          <w:szCs w:val="22"/>
        </w:rPr>
        <w:t>y</w:t>
      </w:r>
      <w:r>
        <w:rPr>
          <w:szCs w:val="22"/>
        </w:rPr>
        <w:t>our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 xml:space="preserve">individual </w:t>
      </w:r>
      <w:r>
        <w:rPr>
          <w:szCs w:val="22"/>
        </w:rPr>
        <w:t>needs,</w:t>
      </w:r>
      <w:r w:rsidR="006C5B45">
        <w:rPr>
          <w:szCs w:val="22"/>
        </w:rPr>
        <w:t xml:space="preserve"> </w:t>
      </w:r>
      <w:r>
        <w:rPr>
          <w:szCs w:val="22"/>
        </w:rPr>
        <w:t>that</w:t>
      </w:r>
      <w:r>
        <w:rPr>
          <w:spacing w:val="51"/>
          <w:szCs w:val="22"/>
        </w:rPr>
        <w:t xml:space="preserve"> </w:t>
      </w:r>
      <w:r>
        <w:rPr>
          <w:szCs w:val="22"/>
        </w:rPr>
        <w:t>it</w:t>
      </w:r>
      <w:r>
        <w:rPr>
          <w:spacing w:val="17"/>
          <w:szCs w:val="22"/>
        </w:rPr>
        <w:t xml:space="preserve"> </w:t>
      </w:r>
      <w:r>
        <w:rPr>
          <w:w w:val="110"/>
          <w:szCs w:val="22"/>
        </w:rPr>
        <w:t>encourages</w:t>
      </w:r>
      <w:r>
        <w:rPr>
          <w:spacing w:val="-2"/>
          <w:w w:val="110"/>
          <w:szCs w:val="22"/>
        </w:rPr>
        <w:t xml:space="preserve"> </w:t>
      </w:r>
      <w:r>
        <w:rPr>
          <w:w w:val="110"/>
          <w:szCs w:val="22"/>
        </w:rPr>
        <w:t>lea</w:t>
      </w:r>
      <w:r>
        <w:rPr>
          <w:spacing w:val="4"/>
          <w:w w:val="110"/>
          <w:szCs w:val="22"/>
        </w:rPr>
        <w:t>r</w:t>
      </w:r>
      <w:r>
        <w:rPr>
          <w:w w:val="110"/>
          <w:szCs w:val="22"/>
        </w:rPr>
        <w:t>ning</w:t>
      </w:r>
      <w:r>
        <w:rPr>
          <w:spacing w:val="7"/>
          <w:w w:val="110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inn</w:t>
      </w:r>
      <w:r>
        <w:rPr>
          <w:spacing w:val="-7"/>
          <w:w w:val="110"/>
          <w:szCs w:val="22"/>
        </w:rPr>
        <w:t>o</w:t>
      </w:r>
      <w:r>
        <w:rPr>
          <w:spacing w:val="-8"/>
          <w:w w:val="110"/>
          <w:szCs w:val="22"/>
        </w:rPr>
        <w:t>v</w:t>
      </w:r>
      <w:r>
        <w:rPr>
          <w:w w:val="110"/>
          <w:szCs w:val="22"/>
        </w:rPr>
        <w:t>ation,</w:t>
      </w:r>
      <w:r>
        <w:rPr>
          <w:spacing w:val="7"/>
          <w:w w:val="110"/>
          <w:szCs w:val="22"/>
        </w:rPr>
        <w:t xml:space="preserve"> </w:t>
      </w:r>
      <w:r>
        <w:rPr>
          <w:szCs w:val="22"/>
        </w:rPr>
        <w:t>and</w:t>
      </w:r>
      <w:r>
        <w:rPr>
          <w:spacing w:val="55"/>
          <w:szCs w:val="22"/>
        </w:rPr>
        <w:t xml:space="preserve"> </w:t>
      </w:r>
      <w:r>
        <w:rPr>
          <w:szCs w:val="22"/>
        </w:rPr>
        <w:t>that</w:t>
      </w:r>
      <w:r>
        <w:rPr>
          <w:spacing w:val="51"/>
          <w:szCs w:val="22"/>
        </w:rPr>
        <w:t xml:space="preserve"> </w:t>
      </w:r>
      <w:r>
        <w:rPr>
          <w:szCs w:val="22"/>
        </w:rPr>
        <w:t>it</w:t>
      </w:r>
      <w:r>
        <w:rPr>
          <w:spacing w:val="17"/>
          <w:szCs w:val="22"/>
        </w:rPr>
        <w:t xml:space="preserve"> </w:t>
      </w:r>
      <w:r>
        <w:rPr>
          <w:w w:val="111"/>
          <w:szCs w:val="22"/>
        </w:rPr>
        <w:t>p</w:t>
      </w:r>
      <w:r>
        <w:rPr>
          <w:spacing w:val="-2"/>
          <w:w w:val="111"/>
          <w:szCs w:val="22"/>
        </w:rPr>
        <w:t>r</w:t>
      </w:r>
      <w:r>
        <w:rPr>
          <w:w w:val="111"/>
          <w:szCs w:val="22"/>
        </w:rPr>
        <w:t>omotes</w:t>
      </w:r>
      <w:r>
        <w:rPr>
          <w:spacing w:val="5"/>
          <w:w w:val="111"/>
          <w:szCs w:val="22"/>
        </w:rPr>
        <w:t xml:space="preserve"> </w:t>
      </w:r>
      <w:r>
        <w:rPr>
          <w:szCs w:val="22"/>
        </w:rPr>
        <w:t>an</w:t>
      </w:r>
      <w:r>
        <w:rPr>
          <w:spacing w:val="32"/>
          <w:szCs w:val="22"/>
        </w:rPr>
        <w:t xml:space="preserve"> </w:t>
      </w:r>
      <w:r>
        <w:rPr>
          <w:szCs w:val="22"/>
        </w:rPr>
        <w:t>open</w:t>
      </w:r>
      <w:r w:rsidR="006C5B45">
        <w:rPr>
          <w:szCs w:val="22"/>
        </w:rPr>
        <w:t xml:space="preserve"> </w:t>
      </w:r>
      <w:r>
        <w:rPr>
          <w:szCs w:val="22"/>
        </w:rPr>
        <w:t>and</w:t>
      </w:r>
      <w:r>
        <w:rPr>
          <w:spacing w:val="55"/>
          <w:szCs w:val="22"/>
        </w:rPr>
        <w:t xml:space="preserve"> </w:t>
      </w:r>
      <w:r>
        <w:rPr>
          <w:w w:val="108"/>
          <w:szCs w:val="22"/>
        </w:rPr>
        <w:t xml:space="preserve">fair </w:t>
      </w:r>
      <w:r>
        <w:rPr>
          <w:w w:val="113"/>
          <w:szCs w:val="22"/>
        </w:rPr>
        <w:t>cultu</w:t>
      </w:r>
      <w:r>
        <w:rPr>
          <w:spacing w:val="-1"/>
          <w:w w:val="113"/>
          <w:szCs w:val="22"/>
        </w:rPr>
        <w:t>r</w:t>
      </w:r>
      <w:r>
        <w:rPr>
          <w:w w:val="104"/>
          <w:szCs w:val="22"/>
        </w:rPr>
        <w:t>e.</w:t>
      </w:r>
    </w:p>
    <w:p w:rsidR="000D45DF" w:rsidRDefault="00B31060" w:rsidP="006C5B45">
      <w:r>
        <w:lastRenderedPageBreak/>
        <w:t>Details</w:t>
      </w:r>
      <w:r w:rsidR="006C5B45">
        <w:t xml:space="preserve"> </w:t>
      </w:r>
      <w:r>
        <w:t>of</w:t>
      </w:r>
      <w:r>
        <w:rPr>
          <w:spacing w:val="41"/>
        </w:rPr>
        <w:t xml:space="preserve"> </w:t>
      </w:r>
      <w:r>
        <w:t>h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t>each</w:t>
      </w:r>
      <w:r w:rsidR="006C5B45">
        <w:t xml:space="preserve"> </w:t>
      </w:r>
      <w:r>
        <w:t>of</w:t>
      </w:r>
      <w:r>
        <w:rPr>
          <w:spacing w:val="41"/>
        </w:rPr>
        <w:t xml:space="preserve"> </w:t>
      </w:r>
      <w:r>
        <w:t>these</w:t>
      </w:r>
      <w:r w:rsidR="006C5B45">
        <w:t xml:space="preserve"> </w:t>
      </w:r>
      <w:r>
        <w:rPr>
          <w:w w:val="114"/>
        </w:rPr>
        <w:t>standa</w:t>
      </w:r>
      <w:r>
        <w:rPr>
          <w:spacing w:val="-3"/>
          <w:w w:val="114"/>
        </w:rPr>
        <w:t>r</w:t>
      </w:r>
      <w:r>
        <w:rPr>
          <w:w w:val="114"/>
        </w:rPr>
        <w:t>ds</w:t>
      </w:r>
      <w:r>
        <w:rPr>
          <w:spacing w:val="29"/>
          <w:w w:val="114"/>
        </w:rPr>
        <w:t xml:space="preserve"> </w:t>
      </w:r>
      <w:proofErr w:type="gramStart"/>
      <w:r>
        <w:t>a</w:t>
      </w:r>
      <w:r>
        <w:rPr>
          <w:spacing w:val="-1"/>
        </w:rPr>
        <w:t>r</w:t>
      </w:r>
      <w:r>
        <w:t>e</w:t>
      </w:r>
      <w:proofErr w:type="gramEnd"/>
      <w:r w:rsidR="006C5B45">
        <w:t xml:space="preserve"> </w:t>
      </w:r>
      <w:r>
        <w:rPr>
          <w:spacing w:val="-3"/>
          <w:w w:val="112"/>
        </w:rPr>
        <w:t>e</w:t>
      </w:r>
      <w:r>
        <w:rPr>
          <w:spacing w:val="-8"/>
          <w:w w:val="112"/>
        </w:rPr>
        <w:t>v</w:t>
      </w:r>
      <w:r>
        <w:rPr>
          <w:w w:val="112"/>
        </w:rPr>
        <w:t>aluated</w:t>
      </w:r>
      <w:r>
        <w:rPr>
          <w:spacing w:val="30"/>
          <w:w w:val="112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rPr>
          <w:w w:val="114"/>
        </w:rPr>
        <w:t>p</w:t>
      </w:r>
      <w:r>
        <w:rPr>
          <w:spacing w:val="-2"/>
          <w:w w:val="114"/>
        </w:rPr>
        <w:t>r</w:t>
      </w:r>
      <w:r>
        <w:rPr>
          <w:spacing w:val="-7"/>
          <w:w w:val="114"/>
        </w:rPr>
        <w:t>o</w:t>
      </w:r>
      <w:r>
        <w:rPr>
          <w:w w:val="114"/>
        </w:rPr>
        <w:t>vided</w:t>
      </w:r>
      <w:r>
        <w:rPr>
          <w:spacing w:val="28"/>
          <w:w w:val="114"/>
        </w:rPr>
        <w:t xml:space="preserve"> </w:t>
      </w:r>
      <w:r>
        <w:rPr>
          <w:spacing w:val="-7"/>
        </w:rPr>
        <w:t>b</w:t>
      </w:r>
      <w:r>
        <w:t>y</w:t>
      </w:r>
      <w:r w:rsidR="006C5B45">
        <w:t xml:space="preserve"> </w:t>
      </w:r>
      <w:r>
        <w:t>the</w:t>
      </w:r>
      <w:r w:rsidR="006C5B45">
        <w:t xml:space="preserve"> </w:t>
      </w:r>
      <w:r>
        <w:t>CQC</w:t>
      </w:r>
      <w:r w:rsidR="006C5B45">
        <w:t xml:space="preserve"> </w:t>
      </w:r>
      <w:r>
        <w:rPr>
          <w:w w:val="108"/>
        </w:rPr>
        <w:t>(Ca</w:t>
      </w:r>
      <w:r>
        <w:rPr>
          <w:spacing w:val="-1"/>
          <w:w w:val="108"/>
        </w:rPr>
        <w:t>r</w:t>
      </w:r>
      <w:r>
        <w:rPr>
          <w:w w:val="107"/>
        </w:rPr>
        <w:t xml:space="preserve">e </w:t>
      </w:r>
      <w:r>
        <w:t>Quality</w:t>
      </w:r>
      <w:r w:rsidR="006C5B45">
        <w:t xml:space="preserve"> </w:t>
      </w:r>
      <w:r>
        <w:rPr>
          <w:w w:val="109"/>
        </w:rPr>
        <w:t>Commission</w:t>
      </w:r>
      <w:r>
        <w:rPr>
          <w:spacing w:val="17"/>
          <w:w w:val="109"/>
        </w:rPr>
        <w:t xml:space="preserve"> </w:t>
      </w:r>
      <w:r>
        <w:t>2016).</w:t>
      </w:r>
      <w:r w:rsidR="006C5B45">
        <w:t xml:space="preserve"> </w:t>
      </w:r>
      <w:r>
        <w:t>Each</w:t>
      </w:r>
      <w:r>
        <w:rPr>
          <w:spacing w:val="4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 w:rsidR="006C5B45">
        <w:t xml:space="preserve"> </w:t>
      </w:r>
      <w:r>
        <w:t>fi</w:t>
      </w:r>
      <w:r>
        <w:rPr>
          <w:spacing w:val="-9"/>
        </w:rPr>
        <w:t>v</w:t>
      </w:r>
      <w:r>
        <w:t>e</w:t>
      </w:r>
      <w:r>
        <w:rPr>
          <w:spacing w:val="38"/>
        </w:rPr>
        <w:t xml:space="preserve"> </w:t>
      </w:r>
      <w:r>
        <w:rPr>
          <w:w w:val="114"/>
        </w:rPr>
        <w:t>standa</w:t>
      </w:r>
      <w:r>
        <w:rPr>
          <w:spacing w:val="-3"/>
          <w:w w:val="114"/>
        </w:rPr>
        <w:t>r</w:t>
      </w:r>
      <w:r>
        <w:rPr>
          <w:w w:val="114"/>
        </w:rPr>
        <w:t>ds</w:t>
      </w:r>
      <w:r>
        <w:rPr>
          <w:spacing w:val="17"/>
          <w:w w:val="114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rPr>
          <w:w w:val="112"/>
        </w:rPr>
        <w:t>sub-divided</w:t>
      </w:r>
      <w:r>
        <w:rPr>
          <w:spacing w:val="16"/>
          <w:w w:val="112"/>
        </w:rPr>
        <w:t xml:space="preserve"> </w:t>
      </w:r>
      <w:r>
        <w:t>into</w:t>
      </w:r>
      <w:r w:rsidR="006C5B45">
        <w:t xml:space="preserve"> </w:t>
      </w:r>
      <w:r>
        <w:t>a</w:t>
      </w:r>
      <w:r>
        <w:rPr>
          <w:spacing w:val="33"/>
        </w:rPr>
        <w:t xml:space="preserve"> </w:t>
      </w:r>
      <w:r>
        <w:rPr>
          <w:w w:val="113"/>
        </w:rPr>
        <w:t>number</w:t>
      </w:r>
      <w:r>
        <w:rPr>
          <w:spacing w:val="16"/>
          <w:w w:val="11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w w:val="108"/>
        </w:rPr>
        <w:t>k</w:t>
      </w:r>
      <w:r>
        <w:rPr>
          <w:spacing w:val="-3"/>
          <w:w w:val="108"/>
        </w:rPr>
        <w:t>e</w:t>
      </w:r>
      <w:r>
        <w:rPr>
          <w:w w:val="110"/>
        </w:rPr>
        <w:t xml:space="preserve">y </w:t>
      </w:r>
      <w:r>
        <w:rPr>
          <w:w w:val="111"/>
        </w:rPr>
        <w:t>questions</w:t>
      </w:r>
      <w:r>
        <w:rPr>
          <w:spacing w:val="4"/>
          <w:w w:val="111"/>
        </w:rPr>
        <w:t xml:space="preserve"> </w:t>
      </w:r>
      <w:r>
        <w:t>that</w:t>
      </w:r>
      <w:r w:rsidR="006C5B45"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w w:val="110"/>
        </w:rPr>
        <w:t>inspection</w:t>
      </w:r>
      <w:r>
        <w:rPr>
          <w:spacing w:val="5"/>
          <w:w w:val="110"/>
        </w:rPr>
        <w:t xml:space="preserve"> </w:t>
      </w:r>
      <w:r>
        <w:t>team</w:t>
      </w:r>
      <w:r w:rsidR="006C5B45"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1"/>
          <w:w w:val="113"/>
        </w:rPr>
        <w:t>r</w:t>
      </w:r>
      <w:r>
        <w:rPr>
          <w:w w:val="113"/>
        </w:rPr>
        <w:t>equi</w:t>
      </w:r>
      <w:r>
        <w:rPr>
          <w:spacing w:val="-1"/>
          <w:w w:val="113"/>
        </w:rPr>
        <w:t>r</w:t>
      </w:r>
      <w:r>
        <w:rPr>
          <w:w w:val="113"/>
        </w:rPr>
        <w:t>ed</w:t>
      </w:r>
      <w:r>
        <w:rPr>
          <w:spacing w:val="4"/>
          <w:w w:val="113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w w:val="111"/>
        </w:rPr>
        <w:t>ans</w:t>
      </w:r>
      <w:r>
        <w:rPr>
          <w:spacing w:val="-10"/>
          <w:w w:val="111"/>
        </w:rPr>
        <w:t>w</w:t>
      </w:r>
      <w:r>
        <w:rPr>
          <w:w w:val="111"/>
        </w:rPr>
        <w:t>e</w:t>
      </w:r>
      <w:r>
        <w:rPr>
          <w:spacing w:val="-18"/>
          <w:w w:val="111"/>
        </w:rPr>
        <w:t>r</w:t>
      </w:r>
      <w:r>
        <w:rPr>
          <w:w w:val="111"/>
        </w:rPr>
        <w:t>.</w:t>
      </w:r>
      <w:r>
        <w:rPr>
          <w:spacing w:val="46"/>
          <w:w w:val="111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w w:val="109"/>
        </w:rPr>
        <w:t>example,</w:t>
      </w:r>
      <w:r>
        <w:rPr>
          <w:spacing w:val="8"/>
          <w:w w:val="109"/>
        </w:rPr>
        <w:t xml:space="preserve"> </w:t>
      </w:r>
      <w:r>
        <w:t>when</w:t>
      </w:r>
      <w:r w:rsidR="006C5B45">
        <w:t xml:space="preserve"> </w:t>
      </w:r>
      <w:r>
        <w:rPr>
          <w:spacing w:val="-3"/>
          <w:w w:val="112"/>
        </w:rPr>
        <w:t>e</w:t>
      </w:r>
      <w:r>
        <w:rPr>
          <w:spacing w:val="-8"/>
          <w:w w:val="112"/>
        </w:rPr>
        <w:t>v</w:t>
      </w:r>
      <w:r>
        <w:rPr>
          <w:w w:val="112"/>
        </w:rPr>
        <w:t xml:space="preserve">aluating the </w:t>
      </w:r>
      <w:r>
        <w:t>safety</w:t>
      </w:r>
      <w:r w:rsidR="006C5B45">
        <w:t xml:space="preserve"> </w:t>
      </w:r>
      <w:r>
        <w:t>of</w:t>
      </w:r>
      <w:r>
        <w:rPr>
          <w:spacing w:val="26"/>
        </w:rPr>
        <w:t xml:space="preserve"> </w:t>
      </w:r>
      <w:r>
        <w:t>ca</w:t>
      </w:r>
      <w:r>
        <w:rPr>
          <w:spacing w:val="-1"/>
        </w:rPr>
        <w:t>r</w:t>
      </w:r>
      <w:r>
        <w:t>e,</w:t>
      </w:r>
      <w:r>
        <w:rPr>
          <w:spacing w:val="50"/>
        </w:rPr>
        <w:t xml:space="preserve"> </w:t>
      </w:r>
      <w:r>
        <w:rPr>
          <w:w w:val="110"/>
        </w:rPr>
        <w:t>inspectors</w:t>
      </w:r>
      <w:r>
        <w:rPr>
          <w:spacing w:val="13"/>
          <w:w w:val="110"/>
        </w:rPr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to</w:t>
      </w:r>
      <w:r>
        <w:rPr>
          <w:spacing w:val="38"/>
        </w:rPr>
        <w:t xml:space="preserve"> </w:t>
      </w:r>
      <w:r>
        <w:t>ask</w:t>
      </w:r>
      <w:r>
        <w:rPr>
          <w:spacing w:val="48"/>
        </w:rPr>
        <w:t xml:space="preserve"> </w:t>
      </w:r>
      <w:r>
        <w:t>“H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50"/>
        </w:rPr>
        <w:t xml:space="preserve"> </w:t>
      </w:r>
      <w:r>
        <w:t>people</w:t>
      </w:r>
      <w:r w:rsidR="006C5B45">
        <w:t xml:space="preserve"> </w:t>
      </w:r>
      <w:r>
        <w:rPr>
          <w:w w:val="111"/>
        </w:rPr>
        <w:t>p</w:t>
      </w:r>
      <w:r>
        <w:rPr>
          <w:spacing w:val="-2"/>
          <w:w w:val="111"/>
        </w:rPr>
        <w:t>r</w:t>
      </w:r>
      <w:r>
        <w:rPr>
          <w:w w:val="111"/>
        </w:rPr>
        <w:t>otected</w:t>
      </w:r>
      <w:r>
        <w:rPr>
          <w:spacing w:val="20"/>
          <w:w w:val="111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 w:rsidR="006C5B45">
        <w:t xml:space="preserve"> </w:t>
      </w:r>
      <w:r>
        <w:rPr>
          <w:w w:val="109"/>
        </w:rPr>
        <w:t>bullying?”,</w:t>
      </w:r>
      <w:r>
        <w:rPr>
          <w:spacing w:val="17"/>
          <w:w w:val="109"/>
        </w:rPr>
        <w:t xml:space="preserve"> </w:t>
      </w:r>
      <w:r>
        <w:t>“H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rPr>
          <w:w w:val="114"/>
        </w:rPr>
        <w:t>a</w:t>
      </w:r>
      <w:r>
        <w:rPr>
          <w:spacing w:val="-1"/>
          <w:w w:val="114"/>
        </w:rPr>
        <w:t>r</w:t>
      </w:r>
      <w:r>
        <w:rPr>
          <w:w w:val="107"/>
        </w:rPr>
        <w:t xml:space="preserve">e </w:t>
      </w:r>
      <w:r>
        <w:t>risks</w:t>
      </w:r>
      <w:r>
        <w:rPr>
          <w:spacing w:val="3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rPr>
          <w:w w:val="113"/>
        </w:rPr>
        <w:t>individuals</w:t>
      </w:r>
      <w:r>
        <w:rPr>
          <w:spacing w:val="-6"/>
          <w:w w:val="11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se</w:t>
      </w:r>
      <w:r>
        <w:rPr>
          <w:spacing w:val="4"/>
        </w:rPr>
        <w:t>r</w:t>
      </w:r>
      <w:r>
        <w:t>vice</w:t>
      </w:r>
      <w:r>
        <w:rPr>
          <w:spacing w:val="49"/>
        </w:rPr>
        <w:t xml:space="preserve"> </w:t>
      </w:r>
      <w:r>
        <w:rPr>
          <w:w w:val="113"/>
        </w:rPr>
        <w:t>managed</w:t>
      </w:r>
      <w:r>
        <w:rPr>
          <w:spacing w:val="-6"/>
          <w:w w:val="113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people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32"/>
        </w:rPr>
        <w:t xml:space="preserve"> </w:t>
      </w:r>
      <w:r>
        <w:rPr>
          <w:w w:val="111"/>
        </w:rPr>
        <w:t>p</w:t>
      </w:r>
      <w:r>
        <w:rPr>
          <w:spacing w:val="-2"/>
          <w:w w:val="111"/>
        </w:rPr>
        <w:t>r</w:t>
      </w:r>
      <w:r>
        <w:rPr>
          <w:w w:val="111"/>
        </w:rPr>
        <w:t>otected</w:t>
      </w:r>
      <w:r>
        <w:rPr>
          <w:spacing w:val="2"/>
          <w:w w:val="11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their</w:t>
      </w:r>
      <w:r>
        <w:rPr>
          <w:spacing w:val="49"/>
        </w:rPr>
        <w:t xml:space="preserve"> </w:t>
      </w:r>
      <w:r>
        <w:rPr>
          <w:w w:val="108"/>
        </w:rPr>
        <w:t>f</w:t>
      </w:r>
      <w:r>
        <w:rPr>
          <w:spacing w:val="-1"/>
          <w:w w:val="108"/>
        </w:rPr>
        <w:t>r</w:t>
      </w:r>
      <w:r>
        <w:rPr>
          <w:w w:val="108"/>
        </w:rPr>
        <w:t>eedom</w:t>
      </w:r>
      <w:r>
        <w:rPr>
          <w:spacing w:val="14"/>
          <w:w w:val="108"/>
        </w:rPr>
        <w:t xml:space="preserve"> </w:t>
      </w:r>
      <w:r>
        <w:rPr>
          <w:w w:val="108"/>
        </w:rPr>
        <w:t xml:space="preserve">is </w:t>
      </w:r>
      <w:r>
        <w:rPr>
          <w:w w:val="115"/>
        </w:rPr>
        <w:t>supported</w:t>
      </w:r>
      <w:r>
        <w:rPr>
          <w:spacing w:val="-12"/>
          <w:w w:val="115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  <w:w w:val="109"/>
        </w:rPr>
        <w:t>r</w:t>
      </w:r>
      <w:r>
        <w:rPr>
          <w:w w:val="109"/>
        </w:rPr>
        <w:t>espected?”,</w:t>
      </w:r>
      <w:r>
        <w:rPr>
          <w:spacing w:val="-1"/>
          <w:w w:val="109"/>
        </w:rPr>
        <w:t xml:space="preserve"> </w:t>
      </w:r>
      <w:r>
        <w:t>“H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t>does</w:t>
      </w:r>
      <w:r>
        <w:rPr>
          <w:spacing w:val="4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se</w:t>
      </w:r>
      <w:r>
        <w:rPr>
          <w:spacing w:val="4"/>
        </w:rPr>
        <w:t>r</w:t>
      </w:r>
      <w:r>
        <w:t>vice</w:t>
      </w:r>
      <w:r>
        <w:rPr>
          <w:spacing w:val="44"/>
        </w:rPr>
        <w:t xml:space="preserve"> </w:t>
      </w:r>
      <w:r>
        <w:t>make</w:t>
      </w:r>
      <w:r>
        <w:rPr>
          <w:spacing w:val="44"/>
        </w:rPr>
        <w:t xml:space="preserve"> </w:t>
      </w:r>
      <w:r>
        <w:t>su</w:t>
      </w:r>
      <w:r>
        <w:rPr>
          <w:spacing w:val="-1"/>
        </w:rPr>
        <w:t>r</w:t>
      </w:r>
      <w:r>
        <w:t>e</w:t>
      </w:r>
      <w:r>
        <w:rPr>
          <w:spacing w:val="43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>
        <w:rPr>
          <w:spacing w:val="47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27"/>
        </w:rPr>
        <w:t xml:space="preserve"> </w:t>
      </w:r>
      <w:r>
        <w:t>su</w:t>
      </w:r>
      <w:r>
        <w:rPr>
          <w:spacing w:val="-4"/>
        </w:rPr>
        <w:t>f</w:t>
      </w:r>
      <w:r>
        <w:t>ficient</w:t>
      </w:r>
      <w:r w:rsidR="006C5B45">
        <w:t xml:space="preserve"> </w:t>
      </w:r>
      <w:r>
        <w:rPr>
          <w:w w:val="112"/>
        </w:rPr>
        <w:t xml:space="preserve">numbers </w:t>
      </w:r>
      <w:r>
        <w:t>of</w:t>
      </w:r>
      <w:r>
        <w:rPr>
          <w:spacing w:val="11"/>
        </w:rPr>
        <w:t xml:space="preserve"> </w:t>
      </w:r>
      <w:r>
        <w:rPr>
          <w:w w:val="110"/>
        </w:rPr>
        <w:t>suitable</w:t>
      </w:r>
      <w:r>
        <w:rPr>
          <w:spacing w:val="-2"/>
          <w:w w:val="110"/>
        </w:rPr>
        <w:t xml:space="preserve"> </w:t>
      </w:r>
      <w:r>
        <w:t>sta</w:t>
      </w:r>
      <w:r>
        <w:rPr>
          <w:spacing w:val="-4"/>
        </w:rPr>
        <w:t>f</w:t>
      </w:r>
      <w:r>
        <w:t>f</w:t>
      </w:r>
      <w:r>
        <w:rPr>
          <w:spacing w:val="2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keep</w:t>
      </w:r>
      <w:r>
        <w:rPr>
          <w:spacing w:val="50"/>
        </w:rPr>
        <w:t xml:space="preserve"> </w:t>
      </w:r>
      <w:r>
        <w:t>people</w:t>
      </w:r>
      <w:r w:rsidR="006C5B45">
        <w:t xml:space="preserve"> </w:t>
      </w:r>
      <w:r>
        <w:t>safe</w:t>
      </w:r>
      <w:r>
        <w:rPr>
          <w:spacing w:val="29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meet</w:t>
      </w:r>
      <w:r>
        <w:rPr>
          <w:spacing w:val="47"/>
        </w:rPr>
        <w:t xml:space="preserve"> </w:t>
      </w:r>
      <w:r>
        <w:t>their</w:t>
      </w:r>
      <w:r>
        <w:rPr>
          <w:spacing w:val="52"/>
        </w:rPr>
        <w:t xml:space="preserve"> </w:t>
      </w:r>
      <w:r>
        <w:rPr>
          <w:w w:val="109"/>
        </w:rPr>
        <w:t xml:space="preserve">needs?”, </w:t>
      </w:r>
      <w:r>
        <w:t>and</w:t>
      </w:r>
      <w:r>
        <w:rPr>
          <w:spacing w:val="55"/>
        </w:rPr>
        <w:t xml:space="preserve"> </w:t>
      </w:r>
      <w:r>
        <w:t>“H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34"/>
        </w:rPr>
        <w:t xml:space="preserve"> </w:t>
      </w:r>
      <w:r>
        <w:t>people’s</w:t>
      </w:r>
      <w:r w:rsidR="006C5B45">
        <w:t xml:space="preserve"> </w:t>
      </w:r>
      <w:r>
        <w:rPr>
          <w:w w:val="109"/>
        </w:rPr>
        <w:t xml:space="preserve">medicines </w:t>
      </w:r>
      <w:r>
        <w:rPr>
          <w:w w:val="113"/>
        </w:rPr>
        <w:t>managed</w:t>
      </w:r>
      <w:r>
        <w:rPr>
          <w:spacing w:val="1"/>
          <w:w w:val="113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th</w:t>
      </w:r>
      <w:r>
        <w:rPr>
          <w:spacing w:val="-3"/>
        </w:rPr>
        <w:t>e</w:t>
      </w:r>
      <w:r>
        <w:t>y</w:t>
      </w:r>
      <w:r>
        <w:rPr>
          <w:spacing w:val="51"/>
        </w:rPr>
        <w:t xml:space="preserve"> </w:t>
      </w:r>
      <w:r>
        <w:rPr>
          <w:spacing w:val="-1"/>
        </w:rPr>
        <w:t>r</w:t>
      </w:r>
      <w:r>
        <w:t>ecei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them</w:t>
      </w:r>
      <w:r w:rsidR="006C5B45">
        <w:t xml:space="preserve"> </w:t>
      </w:r>
      <w:r>
        <w:rPr>
          <w:w w:val="106"/>
        </w:rPr>
        <w:t>safely?”</w:t>
      </w:r>
    </w:p>
    <w:p w:rsidR="000D45DF" w:rsidRDefault="00B31060" w:rsidP="006C5B45">
      <w:r>
        <w:t>Each</w:t>
      </w:r>
      <w:r>
        <w:rPr>
          <w:spacing w:val="4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these</w:t>
      </w:r>
      <w:r w:rsidR="006C5B45">
        <w:t xml:space="preserve"> </w:t>
      </w:r>
      <w:r>
        <w:t>fi</w:t>
      </w:r>
      <w:r>
        <w:rPr>
          <w:spacing w:val="-9"/>
        </w:rPr>
        <w:t>v</w:t>
      </w:r>
      <w:r>
        <w:t>e</w:t>
      </w:r>
      <w:r>
        <w:rPr>
          <w:spacing w:val="39"/>
        </w:rPr>
        <w:t xml:space="preserve"> </w:t>
      </w:r>
      <w:r>
        <w:rPr>
          <w:w w:val="114"/>
        </w:rPr>
        <w:t>standa</w:t>
      </w:r>
      <w:r>
        <w:rPr>
          <w:spacing w:val="-3"/>
          <w:w w:val="114"/>
        </w:rPr>
        <w:t>r</w:t>
      </w:r>
      <w:r>
        <w:rPr>
          <w:w w:val="114"/>
        </w:rPr>
        <w:t>ds</w:t>
      </w:r>
      <w:r>
        <w:rPr>
          <w:spacing w:val="17"/>
          <w:w w:val="114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each</w:t>
      </w:r>
      <w:r>
        <w:rPr>
          <w:spacing w:val="54"/>
        </w:rPr>
        <w:t xml:space="preserve"> </w:t>
      </w:r>
      <w:r>
        <w:t>gi</w:t>
      </w:r>
      <w:r>
        <w:rPr>
          <w:spacing w:val="-9"/>
        </w:rPr>
        <w:t>v</w:t>
      </w:r>
      <w:r>
        <w:t>en</w:t>
      </w:r>
      <w:r w:rsidR="006C5B45">
        <w:t xml:space="preserve"> </w:t>
      </w:r>
      <w:r>
        <w:t>one</w:t>
      </w:r>
      <w:r>
        <w:rPr>
          <w:spacing w:val="5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four</w:t>
      </w:r>
      <w:r w:rsidR="006C5B45">
        <w:t xml:space="preserve"> </w:t>
      </w:r>
      <w:r>
        <w:t>ratings:</w:t>
      </w:r>
      <w:r w:rsidR="006C5B45">
        <w:t xml:space="preserve"> </w:t>
      </w:r>
      <w:r>
        <w:rPr>
          <w:spacing w:val="7"/>
        </w:rPr>
        <w:t xml:space="preserve"> </w:t>
      </w:r>
      <w:r>
        <w:rPr>
          <w:w w:val="113"/>
        </w:rPr>
        <w:t>Outstanding</w:t>
      </w:r>
      <w:r>
        <w:rPr>
          <w:spacing w:val="15"/>
          <w:w w:val="113"/>
        </w:rPr>
        <w:t xml:space="preserve"> </w:t>
      </w:r>
      <w:r>
        <w:t>(“the</w:t>
      </w:r>
      <w:r w:rsidR="006C5B45">
        <w:t xml:space="preserve"> </w:t>
      </w:r>
      <w:r>
        <w:rPr>
          <w:w w:val="110"/>
        </w:rPr>
        <w:t>se</w:t>
      </w:r>
      <w:r>
        <w:rPr>
          <w:spacing w:val="4"/>
          <w:w w:val="110"/>
        </w:rPr>
        <w:t>r</w:t>
      </w:r>
      <w:r>
        <w:rPr>
          <w:w w:val="106"/>
        </w:rPr>
        <w:t xml:space="preserve">vice </w:t>
      </w:r>
      <w:r>
        <w:t>is</w:t>
      </w:r>
      <w:r>
        <w:rPr>
          <w:spacing w:val="42"/>
        </w:rPr>
        <w:t xml:space="preserve"> </w:t>
      </w:r>
      <w:r>
        <w:rPr>
          <w:w w:val="109"/>
        </w:rPr>
        <w:t>perfo</w:t>
      </w:r>
      <w:r>
        <w:rPr>
          <w:spacing w:val="4"/>
          <w:w w:val="109"/>
        </w:rPr>
        <w:t>r</w:t>
      </w:r>
      <w:r>
        <w:rPr>
          <w:w w:val="109"/>
        </w:rPr>
        <w:t>ming</w:t>
      </w:r>
      <w:r>
        <w:rPr>
          <w:spacing w:val="48"/>
          <w:w w:val="109"/>
        </w:rPr>
        <w:t xml:space="preserve"> </w:t>
      </w:r>
      <w:r>
        <w:rPr>
          <w:w w:val="109"/>
        </w:rPr>
        <w:t>exceptionally</w:t>
      </w:r>
      <w:r>
        <w:rPr>
          <w:spacing w:val="17"/>
          <w:w w:val="109"/>
        </w:rPr>
        <w:t xml:space="preserve"> </w:t>
      </w:r>
      <w:r>
        <w:rPr>
          <w:spacing w:val="-9"/>
        </w:rPr>
        <w:t>w</w:t>
      </w:r>
      <w:r>
        <w:t>ell”);</w:t>
      </w:r>
      <w:r w:rsidR="006C5B45">
        <w:t xml:space="preserve"> </w:t>
      </w:r>
      <w:r>
        <w:t>Good</w:t>
      </w:r>
      <w:r w:rsidR="006C5B45">
        <w:t xml:space="preserve"> </w:t>
      </w:r>
      <w:r>
        <w:t>(“the</w:t>
      </w:r>
      <w:r w:rsidR="006C5B45">
        <w:t xml:space="preserve"> </w:t>
      </w:r>
      <w:r>
        <w:t>se</w:t>
      </w:r>
      <w:r>
        <w:rPr>
          <w:spacing w:val="4"/>
        </w:rPr>
        <w:t>r</w:t>
      </w:r>
      <w:r>
        <w:t>vice</w:t>
      </w:r>
      <w:r w:rsidR="006C5B45">
        <w:t xml:space="preserve"> </w:t>
      </w:r>
      <w:r>
        <w:t>is</w:t>
      </w:r>
      <w:r>
        <w:rPr>
          <w:spacing w:val="42"/>
        </w:rPr>
        <w:t xml:space="preserve"> </w:t>
      </w:r>
      <w:r>
        <w:rPr>
          <w:w w:val="110"/>
        </w:rPr>
        <w:t>perfo</w:t>
      </w:r>
      <w:r>
        <w:rPr>
          <w:spacing w:val="4"/>
          <w:w w:val="110"/>
        </w:rPr>
        <w:t>r</w:t>
      </w:r>
      <w:r>
        <w:rPr>
          <w:w w:val="110"/>
        </w:rPr>
        <w:t>ming</w:t>
      </w:r>
      <w:r>
        <w:rPr>
          <w:spacing w:val="37"/>
          <w:w w:val="110"/>
        </w:rPr>
        <w:t xml:space="preserve"> </w:t>
      </w:r>
      <w:r>
        <w:rPr>
          <w:spacing w:val="-9"/>
        </w:rPr>
        <w:t>w</w:t>
      </w:r>
      <w:r>
        <w:t>ell</w:t>
      </w:r>
      <w:r w:rsidR="006C5B45">
        <w:t xml:space="preserve"> </w:t>
      </w:r>
      <w:r>
        <w:t>and</w:t>
      </w:r>
      <w:r w:rsidR="006C5B45">
        <w:t xml:space="preserve"> </w:t>
      </w:r>
      <w:r>
        <w:rPr>
          <w:w w:val="106"/>
        </w:rPr>
        <w:t>meeting</w:t>
      </w:r>
      <w:r w:rsidR="006C5B45">
        <w:rPr>
          <w:w w:val="106"/>
        </w:rPr>
        <w:t xml:space="preserve"> </w:t>
      </w:r>
      <w:r>
        <w:rPr>
          <w:w w:val="106"/>
        </w:rPr>
        <w:t xml:space="preserve">ex- </w:t>
      </w:r>
      <w:proofErr w:type="spellStart"/>
      <w:r>
        <w:rPr>
          <w:w w:val="109"/>
        </w:rPr>
        <w:t>pectations</w:t>
      </w:r>
      <w:proofErr w:type="spellEnd"/>
      <w:r>
        <w:rPr>
          <w:w w:val="109"/>
        </w:rPr>
        <w:t>”);</w:t>
      </w:r>
      <w:r>
        <w:rPr>
          <w:spacing w:val="20"/>
          <w:w w:val="109"/>
        </w:rPr>
        <w:t xml:space="preserve"> </w:t>
      </w:r>
      <w:r>
        <w:rPr>
          <w:w w:val="109"/>
        </w:rPr>
        <w:t>Requi</w:t>
      </w:r>
      <w:r>
        <w:rPr>
          <w:spacing w:val="-1"/>
          <w:w w:val="109"/>
        </w:rPr>
        <w:t>r</w:t>
      </w:r>
      <w:r>
        <w:rPr>
          <w:w w:val="109"/>
        </w:rPr>
        <w:t>es</w:t>
      </w:r>
      <w:r>
        <w:rPr>
          <w:spacing w:val="18"/>
          <w:w w:val="109"/>
        </w:rPr>
        <w:t xml:space="preserve"> </w:t>
      </w:r>
      <w:r>
        <w:rPr>
          <w:w w:val="109"/>
        </w:rPr>
        <w:t>imp</w:t>
      </w:r>
      <w:r>
        <w:rPr>
          <w:spacing w:val="-2"/>
          <w:w w:val="109"/>
        </w:rPr>
        <w:t>r</w:t>
      </w:r>
      <w:r>
        <w:rPr>
          <w:spacing w:val="-7"/>
          <w:w w:val="109"/>
        </w:rPr>
        <w:t>o</w:t>
      </w:r>
      <w:r>
        <w:rPr>
          <w:spacing w:val="-10"/>
          <w:w w:val="109"/>
        </w:rPr>
        <w:t>v</w:t>
      </w:r>
      <w:r>
        <w:rPr>
          <w:w w:val="109"/>
        </w:rPr>
        <w:t>ement</w:t>
      </w:r>
      <w:r>
        <w:rPr>
          <w:spacing w:val="57"/>
          <w:w w:val="109"/>
        </w:rPr>
        <w:t xml:space="preserve"> </w:t>
      </w:r>
      <w:r>
        <w:t>(“the</w:t>
      </w:r>
      <w:r w:rsidR="006C5B45">
        <w:t xml:space="preserve"> </w:t>
      </w:r>
      <w:r>
        <w:t>se</w:t>
      </w:r>
      <w:r>
        <w:rPr>
          <w:spacing w:val="4"/>
        </w:rPr>
        <w:t>r</w:t>
      </w:r>
      <w:r>
        <w:t>vice</w:t>
      </w:r>
      <w:r w:rsidR="006C5B45">
        <w:t xml:space="preserve"> </w:t>
      </w:r>
      <w:r>
        <w:t>isn’t</w:t>
      </w:r>
      <w:r>
        <w:rPr>
          <w:spacing w:val="50"/>
        </w:rPr>
        <w:t xml:space="preserve"> </w:t>
      </w:r>
      <w:r>
        <w:rPr>
          <w:w w:val="110"/>
        </w:rPr>
        <w:t>perfo</w:t>
      </w:r>
      <w:r>
        <w:rPr>
          <w:spacing w:val="4"/>
          <w:w w:val="110"/>
        </w:rPr>
        <w:t>r</w:t>
      </w:r>
      <w:r>
        <w:rPr>
          <w:w w:val="110"/>
        </w:rPr>
        <w:t>ming</w:t>
      </w:r>
      <w:r>
        <w:rPr>
          <w:spacing w:val="31"/>
          <w:w w:val="110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rPr>
          <w:spacing w:val="-9"/>
        </w:rPr>
        <w:t>w</w:t>
      </w:r>
      <w:r>
        <w:t>ell</w:t>
      </w:r>
      <w:r w:rsidR="006C5B45">
        <w:t xml:space="preserve"> </w:t>
      </w:r>
      <w:r>
        <w:t>as</w:t>
      </w:r>
      <w:r>
        <w:rPr>
          <w:spacing w:val="45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rPr>
          <w:w w:val="116"/>
        </w:rPr>
        <w:t>should,</w:t>
      </w:r>
      <w:r>
        <w:rPr>
          <w:spacing w:val="-2"/>
          <w:w w:val="116"/>
        </w:rPr>
        <w:t xml:space="preserve"> </w:t>
      </w:r>
      <w:r>
        <w:rPr>
          <w:w w:val="116"/>
        </w:rPr>
        <w:t xml:space="preserve">and </w:t>
      </w:r>
      <w:r>
        <w:t>has</w:t>
      </w:r>
      <w:r w:rsidR="006C5B45">
        <w:t xml:space="preserve"> </w:t>
      </w:r>
      <w:r>
        <w:t>been</w:t>
      </w:r>
      <w:r w:rsidR="006C5B45">
        <w:t xml:space="preserve"> </w:t>
      </w:r>
      <w:r>
        <w:t>told</w:t>
      </w:r>
      <w:r w:rsidR="006C5B45">
        <w:t xml:space="preserve"> </w:t>
      </w:r>
      <w:r>
        <w:t>h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t>it</w:t>
      </w:r>
      <w:r>
        <w:rPr>
          <w:spacing w:val="32"/>
        </w:rPr>
        <w:t xml:space="preserve"> </w:t>
      </w:r>
      <w:r>
        <w:t>must</w:t>
      </w:r>
      <w:r w:rsidR="006C5B45">
        <w:t xml:space="preserve"> </w:t>
      </w:r>
      <w:r>
        <w:rPr>
          <w:w w:val="109"/>
        </w:rPr>
        <w:t>imp</w:t>
      </w:r>
      <w:r>
        <w:rPr>
          <w:spacing w:val="-2"/>
          <w:w w:val="109"/>
        </w:rPr>
        <w:t>r</w:t>
      </w:r>
      <w:r>
        <w:rPr>
          <w:spacing w:val="-7"/>
          <w:w w:val="109"/>
        </w:rPr>
        <w:t>o</w:t>
      </w:r>
      <w:r>
        <w:rPr>
          <w:spacing w:val="-10"/>
          <w:w w:val="109"/>
        </w:rPr>
        <w:t>v</w:t>
      </w:r>
      <w:r>
        <w:rPr>
          <w:w w:val="109"/>
        </w:rPr>
        <w:t>e”);</w:t>
      </w:r>
      <w:r>
        <w:rPr>
          <w:spacing w:val="30"/>
          <w:w w:val="109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w w:val="112"/>
        </w:rPr>
        <w:t>Inadequate</w:t>
      </w:r>
      <w:r>
        <w:rPr>
          <w:spacing w:val="13"/>
          <w:w w:val="112"/>
        </w:rPr>
        <w:t xml:space="preserve"> </w:t>
      </w:r>
      <w:r>
        <w:t>(“the</w:t>
      </w:r>
      <w:r w:rsidR="006C5B45">
        <w:t xml:space="preserve"> </w:t>
      </w:r>
      <w:r>
        <w:t>se</w:t>
      </w:r>
      <w:r>
        <w:rPr>
          <w:spacing w:val="4"/>
        </w:rPr>
        <w:t>r</w:t>
      </w:r>
      <w:r>
        <w:t>vice</w:t>
      </w:r>
      <w:r w:rsidR="006C5B45">
        <w:t xml:space="preserve"> </w:t>
      </w:r>
      <w:r>
        <w:t>is</w:t>
      </w:r>
      <w:r>
        <w:rPr>
          <w:spacing w:val="29"/>
        </w:rPr>
        <w:t xml:space="preserve"> </w:t>
      </w:r>
      <w:r>
        <w:rPr>
          <w:w w:val="110"/>
        </w:rPr>
        <w:t>perfo</w:t>
      </w:r>
      <w:r>
        <w:rPr>
          <w:spacing w:val="4"/>
          <w:w w:val="110"/>
        </w:rPr>
        <w:t>r</w:t>
      </w:r>
      <w:r>
        <w:rPr>
          <w:w w:val="110"/>
        </w:rPr>
        <w:t>ming</w:t>
      </w:r>
      <w:r>
        <w:rPr>
          <w:spacing w:val="24"/>
          <w:w w:val="110"/>
        </w:rPr>
        <w:t xml:space="preserve"> </w:t>
      </w:r>
      <w:r>
        <w:t>badl</w:t>
      </w:r>
      <w:r>
        <w:rPr>
          <w:spacing w:val="-24"/>
        </w:rPr>
        <w:t>y</w:t>
      </w:r>
      <w:r>
        <w:t>,</w:t>
      </w:r>
      <w:r w:rsidR="006C5B45">
        <w:t xml:space="preserve"> </w:t>
      </w:r>
      <w:r>
        <w:rPr>
          <w:w w:val="116"/>
        </w:rPr>
        <w:t xml:space="preserve">and </w:t>
      </w:r>
      <w:proofErr w:type="gramStart"/>
      <w:r>
        <w:rPr>
          <w:w w:val="109"/>
        </w:rPr>
        <w:t>enfo</w:t>
      </w:r>
      <w:r>
        <w:rPr>
          <w:spacing w:val="-2"/>
          <w:w w:val="109"/>
        </w:rPr>
        <w:t>r</w:t>
      </w:r>
      <w:r>
        <w:rPr>
          <w:w w:val="109"/>
        </w:rPr>
        <w:t>cement</w:t>
      </w:r>
      <w:proofErr w:type="gramEnd"/>
      <w:r>
        <w:rPr>
          <w:spacing w:val="-4"/>
          <w:w w:val="109"/>
        </w:rPr>
        <w:t xml:space="preserve"> </w:t>
      </w:r>
      <w:r>
        <w:t>action</w:t>
      </w:r>
      <w:r>
        <w:rPr>
          <w:spacing w:val="49"/>
        </w:rPr>
        <w:t xml:space="preserve"> </w:t>
      </w:r>
      <w:r>
        <w:t>has</w:t>
      </w:r>
      <w:r>
        <w:rPr>
          <w:spacing w:val="36"/>
        </w:rPr>
        <w:t xml:space="preserve"> </w:t>
      </w:r>
      <w:r>
        <w:t>been</w:t>
      </w:r>
      <w:r>
        <w:rPr>
          <w:spacing w:val="42"/>
        </w:rPr>
        <w:t xml:space="preserve"> </w:t>
      </w:r>
      <w:r>
        <w:t>taken”).</w:t>
      </w:r>
      <w:r w:rsidR="006C5B45">
        <w:t xml:space="preserve"> </w:t>
      </w:r>
      <w:r>
        <w:t>By</w:t>
      </w:r>
      <w:r>
        <w:rPr>
          <w:spacing w:val="-2"/>
        </w:rPr>
        <w:t xml:space="preserve"> </w:t>
      </w:r>
      <w:r>
        <w:t>l</w:t>
      </w:r>
      <w:r>
        <w:rPr>
          <w:spacing w:val="-8"/>
        </w:rPr>
        <w:t>a</w:t>
      </w:r>
      <w:r>
        <w:rPr>
          <w:spacing w:val="-20"/>
        </w:rPr>
        <w:t>w</w:t>
      </w:r>
      <w:r>
        <w:t>,</w:t>
      </w:r>
      <w:r>
        <w:rPr>
          <w:spacing w:val="36"/>
        </w:rPr>
        <w:t xml:space="preserve"> </w:t>
      </w:r>
      <w:r>
        <w:t>these</w:t>
      </w:r>
      <w:r>
        <w:rPr>
          <w:spacing w:val="46"/>
        </w:rPr>
        <w:t xml:space="preserve"> </w:t>
      </w:r>
      <w:r>
        <w:rPr>
          <w:w w:val="112"/>
        </w:rPr>
        <w:t>ratings</w:t>
      </w:r>
      <w:r>
        <w:rPr>
          <w:spacing w:val="-6"/>
          <w:w w:val="112"/>
        </w:rPr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>
        <w:rPr>
          <w:spacing w:val="4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w w:val="112"/>
        </w:rPr>
        <w:t>displ</w:t>
      </w:r>
      <w:r>
        <w:rPr>
          <w:spacing w:val="-10"/>
          <w:w w:val="112"/>
        </w:rPr>
        <w:t>a</w:t>
      </w:r>
      <w:r>
        <w:rPr>
          <w:spacing w:val="-9"/>
          <w:w w:val="112"/>
        </w:rPr>
        <w:t>y</w:t>
      </w:r>
      <w:r>
        <w:rPr>
          <w:w w:val="112"/>
        </w:rPr>
        <w:t>ed</w:t>
      </w:r>
      <w:r>
        <w:rPr>
          <w:spacing w:val="-2"/>
          <w:w w:val="11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33"/>
        </w:rPr>
        <w:t xml:space="preserve"> </w:t>
      </w:r>
      <w:proofErr w:type="spellStart"/>
      <w:r>
        <w:rPr>
          <w:spacing w:val="-1"/>
          <w:w w:val="117"/>
        </w:rPr>
        <w:t>r</w:t>
      </w:r>
      <w:r>
        <w:rPr>
          <w:w w:val="109"/>
        </w:rPr>
        <w:t>esiden</w:t>
      </w:r>
      <w:proofErr w:type="spellEnd"/>
      <w:r>
        <w:rPr>
          <w:w w:val="109"/>
        </w:rPr>
        <w:t xml:space="preserve">- </w:t>
      </w:r>
      <w:proofErr w:type="spellStart"/>
      <w:r>
        <w:t>tial</w:t>
      </w:r>
      <w:proofErr w:type="spellEnd"/>
      <w:r>
        <w:rPr>
          <w:spacing w:val="29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32"/>
        </w:rPr>
        <w:t xml:space="preserve"> </w:t>
      </w:r>
      <w:r>
        <w:t>facility</w:t>
      </w:r>
      <w:r>
        <w:rPr>
          <w:spacing w:val="41"/>
        </w:rPr>
        <w:t xml:space="preserve"> </w:t>
      </w:r>
      <w:r>
        <w:t>whe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th</w:t>
      </w:r>
      <w:r>
        <w:rPr>
          <w:spacing w:val="-3"/>
        </w:rPr>
        <w:t>e</w:t>
      </w:r>
      <w:r>
        <w:t>y</w:t>
      </w:r>
      <w:r>
        <w:rPr>
          <w:spacing w:val="47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easily</w:t>
      </w:r>
      <w:r>
        <w:rPr>
          <w:spacing w:val="45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seen,</w:t>
      </w:r>
      <w:r>
        <w:rPr>
          <w:spacing w:val="4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th</w:t>
      </w:r>
      <w:r>
        <w:rPr>
          <w:spacing w:val="-3"/>
        </w:rPr>
        <w:t>e</w:t>
      </w:r>
      <w:r>
        <w:t>y</w:t>
      </w:r>
      <w:r>
        <w:rPr>
          <w:spacing w:val="47"/>
        </w:rPr>
        <w:t xml:space="preserve"> </w:t>
      </w:r>
      <w:r>
        <w:t>also</w:t>
      </w:r>
      <w:r>
        <w:rPr>
          <w:spacing w:val="32"/>
        </w:rPr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>
        <w:rPr>
          <w:spacing w:val="5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rPr>
          <w:w w:val="112"/>
        </w:rPr>
        <w:t>sh</w:t>
      </w:r>
      <w:r>
        <w:rPr>
          <w:spacing w:val="-7"/>
          <w:w w:val="112"/>
        </w:rPr>
        <w:t>o</w:t>
      </w:r>
      <w:r>
        <w:rPr>
          <w:w w:val="112"/>
        </w:rPr>
        <w:t>wn</w:t>
      </w:r>
      <w:r>
        <w:rPr>
          <w:spacing w:val="-3"/>
          <w:w w:val="112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w w:val="104"/>
        </w:rPr>
        <w:t xml:space="preserve">facility’s </w:t>
      </w:r>
      <w:r>
        <w:rPr>
          <w:spacing w:val="-9"/>
        </w:rPr>
        <w:t>w</w:t>
      </w:r>
      <w:r>
        <w:t>ebsite,</w:t>
      </w:r>
      <w:r w:rsidR="006C5B45">
        <w:t xml:space="preserve"> </w:t>
      </w:r>
      <w:r>
        <w:t>if</w:t>
      </w:r>
      <w:r>
        <w:rPr>
          <w:spacing w:val="9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is</w:t>
      </w:r>
      <w:r>
        <w:rPr>
          <w:spacing w:val="17"/>
        </w:rPr>
        <w:t xml:space="preserve"> </w:t>
      </w:r>
      <w:r>
        <w:rPr>
          <w:w w:val="108"/>
        </w:rPr>
        <w:t>one.</w:t>
      </w:r>
    </w:p>
    <w:p w:rsidR="000D45DF" w:rsidRDefault="00B31060" w:rsidP="006C5B45">
      <w:r>
        <w:t>One</w:t>
      </w:r>
      <w:r>
        <w:rPr>
          <w:spacing w:val="43"/>
        </w:rPr>
        <w:t xml:space="preserve"> </w:t>
      </w:r>
      <w:r>
        <w:t>possible</w:t>
      </w:r>
      <w:r w:rsidR="006C5B45">
        <w:t xml:space="preserve"> </w:t>
      </w:r>
      <w:r>
        <w:rPr>
          <w:w w:val="110"/>
        </w:rPr>
        <w:t xml:space="preserve">critique </w:t>
      </w:r>
      <w:r>
        <w:t>of</w:t>
      </w:r>
      <w:r>
        <w:rPr>
          <w:spacing w:val="13"/>
        </w:rPr>
        <w:t xml:space="preserve"> </w:t>
      </w:r>
      <w:r>
        <w:t>these</w:t>
      </w:r>
      <w:r>
        <w:rPr>
          <w:spacing w:val="51"/>
        </w:rPr>
        <w:t xml:space="preserve"> </w:t>
      </w:r>
      <w:r>
        <w:rPr>
          <w:w w:val="112"/>
        </w:rPr>
        <w:t>ratings</w:t>
      </w:r>
      <w:r>
        <w:rPr>
          <w:spacing w:val="-1"/>
          <w:w w:val="112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</w:t>
      </w:r>
      <w:r>
        <w:rPr>
          <w:spacing w:val="-3"/>
        </w:rPr>
        <w:t>e</w:t>
      </w:r>
      <w:r>
        <w:t>y</w:t>
      </w:r>
      <w:r>
        <w:rPr>
          <w:spacing w:val="49"/>
        </w:rPr>
        <w:t xml:space="preserve"> </w:t>
      </w:r>
      <w:r>
        <w:t>in</w:t>
      </w:r>
      <w:r>
        <w:rPr>
          <w:spacing w:val="-9"/>
        </w:rPr>
        <w:t>v</w:t>
      </w:r>
      <w:r>
        <w:t>ol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an</w:t>
      </w:r>
      <w:r>
        <w:rPr>
          <w:spacing w:val="33"/>
        </w:rPr>
        <w:t xml:space="preserve"> </w:t>
      </w:r>
      <w:r>
        <w:rPr>
          <w:w w:val="110"/>
        </w:rPr>
        <w:t xml:space="preserve">element </w:t>
      </w:r>
      <w:r>
        <w:t>of</w:t>
      </w:r>
      <w:r>
        <w:rPr>
          <w:spacing w:val="13"/>
        </w:rPr>
        <w:t xml:space="preserve"> </w:t>
      </w:r>
      <w:r>
        <w:rPr>
          <w:w w:val="110"/>
        </w:rPr>
        <w:t>subjectivit</w:t>
      </w:r>
      <w:r>
        <w:rPr>
          <w:spacing w:val="-26"/>
          <w:w w:val="110"/>
        </w:rPr>
        <w:t>y</w:t>
      </w:r>
      <w:r>
        <w:rPr>
          <w:w w:val="110"/>
        </w:rPr>
        <w:t>,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which </w:t>
      </w:r>
      <w:r>
        <w:t>some</w:t>
      </w:r>
      <w:r w:rsidR="006C5B45">
        <w:t xml:space="preserve"> </w:t>
      </w:r>
      <w:r>
        <w:t>might</w:t>
      </w:r>
      <w:r w:rsidR="006C5B45">
        <w:t xml:space="preserve"> </w:t>
      </w:r>
      <w:r>
        <w:rPr>
          <w:w w:val="110"/>
        </w:rPr>
        <w:t>consider</w:t>
      </w:r>
      <w:r>
        <w:rPr>
          <w:spacing w:val="8"/>
          <w:w w:val="110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w w:val="112"/>
        </w:rPr>
        <w:t>disad</w:t>
      </w:r>
      <w:r>
        <w:rPr>
          <w:spacing w:val="-8"/>
          <w:w w:val="112"/>
        </w:rPr>
        <w:t>v</w:t>
      </w:r>
      <w:r>
        <w:rPr>
          <w:w w:val="112"/>
        </w:rPr>
        <w:t>antage</w:t>
      </w:r>
      <w:r>
        <w:rPr>
          <w:spacing w:val="13"/>
          <w:w w:val="112"/>
        </w:rPr>
        <w:t xml:space="preserve"> </w:t>
      </w:r>
      <w:r>
        <w:rPr>
          <w:spacing w:val="-1"/>
        </w:rPr>
        <w:t>r</w:t>
      </w:r>
      <w:r>
        <w:t>elati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to</w:t>
      </w:r>
      <w:r>
        <w:rPr>
          <w:spacing w:val="32"/>
        </w:rPr>
        <w:t xml:space="preserve"> </w:t>
      </w:r>
      <w:r>
        <w:rPr>
          <w:w w:val="112"/>
        </w:rPr>
        <w:t>studies</w:t>
      </w:r>
      <w:r>
        <w:rPr>
          <w:spacing w:val="7"/>
          <w:w w:val="112"/>
        </w:rPr>
        <w:t xml:space="preserve"> </w:t>
      </w:r>
      <w:r>
        <w:t>that</w:t>
      </w:r>
      <w:r w:rsidR="006C5B45">
        <w:t xml:space="preserve"> </w:t>
      </w:r>
      <w:r>
        <w:rPr>
          <w:w w:val="116"/>
        </w:rPr>
        <w:t>dr</w:t>
      </w:r>
      <w:r>
        <w:rPr>
          <w:spacing w:val="-9"/>
          <w:w w:val="116"/>
        </w:rPr>
        <w:t>a</w:t>
      </w:r>
      <w:r>
        <w:rPr>
          <w:w w:val="116"/>
        </w:rPr>
        <w:t>w</w:t>
      </w:r>
      <w:r>
        <w:rPr>
          <w:spacing w:val="5"/>
          <w:w w:val="116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objecti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rPr>
          <w:w w:val="108"/>
        </w:rPr>
        <w:t>measu</w:t>
      </w:r>
      <w:r>
        <w:rPr>
          <w:spacing w:val="-1"/>
          <w:w w:val="108"/>
        </w:rPr>
        <w:t>r</w:t>
      </w:r>
      <w:r>
        <w:rPr>
          <w:w w:val="108"/>
        </w:rPr>
        <w:t>es.</w:t>
      </w:r>
      <w:r>
        <w:rPr>
          <w:spacing w:val="52"/>
          <w:w w:val="108"/>
        </w:rPr>
        <w:t xml:space="preserve"> </w:t>
      </w:r>
      <w:r>
        <w:rPr>
          <w:w w:val="108"/>
        </w:rPr>
        <w:t xml:space="preserve">For </w:t>
      </w:r>
      <w:r>
        <w:rPr>
          <w:w w:val="109"/>
        </w:rPr>
        <w:t>example,</w:t>
      </w:r>
      <w:r>
        <w:rPr>
          <w:spacing w:val="7"/>
          <w:w w:val="109"/>
        </w:rPr>
        <w:t xml:space="preserve"> </w:t>
      </w:r>
      <w:r>
        <w:t>objecti</w:t>
      </w:r>
      <w:r>
        <w:rPr>
          <w:spacing w:val="-9"/>
        </w:rPr>
        <w:t>v</w:t>
      </w:r>
      <w:r>
        <w:t>e</w:t>
      </w:r>
      <w:r>
        <w:rPr>
          <w:spacing w:val="54"/>
        </w:rPr>
        <w:t xml:space="preserve"> </w:t>
      </w:r>
      <w:r>
        <w:rPr>
          <w:w w:val="110"/>
        </w:rPr>
        <w:t>measu</w:t>
      </w:r>
      <w:r>
        <w:rPr>
          <w:spacing w:val="-1"/>
          <w:w w:val="110"/>
        </w:rPr>
        <w:t>r</w:t>
      </w:r>
      <w:r>
        <w:rPr>
          <w:w w:val="110"/>
        </w:rPr>
        <w:t>es</w:t>
      </w:r>
      <w:r>
        <w:rPr>
          <w:spacing w:val="14"/>
          <w:w w:val="110"/>
        </w:rPr>
        <w:t xml:space="preserve"> </w:t>
      </w:r>
      <w:r>
        <w:t>h</w:t>
      </w:r>
      <w:r>
        <w:rPr>
          <w:spacing w:val="-8"/>
        </w:rPr>
        <w:t>a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t>been</w:t>
      </w:r>
      <w:r>
        <w:rPr>
          <w:spacing w:val="53"/>
        </w:rPr>
        <w:t xml:space="preserve"> </w:t>
      </w:r>
      <w:r>
        <w:t>used</w:t>
      </w:r>
      <w:r w:rsidR="006C5B45">
        <w:t xml:space="preserve"> </w:t>
      </w:r>
      <w:r>
        <w:rPr>
          <w:w w:val="108"/>
        </w:rPr>
        <w:t>extensi</w:t>
      </w:r>
      <w:r>
        <w:rPr>
          <w:spacing w:val="-10"/>
          <w:w w:val="108"/>
        </w:rPr>
        <w:t>v</w:t>
      </w:r>
      <w:r>
        <w:rPr>
          <w:w w:val="108"/>
        </w:rPr>
        <w:t>ely</w:t>
      </w:r>
      <w:r>
        <w:rPr>
          <w:spacing w:val="13"/>
          <w:w w:val="108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w w:val="110"/>
        </w:rPr>
        <w:t>North</w:t>
      </w:r>
      <w:r>
        <w:rPr>
          <w:spacing w:val="22"/>
          <w:w w:val="110"/>
        </w:rPr>
        <w:t xml:space="preserve"> </w:t>
      </w:r>
      <w:r>
        <w:rPr>
          <w:w w:val="110"/>
        </w:rPr>
        <w:t>American</w:t>
      </w:r>
      <w:r>
        <w:rPr>
          <w:spacing w:val="-2"/>
          <w:w w:val="110"/>
        </w:rPr>
        <w:t xml:space="preserve"> </w:t>
      </w:r>
      <w:r>
        <w:rPr>
          <w:w w:val="110"/>
        </w:rPr>
        <w:t>studies.</w:t>
      </w:r>
      <w:r>
        <w:rPr>
          <w:spacing w:val="34"/>
          <w:w w:val="110"/>
        </w:rPr>
        <w:t xml:space="preserve"> </w:t>
      </w:r>
      <w:proofErr w:type="spellStart"/>
      <w:r>
        <w:rPr>
          <w:w w:val="110"/>
        </w:rPr>
        <w:t>Comon</w:t>
      </w:r>
      <w:proofErr w:type="spellEnd"/>
      <w:r>
        <w:rPr>
          <w:w w:val="110"/>
        </w:rPr>
        <w:t xml:space="preserve">- </w:t>
      </w:r>
      <w:proofErr w:type="spellStart"/>
      <w:r>
        <w:t>do</w:t>
      </w:r>
      <w:r>
        <w:rPr>
          <w:spacing w:val="-1"/>
        </w:rPr>
        <w:t>r</w:t>
      </w:r>
      <w:r>
        <w:t>e</w:t>
      </w:r>
      <w:proofErr w:type="spellEnd"/>
      <w:r w:rsidR="006C5B45">
        <w:t xml:space="preserve"> </w:t>
      </w:r>
      <w:r>
        <w:t>et</w:t>
      </w:r>
      <w:r>
        <w:rPr>
          <w:spacing w:val="31"/>
        </w:rPr>
        <w:t xml:space="preserve"> </w:t>
      </w:r>
      <w:r>
        <w:t>al.</w:t>
      </w:r>
      <w:r>
        <w:rPr>
          <w:spacing w:val="28"/>
        </w:rPr>
        <w:t xml:space="preserve"> </w:t>
      </w:r>
      <w:r>
        <w:t>(2009)</w:t>
      </w:r>
      <w:r>
        <w:rPr>
          <w:spacing w:val="10"/>
        </w:rPr>
        <w:t xml:space="preserve"> </w:t>
      </w:r>
      <w:r>
        <w:t>describe</w:t>
      </w:r>
      <w:r w:rsidR="006C5B45">
        <w:t xml:space="preserve"> </w:t>
      </w:r>
      <w:r>
        <w:t>24</w:t>
      </w:r>
      <w:r>
        <w:rPr>
          <w:spacing w:val="13"/>
        </w:rPr>
        <w:t xml:space="preserve"> </w:t>
      </w:r>
      <w:r>
        <w:rPr>
          <w:w w:val="112"/>
        </w:rPr>
        <w:t>studies</w:t>
      </w:r>
      <w:r>
        <w:rPr>
          <w:spacing w:val="9"/>
          <w:w w:val="11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w w:val="113"/>
        </w:rPr>
        <w:t>nursing</w:t>
      </w:r>
      <w:r>
        <w:rPr>
          <w:spacing w:val="8"/>
          <w:w w:val="113"/>
        </w:rPr>
        <w:t xml:space="preserve"> </w:t>
      </w:r>
      <w:r>
        <w:t>home</w:t>
      </w:r>
      <w:r w:rsidR="006C5B45">
        <w:t xml:space="preserve"> </w:t>
      </w:r>
      <w:r>
        <w:rPr>
          <w:w w:val="111"/>
        </w:rPr>
        <w:t>quality</w:t>
      </w:r>
      <w:r>
        <w:rPr>
          <w:spacing w:val="9"/>
          <w:w w:val="111"/>
        </w:rPr>
        <w:t xml:space="preserve"> </w:t>
      </w:r>
      <w:r>
        <w:t>that</w:t>
      </w:r>
      <w:r w:rsidR="006C5B45">
        <w:t xml:space="preserve"> </w:t>
      </w:r>
      <w:r>
        <w:t>use</w:t>
      </w:r>
      <w:r>
        <w:rPr>
          <w:spacing w:val="51"/>
        </w:rPr>
        <w:t xml:space="preserve"> </w:t>
      </w:r>
      <w:r>
        <w:rPr>
          <w:w w:val="112"/>
        </w:rPr>
        <w:t>p</w:t>
      </w:r>
      <w:r>
        <w:rPr>
          <w:spacing w:val="-1"/>
          <w:w w:val="112"/>
        </w:rPr>
        <w:t>r</w:t>
      </w:r>
      <w:r>
        <w:rPr>
          <w:w w:val="112"/>
        </w:rPr>
        <w:t>essu</w:t>
      </w:r>
      <w:r>
        <w:rPr>
          <w:spacing w:val="-1"/>
          <w:w w:val="112"/>
        </w:rPr>
        <w:t>r</w:t>
      </w:r>
      <w:r>
        <w:rPr>
          <w:w w:val="112"/>
        </w:rPr>
        <w:t>e</w:t>
      </w:r>
      <w:r>
        <w:rPr>
          <w:spacing w:val="15"/>
          <w:w w:val="112"/>
        </w:rPr>
        <w:t xml:space="preserve"> </w:t>
      </w:r>
      <w:r>
        <w:t>ulcer</w:t>
      </w:r>
      <w:r w:rsidR="006C5B45">
        <w:t xml:space="preserve"> </w:t>
      </w:r>
      <w:proofErr w:type="spellStart"/>
      <w:r>
        <w:rPr>
          <w:w w:val="118"/>
        </w:rPr>
        <w:t>p</w:t>
      </w:r>
      <w:r>
        <w:rPr>
          <w:spacing w:val="-1"/>
          <w:w w:val="118"/>
        </w:rPr>
        <w:t>r</w:t>
      </w:r>
      <w:r>
        <w:rPr>
          <w:spacing w:val="-3"/>
          <w:w w:val="107"/>
        </w:rPr>
        <w:t>e</w:t>
      </w:r>
      <w:r>
        <w:rPr>
          <w:spacing w:val="-7"/>
          <w:w w:val="112"/>
        </w:rPr>
        <w:t>v</w:t>
      </w:r>
      <w:r>
        <w:rPr>
          <w:w w:val="105"/>
        </w:rPr>
        <w:t>al</w:t>
      </w:r>
      <w:proofErr w:type="spellEnd"/>
      <w:r>
        <w:rPr>
          <w:w w:val="105"/>
        </w:rPr>
        <w:t xml:space="preserve">- </w:t>
      </w:r>
      <w:proofErr w:type="spellStart"/>
      <w:r>
        <w:t>ence</w:t>
      </w:r>
      <w:proofErr w:type="spellEnd"/>
      <w:r w:rsidR="006C5B45">
        <w:t xml:space="preserve"> </w:t>
      </w:r>
      <w:r>
        <w:t>as</w:t>
      </w:r>
      <w:r>
        <w:rPr>
          <w:spacing w:val="45"/>
        </w:rPr>
        <w:t xml:space="preserve"> </w:t>
      </w:r>
      <w:r>
        <w:t>the</w:t>
      </w:r>
      <w:r w:rsidR="006C5B45">
        <w:t xml:space="preserve"> </w:t>
      </w:r>
      <w:r>
        <w:rPr>
          <w:w w:val="110"/>
        </w:rPr>
        <w:t>quality</w:t>
      </w:r>
      <w:r>
        <w:rPr>
          <w:spacing w:val="27"/>
          <w:w w:val="110"/>
        </w:rPr>
        <w:t xml:space="preserve"> </w:t>
      </w:r>
      <w:r>
        <w:rPr>
          <w:w w:val="110"/>
        </w:rPr>
        <w:t>measu</w:t>
      </w:r>
      <w:r>
        <w:rPr>
          <w:spacing w:val="-1"/>
          <w:w w:val="110"/>
        </w:rPr>
        <w:t>r</w:t>
      </w:r>
      <w:r>
        <w:rPr>
          <w:w w:val="110"/>
        </w:rPr>
        <w:t>e,</w:t>
      </w:r>
      <w:r>
        <w:rPr>
          <w:spacing w:val="31"/>
          <w:w w:val="110"/>
        </w:rPr>
        <w:t xml:space="preserve"> </w:t>
      </w:r>
      <w:r>
        <w:t>21</w:t>
      </w:r>
      <w:r>
        <w:rPr>
          <w:spacing w:val="25"/>
        </w:rPr>
        <w:t xml:space="preserve"> </w:t>
      </w:r>
      <w:r>
        <w:t>that</w:t>
      </w:r>
      <w:r w:rsidR="006C5B45">
        <w:t xml:space="preserve"> </w:t>
      </w:r>
      <w:r>
        <w:rPr>
          <w:w w:val="111"/>
        </w:rPr>
        <w:t>measu</w:t>
      </w:r>
      <w:r>
        <w:rPr>
          <w:spacing w:val="-1"/>
          <w:w w:val="111"/>
        </w:rPr>
        <w:t>r</w:t>
      </w:r>
      <w:r>
        <w:rPr>
          <w:w w:val="111"/>
        </w:rPr>
        <w:t>e</w:t>
      </w:r>
      <w:r>
        <w:rPr>
          <w:spacing w:val="23"/>
          <w:w w:val="111"/>
        </w:rPr>
        <w:t xml:space="preserve"> </w:t>
      </w:r>
      <w:r>
        <w:t>the</w:t>
      </w:r>
      <w:r w:rsidR="006C5B45">
        <w:t xml:space="preserve"> </w:t>
      </w:r>
      <w:r>
        <w:t>use</w:t>
      </w:r>
      <w:r w:rsidR="006C5B45">
        <w:t xml:space="preserve"> </w:t>
      </w:r>
      <w:r>
        <w:t>of</w:t>
      </w:r>
      <w:r>
        <w:rPr>
          <w:spacing w:val="34"/>
        </w:rPr>
        <w:t xml:space="preserve"> </w:t>
      </w:r>
      <w:r>
        <w:t>physical</w:t>
      </w:r>
      <w:r w:rsidR="006C5B45"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estraints,</w:t>
      </w:r>
      <w:r>
        <w:rPr>
          <w:spacing w:val="33"/>
          <w:w w:val="110"/>
        </w:rPr>
        <w:t xml:space="preserve"> </w:t>
      </w:r>
      <w:r>
        <w:t>and</w:t>
      </w:r>
      <w:r w:rsidR="006C5B45">
        <w:t xml:space="preserve"> </w:t>
      </w:r>
      <w:r>
        <w:t>4</w:t>
      </w:r>
      <w:r>
        <w:rPr>
          <w:spacing w:val="26"/>
        </w:rPr>
        <w:t xml:space="preserve"> </w:t>
      </w:r>
      <w:r>
        <w:t>that</w:t>
      </w:r>
      <w:r w:rsidR="006C5B45">
        <w:t xml:space="preserve"> </w:t>
      </w:r>
      <w:r>
        <w:rPr>
          <w:w w:val="112"/>
        </w:rPr>
        <w:t xml:space="preserve">use </w:t>
      </w:r>
      <w:r>
        <w:rPr>
          <w:w w:val="110"/>
        </w:rPr>
        <w:t>mortalit</w:t>
      </w:r>
      <w:r>
        <w:rPr>
          <w:spacing w:val="-26"/>
          <w:w w:val="110"/>
        </w:rPr>
        <w:t>y</w:t>
      </w:r>
      <w:r>
        <w:rPr>
          <w:w w:val="110"/>
        </w:rPr>
        <w:t>.</w:t>
      </w:r>
      <w:r>
        <w:rPr>
          <w:spacing w:val="24"/>
          <w:w w:val="110"/>
        </w:rPr>
        <w:t xml:space="preserve"> </w:t>
      </w:r>
      <w:r>
        <w:rPr>
          <w:w w:val="110"/>
        </w:rPr>
        <w:t>H</w:t>
      </w:r>
      <w:r>
        <w:rPr>
          <w:spacing w:val="-7"/>
          <w:w w:val="110"/>
        </w:rPr>
        <w:t>o</w:t>
      </w:r>
      <w:r>
        <w:rPr>
          <w:spacing w:val="-10"/>
          <w:w w:val="110"/>
        </w:rPr>
        <w:t>w</w:t>
      </w:r>
      <w:r>
        <w:rPr>
          <w:spacing w:val="-3"/>
          <w:w w:val="110"/>
        </w:rPr>
        <w:t>e</w:t>
      </w:r>
      <w:r>
        <w:rPr>
          <w:spacing w:val="-10"/>
          <w:w w:val="110"/>
        </w:rPr>
        <w:t>v</w:t>
      </w:r>
      <w:r>
        <w:rPr>
          <w:w w:val="110"/>
        </w:rPr>
        <w:t>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inspector ratings</w:t>
      </w:r>
      <w:r>
        <w:rPr>
          <w:spacing w:val="12"/>
          <w:w w:val="110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36"/>
        </w:rPr>
        <w:t xml:space="preserve"> </w:t>
      </w:r>
      <w:r>
        <w:t>based</w:t>
      </w:r>
      <w:r w:rsidR="006C5B45">
        <w:t xml:space="preserve"> </w:t>
      </w:r>
      <w:r>
        <w:t>on</w:t>
      </w:r>
      <w:r>
        <w:rPr>
          <w:spacing w:val="3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9"/>
        </w:rPr>
        <w:t>v</w:t>
      </w:r>
      <w:r>
        <w:t>e</w:t>
      </w:r>
      <w:r>
        <w:rPr>
          <w:spacing w:val="3"/>
        </w:rPr>
        <w:t>r</w:t>
      </w:r>
      <w:r>
        <w:t>y</w:t>
      </w:r>
      <w:r>
        <w:rPr>
          <w:spacing w:val="48"/>
        </w:rPr>
        <w:t xml:space="preserve"> </w:t>
      </w:r>
      <w:r>
        <w:t>wide</w:t>
      </w:r>
      <w:r w:rsidR="006C5B45">
        <w:t xml:space="preserve"> </w:t>
      </w:r>
      <w:r>
        <w:t>range</w:t>
      </w:r>
      <w:r w:rsidR="006C5B45">
        <w:t xml:space="preserve"> </w:t>
      </w:r>
      <w:r>
        <w:t>of</w:t>
      </w:r>
      <w:r>
        <w:rPr>
          <w:spacing w:val="13"/>
        </w:rPr>
        <w:t xml:space="preserve"> </w:t>
      </w:r>
      <w:r>
        <w:rPr>
          <w:w w:val="110"/>
        </w:rPr>
        <w:t>info</w:t>
      </w:r>
      <w:r>
        <w:rPr>
          <w:spacing w:val="4"/>
          <w:w w:val="110"/>
        </w:rPr>
        <w:t>r</w:t>
      </w:r>
      <w:r>
        <w:rPr>
          <w:w w:val="110"/>
        </w:rPr>
        <w:t>mation</w:t>
      </w:r>
      <w:r>
        <w:rPr>
          <w:spacing w:val="1"/>
          <w:w w:val="110"/>
        </w:rPr>
        <w:t xml:space="preserve"> </w:t>
      </w:r>
      <w:r>
        <w:rPr>
          <w:w w:val="113"/>
        </w:rPr>
        <w:t>sou</w:t>
      </w:r>
      <w:r>
        <w:rPr>
          <w:spacing w:val="-2"/>
          <w:w w:val="113"/>
        </w:rPr>
        <w:t>r</w:t>
      </w:r>
      <w:r>
        <w:rPr>
          <w:w w:val="103"/>
        </w:rPr>
        <w:t xml:space="preserve">ces, </w:t>
      </w:r>
      <w:r>
        <w:t>which</w:t>
      </w:r>
      <w:r w:rsidR="006C5B45">
        <w:t xml:space="preserve"> </w:t>
      </w:r>
      <w:r>
        <w:rPr>
          <w:w w:val="110"/>
        </w:rPr>
        <w:t>includes</w:t>
      </w:r>
      <w:r>
        <w:rPr>
          <w:spacing w:val="7"/>
          <w:w w:val="110"/>
        </w:rPr>
        <w:t xml:space="preserve"> </w:t>
      </w:r>
      <w:r>
        <w:t>objecti</w:t>
      </w:r>
      <w:r>
        <w:rPr>
          <w:spacing w:val="-9"/>
        </w:rPr>
        <w:t>v</w:t>
      </w:r>
      <w:r>
        <w:t>e</w:t>
      </w:r>
      <w:r w:rsidR="006C5B45"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eco</w:t>
      </w:r>
      <w:r>
        <w:rPr>
          <w:spacing w:val="-3"/>
          <w:w w:val="110"/>
        </w:rPr>
        <w:t>r</w:t>
      </w:r>
      <w:r>
        <w:rPr>
          <w:w w:val="110"/>
        </w:rPr>
        <w:t>ds</w:t>
      </w:r>
      <w:r>
        <w:rPr>
          <w:spacing w:val="11"/>
          <w:w w:val="110"/>
        </w:rPr>
        <w:t xml:space="preserve"> </w:t>
      </w:r>
      <w:r>
        <w:t>(for</w:t>
      </w:r>
      <w:r>
        <w:rPr>
          <w:spacing w:val="33"/>
        </w:rPr>
        <w:t xml:space="preserve"> </w:t>
      </w:r>
      <w:r>
        <w:rPr>
          <w:w w:val="109"/>
        </w:rPr>
        <w:t>example,</w:t>
      </w:r>
      <w:r>
        <w:rPr>
          <w:spacing w:val="9"/>
          <w:w w:val="109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sta</w:t>
      </w:r>
      <w:r>
        <w:rPr>
          <w:spacing w:val="-4"/>
        </w:rPr>
        <w:t>f</w:t>
      </w:r>
      <w:r>
        <w:t>fing</w:t>
      </w:r>
      <w:r w:rsidR="006C5B45">
        <w:t xml:space="preserve"> </w:t>
      </w:r>
      <w:r>
        <w:t>l</w:t>
      </w:r>
      <w:r>
        <w:rPr>
          <w:spacing w:val="-3"/>
        </w:rPr>
        <w:t>e</w:t>
      </w:r>
      <w:r>
        <w:rPr>
          <w:spacing w:val="-9"/>
        </w:rPr>
        <w:t>v</w:t>
      </w:r>
      <w:r>
        <w:t>els</w:t>
      </w:r>
      <w:r>
        <w:rPr>
          <w:spacing w:val="50"/>
        </w:rPr>
        <w:t xml:space="preserve"> </w:t>
      </w:r>
      <w:r>
        <w:t>and</w:t>
      </w:r>
      <w:r w:rsidR="006C5B45">
        <w:t xml:space="preserve"> </w:t>
      </w:r>
      <w:r>
        <w:t>use</w:t>
      </w:r>
      <w:r>
        <w:rPr>
          <w:spacing w:val="4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agency</w:t>
      </w:r>
      <w:r w:rsidR="006C5B45">
        <w:t xml:space="preserve"> </w:t>
      </w:r>
      <w:r>
        <w:t>sta</w:t>
      </w:r>
      <w:r>
        <w:rPr>
          <w:spacing w:val="-4"/>
        </w:rPr>
        <w:t>f</w:t>
      </w:r>
      <w:r>
        <w:t>f),</w:t>
      </w:r>
      <w:r>
        <w:rPr>
          <w:spacing w:val="37"/>
        </w:rPr>
        <w:t xml:space="preserve"> </w:t>
      </w:r>
      <w:r>
        <w:rPr>
          <w:w w:val="115"/>
        </w:rPr>
        <w:t xml:space="preserve">but </w:t>
      </w:r>
      <w:r>
        <w:rPr>
          <w:w w:val="112"/>
        </w:rPr>
        <w:t xml:space="preserve">importantly </w:t>
      </w:r>
      <w:r>
        <w:t>also</w:t>
      </w:r>
      <w:r>
        <w:rPr>
          <w:spacing w:val="35"/>
        </w:rPr>
        <w:t xml:space="preserve"> </w:t>
      </w:r>
      <w:r>
        <w:rPr>
          <w:w w:val="114"/>
        </w:rPr>
        <w:t>dr</w:t>
      </w:r>
      <w:r>
        <w:rPr>
          <w:spacing w:val="-9"/>
          <w:w w:val="114"/>
        </w:rPr>
        <w:t>a</w:t>
      </w:r>
      <w:r>
        <w:rPr>
          <w:w w:val="114"/>
        </w:rPr>
        <w:t>ws</w:t>
      </w:r>
      <w:r>
        <w:rPr>
          <w:spacing w:val="4"/>
          <w:w w:val="114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di</w:t>
      </w:r>
      <w:r>
        <w:rPr>
          <w:spacing w:val="-1"/>
        </w:rPr>
        <w:t>r</w:t>
      </w:r>
      <w:r>
        <w:t>ect</w:t>
      </w:r>
      <w:r w:rsidR="006C5B45">
        <w:t xml:space="preserve"> </w:t>
      </w:r>
      <w:r>
        <w:rPr>
          <w:w w:val="110"/>
        </w:rPr>
        <w:t>obse</w:t>
      </w:r>
      <w:r>
        <w:rPr>
          <w:spacing w:val="4"/>
          <w:w w:val="110"/>
        </w:rPr>
        <w:t>r</w:t>
      </w:r>
      <w:r>
        <w:rPr>
          <w:spacing w:val="-8"/>
          <w:w w:val="110"/>
        </w:rPr>
        <w:t>v</w:t>
      </w:r>
      <w:r>
        <w:rPr>
          <w:w w:val="110"/>
        </w:rPr>
        <w:t>ation</w:t>
      </w:r>
      <w:r>
        <w:rPr>
          <w:spacing w:val="3"/>
          <w:w w:val="110"/>
        </w:rPr>
        <w:t xml:space="preserve"> </w:t>
      </w:r>
      <w:r>
        <w:t>and</w:t>
      </w:r>
      <w:r w:rsidR="006C5B45">
        <w:t xml:space="preserve"> </w:t>
      </w:r>
      <w:r>
        <w:rPr>
          <w:w w:val="111"/>
        </w:rPr>
        <w:t>obtaining</w:t>
      </w:r>
      <w:r>
        <w:rPr>
          <w:spacing w:val="1"/>
          <w:w w:val="111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vi</w:t>
      </w:r>
      <w:r>
        <w:rPr>
          <w:spacing w:val="-3"/>
        </w:rPr>
        <w:t>e</w:t>
      </w:r>
      <w:r>
        <w:t>ws</w:t>
      </w:r>
      <w:r w:rsidR="006C5B45"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esidents</w:t>
      </w:r>
      <w:r>
        <w:rPr>
          <w:spacing w:val="5"/>
          <w:w w:val="111"/>
        </w:rPr>
        <w:t xml:space="preserve"> </w:t>
      </w:r>
      <w:r>
        <w:t>and</w:t>
      </w:r>
      <w:r w:rsidR="006C5B45">
        <w:t xml:space="preserve"> </w:t>
      </w:r>
      <w:r>
        <w:rPr>
          <w:w w:val="112"/>
        </w:rPr>
        <w:t xml:space="preserve">their </w:t>
      </w:r>
      <w:r>
        <w:t>families.</w:t>
      </w:r>
      <w:r w:rsidR="006C5B45">
        <w:t xml:space="preserve"> </w:t>
      </w:r>
      <w:r>
        <w:t xml:space="preserve"> </w:t>
      </w:r>
      <w:r>
        <w:rPr>
          <w:w w:val="107"/>
        </w:rPr>
        <w:t>The</w:t>
      </w:r>
      <w:r>
        <w:rPr>
          <w:spacing w:val="-1"/>
          <w:w w:val="107"/>
        </w:rPr>
        <w:t>r</w:t>
      </w:r>
      <w:r>
        <w:rPr>
          <w:w w:val="107"/>
        </w:rPr>
        <w:t>efo</w:t>
      </w:r>
      <w:r>
        <w:rPr>
          <w:spacing w:val="-1"/>
          <w:w w:val="107"/>
        </w:rPr>
        <w:t>r</w:t>
      </w:r>
      <w:r>
        <w:rPr>
          <w:w w:val="107"/>
        </w:rPr>
        <w:t>e,</w:t>
      </w:r>
      <w:r>
        <w:rPr>
          <w:spacing w:val="18"/>
          <w:w w:val="10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w w:val="111"/>
        </w:rPr>
        <w:t>inspector ratings</w:t>
      </w:r>
      <w:r>
        <w:rPr>
          <w:spacing w:val="14"/>
          <w:w w:val="111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5"/>
        </w:rPr>
        <w:t xml:space="preserve"> </w:t>
      </w:r>
      <w:r>
        <w:t>based</w:t>
      </w:r>
      <w:r w:rsidR="006C5B45">
        <w:t xml:space="preserve"> </w:t>
      </w:r>
      <w:r>
        <w:t>on</w:t>
      </w:r>
      <w:r>
        <w:rPr>
          <w:spacing w:val="38"/>
        </w:rPr>
        <w:t xml:space="preserve"> </w:t>
      </w:r>
      <w:r>
        <w:t>much</w:t>
      </w:r>
      <w:r w:rsidR="006C5B45">
        <w:t xml:space="preserve"> </w:t>
      </w:r>
      <w:r>
        <w:t>richer</w:t>
      </w:r>
      <w:r w:rsidR="006C5B45">
        <w:t xml:space="preserve"> </w:t>
      </w:r>
      <w:r>
        <w:t>sou</w:t>
      </w:r>
      <w:r>
        <w:rPr>
          <w:spacing w:val="-2"/>
        </w:rPr>
        <w:t>r</w:t>
      </w:r>
      <w:r>
        <w:t>ces</w:t>
      </w:r>
      <w:r w:rsidR="006C5B45">
        <w:t xml:space="preserve"> </w:t>
      </w:r>
      <w:r>
        <w:t>of</w:t>
      </w:r>
      <w:r>
        <w:rPr>
          <w:spacing w:val="21"/>
        </w:rPr>
        <w:t xml:space="preserve"> </w:t>
      </w:r>
      <w:r>
        <w:t>data</w:t>
      </w:r>
      <w:r w:rsidR="006C5B45">
        <w:t xml:space="preserve"> </w:t>
      </w:r>
      <w:r>
        <w:t>than</w:t>
      </w:r>
      <w:r w:rsidR="006C5B45">
        <w:t xml:space="preserve"> </w:t>
      </w:r>
      <w:r>
        <w:rPr>
          <w:w w:val="114"/>
        </w:rPr>
        <w:t>a</w:t>
      </w:r>
      <w:r>
        <w:rPr>
          <w:spacing w:val="-1"/>
          <w:w w:val="114"/>
        </w:rPr>
        <w:t>r</w:t>
      </w:r>
      <w:r>
        <w:rPr>
          <w:w w:val="107"/>
        </w:rPr>
        <w:t xml:space="preserve">e </w:t>
      </w:r>
      <w:r>
        <w:t>those</w:t>
      </w:r>
      <w:r w:rsidR="006C5B45">
        <w:t xml:space="preserve"> </w:t>
      </w:r>
      <w:r>
        <w:t>that</w:t>
      </w:r>
      <w:r w:rsidR="006C5B45">
        <w:t xml:space="preserve"> </w:t>
      </w:r>
      <w:r>
        <w:t>use</w:t>
      </w:r>
      <w:r w:rsidR="006C5B45">
        <w:t xml:space="preserve"> </w:t>
      </w:r>
      <w:r>
        <w:t>simple</w:t>
      </w:r>
      <w:r w:rsidR="006C5B45">
        <w:t xml:space="preserve"> </w:t>
      </w:r>
      <w:r>
        <w:rPr>
          <w:w w:val="110"/>
        </w:rPr>
        <w:t>quantitati</w:t>
      </w:r>
      <w:r>
        <w:rPr>
          <w:spacing w:val="-10"/>
          <w:w w:val="110"/>
        </w:rPr>
        <w:t>v</w:t>
      </w:r>
      <w:r>
        <w:rPr>
          <w:w w:val="110"/>
        </w:rPr>
        <w:t>e</w:t>
      </w:r>
      <w:r>
        <w:rPr>
          <w:spacing w:val="51"/>
          <w:w w:val="110"/>
        </w:rPr>
        <w:t xml:space="preserve"> </w:t>
      </w:r>
      <w:r>
        <w:rPr>
          <w:w w:val="110"/>
        </w:rPr>
        <w:t>measu</w:t>
      </w:r>
      <w:r>
        <w:rPr>
          <w:spacing w:val="-1"/>
          <w:w w:val="110"/>
        </w:rPr>
        <w:t>r</w:t>
      </w:r>
      <w:r>
        <w:rPr>
          <w:w w:val="110"/>
        </w:rPr>
        <w:t>es.</w:t>
      </w:r>
      <w:r w:rsidR="006C5B45">
        <w:rPr>
          <w:w w:val="110"/>
        </w:rPr>
        <w:t xml:space="preserve"> </w:t>
      </w:r>
      <w:r>
        <w:rPr>
          <w:w w:val="110"/>
        </w:rPr>
        <w:t>N</w:t>
      </w:r>
      <w:r>
        <w:rPr>
          <w:spacing w:val="-3"/>
          <w:w w:val="110"/>
        </w:rPr>
        <w:t>e</w:t>
      </w:r>
      <w:r>
        <w:rPr>
          <w:spacing w:val="-10"/>
          <w:w w:val="110"/>
        </w:rPr>
        <w:t>v</w:t>
      </w:r>
      <w:r>
        <w:rPr>
          <w:w w:val="110"/>
        </w:rPr>
        <w:t>ertheless,</w:t>
      </w:r>
      <w:r>
        <w:rPr>
          <w:spacing w:val="27"/>
          <w:w w:val="110"/>
        </w:rPr>
        <w:t xml:space="preserve"> </w:t>
      </w:r>
      <w:r>
        <w:t>because</w:t>
      </w:r>
      <w:r w:rsidR="006C5B45">
        <w:t xml:space="preserve"> </w:t>
      </w:r>
      <w:r>
        <w:rPr>
          <w:w w:val="110"/>
        </w:rPr>
        <w:t>inspections</w:t>
      </w:r>
      <w:r>
        <w:rPr>
          <w:spacing w:val="24"/>
          <w:w w:val="110"/>
        </w:rPr>
        <w:t xml:space="preserve"> </w:t>
      </w:r>
      <w:r>
        <w:t>do</w:t>
      </w:r>
      <w:r w:rsidR="006C5B45">
        <w:t xml:space="preserve"> </w:t>
      </w:r>
      <w:r>
        <w:t>not</w:t>
      </w:r>
      <w:r w:rsidR="006C5B45">
        <w:t xml:space="preserve"> </w:t>
      </w:r>
      <w:r>
        <w:rPr>
          <w:spacing w:val="-1"/>
          <w:w w:val="117"/>
        </w:rPr>
        <w:t>r</w:t>
      </w:r>
      <w:r>
        <w:rPr>
          <w:w w:val="107"/>
        </w:rPr>
        <w:t xml:space="preserve">ely </w:t>
      </w:r>
      <w:r>
        <w:t>on</w:t>
      </w:r>
      <w:r>
        <w:rPr>
          <w:spacing w:val="33"/>
        </w:rPr>
        <w:t xml:space="preserve"> </w:t>
      </w:r>
      <w:r>
        <w:t>simple,</w:t>
      </w:r>
      <w:r w:rsidR="006C5B45">
        <w:t xml:space="preserve"> </w:t>
      </w:r>
      <w:r>
        <w:rPr>
          <w:w w:val="111"/>
        </w:rPr>
        <w:t>quantitati</w:t>
      </w:r>
      <w:r>
        <w:rPr>
          <w:spacing w:val="-10"/>
          <w:w w:val="111"/>
        </w:rPr>
        <w:t>v</w:t>
      </w:r>
      <w:r>
        <w:rPr>
          <w:w w:val="111"/>
        </w:rPr>
        <w:t>e</w:t>
      </w:r>
      <w:r>
        <w:rPr>
          <w:spacing w:val="19"/>
          <w:w w:val="111"/>
        </w:rPr>
        <w:t xml:space="preserve"> </w:t>
      </w:r>
      <w:r>
        <w:rPr>
          <w:w w:val="111"/>
        </w:rPr>
        <w:t>measu</w:t>
      </w:r>
      <w:r>
        <w:rPr>
          <w:spacing w:val="-1"/>
          <w:w w:val="111"/>
        </w:rPr>
        <w:t>r</w:t>
      </w:r>
      <w:r>
        <w:rPr>
          <w:w w:val="111"/>
        </w:rPr>
        <w:t>es</w:t>
      </w:r>
      <w:r>
        <w:rPr>
          <w:spacing w:val="2"/>
          <w:w w:val="111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emains</w:t>
      </w:r>
      <w:r>
        <w:rPr>
          <w:spacing w:val="9"/>
          <w:w w:val="11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w w:val="109"/>
        </w:rPr>
        <w:t>possibility</w:t>
      </w:r>
      <w:r>
        <w:rPr>
          <w:spacing w:val="4"/>
          <w:w w:val="109"/>
        </w:rPr>
        <w:t xml:space="preserve"> </w:t>
      </w:r>
      <w:r>
        <w:t>that</w:t>
      </w:r>
      <w:r w:rsidR="006C5B45">
        <w:t xml:space="preserve"> </w:t>
      </w:r>
      <w:r>
        <w:rPr>
          <w:w w:val="112"/>
        </w:rPr>
        <w:t>ratings</w:t>
      </w:r>
      <w:r>
        <w:rPr>
          <w:spacing w:val="2"/>
          <w:w w:val="112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0"/>
        </w:rPr>
        <w:t xml:space="preserve"> </w:t>
      </w:r>
      <w:r>
        <w:rPr>
          <w:w w:val="110"/>
        </w:rPr>
        <w:t>influenced</w:t>
      </w:r>
      <w:r>
        <w:rPr>
          <w:spacing w:val="3"/>
          <w:w w:val="110"/>
        </w:rPr>
        <w:t xml:space="preserve"> </w:t>
      </w:r>
      <w:r>
        <w:rPr>
          <w:spacing w:val="-7"/>
          <w:w w:val="109"/>
        </w:rPr>
        <w:t>b</w:t>
      </w:r>
      <w:r>
        <w:rPr>
          <w:w w:val="110"/>
        </w:rPr>
        <w:t xml:space="preserve">y </w:t>
      </w:r>
      <w:r>
        <w:rPr>
          <w:w w:val="108"/>
        </w:rPr>
        <w:t>conscious</w:t>
      </w:r>
      <w:r>
        <w:rPr>
          <w:spacing w:val="8"/>
          <w:w w:val="108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rPr>
          <w:w w:val="110"/>
        </w:rPr>
        <w:t>unconscious</w:t>
      </w:r>
      <w:r>
        <w:rPr>
          <w:spacing w:val="7"/>
          <w:w w:val="110"/>
        </w:rPr>
        <w:t xml:space="preserve"> </w:t>
      </w:r>
      <w:r>
        <w:t>biases</w:t>
      </w:r>
      <w:r w:rsidR="006C5B45">
        <w:t xml:space="preserve"> </w:t>
      </w:r>
      <w:r>
        <w:t>among</w:t>
      </w:r>
      <w:r w:rsidR="006C5B45">
        <w:t xml:space="preserve"> </w:t>
      </w:r>
      <w:r>
        <w:rPr>
          <w:w w:val="109"/>
        </w:rPr>
        <w:t>inspectors.</w:t>
      </w:r>
      <w:r>
        <w:rPr>
          <w:spacing w:val="34"/>
          <w:w w:val="10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CQC</w:t>
      </w:r>
      <w:r>
        <w:rPr>
          <w:spacing w:val="3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rPr>
          <w:spacing w:val="-8"/>
        </w:rPr>
        <w:t>a</w:t>
      </w:r>
      <w:r>
        <w:rPr>
          <w:spacing w:val="-7"/>
        </w:rPr>
        <w:t>w</w:t>
      </w:r>
      <w:r>
        <w:t>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w w:val="108"/>
        </w:rPr>
        <w:t>possibilit</w:t>
      </w:r>
      <w:r>
        <w:rPr>
          <w:spacing w:val="-26"/>
          <w:w w:val="108"/>
        </w:rPr>
        <w:t>y</w:t>
      </w:r>
      <w:r>
        <w:rPr>
          <w:w w:val="108"/>
        </w:rPr>
        <w:t>,</w:t>
      </w:r>
      <w:r>
        <w:rPr>
          <w:spacing w:val="16"/>
          <w:w w:val="108"/>
        </w:rPr>
        <w:t xml:space="preserve"> </w:t>
      </w:r>
      <w:r>
        <w:rPr>
          <w:w w:val="116"/>
        </w:rPr>
        <w:t xml:space="preserve">and </w:t>
      </w:r>
      <w:r>
        <w:rPr>
          <w:w w:val="112"/>
        </w:rPr>
        <w:t>gua</w:t>
      </w:r>
      <w:r>
        <w:rPr>
          <w:spacing w:val="-3"/>
          <w:w w:val="112"/>
        </w:rPr>
        <w:t>r</w:t>
      </w:r>
      <w:r>
        <w:rPr>
          <w:w w:val="112"/>
        </w:rPr>
        <w:t>ds</w:t>
      </w:r>
      <w:r>
        <w:rPr>
          <w:spacing w:val="31"/>
          <w:w w:val="112"/>
        </w:rPr>
        <w:t xml:space="preserve"> </w:t>
      </w:r>
      <w:r>
        <w:rPr>
          <w:w w:val="112"/>
        </w:rPr>
        <w:t>against</w:t>
      </w:r>
      <w:r>
        <w:rPr>
          <w:spacing w:val="11"/>
          <w:w w:val="112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45"/>
        </w:rPr>
        <w:t xml:space="preserve"> </w:t>
      </w:r>
      <w:r>
        <w:t>setting</w:t>
      </w:r>
      <w:r w:rsidR="006C5B45">
        <w:t xml:space="preserve"> </w:t>
      </w:r>
      <w:r>
        <w:t>up</w:t>
      </w:r>
      <w:r w:rsidR="006C5B45">
        <w:t xml:space="preserve"> </w:t>
      </w:r>
      <w:r>
        <w:rPr>
          <w:w w:val="111"/>
        </w:rPr>
        <w:t>quality</w:t>
      </w:r>
      <w:r>
        <w:rPr>
          <w:spacing w:val="18"/>
          <w:w w:val="111"/>
        </w:rPr>
        <w:t xml:space="preserve"> </w:t>
      </w:r>
      <w:r>
        <w:rPr>
          <w:w w:val="111"/>
        </w:rPr>
        <w:t>assurance</w:t>
      </w:r>
      <w:r>
        <w:rPr>
          <w:spacing w:val="18"/>
          <w:w w:val="111"/>
        </w:rPr>
        <w:t xml:space="preserve"> </w:t>
      </w:r>
      <w:r>
        <w:t>panels</w:t>
      </w:r>
      <w:r w:rsidR="006C5B45">
        <w:t xml:space="preserve"> </w:t>
      </w:r>
      <w:r>
        <w:t>that</w:t>
      </w:r>
      <w:r w:rsidR="006C5B45">
        <w:t xml:space="preserve"> </w:t>
      </w:r>
      <w:r>
        <w:t>look</w:t>
      </w:r>
      <w:r w:rsidR="006C5B45">
        <w:t xml:space="preserve"> </w:t>
      </w:r>
      <w:r>
        <w:t>at</w:t>
      </w:r>
      <w:r>
        <w:rPr>
          <w:spacing w:val="44"/>
        </w:rPr>
        <w:t xml:space="preserve"> </w:t>
      </w:r>
      <w:r>
        <w:rPr>
          <w:w w:val="111"/>
        </w:rPr>
        <w:t>samples</w:t>
      </w:r>
      <w:r>
        <w:rPr>
          <w:spacing w:val="18"/>
          <w:w w:val="11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w w:val="110"/>
        </w:rPr>
        <w:t xml:space="preserve">inspection </w:t>
      </w:r>
      <w:r>
        <w:rPr>
          <w:w w:val="111"/>
        </w:rPr>
        <w:t>judgements</w:t>
      </w:r>
      <w:r>
        <w:rPr>
          <w:spacing w:val="1"/>
          <w:w w:val="111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check</w:t>
      </w:r>
      <w:r>
        <w:rPr>
          <w:spacing w:val="38"/>
        </w:rPr>
        <w:t xml:space="preserve"> </w:t>
      </w:r>
      <w:r>
        <w:rPr>
          <w:w w:val="107"/>
        </w:rPr>
        <w:t>consistenc</w:t>
      </w:r>
      <w:r>
        <w:rPr>
          <w:spacing w:val="-26"/>
          <w:w w:val="107"/>
        </w:rPr>
        <w:t>y</w:t>
      </w:r>
      <w:r>
        <w:rPr>
          <w:w w:val="107"/>
        </w:rPr>
        <w:t>.</w:t>
      </w:r>
      <w:r>
        <w:rPr>
          <w:spacing w:val="29"/>
          <w:w w:val="107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10"/>
          <w:w w:val="112"/>
        </w:rPr>
        <w:t>w</w:t>
      </w:r>
      <w:r>
        <w:rPr>
          <w:w w:val="112"/>
        </w:rPr>
        <w:t>orth</w:t>
      </w:r>
      <w:r>
        <w:rPr>
          <w:spacing w:val="8"/>
          <w:w w:val="112"/>
        </w:rPr>
        <w:t xml:space="preserve"> </w:t>
      </w:r>
      <w:r>
        <w:rPr>
          <w:w w:val="112"/>
        </w:rPr>
        <w:t>bearing</w:t>
      </w:r>
      <w:r>
        <w:rPr>
          <w:spacing w:val="-6"/>
          <w:w w:val="112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mind</w:t>
      </w:r>
      <w:r w:rsidR="006C5B45">
        <w:t xml:space="preserve"> </w:t>
      </w:r>
      <w:r>
        <w:t>that</w:t>
      </w:r>
      <w:r>
        <w:rPr>
          <w:spacing w:val="53"/>
        </w:rPr>
        <w:t xml:space="preserve"> </w:t>
      </w:r>
      <w:r>
        <w:rPr>
          <w:w w:val="110"/>
        </w:rPr>
        <w:t>quantitati</w:t>
      </w:r>
      <w:r>
        <w:rPr>
          <w:spacing w:val="-10"/>
          <w:w w:val="110"/>
        </w:rPr>
        <w:t>v</w:t>
      </w:r>
      <w:r>
        <w:rPr>
          <w:w w:val="110"/>
        </w:rPr>
        <w:t>e</w:t>
      </w:r>
      <w:r>
        <w:rPr>
          <w:spacing w:val="28"/>
          <w:w w:val="110"/>
        </w:rPr>
        <w:t xml:space="preserve"> </w:t>
      </w:r>
      <w:r>
        <w:rPr>
          <w:w w:val="110"/>
        </w:rPr>
        <w:t xml:space="preserve">outcome </w:t>
      </w:r>
      <w:proofErr w:type="spellStart"/>
      <w:r>
        <w:rPr>
          <w:w w:val="110"/>
        </w:rPr>
        <w:t>meas</w:t>
      </w:r>
      <w:proofErr w:type="spellEnd"/>
      <w:r>
        <w:rPr>
          <w:w w:val="110"/>
        </w:rPr>
        <w:t xml:space="preserve">- </w:t>
      </w:r>
      <w:proofErr w:type="spellStart"/>
      <w:r>
        <w:t>u</w:t>
      </w:r>
      <w:r>
        <w:rPr>
          <w:spacing w:val="-1"/>
        </w:rPr>
        <w:t>r</w:t>
      </w:r>
      <w:r>
        <w:t>es</w:t>
      </w:r>
      <w:proofErr w:type="spellEnd"/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likely</w:t>
      </w:r>
      <w:r w:rsidR="006C5B45">
        <w:t xml:space="preserve"> </w:t>
      </w:r>
      <w:r>
        <w:t>to</w:t>
      </w:r>
      <w:r>
        <w:rPr>
          <w:spacing w:val="43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rPr>
          <w:w w:val="109"/>
        </w:rPr>
        <w:t>associated</w:t>
      </w:r>
      <w:r>
        <w:rPr>
          <w:spacing w:val="19"/>
          <w:w w:val="109"/>
        </w:rPr>
        <w:t xml:space="preserve"> </w:t>
      </w:r>
      <w:r>
        <w:t>with</w:t>
      </w:r>
      <w:r w:rsidR="006C5B45">
        <w:t xml:space="preserve"> </w:t>
      </w:r>
      <w:r>
        <w:t>the</w:t>
      </w:r>
      <w:r w:rsidR="006C5B45">
        <w:t xml:space="preserve"> </w:t>
      </w:r>
      <w:r>
        <w:t>l</w:t>
      </w:r>
      <w:r>
        <w:rPr>
          <w:spacing w:val="-3"/>
        </w:rPr>
        <w:t>e</w:t>
      </w:r>
      <w:r>
        <w:rPr>
          <w:spacing w:val="-9"/>
        </w:rPr>
        <w:t>v</w:t>
      </w:r>
      <w:r>
        <w:t>el</w:t>
      </w:r>
      <w:r w:rsidR="006C5B45"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  <w:w w:val="108"/>
        </w:rPr>
        <w:t>r</w:t>
      </w:r>
      <w:r>
        <w:rPr>
          <w:w w:val="108"/>
        </w:rPr>
        <w:t>esidents’</w:t>
      </w:r>
      <w:r>
        <w:rPr>
          <w:spacing w:val="26"/>
          <w:w w:val="108"/>
        </w:rPr>
        <w:t xml:space="preserve"> </w:t>
      </w:r>
      <w:r>
        <w:t>needs</w:t>
      </w:r>
      <w:r w:rsidR="006C5B45">
        <w:t xml:space="preserve"> </w:t>
      </w:r>
      <w:r>
        <w:t>and</w:t>
      </w:r>
      <w:r w:rsidR="006C5B45"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>r</w:t>
      </w:r>
      <w:r>
        <w:rPr>
          <w:w w:val="110"/>
        </w:rPr>
        <w:t>efo</w:t>
      </w:r>
      <w:r>
        <w:rPr>
          <w:spacing w:val="-1"/>
          <w:w w:val="110"/>
        </w:rPr>
        <w:t>r</w:t>
      </w:r>
      <w:r>
        <w:rPr>
          <w:w w:val="110"/>
        </w:rPr>
        <w:t>e</w:t>
      </w:r>
      <w:r>
        <w:rPr>
          <w:spacing w:val="18"/>
          <w:w w:val="110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rPr>
          <w:spacing w:val="-10"/>
          <w:w w:val="111"/>
        </w:rPr>
        <w:t>w</w:t>
      </w:r>
      <w:r>
        <w:rPr>
          <w:w w:val="111"/>
        </w:rPr>
        <w:t>ould</w:t>
      </w:r>
      <w:r>
        <w:rPr>
          <w:spacing w:val="35"/>
          <w:w w:val="111"/>
        </w:rPr>
        <w:t xml:space="preserve"> </w:t>
      </w:r>
      <w:r>
        <w:rPr>
          <w:w w:val="111"/>
        </w:rPr>
        <w:t xml:space="preserve">be </w:t>
      </w:r>
      <w:r>
        <w:rPr>
          <w:w w:val="109"/>
        </w:rPr>
        <w:t>p</w:t>
      </w:r>
      <w:r>
        <w:rPr>
          <w:spacing w:val="-2"/>
          <w:w w:val="109"/>
        </w:rPr>
        <w:t>r</w:t>
      </w:r>
      <w:r>
        <w:rPr>
          <w:w w:val="109"/>
        </w:rPr>
        <w:t>oblematic</w:t>
      </w:r>
      <w:r>
        <w:rPr>
          <w:spacing w:val="4"/>
          <w:w w:val="10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use</w:t>
      </w:r>
      <w:r>
        <w:rPr>
          <w:spacing w:val="36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rPr>
          <w:w w:val="111"/>
        </w:rPr>
        <w:t>measu</w:t>
      </w:r>
      <w:r>
        <w:rPr>
          <w:spacing w:val="-1"/>
          <w:w w:val="111"/>
        </w:rPr>
        <w:t>r</w:t>
      </w:r>
      <w:r>
        <w:rPr>
          <w:w w:val="111"/>
        </w:rPr>
        <w:t>es</w:t>
      </w:r>
      <w:r>
        <w:rPr>
          <w:spacing w:val="-6"/>
          <w:w w:val="111"/>
        </w:rPr>
        <w:t xml:space="preserve"> </w:t>
      </w:r>
      <w:r>
        <w:rPr>
          <w:w w:val="111"/>
        </w:rPr>
        <w:t>without</w:t>
      </w:r>
      <w:r>
        <w:rPr>
          <w:spacing w:val="8"/>
          <w:w w:val="111"/>
        </w:rPr>
        <w:t xml:space="preserve"> </w:t>
      </w:r>
      <w:r>
        <w:rPr>
          <w:spacing w:val="-2"/>
          <w:w w:val="111"/>
        </w:rPr>
        <w:t>r</w:t>
      </w:r>
      <w:r>
        <w:rPr>
          <w:w w:val="111"/>
        </w:rPr>
        <w:t>obust</w:t>
      </w:r>
      <w:r>
        <w:rPr>
          <w:spacing w:val="4"/>
          <w:w w:val="111"/>
        </w:rPr>
        <w:t xml:space="preserve"> </w:t>
      </w:r>
      <w:r>
        <w:t>cont</w:t>
      </w:r>
      <w:r>
        <w:rPr>
          <w:spacing w:val="-2"/>
        </w:rPr>
        <w:t>r</w:t>
      </w:r>
      <w:r>
        <w:t>ols</w:t>
      </w:r>
      <w:r w:rsidR="006C5B45">
        <w:t xml:space="preserve"> </w:t>
      </w: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</w:t>
      </w:r>
      <w:r>
        <w:rPr>
          <w:spacing w:val="-3"/>
        </w:rPr>
        <w:t>e</w:t>
      </w:r>
      <w:r>
        <w:rPr>
          <w:spacing w:val="-9"/>
        </w:rPr>
        <w:t>v</w:t>
      </w:r>
      <w:r>
        <w:t>el</w:t>
      </w:r>
      <w:r>
        <w:rPr>
          <w:spacing w:val="3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needs,</w:t>
      </w:r>
      <w:r w:rsidR="006C5B45">
        <w:t xml:space="preserve"> </w:t>
      </w:r>
      <w:r>
        <w:t>which</w:t>
      </w:r>
      <w:r>
        <w:rPr>
          <w:spacing w:val="55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32"/>
        </w:rPr>
        <w:t xml:space="preserve"> </w:t>
      </w:r>
      <w:r>
        <w:rPr>
          <w:w w:val="112"/>
        </w:rPr>
        <w:t xml:space="preserve">not </w:t>
      </w:r>
      <w:r>
        <w:rPr>
          <w:spacing w:val="-9"/>
          <w:w w:val="109"/>
        </w:rPr>
        <w:t>a</w:t>
      </w:r>
      <w:r>
        <w:rPr>
          <w:spacing w:val="-8"/>
          <w:w w:val="109"/>
        </w:rPr>
        <w:t>v</w:t>
      </w:r>
      <w:r>
        <w:rPr>
          <w:w w:val="109"/>
        </w:rPr>
        <w:t>ailable</w:t>
      </w:r>
      <w:r>
        <w:rPr>
          <w:spacing w:val="4"/>
          <w:w w:val="10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UK</w:t>
      </w:r>
      <w:r>
        <w:rPr>
          <w:spacing w:val="18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36"/>
        </w:rPr>
        <w:t xml:space="preserve"> </w:t>
      </w:r>
      <w:r>
        <w:rPr>
          <w:w w:val="109"/>
        </w:rPr>
        <w:t>homes.</w:t>
      </w:r>
    </w:p>
    <w:p w:rsidR="000D45DF" w:rsidRDefault="00B31060" w:rsidP="003E6908">
      <w:pPr>
        <w:pStyle w:val="Heading2"/>
      </w:pPr>
      <w:r>
        <w:rPr>
          <w:rFonts w:eastAsia="Times New Roman"/>
        </w:rPr>
        <w:t>Explanato</w:t>
      </w:r>
      <w:r>
        <w:rPr>
          <w:rFonts w:eastAsia="Times New Roman"/>
          <w:spacing w:val="8"/>
        </w:rPr>
        <w:t>r</w:t>
      </w:r>
      <w:r>
        <w:rPr>
          <w:rFonts w:eastAsia="Times New Roman"/>
        </w:rPr>
        <w:t>y</w:t>
      </w:r>
      <w:r>
        <w:rPr>
          <w:rFonts w:eastAsia="Times New Roman"/>
          <w:spacing w:val="34"/>
        </w:rPr>
        <w:t xml:space="preserve"> </w:t>
      </w:r>
      <w:r>
        <w:rPr>
          <w:rFonts w:eastAsia="Times New Roman"/>
          <w:spacing w:val="-5"/>
          <w:w w:val="110"/>
        </w:rPr>
        <w:t>v</w:t>
      </w:r>
      <w:r>
        <w:rPr>
          <w:rFonts w:eastAsia="Times New Roman"/>
          <w:w w:val="93"/>
        </w:rPr>
        <w:t>a</w:t>
      </w:r>
      <w:r>
        <w:rPr>
          <w:rFonts w:eastAsia="Times New Roman"/>
          <w:spacing w:val="5"/>
          <w:w w:val="93"/>
        </w:rPr>
        <w:t>r</w:t>
      </w:r>
      <w:r>
        <w:rPr>
          <w:rFonts w:eastAsia="Times New Roman"/>
          <w:w w:val="111"/>
        </w:rPr>
        <w:t>iables</w:t>
      </w:r>
    </w:p>
    <w:p w:rsidR="000D45DF" w:rsidRDefault="00B31060" w:rsidP="006C5B45">
      <w:pPr>
        <w:rPr>
          <w:szCs w:val="22"/>
        </w:rPr>
      </w:pPr>
      <w:r>
        <w:t>The</w:t>
      </w:r>
      <w:r>
        <w:rPr>
          <w:spacing w:val="48"/>
        </w:rPr>
        <w:t xml:space="preserve"> </w:t>
      </w:r>
      <w:r>
        <w:t>k</w:t>
      </w:r>
      <w:r>
        <w:rPr>
          <w:spacing w:val="-3"/>
        </w:rPr>
        <w:t>e</w:t>
      </w:r>
      <w:r>
        <w:t>y</w:t>
      </w:r>
      <w:r w:rsidR="006C5B45">
        <w:t xml:space="preserve"> </w:t>
      </w:r>
      <w:r>
        <w:rPr>
          <w:w w:val="110"/>
        </w:rPr>
        <w:t>explanato</w:t>
      </w:r>
      <w:r>
        <w:rPr>
          <w:spacing w:val="3"/>
          <w:w w:val="110"/>
        </w:rPr>
        <w:t>r</w:t>
      </w:r>
      <w:r>
        <w:rPr>
          <w:w w:val="110"/>
        </w:rPr>
        <w:t>y</w:t>
      </w:r>
      <w:r>
        <w:rPr>
          <w:spacing w:val="31"/>
          <w:w w:val="110"/>
        </w:rPr>
        <w:t xml:space="preserve"> </w:t>
      </w:r>
      <w:r>
        <w:rPr>
          <w:spacing w:val="-8"/>
          <w:w w:val="110"/>
        </w:rPr>
        <w:t>v</w:t>
      </w:r>
      <w:r>
        <w:rPr>
          <w:w w:val="110"/>
        </w:rPr>
        <w:t>ariable</w:t>
      </w:r>
      <w:r>
        <w:rPr>
          <w:spacing w:val="19"/>
          <w:w w:val="110"/>
        </w:rPr>
        <w:t xml:space="preserve"> </w:t>
      </w:r>
      <w:r>
        <w:rPr>
          <w:w w:val="110"/>
        </w:rPr>
        <w:t>whether</w:t>
      </w:r>
      <w:r>
        <w:rPr>
          <w:spacing w:val="43"/>
          <w:w w:val="110"/>
        </w:rPr>
        <w:t xml:space="preserve"> </w:t>
      </w:r>
      <w:r>
        <w:t>the</w:t>
      </w:r>
      <w:r w:rsidR="006C5B45">
        <w:t xml:space="preserve"> </w:t>
      </w:r>
      <w:r>
        <w:t>ca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home</w:t>
      </w:r>
      <w:r w:rsidR="006C5B45">
        <w:t xml:space="preserve"> </w:t>
      </w:r>
      <w:r>
        <w:t>is</w:t>
      </w:r>
      <w:r>
        <w:rPr>
          <w:spacing w:val="36"/>
        </w:rPr>
        <w:t xml:space="preserve"> </w:t>
      </w:r>
      <w:r>
        <w:t>part</w:t>
      </w:r>
      <w:r w:rsidR="006C5B45">
        <w:t xml:space="preserve"> </w:t>
      </w:r>
      <w:r>
        <w:t>of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chain</w:t>
      </w:r>
      <w:r w:rsidR="006C5B45">
        <w:t xml:space="preserve"> </w:t>
      </w:r>
      <w:r>
        <w:t>or</w:t>
      </w:r>
      <w:r>
        <w:rPr>
          <w:spacing w:val="49"/>
        </w:rPr>
        <w:t xml:space="preserve"> </w:t>
      </w:r>
      <w:r>
        <w:t>not.</w:t>
      </w:r>
      <w:r w:rsidR="006C5B45">
        <w:t xml:space="preserve"> </w:t>
      </w:r>
      <w:r>
        <w:rPr>
          <w:spacing w:val="16"/>
        </w:rPr>
        <w:t xml:space="preserve"> </w:t>
      </w:r>
      <w:r>
        <w:t>Chains</w:t>
      </w:r>
      <w:r w:rsidR="006C5B45">
        <w:t xml:space="preserve"> </w:t>
      </w:r>
      <w:r>
        <w:rPr>
          <w:w w:val="114"/>
        </w:rPr>
        <w:t>a</w:t>
      </w:r>
      <w:r>
        <w:rPr>
          <w:spacing w:val="-1"/>
          <w:w w:val="114"/>
        </w:rPr>
        <w:t>r</w:t>
      </w:r>
      <w:r>
        <w:rPr>
          <w:w w:val="107"/>
        </w:rPr>
        <w:t xml:space="preserve">e </w:t>
      </w:r>
      <w:r>
        <w:rPr>
          <w:w w:val="111"/>
        </w:rPr>
        <w:t>defined</w:t>
      </w:r>
      <w:r>
        <w:rPr>
          <w:spacing w:val="-10"/>
          <w:w w:val="111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w w:val="114"/>
        </w:rPr>
        <w:t>g</w:t>
      </w:r>
      <w:r>
        <w:rPr>
          <w:spacing w:val="-2"/>
          <w:w w:val="114"/>
        </w:rPr>
        <w:t>r</w:t>
      </w:r>
      <w:r>
        <w:rPr>
          <w:w w:val="114"/>
        </w:rPr>
        <w:t>oup</w:t>
      </w:r>
      <w:r>
        <w:rPr>
          <w:spacing w:val="-10"/>
          <w:w w:val="11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four</w:t>
      </w:r>
      <w:r>
        <w:rPr>
          <w:spacing w:val="36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mo</w:t>
      </w:r>
      <w:r>
        <w:rPr>
          <w:spacing w:val="-1"/>
        </w:rPr>
        <w:t>r</w:t>
      </w:r>
      <w:r>
        <w:t>e</w:t>
      </w:r>
      <w:r>
        <w:rPr>
          <w:spacing w:val="45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24"/>
        </w:rPr>
        <w:t xml:space="preserve"> </w:t>
      </w:r>
      <w:r>
        <w:t>homes.</w:t>
      </w:r>
      <w:r w:rsidR="006C5B45">
        <w:t xml:space="preserve"> </w:t>
      </w:r>
      <w:r>
        <w:rPr>
          <w:spacing w:val="-20"/>
        </w:rPr>
        <w:t>W</w:t>
      </w:r>
      <w:r>
        <w:t>e</w:t>
      </w:r>
      <w:r>
        <w:rPr>
          <w:spacing w:val="13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rPr>
          <w:w w:val="110"/>
        </w:rPr>
        <w:t>distinguish</w:t>
      </w:r>
      <w:r>
        <w:rPr>
          <w:spacing w:val="10"/>
          <w:w w:val="110"/>
        </w:rPr>
        <w:t xml:space="preserve"> </w:t>
      </w:r>
      <w:r>
        <w:rPr>
          <w:w w:val="110"/>
        </w:rPr>
        <w:t>bet</w:t>
      </w:r>
      <w:r>
        <w:rPr>
          <w:spacing w:val="-10"/>
          <w:w w:val="110"/>
        </w:rPr>
        <w:t>w</w:t>
      </w:r>
      <w:r>
        <w:rPr>
          <w:w w:val="110"/>
        </w:rPr>
        <w:t>een</w:t>
      </w:r>
      <w:r>
        <w:rPr>
          <w:spacing w:val="-4"/>
          <w:w w:val="110"/>
        </w:rPr>
        <w:t xml:space="preserve"> </w:t>
      </w:r>
      <w:r>
        <w:rPr>
          <w:w w:val="110"/>
        </w:rPr>
        <w:t>fo</w:t>
      </w:r>
      <w:r>
        <w:rPr>
          <w:spacing w:val="-4"/>
          <w:w w:val="110"/>
        </w:rPr>
        <w:t>r</w:t>
      </w:r>
      <w:r>
        <w:rPr>
          <w:w w:val="110"/>
        </w:rPr>
        <w:t>-p</w:t>
      </w:r>
      <w:r>
        <w:rPr>
          <w:spacing w:val="-2"/>
          <w:w w:val="110"/>
        </w:rPr>
        <w:t>r</w:t>
      </w:r>
      <w:r>
        <w:rPr>
          <w:w w:val="110"/>
        </w:rPr>
        <w:t>ofit</w:t>
      </w:r>
      <w:r>
        <w:rPr>
          <w:spacing w:val="-22"/>
          <w:w w:val="110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0"/>
        </w:rPr>
        <w:t xml:space="preserve">not- </w:t>
      </w:r>
      <w:r>
        <w:rPr>
          <w:w w:val="108"/>
        </w:rPr>
        <w:t>fo</w:t>
      </w:r>
      <w:r>
        <w:rPr>
          <w:spacing w:val="-4"/>
          <w:w w:val="108"/>
        </w:rPr>
        <w:t>r</w:t>
      </w:r>
      <w:r>
        <w:rPr>
          <w:w w:val="108"/>
        </w:rPr>
        <w:t>-p</w:t>
      </w:r>
      <w:r>
        <w:rPr>
          <w:spacing w:val="-2"/>
          <w:w w:val="108"/>
        </w:rPr>
        <w:t>r</w:t>
      </w:r>
      <w:r>
        <w:rPr>
          <w:w w:val="108"/>
        </w:rPr>
        <w:t>ofit</w:t>
      </w:r>
      <w:r>
        <w:rPr>
          <w:spacing w:val="20"/>
          <w:w w:val="108"/>
        </w:rPr>
        <w:t xml:space="preserve"> </w:t>
      </w:r>
      <w:r>
        <w:t>chains.</w:t>
      </w:r>
      <w:r w:rsidR="006C5B45">
        <w:t xml:space="preserve"> </w:t>
      </w:r>
      <w:r>
        <w:t xml:space="preserve"> Local</w:t>
      </w:r>
      <w:r>
        <w:rPr>
          <w:spacing w:val="40"/>
        </w:rPr>
        <w:t xml:space="preserve"> </w:t>
      </w:r>
      <w:r>
        <w:rPr>
          <w:w w:val="113"/>
        </w:rPr>
        <w:t>authority</w:t>
      </w:r>
      <w:r>
        <w:rPr>
          <w:spacing w:val="13"/>
          <w:w w:val="113"/>
        </w:rPr>
        <w:t xml:space="preserve"> </w:t>
      </w:r>
      <w:r>
        <w:t>homes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51"/>
        </w:rPr>
        <w:t xml:space="preserve"> </w:t>
      </w:r>
      <w:r>
        <w:rPr>
          <w:w w:val="110"/>
        </w:rPr>
        <w:t>excluded</w:t>
      </w:r>
      <w:r>
        <w:rPr>
          <w:spacing w:val="15"/>
          <w:w w:val="110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 w:rsidR="006C5B45">
        <w:t xml:space="preserve"> </w:t>
      </w:r>
      <w:r>
        <w:t>this</w:t>
      </w:r>
      <w:r w:rsidR="006C5B45">
        <w:t xml:space="preserve"> </w:t>
      </w:r>
      <w:r>
        <w:rPr>
          <w:w w:val="109"/>
        </w:rPr>
        <w:t>analysis.</w:t>
      </w:r>
      <w:r>
        <w:rPr>
          <w:spacing w:val="56"/>
          <w:w w:val="109"/>
        </w:rPr>
        <w:t xml:space="preserve"> </w:t>
      </w:r>
      <w:r>
        <w:t>Other</w:t>
      </w:r>
      <w:r w:rsidR="006C5B45">
        <w:t xml:space="preserve"> </w:t>
      </w:r>
      <w:r>
        <w:rPr>
          <w:w w:val="111"/>
        </w:rPr>
        <w:t>explanato</w:t>
      </w:r>
      <w:r>
        <w:rPr>
          <w:spacing w:val="3"/>
          <w:w w:val="111"/>
        </w:rPr>
        <w:t>r</w:t>
      </w:r>
      <w:r>
        <w:rPr>
          <w:w w:val="110"/>
        </w:rPr>
        <w:t xml:space="preserve">y </w:t>
      </w:r>
      <w:r>
        <w:rPr>
          <w:spacing w:val="-8"/>
          <w:w w:val="109"/>
        </w:rPr>
        <w:t>v</w:t>
      </w:r>
      <w:r>
        <w:rPr>
          <w:w w:val="109"/>
        </w:rPr>
        <w:t>ariable</w:t>
      </w:r>
      <w:r>
        <w:rPr>
          <w:spacing w:val="28"/>
          <w:w w:val="109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the</w:t>
      </w:r>
      <w:r w:rsidR="006C5B45">
        <w:t xml:space="preserve"> </w:t>
      </w:r>
      <w:r>
        <w:t>size</w:t>
      </w:r>
      <w:r w:rsidR="006C5B45"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 w:rsidR="006C5B45">
        <w:t xml:space="preserve"> </w:t>
      </w:r>
      <w:r>
        <w:rPr>
          <w:w w:val="111"/>
        </w:rPr>
        <w:t>establishment,</w:t>
      </w:r>
      <w:r>
        <w:rPr>
          <w:spacing w:val="15"/>
          <w:w w:val="111"/>
        </w:rPr>
        <w:t xml:space="preserve"> </w:t>
      </w:r>
      <w:r>
        <w:rPr>
          <w:w w:val="111"/>
        </w:rPr>
        <w:t>measu</w:t>
      </w:r>
      <w:r>
        <w:rPr>
          <w:spacing w:val="-1"/>
          <w:w w:val="111"/>
        </w:rPr>
        <w:t>r</w:t>
      </w:r>
      <w:r>
        <w:rPr>
          <w:w w:val="111"/>
        </w:rPr>
        <w:t>ed</w:t>
      </w:r>
      <w:r>
        <w:rPr>
          <w:spacing w:val="34"/>
          <w:w w:val="111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50"/>
        </w:rPr>
        <w:t xml:space="preserve"> </w:t>
      </w:r>
      <w:r>
        <w:t>the</w:t>
      </w:r>
      <w:r w:rsidR="006C5B45">
        <w:t xml:space="preserve"> </w:t>
      </w:r>
      <w:r>
        <w:rPr>
          <w:w w:val="113"/>
        </w:rPr>
        <w:t>number</w:t>
      </w:r>
      <w:r>
        <w:rPr>
          <w:spacing w:val="22"/>
          <w:w w:val="11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beds;</w:t>
      </w:r>
      <w:r w:rsidR="006C5B45">
        <w:t xml:space="preserve"> </w:t>
      </w:r>
      <w:r>
        <w:t>the</w:t>
      </w:r>
      <w:r w:rsidR="006C5B45">
        <w:t xml:space="preserve"> </w:t>
      </w:r>
      <w:r>
        <w:t>age</w:t>
      </w:r>
      <w:r w:rsidR="006C5B45">
        <w:t xml:space="preserve"> </w:t>
      </w:r>
      <w:r>
        <w:t>of</w:t>
      </w:r>
      <w:r>
        <w:rPr>
          <w:spacing w:val="35"/>
        </w:rPr>
        <w:t xml:space="preserve"> </w:t>
      </w:r>
      <w:r>
        <w:rPr>
          <w:w w:val="112"/>
        </w:rPr>
        <w:t xml:space="preserve">the </w:t>
      </w:r>
      <w:r>
        <w:rPr>
          <w:w w:val="111"/>
        </w:rPr>
        <w:t>establishment,</w:t>
      </w:r>
      <w:r>
        <w:rPr>
          <w:spacing w:val="26"/>
          <w:w w:val="111"/>
        </w:rPr>
        <w:t xml:space="preserve"> </w:t>
      </w:r>
      <w:r>
        <w:rPr>
          <w:w w:val="111"/>
        </w:rPr>
        <w:t>measu</w:t>
      </w:r>
      <w:r>
        <w:rPr>
          <w:spacing w:val="-1"/>
          <w:w w:val="111"/>
        </w:rPr>
        <w:t>r</w:t>
      </w:r>
      <w:r>
        <w:rPr>
          <w:w w:val="111"/>
        </w:rPr>
        <w:t>ed</w:t>
      </w:r>
      <w:r>
        <w:rPr>
          <w:spacing w:val="45"/>
          <w:w w:val="111"/>
        </w:rPr>
        <w:t xml:space="preserve"> </w:t>
      </w:r>
      <w:r>
        <w:rPr>
          <w:spacing w:val="-7"/>
        </w:rPr>
        <w:t>b</w:t>
      </w:r>
      <w:r>
        <w:t>y</w:t>
      </w:r>
      <w:r w:rsidR="006C5B45">
        <w:t xml:space="preserve"> </w:t>
      </w:r>
      <w:r>
        <w:rPr>
          <w:spacing w:val="-8"/>
        </w:rPr>
        <w:t>y</w:t>
      </w:r>
      <w:r>
        <w:t>ears</w:t>
      </w:r>
      <w:r w:rsidR="006C5B45">
        <w:t xml:space="preserve"> </w:t>
      </w:r>
      <w:r>
        <w:t>since</w:t>
      </w:r>
      <w:r w:rsidR="006C5B45">
        <w:t xml:space="preserve"> </w:t>
      </w:r>
      <w:r>
        <w:t>first</w:t>
      </w:r>
      <w:r w:rsidR="006C5B45"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egistration;</w:t>
      </w:r>
      <w:r>
        <w:rPr>
          <w:spacing w:val="31"/>
          <w:w w:val="111"/>
        </w:rPr>
        <w:t xml:space="preserve"> </w:t>
      </w:r>
      <w:r>
        <w:rPr>
          <w:w w:val="111"/>
        </w:rPr>
        <w:t>whether</w:t>
      </w:r>
      <w:r>
        <w:rPr>
          <w:spacing w:val="46"/>
          <w:w w:val="111"/>
        </w:rPr>
        <w:t xml:space="preserve"> </w:t>
      </w:r>
      <w:r>
        <w:t>or</w:t>
      </w:r>
      <w:r w:rsidR="006C5B45">
        <w:t xml:space="preserve"> </w:t>
      </w:r>
      <w:r>
        <w:t>not</w:t>
      </w:r>
      <w:r w:rsidR="006C5B45">
        <w:t xml:space="preserve"> </w:t>
      </w:r>
      <w:r>
        <w:t>the</w:t>
      </w:r>
      <w:r w:rsidR="006C5B45">
        <w:t xml:space="preserve"> </w:t>
      </w:r>
      <w:r>
        <w:rPr>
          <w:w w:val="112"/>
        </w:rPr>
        <w:t>building</w:t>
      </w:r>
      <w:r>
        <w:rPr>
          <w:spacing w:val="31"/>
          <w:w w:val="112"/>
        </w:rPr>
        <w:t xml:space="preserve"> </w:t>
      </w:r>
      <w:r>
        <w:rPr>
          <w:spacing w:val="-7"/>
          <w:w w:val="114"/>
        </w:rPr>
        <w:t>w</w:t>
      </w:r>
      <w:r>
        <w:rPr>
          <w:w w:val="110"/>
        </w:rPr>
        <w:t>as</w:t>
      </w:r>
      <w:r w:rsidR="006C5B45">
        <w:rPr>
          <w:w w:val="110"/>
        </w:rPr>
        <w:t xml:space="preserve"> </w:t>
      </w:r>
      <w:r>
        <w:rPr>
          <w:w w:val="111"/>
          <w:szCs w:val="22"/>
        </w:rPr>
        <w:t>pu</w:t>
      </w:r>
      <w:r>
        <w:rPr>
          <w:spacing w:val="3"/>
          <w:w w:val="111"/>
          <w:szCs w:val="22"/>
        </w:rPr>
        <w:t>r</w:t>
      </w:r>
      <w:r>
        <w:rPr>
          <w:w w:val="111"/>
          <w:szCs w:val="22"/>
        </w:rPr>
        <w:t>pose-built</w:t>
      </w:r>
      <w:r>
        <w:rPr>
          <w:spacing w:val="32"/>
          <w:w w:val="111"/>
          <w:szCs w:val="22"/>
        </w:rPr>
        <w:t xml:space="preserve"> </w:t>
      </w:r>
      <w:r>
        <w:rPr>
          <w:szCs w:val="22"/>
        </w:rPr>
        <w:t>as</w:t>
      </w:r>
      <w:r>
        <w:rPr>
          <w:spacing w:val="45"/>
          <w:szCs w:val="22"/>
        </w:rPr>
        <w:t xml:space="preserve"> </w:t>
      </w:r>
      <w:r>
        <w:rPr>
          <w:szCs w:val="22"/>
        </w:rPr>
        <w:t>a</w:t>
      </w:r>
      <w:r>
        <w:rPr>
          <w:spacing w:val="36"/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home;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>whether</w:t>
      </w:r>
      <w:r>
        <w:rPr>
          <w:spacing w:val="20"/>
          <w:w w:val="113"/>
          <w:szCs w:val="22"/>
        </w:rPr>
        <w:t xml:space="preserve"> </w:t>
      </w:r>
      <w:r>
        <w:rPr>
          <w:szCs w:val="22"/>
        </w:rPr>
        <w:t>the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establishment</w:t>
      </w:r>
      <w:r>
        <w:rPr>
          <w:spacing w:val="20"/>
          <w:w w:val="110"/>
          <w:szCs w:val="22"/>
        </w:rPr>
        <w:t xml:space="preserve"> </w:t>
      </w:r>
      <w:r>
        <w:rPr>
          <w:szCs w:val="22"/>
        </w:rPr>
        <w:t>is</w:t>
      </w:r>
      <w:r>
        <w:rPr>
          <w:spacing w:val="36"/>
          <w:szCs w:val="22"/>
        </w:rPr>
        <w:t xml:space="preserve"> </w:t>
      </w:r>
      <w:r>
        <w:rPr>
          <w:szCs w:val="22"/>
        </w:rPr>
        <w:t>classified</w:t>
      </w:r>
      <w:r w:rsidR="006C5B45">
        <w:rPr>
          <w:szCs w:val="22"/>
        </w:rPr>
        <w:t xml:space="preserve"> </w:t>
      </w:r>
      <w:r>
        <w:rPr>
          <w:szCs w:val="22"/>
        </w:rPr>
        <w:t>as</w:t>
      </w:r>
      <w:r>
        <w:rPr>
          <w:spacing w:val="45"/>
          <w:szCs w:val="22"/>
        </w:rPr>
        <w:t xml:space="preserve"> </w:t>
      </w:r>
      <w:r>
        <w:rPr>
          <w:szCs w:val="22"/>
        </w:rPr>
        <w:t>a</w:t>
      </w:r>
      <w:r>
        <w:rPr>
          <w:spacing w:val="37"/>
          <w:szCs w:val="22"/>
        </w:rPr>
        <w:t xml:space="preserve"> </w:t>
      </w:r>
      <w:r>
        <w:rPr>
          <w:szCs w:val="22"/>
        </w:rPr>
        <w:t>“ca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home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>with nursing”</w:t>
      </w:r>
      <w:r>
        <w:rPr>
          <w:spacing w:val="2"/>
          <w:w w:val="113"/>
          <w:szCs w:val="22"/>
        </w:rPr>
        <w:t xml:space="preserve"> </w:t>
      </w:r>
      <w:r>
        <w:rPr>
          <w:szCs w:val="22"/>
        </w:rPr>
        <w:t>or</w:t>
      </w:r>
      <w:r>
        <w:rPr>
          <w:spacing w:val="32"/>
          <w:szCs w:val="22"/>
        </w:rPr>
        <w:t xml:space="preserve"> </w:t>
      </w:r>
      <w:r>
        <w:rPr>
          <w:szCs w:val="22"/>
        </w:rPr>
        <w:t>a</w:t>
      </w:r>
      <w:r>
        <w:rPr>
          <w:spacing w:val="20"/>
          <w:szCs w:val="22"/>
        </w:rPr>
        <w:t xml:space="preserve"> </w:t>
      </w:r>
      <w:r>
        <w:rPr>
          <w:szCs w:val="22"/>
        </w:rPr>
        <w:t>“ca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50"/>
          <w:szCs w:val="22"/>
        </w:rPr>
        <w:t xml:space="preserve"> </w:t>
      </w:r>
      <w:r>
        <w:rPr>
          <w:szCs w:val="22"/>
        </w:rPr>
        <w:t>home</w:t>
      </w:r>
      <w:r w:rsidR="006C5B45">
        <w:rPr>
          <w:szCs w:val="22"/>
        </w:rPr>
        <w:t xml:space="preserve"> </w:t>
      </w:r>
      <w:r>
        <w:rPr>
          <w:w w:val="112"/>
          <w:szCs w:val="22"/>
        </w:rPr>
        <w:t>without</w:t>
      </w:r>
      <w:r>
        <w:rPr>
          <w:spacing w:val="9"/>
          <w:w w:val="112"/>
          <w:szCs w:val="22"/>
        </w:rPr>
        <w:t xml:space="preserve"> </w:t>
      </w:r>
      <w:r>
        <w:rPr>
          <w:w w:val="112"/>
          <w:szCs w:val="22"/>
        </w:rPr>
        <w:t>nursing”;</w:t>
      </w:r>
      <w:r>
        <w:rPr>
          <w:spacing w:val="-5"/>
          <w:w w:val="112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>whether</w:t>
      </w:r>
      <w:r>
        <w:rPr>
          <w:spacing w:val="3"/>
          <w:w w:val="113"/>
          <w:szCs w:val="22"/>
        </w:rPr>
        <w:t xml:space="preserve"> </w:t>
      </w:r>
      <w:r>
        <w:rPr>
          <w:szCs w:val="22"/>
        </w:rPr>
        <w:t>the</w:t>
      </w:r>
      <w:r>
        <w:rPr>
          <w:spacing w:val="41"/>
          <w:szCs w:val="22"/>
        </w:rPr>
        <w:t xml:space="preserve"> </w:t>
      </w:r>
      <w:r>
        <w:rPr>
          <w:w w:val="111"/>
          <w:szCs w:val="22"/>
        </w:rPr>
        <w:t>prima</w:t>
      </w:r>
      <w:r>
        <w:rPr>
          <w:spacing w:val="3"/>
          <w:w w:val="111"/>
          <w:szCs w:val="22"/>
        </w:rPr>
        <w:t>r</w:t>
      </w:r>
      <w:r>
        <w:rPr>
          <w:w w:val="111"/>
          <w:szCs w:val="22"/>
        </w:rPr>
        <w:t>y</w:t>
      </w:r>
      <w:r>
        <w:rPr>
          <w:spacing w:val="20"/>
          <w:w w:val="111"/>
          <w:szCs w:val="22"/>
        </w:rPr>
        <w:t xml:space="preserve"> </w:t>
      </w:r>
      <w:r>
        <w:rPr>
          <w:spacing w:val="-1"/>
          <w:w w:val="111"/>
          <w:szCs w:val="22"/>
        </w:rPr>
        <w:t>r</w:t>
      </w:r>
      <w:r>
        <w:rPr>
          <w:w w:val="111"/>
          <w:szCs w:val="22"/>
        </w:rPr>
        <w:t>egiste</w:t>
      </w:r>
      <w:r>
        <w:rPr>
          <w:spacing w:val="-1"/>
          <w:w w:val="111"/>
          <w:szCs w:val="22"/>
        </w:rPr>
        <w:t>r</w:t>
      </w:r>
      <w:r>
        <w:rPr>
          <w:w w:val="111"/>
          <w:szCs w:val="22"/>
        </w:rPr>
        <w:t>ed</w:t>
      </w:r>
      <w:r>
        <w:rPr>
          <w:spacing w:val="2"/>
          <w:w w:val="111"/>
          <w:szCs w:val="22"/>
        </w:rPr>
        <w:t xml:space="preserve"> </w:t>
      </w:r>
      <w:r>
        <w:rPr>
          <w:szCs w:val="22"/>
        </w:rPr>
        <w:t>client</w:t>
      </w:r>
      <w:r>
        <w:rPr>
          <w:spacing w:val="43"/>
          <w:szCs w:val="22"/>
        </w:rPr>
        <w:t xml:space="preserve"> </w:t>
      </w:r>
      <w:r>
        <w:rPr>
          <w:w w:val="113"/>
          <w:szCs w:val="22"/>
        </w:rPr>
        <w:t>g</w:t>
      </w:r>
      <w:r>
        <w:rPr>
          <w:spacing w:val="-2"/>
          <w:w w:val="113"/>
          <w:szCs w:val="22"/>
        </w:rPr>
        <w:t>r</w:t>
      </w:r>
      <w:r>
        <w:rPr>
          <w:w w:val="115"/>
          <w:szCs w:val="22"/>
        </w:rPr>
        <w:t xml:space="preserve">oup </w:t>
      </w:r>
      <w:r>
        <w:rPr>
          <w:szCs w:val="22"/>
        </w:rPr>
        <w:t>is</w:t>
      </w:r>
      <w:r>
        <w:rPr>
          <w:spacing w:val="27"/>
          <w:szCs w:val="22"/>
        </w:rPr>
        <w:t xml:space="preserve"> </w:t>
      </w:r>
      <w:r>
        <w:rPr>
          <w:szCs w:val="22"/>
        </w:rPr>
        <w:t>people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su</w:t>
      </w:r>
      <w:r>
        <w:rPr>
          <w:spacing w:val="-4"/>
          <w:w w:val="109"/>
          <w:szCs w:val="22"/>
        </w:rPr>
        <w:t>f</w:t>
      </w:r>
      <w:r>
        <w:rPr>
          <w:w w:val="109"/>
          <w:szCs w:val="22"/>
        </w:rPr>
        <w:t>fering</w:t>
      </w:r>
      <w:r>
        <w:rPr>
          <w:spacing w:val="16"/>
          <w:w w:val="109"/>
          <w:szCs w:val="22"/>
        </w:rPr>
        <w:t xml:space="preserve"> </w:t>
      </w:r>
      <w:r>
        <w:rPr>
          <w:szCs w:val="22"/>
        </w:rPr>
        <w:t>f</w:t>
      </w:r>
      <w:r>
        <w:rPr>
          <w:spacing w:val="-2"/>
          <w:szCs w:val="22"/>
        </w:rPr>
        <w:t>r</w:t>
      </w:r>
      <w:r>
        <w:rPr>
          <w:szCs w:val="22"/>
        </w:rPr>
        <w:t>om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dementia.</w:t>
      </w:r>
      <w:r w:rsidR="006C5B45">
        <w:rPr>
          <w:w w:val="111"/>
          <w:szCs w:val="22"/>
        </w:rPr>
        <w:t xml:space="preserve"> </w:t>
      </w:r>
      <w:r>
        <w:rPr>
          <w:szCs w:val="22"/>
        </w:rPr>
        <w:t>The</w:t>
      </w:r>
      <w:r>
        <w:rPr>
          <w:spacing w:val="38"/>
          <w:szCs w:val="22"/>
        </w:rPr>
        <w:t xml:space="preserve"> </w:t>
      </w:r>
      <w:r>
        <w:rPr>
          <w:szCs w:val="22"/>
        </w:rPr>
        <w:t>latter</w:t>
      </w:r>
      <w:r w:rsidR="006C5B45">
        <w:rPr>
          <w:szCs w:val="22"/>
        </w:rPr>
        <w:t xml:space="preserve"> </w:t>
      </w:r>
      <w:r>
        <w:rPr>
          <w:spacing w:val="-8"/>
          <w:w w:val="109"/>
          <w:szCs w:val="22"/>
        </w:rPr>
        <w:t>v</w:t>
      </w:r>
      <w:r>
        <w:rPr>
          <w:w w:val="109"/>
          <w:szCs w:val="22"/>
        </w:rPr>
        <w:t>ariable</w:t>
      </w:r>
      <w:r>
        <w:rPr>
          <w:spacing w:val="16"/>
          <w:w w:val="109"/>
          <w:szCs w:val="22"/>
        </w:rPr>
        <w:t xml:space="preserve"> </w:t>
      </w:r>
      <w:r>
        <w:rPr>
          <w:szCs w:val="22"/>
        </w:rPr>
        <w:t>is</w:t>
      </w:r>
      <w:r>
        <w:rPr>
          <w:spacing w:val="27"/>
          <w:szCs w:val="22"/>
        </w:rPr>
        <w:t xml:space="preserve"> </w:t>
      </w:r>
      <w:r>
        <w:rPr>
          <w:w w:val="112"/>
          <w:szCs w:val="22"/>
        </w:rPr>
        <w:t>included</w:t>
      </w:r>
      <w:r>
        <w:rPr>
          <w:spacing w:val="11"/>
          <w:w w:val="112"/>
          <w:szCs w:val="22"/>
        </w:rPr>
        <w:t xml:space="preserve"> </w:t>
      </w:r>
      <w:r>
        <w:rPr>
          <w:szCs w:val="22"/>
        </w:rPr>
        <w:t>because</w:t>
      </w:r>
      <w:r w:rsidR="006C5B45">
        <w:rPr>
          <w:szCs w:val="22"/>
        </w:rPr>
        <w:t xml:space="preserve"> </w:t>
      </w:r>
      <w:r>
        <w:rPr>
          <w:szCs w:val="22"/>
        </w:rPr>
        <w:t>it</w:t>
      </w:r>
      <w:r>
        <w:rPr>
          <w:spacing w:val="30"/>
          <w:szCs w:val="22"/>
        </w:rPr>
        <w:t xml:space="preserve"> </w:t>
      </w:r>
      <w:r>
        <w:rPr>
          <w:szCs w:val="22"/>
        </w:rPr>
        <w:t>is</w:t>
      </w:r>
      <w:r>
        <w:rPr>
          <w:spacing w:val="27"/>
          <w:szCs w:val="22"/>
        </w:rPr>
        <w:t xml:space="preserve"> </w:t>
      </w:r>
      <w:r>
        <w:rPr>
          <w:w w:val="114"/>
          <w:szCs w:val="22"/>
        </w:rPr>
        <w:t>kn</w:t>
      </w:r>
      <w:r>
        <w:rPr>
          <w:spacing w:val="-7"/>
          <w:w w:val="114"/>
          <w:szCs w:val="22"/>
        </w:rPr>
        <w:t>o</w:t>
      </w:r>
      <w:r>
        <w:rPr>
          <w:w w:val="114"/>
          <w:szCs w:val="22"/>
        </w:rPr>
        <w:t xml:space="preserve">wn that </w:t>
      </w:r>
      <w:r>
        <w:rPr>
          <w:szCs w:val="22"/>
        </w:rPr>
        <w:t>homes</w:t>
      </w:r>
      <w:r w:rsidR="006C5B45">
        <w:rPr>
          <w:szCs w:val="22"/>
        </w:rPr>
        <w:t xml:space="preserve"> </w:t>
      </w:r>
      <w:r>
        <w:rPr>
          <w:szCs w:val="22"/>
        </w:rPr>
        <w:t>find</w:t>
      </w:r>
      <w:r w:rsidR="006C5B45">
        <w:rPr>
          <w:szCs w:val="22"/>
        </w:rPr>
        <w:t xml:space="preserve"> </w:t>
      </w:r>
      <w:r>
        <w:rPr>
          <w:szCs w:val="22"/>
        </w:rPr>
        <w:t>it</w:t>
      </w:r>
      <w:r>
        <w:rPr>
          <w:spacing w:val="48"/>
          <w:szCs w:val="22"/>
        </w:rPr>
        <w:t xml:space="preserve"> </w:t>
      </w:r>
      <w:r>
        <w:rPr>
          <w:szCs w:val="22"/>
        </w:rPr>
        <w:t>mo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challenging</w:t>
      </w:r>
      <w:r>
        <w:rPr>
          <w:spacing w:val="31"/>
          <w:w w:val="109"/>
          <w:szCs w:val="22"/>
        </w:rPr>
        <w:t xml:space="preserve"> </w:t>
      </w:r>
      <w:r>
        <w:rPr>
          <w:szCs w:val="22"/>
        </w:rPr>
        <w:t>to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>p</w:t>
      </w:r>
      <w:r>
        <w:rPr>
          <w:spacing w:val="-2"/>
          <w:w w:val="113"/>
          <w:szCs w:val="22"/>
        </w:rPr>
        <w:t>r</w:t>
      </w:r>
      <w:r>
        <w:rPr>
          <w:spacing w:val="-7"/>
          <w:w w:val="113"/>
          <w:szCs w:val="22"/>
        </w:rPr>
        <w:t>o</w:t>
      </w:r>
      <w:r>
        <w:rPr>
          <w:w w:val="113"/>
          <w:szCs w:val="22"/>
        </w:rPr>
        <w:t>vide</w:t>
      </w:r>
      <w:r>
        <w:rPr>
          <w:spacing w:val="30"/>
          <w:w w:val="113"/>
          <w:szCs w:val="22"/>
        </w:rPr>
        <w:t xml:space="preserve"> </w:t>
      </w:r>
      <w:r>
        <w:rPr>
          <w:szCs w:val="22"/>
        </w:rPr>
        <w:t>a</w:t>
      </w:r>
      <w:r>
        <w:rPr>
          <w:spacing w:val="47"/>
          <w:szCs w:val="22"/>
        </w:rPr>
        <w:t xml:space="preserve"> </w:t>
      </w:r>
      <w:r>
        <w:rPr>
          <w:szCs w:val="22"/>
        </w:rPr>
        <w:t>good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quality</w:t>
      </w:r>
      <w:r>
        <w:rPr>
          <w:spacing w:val="30"/>
          <w:w w:val="111"/>
          <w:szCs w:val="22"/>
        </w:rPr>
        <w:t xml:space="preserve"> </w:t>
      </w:r>
      <w:r>
        <w:rPr>
          <w:szCs w:val="22"/>
        </w:rPr>
        <w:t>of</w:t>
      </w:r>
      <w:r>
        <w:rPr>
          <w:spacing w:val="44"/>
          <w:szCs w:val="22"/>
        </w:rPr>
        <w:t xml:space="preserve"> </w:t>
      </w:r>
      <w:r>
        <w:rPr>
          <w:szCs w:val="22"/>
        </w:rPr>
        <w:t>life</w:t>
      </w:r>
      <w:r>
        <w:rPr>
          <w:spacing w:val="45"/>
          <w:szCs w:val="22"/>
        </w:rPr>
        <w:t xml:space="preserve"> </w:t>
      </w:r>
      <w:r>
        <w:rPr>
          <w:szCs w:val="22"/>
        </w:rPr>
        <w:t>for</w:t>
      </w:r>
      <w:r w:rsidR="006C5B45">
        <w:rPr>
          <w:szCs w:val="22"/>
        </w:rPr>
        <w:t xml:space="preserve"> </w:t>
      </w:r>
      <w:r>
        <w:rPr>
          <w:spacing w:val="-1"/>
          <w:w w:val="111"/>
          <w:szCs w:val="22"/>
        </w:rPr>
        <w:t>r</w:t>
      </w:r>
      <w:r>
        <w:rPr>
          <w:w w:val="111"/>
          <w:szCs w:val="22"/>
        </w:rPr>
        <w:t>esidents</w:t>
      </w:r>
      <w:r>
        <w:rPr>
          <w:spacing w:val="35"/>
          <w:w w:val="111"/>
          <w:szCs w:val="22"/>
        </w:rPr>
        <w:t xml:space="preserve"> </w:t>
      </w:r>
      <w:r>
        <w:rPr>
          <w:w w:val="111"/>
          <w:szCs w:val="22"/>
        </w:rPr>
        <w:t>su</w:t>
      </w:r>
      <w:r>
        <w:rPr>
          <w:spacing w:val="-4"/>
          <w:w w:val="111"/>
          <w:szCs w:val="22"/>
        </w:rPr>
        <w:t>f</w:t>
      </w:r>
      <w:r>
        <w:rPr>
          <w:w w:val="111"/>
          <w:szCs w:val="22"/>
        </w:rPr>
        <w:t>fering</w:t>
      </w:r>
      <w:r>
        <w:rPr>
          <w:spacing w:val="17"/>
          <w:w w:val="111"/>
          <w:szCs w:val="22"/>
        </w:rPr>
        <w:t xml:space="preserve"> </w:t>
      </w:r>
      <w:r>
        <w:rPr>
          <w:w w:val="111"/>
          <w:szCs w:val="22"/>
        </w:rPr>
        <w:t xml:space="preserve">a </w:t>
      </w:r>
      <w:r>
        <w:rPr>
          <w:w w:val="108"/>
          <w:szCs w:val="22"/>
        </w:rPr>
        <w:t>significant</w:t>
      </w:r>
      <w:r>
        <w:rPr>
          <w:spacing w:val="18"/>
          <w:w w:val="108"/>
          <w:szCs w:val="22"/>
        </w:rPr>
        <w:t xml:space="preserve"> </w:t>
      </w:r>
      <w:r>
        <w:rPr>
          <w:szCs w:val="22"/>
        </w:rPr>
        <w:t>deg</w:t>
      </w:r>
      <w:r>
        <w:rPr>
          <w:spacing w:val="-1"/>
          <w:szCs w:val="22"/>
        </w:rPr>
        <w:t>r</w:t>
      </w:r>
      <w:r>
        <w:rPr>
          <w:szCs w:val="22"/>
        </w:rPr>
        <w:t>ee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29"/>
          <w:szCs w:val="22"/>
        </w:rPr>
        <w:t xml:space="preserve"> </w:t>
      </w:r>
      <w:r>
        <w:rPr>
          <w:w w:val="109"/>
          <w:szCs w:val="22"/>
        </w:rPr>
        <w:t>cogniti</w:t>
      </w:r>
      <w:r>
        <w:rPr>
          <w:spacing w:val="-10"/>
          <w:w w:val="109"/>
          <w:szCs w:val="22"/>
        </w:rPr>
        <w:t>v</w:t>
      </w:r>
      <w:r>
        <w:rPr>
          <w:w w:val="109"/>
          <w:szCs w:val="22"/>
        </w:rPr>
        <w:t>e</w:t>
      </w:r>
      <w:r>
        <w:rPr>
          <w:spacing w:val="16"/>
          <w:w w:val="109"/>
          <w:szCs w:val="22"/>
        </w:rPr>
        <w:t xml:space="preserve"> </w:t>
      </w:r>
      <w:r>
        <w:rPr>
          <w:w w:val="109"/>
          <w:szCs w:val="22"/>
        </w:rPr>
        <w:t>impai</w:t>
      </w:r>
      <w:r>
        <w:rPr>
          <w:spacing w:val="4"/>
          <w:w w:val="109"/>
          <w:szCs w:val="22"/>
        </w:rPr>
        <w:t>r</w:t>
      </w:r>
      <w:r>
        <w:rPr>
          <w:w w:val="109"/>
          <w:szCs w:val="22"/>
        </w:rPr>
        <w:t>ment</w:t>
      </w:r>
      <w:r>
        <w:rPr>
          <w:spacing w:val="47"/>
          <w:w w:val="109"/>
          <w:szCs w:val="22"/>
        </w:rPr>
        <w:t xml:space="preserve"> </w:t>
      </w:r>
      <w:r>
        <w:rPr>
          <w:szCs w:val="22"/>
        </w:rPr>
        <w:t>(</w:t>
      </w:r>
      <w:r>
        <w:rPr>
          <w:spacing w:val="-20"/>
          <w:szCs w:val="22"/>
        </w:rPr>
        <w:t>W</w:t>
      </w:r>
      <w:r>
        <w:rPr>
          <w:szCs w:val="22"/>
        </w:rPr>
        <w:t>est</w:t>
      </w:r>
      <w:r>
        <w:rPr>
          <w:spacing w:val="54"/>
          <w:szCs w:val="22"/>
        </w:rPr>
        <w:t xml:space="preserve"> </w:t>
      </w:r>
      <w:r>
        <w:rPr>
          <w:szCs w:val="22"/>
        </w:rPr>
        <w:t>et</w:t>
      </w:r>
      <w:r>
        <w:rPr>
          <w:spacing w:val="38"/>
          <w:szCs w:val="22"/>
        </w:rPr>
        <w:t xml:space="preserve"> </w:t>
      </w:r>
      <w:r>
        <w:rPr>
          <w:szCs w:val="22"/>
        </w:rPr>
        <w:t>al.</w:t>
      </w:r>
      <w:r>
        <w:rPr>
          <w:spacing w:val="35"/>
          <w:szCs w:val="22"/>
        </w:rPr>
        <w:t xml:space="preserve"> </w:t>
      </w:r>
      <w:r>
        <w:rPr>
          <w:szCs w:val="22"/>
        </w:rPr>
        <w:t>2016).</w:t>
      </w:r>
      <w:r w:rsidR="006C5B45">
        <w:rPr>
          <w:szCs w:val="22"/>
        </w:rPr>
        <w:t xml:space="preserve"> </w:t>
      </w:r>
      <w:r>
        <w:rPr>
          <w:spacing w:val="-20"/>
          <w:szCs w:val="22"/>
        </w:rPr>
        <w:t>W</w:t>
      </w:r>
      <w:r>
        <w:rPr>
          <w:szCs w:val="22"/>
        </w:rPr>
        <w:t>e</w:t>
      </w:r>
      <w:r>
        <w:rPr>
          <w:spacing w:val="39"/>
          <w:szCs w:val="22"/>
        </w:rPr>
        <w:t xml:space="preserve"> </w:t>
      </w:r>
      <w:r>
        <w:rPr>
          <w:szCs w:val="22"/>
        </w:rPr>
        <w:t>also</w:t>
      </w:r>
      <w:r>
        <w:rPr>
          <w:spacing w:val="50"/>
          <w:szCs w:val="22"/>
        </w:rPr>
        <w:t xml:space="preserve"> </w:t>
      </w:r>
      <w:r>
        <w:rPr>
          <w:szCs w:val="22"/>
        </w:rPr>
        <w:t>cont</w:t>
      </w:r>
      <w:r>
        <w:rPr>
          <w:spacing w:val="-2"/>
          <w:szCs w:val="22"/>
        </w:rPr>
        <w:t>r</w:t>
      </w:r>
      <w:r>
        <w:rPr>
          <w:szCs w:val="22"/>
        </w:rPr>
        <w:t>ol</w:t>
      </w:r>
      <w:r w:rsidR="006C5B45">
        <w:rPr>
          <w:szCs w:val="22"/>
        </w:rPr>
        <w:t xml:space="preserve"> </w:t>
      </w:r>
      <w:r>
        <w:rPr>
          <w:szCs w:val="22"/>
        </w:rPr>
        <w:t>for</w:t>
      </w:r>
      <w:r>
        <w:rPr>
          <w:spacing w:val="43"/>
          <w:szCs w:val="22"/>
        </w:rPr>
        <w:t xml:space="preserve"> </w:t>
      </w:r>
      <w:r>
        <w:rPr>
          <w:szCs w:val="22"/>
        </w:rPr>
        <w:t>the</w:t>
      </w:r>
      <w:r>
        <w:rPr>
          <w:spacing w:val="54"/>
          <w:szCs w:val="22"/>
        </w:rPr>
        <w:t xml:space="preserve"> </w:t>
      </w:r>
      <w:r>
        <w:rPr>
          <w:szCs w:val="22"/>
        </w:rPr>
        <w:t>size</w:t>
      </w:r>
      <w:r>
        <w:rPr>
          <w:spacing w:val="49"/>
          <w:szCs w:val="22"/>
        </w:rPr>
        <w:t xml:space="preserve"> </w:t>
      </w:r>
      <w:r>
        <w:rPr>
          <w:w w:val="104"/>
          <w:szCs w:val="22"/>
        </w:rPr>
        <w:t xml:space="preserve">of </w:t>
      </w:r>
      <w:r>
        <w:rPr>
          <w:szCs w:val="22"/>
        </w:rPr>
        <w:t>the</w:t>
      </w:r>
      <w:r>
        <w:rPr>
          <w:spacing w:val="41"/>
          <w:szCs w:val="22"/>
        </w:rPr>
        <w:t xml:space="preserve"> </w:t>
      </w:r>
      <w:r>
        <w:rPr>
          <w:spacing w:val="-6"/>
          <w:szCs w:val="22"/>
        </w:rPr>
        <w:t>o</w:t>
      </w:r>
      <w:r>
        <w:rPr>
          <w:spacing w:val="-9"/>
          <w:szCs w:val="22"/>
        </w:rPr>
        <w:t>v</w:t>
      </w:r>
      <w:r>
        <w:rPr>
          <w:szCs w:val="22"/>
        </w:rPr>
        <w:t>e</w:t>
      </w:r>
      <w:r>
        <w:rPr>
          <w:spacing w:val="-4"/>
          <w:szCs w:val="22"/>
        </w:rPr>
        <w:t>r</w:t>
      </w:r>
      <w:r>
        <w:rPr>
          <w:szCs w:val="22"/>
        </w:rPr>
        <w:t>-65</w:t>
      </w:r>
      <w:r>
        <w:rPr>
          <w:spacing w:val="47"/>
          <w:szCs w:val="22"/>
        </w:rPr>
        <w:t xml:space="preserve"> </w:t>
      </w:r>
      <w:r>
        <w:rPr>
          <w:w w:val="113"/>
          <w:szCs w:val="22"/>
        </w:rPr>
        <w:t>population</w:t>
      </w:r>
      <w:r>
        <w:rPr>
          <w:spacing w:val="2"/>
          <w:w w:val="113"/>
          <w:szCs w:val="22"/>
        </w:rPr>
        <w:t xml:space="preserve"> </w:t>
      </w:r>
      <w:r>
        <w:rPr>
          <w:szCs w:val="22"/>
        </w:rPr>
        <w:t>in</w:t>
      </w:r>
      <w:r>
        <w:rPr>
          <w:spacing w:val="28"/>
          <w:szCs w:val="22"/>
        </w:rPr>
        <w:t xml:space="preserve"> </w:t>
      </w:r>
      <w:r>
        <w:rPr>
          <w:szCs w:val="22"/>
        </w:rPr>
        <w:t>the</w:t>
      </w:r>
      <w:r>
        <w:rPr>
          <w:spacing w:val="41"/>
          <w:szCs w:val="22"/>
        </w:rPr>
        <w:t xml:space="preserve"> </w:t>
      </w:r>
      <w:r>
        <w:rPr>
          <w:szCs w:val="22"/>
        </w:rPr>
        <w:t>local</w:t>
      </w:r>
      <w:r>
        <w:rPr>
          <w:spacing w:val="30"/>
          <w:szCs w:val="22"/>
        </w:rPr>
        <w:t xml:space="preserve"> </w:t>
      </w:r>
      <w:r>
        <w:rPr>
          <w:w w:val="113"/>
          <w:szCs w:val="22"/>
        </w:rPr>
        <w:t>authority</w:t>
      </w:r>
      <w:r>
        <w:rPr>
          <w:spacing w:val="2"/>
          <w:w w:val="113"/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ea</w:t>
      </w:r>
      <w:r>
        <w:rPr>
          <w:spacing w:val="50"/>
          <w:szCs w:val="22"/>
        </w:rPr>
        <w:t xml:space="preserve"> </w:t>
      </w:r>
      <w:r>
        <w:rPr>
          <w:szCs w:val="22"/>
        </w:rPr>
        <w:t>in</w:t>
      </w:r>
      <w:r>
        <w:rPr>
          <w:spacing w:val="28"/>
          <w:szCs w:val="22"/>
        </w:rPr>
        <w:t xml:space="preserve"> </w:t>
      </w:r>
      <w:r>
        <w:rPr>
          <w:szCs w:val="22"/>
        </w:rPr>
        <w:t>which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>
        <w:rPr>
          <w:spacing w:val="41"/>
          <w:szCs w:val="22"/>
        </w:rPr>
        <w:t xml:space="preserve"> </w:t>
      </w:r>
      <w:r>
        <w:rPr>
          <w:szCs w:val="22"/>
        </w:rPr>
        <w:t>facility</w:t>
      </w:r>
      <w:r>
        <w:rPr>
          <w:spacing w:val="46"/>
          <w:szCs w:val="22"/>
        </w:rPr>
        <w:t xml:space="preserve"> </w:t>
      </w:r>
      <w:r>
        <w:rPr>
          <w:szCs w:val="22"/>
        </w:rPr>
        <w:t>is</w:t>
      </w:r>
      <w:r>
        <w:rPr>
          <w:spacing w:val="18"/>
          <w:szCs w:val="22"/>
        </w:rPr>
        <w:t xml:space="preserve"> </w:t>
      </w:r>
      <w:r>
        <w:rPr>
          <w:szCs w:val="22"/>
        </w:rPr>
        <w:t>located</w:t>
      </w:r>
      <w:r w:rsidR="006C5B45">
        <w:rPr>
          <w:szCs w:val="22"/>
        </w:rPr>
        <w:t xml:space="preserve"> </w:t>
      </w:r>
      <w:r>
        <w:rPr>
          <w:szCs w:val="22"/>
        </w:rPr>
        <w:t>as</w:t>
      </w:r>
      <w:r>
        <w:rPr>
          <w:spacing w:val="27"/>
          <w:szCs w:val="22"/>
        </w:rPr>
        <w:t xml:space="preserve"> </w:t>
      </w:r>
      <w:r>
        <w:rPr>
          <w:szCs w:val="22"/>
        </w:rPr>
        <w:t>a</w:t>
      </w:r>
      <w:r>
        <w:rPr>
          <w:spacing w:val="20"/>
          <w:szCs w:val="22"/>
        </w:rPr>
        <w:t xml:space="preserve"> </w:t>
      </w:r>
      <w:r>
        <w:rPr>
          <w:w w:val="112"/>
          <w:szCs w:val="22"/>
        </w:rPr>
        <w:t>measu</w:t>
      </w:r>
      <w:r>
        <w:rPr>
          <w:spacing w:val="-1"/>
          <w:w w:val="112"/>
          <w:szCs w:val="22"/>
        </w:rPr>
        <w:t>r</w:t>
      </w:r>
      <w:r>
        <w:rPr>
          <w:w w:val="107"/>
          <w:szCs w:val="22"/>
        </w:rPr>
        <w:t xml:space="preserve">e </w:t>
      </w:r>
      <w:r>
        <w:rPr>
          <w:szCs w:val="22"/>
        </w:rPr>
        <w:t>of</w:t>
      </w:r>
      <w:r>
        <w:rPr>
          <w:spacing w:val="18"/>
          <w:szCs w:val="22"/>
        </w:rPr>
        <w:t xml:space="preserve"> </w:t>
      </w:r>
      <w:r>
        <w:rPr>
          <w:szCs w:val="22"/>
        </w:rPr>
        <w:t>the</w:t>
      </w:r>
      <w:r>
        <w:rPr>
          <w:spacing w:val="43"/>
          <w:szCs w:val="22"/>
        </w:rPr>
        <w:t xml:space="preserve"> </w:t>
      </w:r>
      <w:r>
        <w:rPr>
          <w:szCs w:val="22"/>
        </w:rPr>
        <w:t>size</w:t>
      </w:r>
      <w:r>
        <w:rPr>
          <w:spacing w:val="38"/>
          <w:szCs w:val="22"/>
        </w:rPr>
        <w:t xml:space="preserve"> </w:t>
      </w:r>
      <w:r>
        <w:rPr>
          <w:szCs w:val="22"/>
        </w:rPr>
        <w:t>of</w:t>
      </w:r>
      <w:r>
        <w:rPr>
          <w:spacing w:val="18"/>
          <w:szCs w:val="22"/>
        </w:rPr>
        <w:t xml:space="preserve"> </w:t>
      </w:r>
      <w:r>
        <w:rPr>
          <w:w w:val="114"/>
          <w:szCs w:val="22"/>
        </w:rPr>
        <w:t>demand</w:t>
      </w:r>
      <w:r>
        <w:rPr>
          <w:spacing w:val="3"/>
          <w:w w:val="114"/>
          <w:szCs w:val="22"/>
        </w:rPr>
        <w:t xml:space="preserve"> </w:t>
      </w:r>
      <w:r>
        <w:rPr>
          <w:szCs w:val="22"/>
        </w:rPr>
        <w:t>for</w:t>
      </w:r>
      <w:r>
        <w:rPr>
          <w:spacing w:val="32"/>
          <w:szCs w:val="22"/>
        </w:rPr>
        <w:t xml:space="preserve"> </w:t>
      </w:r>
      <w:r>
        <w:rPr>
          <w:spacing w:val="-1"/>
          <w:w w:val="110"/>
          <w:szCs w:val="22"/>
        </w:rPr>
        <w:t>r</w:t>
      </w:r>
      <w:r>
        <w:rPr>
          <w:w w:val="110"/>
          <w:szCs w:val="22"/>
        </w:rPr>
        <w:t>esidential</w:t>
      </w:r>
      <w:r>
        <w:rPr>
          <w:spacing w:val="11"/>
          <w:w w:val="110"/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39"/>
          <w:szCs w:val="22"/>
        </w:rPr>
        <w:t xml:space="preserve"> </w:t>
      </w:r>
      <w:r>
        <w:rPr>
          <w:szCs w:val="22"/>
        </w:rPr>
        <w:t>in</w:t>
      </w:r>
      <w:r>
        <w:rPr>
          <w:spacing w:val="30"/>
          <w:szCs w:val="22"/>
        </w:rPr>
        <w:t xml:space="preserve"> </w:t>
      </w:r>
      <w:r>
        <w:rPr>
          <w:szCs w:val="22"/>
        </w:rPr>
        <w:t>the</w:t>
      </w:r>
      <w:r>
        <w:rPr>
          <w:spacing w:val="43"/>
          <w:szCs w:val="22"/>
        </w:rPr>
        <w:t xml:space="preserve"> </w:t>
      </w:r>
      <w:r>
        <w:rPr>
          <w:szCs w:val="22"/>
        </w:rPr>
        <w:t>local</w:t>
      </w:r>
      <w:r>
        <w:rPr>
          <w:spacing w:val="32"/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ea.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>
        <w:rPr>
          <w:spacing w:val="31"/>
          <w:szCs w:val="22"/>
        </w:rPr>
        <w:t xml:space="preserve"> </w:t>
      </w:r>
      <w:r>
        <w:rPr>
          <w:szCs w:val="22"/>
        </w:rPr>
        <w:t>l</w:t>
      </w:r>
      <w:r>
        <w:rPr>
          <w:spacing w:val="-3"/>
          <w:szCs w:val="22"/>
        </w:rPr>
        <w:t>e</w:t>
      </w:r>
      <w:r>
        <w:rPr>
          <w:spacing w:val="-9"/>
          <w:szCs w:val="22"/>
        </w:rPr>
        <w:t>v</w:t>
      </w:r>
      <w:r>
        <w:rPr>
          <w:szCs w:val="22"/>
        </w:rPr>
        <w:t>el</w:t>
      </w:r>
      <w:r>
        <w:rPr>
          <w:spacing w:val="43"/>
          <w:szCs w:val="22"/>
        </w:rPr>
        <w:t xml:space="preserve"> </w:t>
      </w:r>
      <w:r>
        <w:rPr>
          <w:szCs w:val="22"/>
        </w:rPr>
        <w:t>of</w:t>
      </w:r>
      <w:r>
        <w:rPr>
          <w:spacing w:val="18"/>
          <w:szCs w:val="22"/>
        </w:rPr>
        <w:t xml:space="preserve"> </w:t>
      </w:r>
      <w:r>
        <w:rPr>
          <w:w w:val="110"/>
          <w:szCs w:val="22"/>
        </w:rPr>
        <w:t>competition</w:t>
      </w:r>
      <w:r>
        <w:rPr>
          <w:spacing w:val="5"/>
          <w:w w:val="110"/>
          <w:szCs w:val="22"/>
        </w:rPr>
        <w:t xml:space="preserve"> </w:t>
      </w:r>
      <w:r>
        <w:rPr>
          <w:szCs w:val="22"/>
        </w:rPr>
        <w:t>in</w:t>
      </w:r>
      <w:r>
        <w:rPr>
          <w:spacing w:val="30"/>
          <w:szCs w:val="22"/>
        </w:rPr>
        <w:t xml:space="preserve"> </w:t>
      </w:r>
      <w:r>
        <w:rPr>
          <w:szCs w:val="22"/>
        </w:rPr>
        <w:t>a</w:t>
      </w:r>
      <w:r>
        <w:rPr>
          <w:spacing w:val="22"/>
          <w:szCs w:val="22"/>
        </w:rPr>
        <w:t xml:space="preserve"> </w:t>
      </w:r>
      <w:r>
        <w:rPr>
          <w:w w:val="105"/>
          <w:szCs w:val="22"/>
        </w:rPr>
        <w:t xml:space="preserve">local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ea</w:t>
      </w:r>
      <w:r>
        <w:rPr>
          <w:spacing w:val="45"/>
          <w:szCs w:val="22"/>
        </w:rPr>
        <w:t xml:space="preserve"> </w:t>
      </w:r>
      <w:r>
        <w:rPr>
          <w:szCs w:val="22"/>
        </w:rPr>
        <w:t>is</w:t>
      </w:r>
      <w:r>
        <w:rPr>
          <w:spacing w:val="13"/>
          <w:szCs w:val="22"/>
        </w:rPr>
        <w:t xml:space="preserve"> </w:t>
      </w:r>
      <w:r>
        <w:rPr>
          <w:w w:val="112"/>
          <w:szCs w:val="22"/>
        </w:rPr>
        <w:t>measuring</w:t>
      </w:r>
      <w:r>
        <w:rPr>
          <w:spacing w:val="-3"/>
          <w:w w:val="112"/>
          <w:szCs w:val="22"/>
        </w:rPr>
        <w:t xml:space="preserve"> </w:t>
      </w:r>
      <w:r>
        <w:rPr>
          <w:szCs w:val="22"/>
        </w:rPr>
        <w:t>using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>
        <w:rPr>
          <w:spacing w:val="36"/>
          <w:szCs w:val="22"/>
        </w:rPr>
        <w:t xml:space="preserve"> </w:t>
      </w:r>
      <w:proofErr w:type="spellStart"/>
      <w:r>
        <w:rPr>
          <w:w w:val="111"/>
          <w:szCs w:val="22"/>
        </w:rPr>
        <w:t>Herfindahl</w:t>
      </w:r>
      <w:proofErr w:type="spellEnd"/>
      <w:r>
        <w:rPr>
          <w:spacing w:val="-2"/>
          <w:w w:val="111"/>
          <w:szCs w:val="22"/>
        </w:rPr>
        <w:t xml:space="preserve"> </w:t>
      </w:r>
      <w:r>
        <w:rPr>
          <w:szCs w:val="22"/>
        </w:rPr>
        <w:lastRenderedPageBreak/>
        <w:t>index</w:t>
      </w:r>
      <w:r>
        <w:rPr>
          <w:spacing w:val="53"/>
          <w:szCs w:val="22"/>
        </w:rPr>
        <w:t xml:space="preserve"> </w:t>
      </w:r>
      <w:r>
        <w:rPr>
          <w:szCs w:val="22"/>
        </w:rPr>
        <w:t>at</w:t>
      </w:r>
      <w:r>
        <w:rPr>
          <w:spacing w:val="25"/>
          <w:szCs w:val="22"/>
        </w:rPr>
        <w:t xml:space="preserve"> </w:t>
      </w:r>
      <w:r>
        <w:rPr>
          <w:szCs w:val="22"/>
        </w:rPr>
        <w:t>the</w:t>
      </w:r>
      <w:r>
        <w:rPr>
          <w:spacing w:val="36"/>
          <w:szCs w:val="22"/>
        </w:rPr>
        <w:t xml:space="preserve"> </w:t>
      </w:r>
      <w:r>
        <w:rPr>
          <w:szCs w:val="22"/>
        </w:rPr>
        <w:t>l</w:t>
      </w:r>
      <w:r>
        <w:rPr>
          <w:spacing w:val="-3"/>
          <w:szCs w:val="22"/>
        </w:rPr>
        <w:t>e</w:t>
      </w:r>
      <w:r>
        <w:rPr>
          <w:spacing w:val="-9"/>
          <w:szCs w:val="22"/>
        </w:rPr>
        <w:t>v</w:t>
      </w:r>
      <w:r>
        <w:rPr>
          <w:szCs w:val="22"/>
        </w:rPr>
        <w:t>el</w:t>
      </w:r>
      <w:r>
        <w:rPr>
          <w:spacing w:val="36"/>
          <w:szCs w:val="22"/>
        </w:rPr>
        <w:t xml:space="preserve"> </w:t>
      </w:r>
      <w:r>
        <w:rPr>
          <w:szCs w:val="22"/>
        </w:rPr>
        <w:t>of</w:t>
      </w:r>
      <w:r>
        <w:rPr>
          <w:spacing w:val="11"/>
          <w:szCs w:val="22"/>
        </w:rPr>
        <w:t xml:space="preserve"> </w:t>
      </w:r>
      <w:r>
        <w:rPr>
          <w:szCs w:val="22"/>
        </w:rPr>
        <w:t>the</w:t>
      </w:r>
      <w:r>
        <w:rPr>
          <w:spacing w:val="36"/>
          <w:szCs w:val="22"/>
        </w:rPr>
        <w:t xml:space="preserve"> </w:t>
      </w:r>
      <w:r>
        <w:rPr>
          <w:szCs w:val="22"/>
        </w:rPr>
        <w:t>local</w:t>
      </w:r>
      <w:r>
        <w:rPr>
          <w:spacing w:val="25"/>
          <w:szCs w:val="22"/>
        </w:rPr>
        <w:t xml:space="preserve"> </w:t>
      </w:r>
      <w:r>
        <w:rPr>
          <w:w w:val="110"/>
          <w:szCs w:val="22"/>
        </w:rPr>
        <w:t>authority</w:t>
      </w:r>
      <w:r>
        <w:rPr>
          <w:spacing w:val="22"/>
          <w:w w:val="110"/>
          <w:szCs w:val="22"/>
        </w:rPr>
        <w:t xml:space="preserve"> </w:t>
      </w:r>
      <w:r>
        <w:rPr>
          <w:spacing w:val="-1"/>
          <w:w w:val="110"/>
          <w:szCs w:val="22"/>
        </w:rPr>
        <w:t>r</w:t>
      </w:r>
      <w:r>
        <w:rPr>
          <w:w w:val="110"/>
          <w:szCs w:val="22"/>
        </w:rPr>
        <w:t>esponsible</w:t>
      </w:r>
      <w:r>
        <w:rPr>
          <w:spacing w:val="-6"/>
          <w:w w:val="110"/>
          <w:szCs w:val="22"/>
        </w:rPr>
        <w:t xml:space="preserve"> </w:t>
      </w:r>
      <w:r>
        <w:rPr>
          <w:w w:val="110"/>
          <w:szCs w:val="22"/>
        </w:rPr>
        <w:t xml:space="preserve">for </w:t>
      </w:r>
      <w:r>
        <w:rPr>
          <w:szCs w:val="22"/>
        </w:rPr>
        <w:t>the</w:t>
      </w:r>
      <w:r>
        <w:rPr>
          <w:spacing w:val="52"/>
          <w:szCs w:val="22"/>
        </w:rPr>
        <w:t xml:space="preserve"> </w:t>
      </w:r>
      <w:r>
        <w:rPr>
          <w:w w:val="111"/>
          <w:szCs w:val="22"/>
        </w:rPr>
        <w:t>pu</w:t>
      </w:r>
      <w:r>
        <w:rPr>
          <w:spacing w:val="-2"/>
          <w:w w:val="111"/>
          <w:szCs w:val="22"/>
        </w:rPr>
        <w:t>r</w:t>
      </w:r>
      <w:r>
        <w:rPr>
          <w:w w:val="111"/>
          <w:szCs w:val="22"/>
        </w:rPr>
        <w:t>chase</w:t>
      </w:r>
      <w:r>
        <w:rPr>
          <w:spacing w:val="20"/>
          <w:w w:val="111"/>
          <w:szCs w:val="22"/>
        </w:rPr>
        <w:t xml:space="preserve"> </w:t>
      </w:r>
      <w:r>
        <w:rPr>
          <w:szCs w:val="22"/>
        </w:rPr>
        <w:t>of</w:t>
      </w:r>
      <w:r>
        <w:rPr>
          <w:spacing w:val="27"/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48"/>
          <w:szCs w:val="22"/>
        </w:rPr>
        <w:t xml:space="preserve"> </w:t>
      </w:r>
      <w:r>
        <w:rPr>
          <w:szCs w:val="22"/>
        </w:rPr>
        <w:t>for</w:t>
      </w:r>
      <w:r>
        <w:rPr>
          <w:spacing w:val="41"/>
          <w:szCs w:val="22"/>
        </w:rPr>
        <w:t xml:space="preserve"> </w:t>
      </w:r>
      <w:r>
        <w:rPr>
          <w:szCs w:val="22"/>
        </w:rPr>
        <w:t>the</w:t>
      </w:r>
      <w:r>
        <w:rPr>
          <w:spacing w:val="52"/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ea</w:t>
      </w:r>
      <w:r w:rsidR="006C5B45">
        <w:rPr>
          <w:szCs w:val="22"/>
        </w:rPr>
        <w:t xml:space="preserve"> </w:t>
      </w:r>
      <w:r>
        <w:rPr>
          <w:szCs w:val="22"/>
        </w:rPr>
        <w:t>in</w:t>
      </w:r>
      <w:r>
        <w:rPr>
          <w:spacing w:val="39"/>
          <w:szCs w:val="22"/>
        </w:rPr>
        <w:t xml:space="preserve"> </w:t>
      </w:r>
      <w:r>
        <w:rPr>
          <w:szCs w:val="22"/>
        </w:rPr>
        <w:t>which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>
        <w:rPr>
          <w:spacing w:val="52"/>
          <w:szCs w:val="22"/>
        </w:rPr>
        <w:t xml:space="preserve"> </w:t>
      </w:r>
      <w:r>
        <w:rPr>
          <w:szCs w:val="22"/>
        </w:rPr>
        <w:t>home</w:t>
      </w:r>
      <w:r w:rsidR="006C5B45">
        <w:rPr>
          <w:szCs w:val="22"/>
        </w:rPr>
        <w:t xml:space="preserve"> </w:t>
      </w:r>
      <w:r>
        <w:rPr>
          <w:szCs w:val="22"/>
        </w:rPr>
        <w:t>is</w:t>
      </w:r>
      <w:r>
        <w:rPr>
          <w:spacing w:val="29"/>
          <w:szCs w:val="22"/>
        </w:rPr>
        <w:t xml:space="preserve"> </w:t>
      </w:r>
      <w:r>
        <w:rPr>
          <w:szCs w:val="22"/>
        </w:rPr>
        <w:t>located.</w:t>
      </w:r>
      <w:r w:rsidR="006C5B45">
        <w:rPr>
          <w:szCs w:val="22"/>
        </w:rPr>
        <w:t xml:space="preserve"> </w:t>
      </w:r>
      <w:r>
        <w:rPr>
          <w:spacing w:val="11"/>
          <w:szCs w:val="22"/>
        </w:rPr>
        <w:t xml:space="preserve"> </w:t>
      </w:r>
      <w:r>
        <w:rPr>
          <w:spacing w:val="-20"/>
          <w:szCs w:val="22"/>
        </w:rPr>
        <w:t>W</w:t>
      </w:r>
      <w:r>
        <w:rPr>
          <w:szCs w:val="22"/>
        </w:rPr>
        <w:t>e</w:t>
      </w:r>
      <w:r>
        <w:rPr>
          <w:spacing w:val="37"/>
          <w:szCs w:val="22"/>
        </w:rPr>
        <w:t xml:space="preserve"> </w:t>
      </w:r>
      <w:r>
        <w:rPr>
          <w:szCs w:val="22"/>
        </w:rPr>
        <w:t>also</w:t>
      </w:r>
      <w:r>
        <w:rPr>
          <w:spacing w:val="48"/>
          <w:szCs w:val="22"/>
        </w:rPr>
        <w:t xml:space="preserve"> </w:t>
      </w:r>
      <w:r>
        <w:rPr>
          <w:szCs w:val="22"/>
        </w:rPr>
        <w:t>cont</w:t>
      </w:r>
      <w:r>
        <w:rPr>
          <w:spacing w:val="-2"/>
          <w:szCs w:val="22"/>
        </w:rPr>
        <w:t>r</w:t>
      </w:r>
      <w:r>
        <w:rPr>
          <w:szCs w:val="22"/>
        </w:rPr>
        <w:t>ol</w:t>
      </w:r>
      <w:r w:rsidR="006C5B45">
        <w:rPr>
          <w:szCs w:val="22"/>
        </w:rPr>
        <w:t xml:space="preserve"> </w:t>
      </w:r>
      <w:r>
        <w:rPr>
          <w:szCs w:val="22"/>
        </w:rPr>
        <w:t>for</w:t>
      </w:r>
      <w:r>
        <w:rPr>
          <w:spacing w:val="41"/>
          <w:szCs w:val="22"/>
        </w:rPr>
        <w:t xml:space="preserve"> </w:t>
      </w:r>
      <w:r>
        <w:rPr>
          <w:szCs w:val="22"/>
        </w:rPr>
        <w:t>the</w:t>
      </w:r>
      <w:r>
        <w:rPr>
          <w:spacing w:val="52"/>
          <w:szCs w:val="22"/>
        </w:rPr>
        <w:t xml:space="preserve"> </w:t>
      </w:r>
      <w:r>
        <w:rPr>
          <w:w w:val="106"/>
          <w:szCs w:val="22"/>
        </w:rPr>
        <w:t>l</w:t>
      </w:r>
      <w:r>
        <w:rPr>
          <w:spacing w:val="-3"/>
          <w:w w:val="106"/>
          <w:szCs w:val="22"/>
        </w:rPr>
        <w:t>e</w:t>
      </w:r>
      <w:r>
        <w:rPr>
          <w:spacing w:val="-9"/>
          <w:w w:val="112"/>
          <w:szCs w:val="22"/>
        </w:rPr>
        <w:t>v</w:t>
      </w:r>
      <w:r>
        <w:rPr>
          <w:w w:val="106"/>
          <w:szCs w:val="22"/>
        </w:rPr>
        <w:t xml:space="preserve">el </w:t>
      </w:r>
      <w:r>
        <w:rPr>
          <w:szCs w:val="22"/>
        </w:rPr>
        <w:t>of</w:t>
      </w:r>
      <w:r>
        <w:rPr>
          <w:spacing w:val="21"/>
          <w:szCs w:val="22"/>
        </w:rPr>
        <w:t xml:space="preserve"> </w:t>
      </w:r>
      <w:r>
        <w:rPr>
          <w:w w:val="112"/>
          <w:szCs w:val="22"/>
        </w:rPr>
        <w:t>depri</w:t>
      </w:r>
      <w:r>
        <w:rPr>
          <w:spacing w:val="-8"/>
          <w:w w:val="112"/>
          <w:szCs w:val="22"/>
        </w:rPr>
        <w:t>v</w:t>
      </w:r>
      <w:r>
        <w:rPr>
          <w:w w:val="112"/>
          <w:szCs w:val="22"/>
        </w:rPr>
        <w:t>ation</w:t>
      </w:r>
      <w:r>
        <w:rPr>
          <w:spacing w:val="15"/>
          <w:w w:val="112"/>
          <w:szCs w:val="22"/>
        </w:rPr>
        <w:t xml:space="preserve"> </w:t>
      </w:r>
      <w:r>
        <w:rPr>
          <w:szCs w:val="22"/>
        </w:rPr>
        <w:t>in</w:t>
      </w:r>
      <w:r>
        <w:rPr>
          <w:spacing w:val="32"/>
          <w:szCs w:val="22"/>
        </w:rPr>
        <w:t xml:space="preserve"> </w:t>
      </w:r>
      <w:r>
        <w:rPr>
          <w:szCs w:val="22"/>
        </w:rPr>
        <w:t>the</w:t>
      </w:r>
      <w:r>
        <w:rPr>
          <w:spacing w:val="46"/>
          <w:szCs w:val="22"/>
        </w:rPr>
        <w:t xml:space="preserve"> </w:t>
      </w:r>
      <w:r>
        <w:rPr>
          <w:szCs w:val="22"/>
        </w:rPr>
        <w:t>a</w:t>
      </w:r>
      <w:r>
        <w:rPr>
          <w:spacing w:val="-1"/>
          <w:szCs w:val="22"/>
        </w:rPr>
        <w:t>r</w:t>
      </w:r>
      <w:r>
        <w:rPr>
          <w:szCs w:val="22"/>
        </w:rPr>
        <w:t>ea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se</w:t>
      </w:r>
      <w:r>
        <w:rPr>
          <w:spacing w:val="4"/>
          <w:w w:val="111"/>
          <w:szCs w:val="22"/>
        </w:rPr>
        <w:t>r</w:t>
      </w:r>
      <w:r>
        <w:rPr>
          <w:spacing w:val="-10"/>
          <w:w w:val="111"/>
          <w:szCs w:val="22"/>
        </w:rPr>
        <w:t>v</w:t>
      </w:r>
      <w:r>
        <w:rPr>
          <w:w w:val="111"/>
          <w:szCs w:val="22"/>
        </w:rPr>
        <w:t>ed</w:t>
      </w:r>
      <w:r>
        <w:rPr>
          <w:spacing w:val="13"/>
          <w:w w:val="111"/>
          <w:szCs w:val="22"/>
        </w:rPr>
        <w:t xml:space="preserve"> </w:t>
      </w:r>
      <w:r>
        <w:rPr>
          <w:spacing w:val="-7"/>
          <w:szCs w:val="22"/>
        </w:rPr>
        <w:t>b</w:t>
      </w:r>
      <w:r>
        <w:rPr>
          <w:szCs w:val="22"/>
        </w:rPr>
        <w:t>y</w:t>
      </w:r>
      <w:r>
        <w:rPr>
          <w:spacing w:val="34"/>
          <w:szCs w:val="22"/>
        </w:rPr>
        <w:t xml:space="preserve"> </w:t>
      </w:r>
      <w:r>
        <w:rPr>
          <w:szCs w:val="22"/>
        </w:rPr>
        <w:t>the</w:t>
      </w:r>
      <w:r>
        <w:rPr>
          <w:spacing w:val="46"/>
          <w:szCs w:val="22"/>
        </w:rPr>
        <w:t xml:space="preserve"> </w:t>
      </w:r>
      <w:r>
        <w:rPr>
          <w:szCs w:val="22"/>
        </w:rPr>
        <w:t>home</w:t>
      </w:r>
      <w:r w:rsidR="006C5B45">
        <w:rPr>
          <w:szCs w:val="22"/>
        </w:rPr>
        <w:t xml:space="preserve"> </w:t>
      </w:r>
      <w:r>
        <w:rPr>
          <w:szCs w:val="22"/>
        </w:rPr>
        <w:t>using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>
        <w:rPr>
          <w:spacing w:val="46"/>
          <w:szCs w:val="22"/>
        </w:rPr>
        <w:t xml:space="preserve"> </w:t>
      </w:r>
      <w:r>
        <w:rPr>
          <w:szCs w:val="22"/>
        </w:rPr>
        <w:t>Income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Depri</w:t>
      </w:r>
      <w:r>
        <w:rPr>
          <w:spacing w:val="-8"/>
          <w:w w:val="110"/>
          <w:szCs w:val="22"/>
        </w:rPr>
        <w:t>v</w:t>
      </w:r>
      <w:r>
        <w:rPr>
          <w:w w:val="110"/>
          <w:szCs w:val="22"/>
        </w:rPr>
        <w:t>ation</w:t>
      </w:r>
      <w:r>
        <w:rPr>
          <w:spacing w:val="13"/>
          <w:w w:val="110"/>
          <w:szCs w:val="22"/>
        </w:rPr>
        <w:t xml:space="preserve"> </w:t>
      </w:r>
      <w:r>
        <w:rPr>
          <w:szCs w:val="22"/>
        </w:rPr>
        <w:t>A</w:t>
      </w:r>
      <w:r>
        <w:rPr>
          <w:spacing w:val="-4"/>
          <w:szCs w:val="22"/>
        </w:rPr>
        <w:t>f</w:t>
      </w:r>
      <w:r>
        <w:rPr>
          <w:szCs w:val="22"/>
        </w:rPr>
        <w:t>fecting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 xml:space="preserve">Older </w:t>
      </w:r>
      <w:r>
        <w:rPr>
          <w:szCs w:val="22"/>
        </w:rPr>
        <w:t>People</w:t>
      </w:r>
      <w:r w:rsidR="006C5B45">
        <w:rPr>
          <w:szCs w:val="22"/>
        </w:rPr>
        <w:t xml:space="preserve"> </w:t>
      </w:r>
      <w:r>
        <w:rPr>
          <w:szCs w:val="22"/>
        </w:rPr>
        <w:t>(IDAOP)</w:t>
      </w:r>
      <w:r>
        <w:rPr>
          <w:spacing w:val="49"/>
          <w:szCs w:val="22"/>
        </w:rPr>
        <w:t xml:space="preserve"> </w:t>
      </w:r>
      <w:r>
        <w:rPr>
          <w:szCs w:val="22"/>
        </w:rPr>
        <w:t>sco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40"/>
          <w:szCs w:val="22"/>
        </w:rPr>
        <w:t xml:space="preserve"> </w:t>
      </w:r>
      <w:r>
        <w:rPr>
          <w:w w:val="111"/>
          <w:szCs w:val="22"/>
        </w:rPr>
        <w:t>(Department</w:t>
      </w:r>
      <w:r>
        <w:rPr>
          <w:spacing w:val="2"/>
          <w:w w:val="111"/>
          <w:szCs w:val="22"/>
        </w:rPr>
        <w:t xml:space="preserve"> </w:t>
      </w:r>
      <w:r>
        <w:rPr>
          <w:szCs w:val="22"/>
        </w:rPr>
        <w:t>for</w:t>
      </w:r>
      <w:r>
        <w:rPr>
          <w:spacing w:val="28"/>
          <w:szCs w:val="22"/>
        </w:rPr>
        <w:t xml:space="preserve"> </w:t>
      </w:r>
      <w:r>
        <w:rPr>
          <w:w w:val="110"/>
          <w:szCs w:val="22"/>
        </w:rPr>
        <w:t>Communities</w:t>
      </w:r>
      <w:r>
        <w:rPr>
          <w:spacing w:val="2"/>
          <w:w w:val="110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Local</w:t>
      </w:r>
      <w:r>
        <w:rPr>
          <w:spacing w:val="28"/>
          <w:szCs w:val="22"/>
        </w:rPr>
        <w:t xml:space="preserve"> </w:t>
      </w:r>
      <w:r>
        <w:rPr>
          <w:w w:val="110"/>
          <w:szCs w:val="22"/>
        </w:rPr>
        <w:t>G</w:t>
      </w:r>
      <w:r>
        <w:rPr>
          <w:spacing w:val="-7"/>
          <w:w w:val="110"/>
          <w:szCs w:val="22"/>
        </w:rPr>
        <w:t>o</w:t>
      </w:r>
      <w:r>
        <w:rPr>
          <w:spacing w:val="-10"/>
          <w:w w:val="110"/>
          <w:szCs w:val="22"/>
        </w:rPr>
        <w:t>v</w:t>
      </w:r>
      <w:r>
        <w:rPr>
          <w:w w:val="110"/>
          <w:szCs w:val="22"/>
        </w:rPr>
        <w:t>e</w:t>
      </w:r>
      <w:r>
        <w:rPr>
          <w:spacing w:val="4"/>
          <w:w w:val="110"/>
          <w:szCs w:val="22"/>
        </w:rPr>
        <w:t>r</w:t>
      </w:r>
      <w:r>
        <w:rPr>
          <w:w w:val="110"/>
          <w:szCs w:val="22"/>
        </w:rPr>
        <w:t>nment</w:t>
      </w:r>
      <w:r>
        <w:rPr>
          <w:spacing w:val="13"/>
          <w:w w:val="110"/>
          <w:szCs w:val="22"/>
        </w:rPr>
        <w:t xml:space="preserve"> </w:t>
      </w:r>
      <w:r>
        <w:rPr>
          <w:szCs w:val="22"/>
        </w:rPr>
        <w:t>2015).</w:t>
      </w:r>
    </w:p>
    <w:p w:rsidR="000D45DF" w:rsidRDefault="00B31060" w:rsidP="003E6908">
      <w:pPr>
        <w:pStyle w:val="Heading2"/>
      </w:pPr>
      <w:r>
        <w:rPr>
          <w:rFonts w:eastAsia="Times New Roman"/>
        </w:rPr>
        <w:t>Methods</w:t>
      </w:r>
      <w:r w:rsidR="006C5B45">
        <w:rPr>
          <w:rFonts w:eastAsia="Times New Roman"/>
        </w:rPr>
        <w:t xml:space="preserve"> </w:t>
      </w:r>
      <w:r>
        <w:rPr>
          <w:rFonts w:eastAsia="Times New Roman"/>
        </w:rPr>
        <w:t>of</w:t>
      </w:r>
      <w:r>
        <w:rPr>
          <w:rFonts w:eastAsia="Times New Roman"/>
          <w:spacing w:val="36"/>
        </w:rPr>
        <w:t xml:space="preserve"> </w:t>
      </w:r>
      <w:r>
        <w:rPr>
          <w:rFonts w:eastAsia="Times New Roman"/>
          <w:w w:val="109"/>
        </w:rPr>
        <w:t>analysis</w:t>
      </w:r>
    </w:p>
    <w:p w:rsidR="000D45DF" w:rsidRDefault="00B31060" w:rsidP="006C5B45"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w w:val="109"/>
        </w:rPr>
        <w:t>outcome</w:t>
      </w:r>
      <w:r>
        <w:rPr>
          <w:spacing w:val="15"/>
          <w:w w:val="109"/>
        </w:rPr>
        <w:t xml:space="preserve"> </w:t>
      </w:r>
      <w:r>
        <w:rPr>
          <w:spacing w:val="-8"/>
          <w:w w:val="109"/>
        </w:rPr>
        <w:t>v</w:t>
      </w:r>
      <w:r>
        <w:rPr>
          <w:w w:val="109"/>
        </w:rPr>
        <w:t>ariables</w:t>
      </w:r>
      <w:r>
        <w:rPr>
          <w:spacing w:val="11"/>
          <w:w w:val="109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3"/>
        </w:rPr>
        <w:t xml:space="preserve"> </w:t>
      </w:r>
      <w:r>
        <w:rPr>
          <w:w w:val="112"/>
        </w:rPr>
        <w:t>o</w:t>
      </w:r>
      <w:r>
        <w:rPr>
          <w:spacing w:val="-3"/>
          <w:w w:val="112"/>
        </w:rPr>
        <w:t>r</w:t>
      </w:r>
      <w:r>
        <w:rPr>
          <w:w w:val="112"/>
        </w:rPr>
        <w:t>dinal</w:t>
      </w:r>
      <w:r>
        <w:rPr>
          <w:spacing w:val="6"/>
          <w:w w:val="11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w w:val="113"/>
        </w:rPr>
        <w:t>natu</w:t>
      </w:r>
      <w:r>
        <w:rPr>
          <w:spacing w:val="-1"/>
          <w:w w:val="113"/>
        </w:rPr>
        <w:t>r</w:t>
      </w:r>
      <w:r>
        <w:rPr>
          <w:w w:val="113"/>
        </w:rPr>
        <w:t>e,</w:t>
      </w:r>
      <w:r>
        <w:rPr>
          <w:spacing w:val="6"/>
          <w:w w:val="113"/>
        </w:rPr>
        <w:t xml:space="preserve"> </w:t>
      </w:r>
      <w:r>
        <w:t>with</w:t>
      </w:r>
      <w:r w:rsidR="006C5B45">
        <w:t xml:space="preserve"> </w:t>
      </w:r>
      <w:r>
        <w:t>four</w:t>
      </w:r>
      <w:r>
        <w:rPr>
          <w:spacing w:val="52"/>
        </w:rPr>
        <w:t xml:space="preserve"> </w:t>
      </w:r>
      <w:r>
        <w:rPr>
          <w:w w:val="108"/>
        </w:rPr>
        <w:t>categories</w:t>
      </w:r>
      <w:r>
        <w:rPr>
          <w:spacing w:val="8"/>
          <w:w w:val="108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w w:val="109"/>
        </w:rPr>
        <w:t>inspection</w:t>
      </w:r>
      <w:r>
        <w:rPr>
          <w:spacing w:val="16"/>
          <w:w w:val="109"/>
        </w:rPr>
        <w:t xml:space="preserve"> </w:t>
      </w:r>
      <w:r>
        <w:rPr>
          <w:w w:val="109"/>
        </w:rPr>
        <w:t xml:space="preserve">outcomes, </w:t>
      </w:r>
      <w:r>
        <w:t>the</w:t>
      </w:r>
      <w:r>
        <w:rPr>
          <w:spacing w:val="40"/>
        </w:rPr>
        <w:t xml:space="preserve"> </w:t>
      </w:r>
      <w:r>
        <w:rPr>
          <w:w w:val="113"/>
        </w:rPr>
        <w:t>natural</w:t>
      </w:r>
      <w:r>
        <w:rPr>
          <w:spacing w:val="7"/>
          <w:w w:val="113"/>
        </w:rPr>
        <w:t xml:space="preserve"> </w:t>
      </w:r>
      <w:r>
        <w:rPr>
          <w:w w:val="113"/>
        </w:rPr>
        <w:t xml:space="preserve">method </w:t>
      </w:r>
      <w:r>
        <w:t>of</w:t>
      </w:r>
      <w:r>
        <w:rPr>
          <w:spacing w:val="15"/>
        </w:rPr>
        <w:t xml:space="preserve"> </w:t>
      </w:r>
      <w:r>
        <w:t>analysis</w:t>
      </w:r>
      <w:r w:rsidR="006C5B45">
        <w:t xml:space="preserve"> </w:t>
      </w:r>
      <w:r>
        <w:t>is</w:t>
      </w:r>
      <w:r>
        <w:rPr>
          <w:spacing w:val="17"/>
        </w:rPr>
        <w:t xml:space="preserve"> </w:t>
      </w:r>
      <w:r>
        <w:rPr>
          <w:w w:val="112"/>
        </w:rPr>
        <w:t>o</w:t>
      </w:r>
      <w:r>
        <w:rPr>
          <w:spacing w:val="-3"/>
          <w:w w:val="112"/>
        </w:rPr>
        <w:t>r</w:t>
      </w:r>
      <w:r>
        <w:rPr>
          <w:w w:val="112"/>
        </w:rPr>
        <w:t>dinal</w:t>
      </w:r>
      <w:r>
        <w:rPr>
          <w:spacing w:val="2"/>
          <w:w w:val="112"/>
        </w:rPr>
        <w:t xml:space="preserve"> </w:t>
      </w:r>
      <w:r>
        <w:t>logistic</w:t>
      </w:r>
      <w:r>
        <w:rPr>
          <w:spacing w:val="47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eg</w:t>
      </w:r>
      <w:r>
        <w:rPr>
          <w:spacing w:val="-1"/>
          <w:w w:val="110"/>
        </w:rPr>
        <w:t>r</w:t>
      </w:r>
      <w:r>
        <w:rPr>
          <w:w w:val="110"/>
        </w:rPr>
        <w:t>ession</w:t>
      </w:r>
      <w:r>
        <w:rPr>
          <w:spacing w:val="4"/>
          <w:w w:val="110"/>
        </w:rPr>
        <w:t xml:space="preserve"> </w:t>
      </w:r>
      <w:r>
        <w:t>(</w:t>
      </w:r>
      <w:proofErr w:type="spellStart"/>
      <w:r>
        <w:t>Ag</w:t>
      </w:r>
      <w:r>
        <w:rPr>
          <w:spacing w:val="-1"/>
        </w:rPr>
        <w:t>r</w:t>
      </w:r>
      <w:r>
        <w:t>esti</w:t>
      </w:r>
      <w:proofErr w:type="spellEnd"/>
      <w:r w:rsidR="006C5B45">
        <w:t xml:space="preserve"> </w:t>
      </w:r>
      <w:r>
        <w:t>2013).</w:t>
      </w:r>
      <w:r>
        <w:rPr>
          <w:spacing w:val="1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w w:val="110"/>
        </w:rPr>
        <w:t>simplest</w:t>
      </w:r>
      <w:r>
        <w:rPr>
          <w:spacing w:val="1"/>
          <w:w w:val="110"/>
        </w:rPr>
        <w:t xml:space="preserve"> </w:t>
      </w:r>
      <w:r>
        <w:rPr>
          <w:w w:val="108"/>
        </w:rPr>
        <w:t>fo</w:t>
      </w:r>
      <w:r>
        <w:rPr>
          <w:spacing w:val="4"/>
          <w:w w:val="108"/>
        </w:rPr>
        <w:t>r</w:t>
      </w:r>
      <w:r>
        <w:rPr>
          <w:w w:val="112"/>
        </w:rPr>
        <w:t xml:space="preserve">m </w:t>
      </w:r>
      <w:r>
        <w:t>of</w:t>
      </w:r>
      <w:r>
        <w:rPr>
          <w:spacing w:val="15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rPr>
          <w:w w:val="113"/>
        </w:rPr>
        <w:t>method</w:t>
      </w:r>
      <w:r>
        <w:rPr>
          <w:spacing w:val="1"/>
          <w:w w:val="11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w w:val="112"/>
        </w:rPr>
        <w:t>p</w:t>
      </w:r>
      <w:r>
        <w:rPr>
          <w:spacing w:val="-2"/>
          <w:w w:val="112"/>
        </w:rPr>
        <w:t>r</w:t>
      </w:r>
      <w:r>
        <w:rPr>
          <w:w w:val="112"/>
        </w:rPr>
        <w:t>oportional</w:t>
      </w:r>
      <w:r>
        <w:rPr>
          <w:spacing w:val="4"/>
          <w:w w:val="112"/>
        </w:rPr>
        <w:t xml:space="preserve"> </w:t>
      </w:r>
      <w:r>
        <w:t>odds</w:t>
      </w:r>
      <w:r w:rsidR="006C5B45">
        <w:t xml:space="preserve"> </w:t>
      </w:r>
      <w:r>
        <w:t>logistic</w:t>
      </w:r>
      <w:r>
        <w:rPr>
          <w:spacing w:val="47"/>
        </w:rPr>
        <w:t xml:space="preserve"> </w:t>
      </w:r>
      <w:r>
        <w:rPr>
          <w:spacing w:val="-1"/>
          <w:w w:val="117"/>
        </w:rPr>
        <w:t>r</w:t>
      </w:r>
      <w:r>
        <w:rPr>
          <w:w w:val="111"/>
        </w:rPr>
        <w:t>eg</w:t>
      </w:r>
      <w:r>
        <w:rPr>
          <w:spacing w:val="-1"/>
          <w:w w:val="111"/>
        </w:rPr>
        <w:t>r</w:t>
      </w:r>
      <w:r>
        <w:rPr>
          <w:w w:val="107"/>
        </w:rPr>
        <w:t>ession:</w:t>
      </w:r>
    </w:p>
    <w:p w:rsidR="000D45DF" w:rsidRDefault="000D45DF">
      <w:pPr>
        <w:spacing w:before="12" w:line="240" w:lineRule="exact"/>
        <w:rPr>
          <w:sz w:val="24"/>
          <w:szCs w:val="24"/>
        </w:rPr>
      </w:pPr>
    </w:p>
    <w:p w:rsidR="000D45DF" w:rsidRDefault="00B31060">
      <w:pPr>
        <w:ind w:left="2372"/>
        <w:rPr>
          <w:szCs w:val="22"/>
        </w:rPr>
      </w:pPr>
      <w:proofErr w:type="gramStart"/>
      <w:r>
        <w:rPr>
          <w:szCs w:val="22"/>
        </w:rPr>
        <w:t>logi</w:t>
      </w:r>
      <w:r>
        <w:rPr>
          <w:spacing w:val="3"/>
          <w:szCs w:val="22"/>
        </w:rPr>
        <w:t>t[</w:t>
      </w:r>
      <w:proofErr w:type="spellStart"/>
      <w:proofErr w:type="gramEnd"/>
      <w:r>
        <w:rPr>
          <w:szCs w:val="22"/>
        </w:rPr>
        <w:t>P</w:t>
      </w:r>
      <w:r>
        <w:rPr>
          <w:spacing w:val="3"/>
          <w:szCs w:val="22"/>
        </w:rPr>
        <w:t>r</w:t>
      </w:r>
      <w:proofErr w:type="spellEnd"/>
      <w:r>
        <w:rPr>
          <w:spacing w:val="1"/>
          <w:szCs w:val="22"/>
        </w:rPr>
        <w:t>(</w:t>
      </w:r>
      <w:r>
        <w:rPr>
          <w:szCs w:val="22"/>
        </w:rPr>
        <w:t>Y</w:t>
      </w:r>
      <w:r w:rsidR="006C5B45">
        <w:rPr>
          <w:szCs w:val="22"/>
        </w:rPr>
        <w:t xml:space="preserve"> </w:t>
      </w:r>
      <w:r>
        <w:rPr>
          <w:rFonts w:ascii="Segoe UI Symbol" w:eastAsia="Segoe UI Symbol" w:hAnsi="Segoe UI Symbol" w:cs="Segoe UI Symbol"/>
          <w:szCs w:val="22"/>
        </w:rPr>
        <w:t>≤</w:t>
      </w:r>
      <w:r>
        <w:rPr>
          <w:rFonts w:ascii="Segoe UI Symbol" w:eastAsia="Segoe UI Symbol" w:hAnsi="Segoe UI Symbol" w:cs="Segoe UI Symbol"/>
          <w:spacing w:val="40"/>
          <w:szCs w:val="22"/>
        </w:rPr>
        <w:t xml:space="preserve"> </w:t>
      </w:r>
      <w:proofErr w:type="spellStart"/>
      <w:r>
        <w:rPr>
          <w:spacing w:val="5"/>
          <w:szCs w:val="22"/>
        </w:rPr>
        <w:t>j</w:t>
      </w:r>
      <w:r>
        <w:rPr>
          <w:rFonts w:ascii="Segoe UI Symbol" w:eastAsia="Segoe UI Symbol" w:hAnsi="Segoe UI Symbol" w:cs="Segoe UI Symbol"/>
          <w:spacing w:val="9"/>
          <w:szCs w:val="22"/>
        </w:rPr>
        <w:t>|</w:t>
      </w:r>
      <w:r>
        <w:rPr>
          <w:b/>
          <w:spacing w:val="5"/>
          <w:szCs w:val="22"/>
        </w:rPr>
        <w:t>x</w:t>
      </w:r>
      <w:proofErr w:type="spellEnd"/>
      <w:r>
        <w:rPr>
          <w:spacing w:val="5"/>
          <w:szCs w:val="22"/>
        </w:rPr>
        <w:t>)</w:t>
      </w:r>
      <w:r>
        <w:rPr>
          <w:szCs w:val="22"/>
        </w:rPr>
        <w:t>]</w:t>
      </w:r>
      <w:r>
        <w:rPr>
          <w:spacing w:val="23"/>
          <w:szCs w:val="22"/>
        </w:rPr>
        <w:t xml:space="preserve"> </w:t>
      </w:r>
      <w:r>
        <w:rPr>
          <w:w w:val="142"/>
          <w:szCs w:val="22"/>
        </w:rPr>
        <w:t>=</w:t>
      </w:r>
      <w:r>
        <w:rPr>
          <w:spacing w:val="-12"/>
          <w:w w:val="142"/>
          <w:szCs w:val="22"/>
        </w:rPr>
        <w:t xml:space="preserve"> </w:t>
      </w:r>
      <w:r>
        <w:rPr>
          <w:i/>
          <w:spacing w:val="10"/>
          <w:szCs w:val="22"/>
        </w:rPr>
        <w:t>α</w:t>
      </w:r>
      <w:r>
        <w:rPr>
          <w:position w:val="-4"/>
          <w:sz w:val="16"/>
          <w:szCs w:val="16"/>
        </w:rPr>
        <w:t>j</w:t>
      </w:r>
      <w:r>
        <w:rPr>
          <w:spacing w:val="15"/>
          <w:position w:val="-4"/>
          <w:sz w:val="16"/>
          <w:szCs w:val="16"/>
        </w:rPr>
        <w:t xml:space="preserve"> </w:t>
      </w:r>
      <w:r>
        <w:rPr>
          <w:w w:val="142"/>
          <w:szCs w:val="22"/>
        </w:rPr>
        <w:t>+</w:t>
      </w:r>
      <w:r>
        <w:rPr>
          <w:spacing w:val="-25"/>
          <w:w w:val="142"/>
          <w:szCs w:val="22"/>
        </w:rPr>
        <w:t xml:space="preserve"> </w:t>
      </w:r>
      <w:r>
        <w:rPr>
          <w:b/>
          <w:i/>
          <w:spacing w:val="5"/>
          <w:w w:val="114"/>
          <w:szCs w:val="22"/>
        </w:rPr>
        <w:t>β</w:t>
      </w:r>
      <w:r>
        <w:rPr>
          <w:w w:val="71"/>
          <w:position w:val="9"/>
          <w:sz w:val="16"/>
          <w:szCs w:val="16"/>
        </w:rPr>
        <w:t>0</w:t>
      </w:r>
      <w:r>
        <w:rPr>
          <w:spacing w:val="-22"/>
          <w:position w:val="9"/>
          <w:sz w:val="16"/>
          <w:szCs w:val="16"/>
        </w:rPr>
        <w:t xml:space="preserve"> </w:t>
      </w:r>
      <w:r>
        <w:rPr>
          <w:b/>
          <w:spacing w:val="3"/>
          <w:szCs w:val="22"/>
        </w:rPr>
        <w:t>x</w:t>
      </w:r>
      <w:r>
        <w:rPr>
          <w:szCs w:val="22"/>
        </w:rPr>
        <w:t>,</w:t>
      </w:r>
      <w:r w:rsidR="006C5B45">
        <w:rPr>
          <w:szCs w:val="22"/>
        </w:rPr>
        <w:t xml:space="preserve">  </w:t>
      </w:r>
      <w:r>
        <w:rPr>
          <w:szCs w:val="22"/>
        </w:rPr>
        <w:t>j</w:t>
      </w:r>
      <w:r>
        <w:rPr>
          <w:spacing w:val="10"/>
          <w:szCs w:val="22"/>
        </w:rPr>
        <w:t xml:space="preserve"> </w:t>
      </w:r>
      <w:r>
        <w:rPr>
          <w:w w:val="142"/>
          <w:szCs w:val="22"/>
        </w:rPr>
        <w:t>=</w:t>
      </w:r>
      <w:r>
        <w:rPr>
          <w:spacing w:val="-15"/>
          <w:w w:val="142"/>
          <w:szCs w:val="22"/>
        </w:rPr>
        <w:t xml:space="preserve"> </w:t>
      </w:r>
      <w:r>
        <w:rPr>
          <w:szCs w:val="22"/>
        </w:rPr>
        <w:t>1,</w:t>
      </w:r>
      <w:r>
        <w:rPr>
          <w:spacing w:val="-18"/>
          <w:szCs w:val="22"/>
        </w:rPr>
        <w:t xml:space="preserve"> </w:t>
      </w:r>
      <w:r>
        <w:rPr>
          <w:szCs w:val="22"/>
        </w:rPr>
        <w:t>.</w:t>
      </w:r>
      <w:r>
        <w:rPr>
          <w:spacing w:val="-14"/>
          <w:szCs w:val="22"/>
        </w:rPr>
        <w:t xml:space="preserve"> </w:t>
      </w:r>
      <w:r>
        <w:rPr>
          <w:szCs w:val="22"/>
        </w:rPr>
        <w:t>.</w:t>
      </w:r>
      <w:r>
        <w:rPr>
          <w:spacing w:val="-14"/>
          <w:szCs w:val="22"/>
        </w:rPr>
        <w:t xml:space="preserve"> </w:t>
      </w:r>
      <w:r>
        <w:rPr>
          <w:szCs w:val="22"/>
        </w:rPr>
        <w:t>.</w:t>
      </w:r>
      <w:r>
        <w:rPr>
          <w:spacing w:val="-17"/>
          <w:szCs w:val="22"/>
        </w:rPr>
        <w:t xml:space="preserve"> </w:t>
      </w:r>
      <w:r>
        <w:rPr>
          <w:szCs w:val="22"/>
        </w:rPr>
        <w:t>,</w:t>
      </w:r>
      <w:r>
        <w:rPr>
          <w:spacing w:val="-4"/>
          <w:szCs w:val="22"/>
        </w:rPr>
        <w:t xml:space="preserve"> </w:t>
      </w:r>
      <w:r>
        <w:rPr>
          <w:szCs w:val="22"/>
        </w:rPr>
        <w:t>J</w:t>
      </w:r>
      <w:r>
        <w:rPr>
          <w:spacing w:val="-14"/>
          <w:szCs w:val="22"/>
        </w:rPr>
        <w:t xml:space="preserve"> </w:t>
      </w:r>
      <w:r>
        <w:rPr>
          <w:rFonts w:ascii="Segoe UI Symbol" w:eastAsia="Segoe UI Symbol" w:hAnsi="Segoe UI Symbol" w:cs="Segoe UI Symbol"/>
          <w:szCs w:val="22"/>
        </w:rPr>
        <w:t>−</w:t>
      </w:r>
      <w:r>
        <w:rPr>
          <w:rFonts w:ascii="Segoe UI Symbol" w:eastAsia="Segoe UI Symbol" w:hAnsi="Segoe UI Symbol" w:cs="Segoe UI Symbol"/>
          <w:spacing w:val="11"/>
          <w:szCs w:val="22"/>
        </w:rPr>
        <w:t xml:space="preserve"> </w:t>
      </w:r>
      <w:r>
        <w:rPr>
          <w:szCs w:val="22"/>
        </w:rPr>
        <w:t>1.</w:t>
      </w:r>
    </w:p>
    <w:p w:rsidR="000D45DF" w:rsidRDefault="000D45DF">
      <w:pPr>
        <w:spacing w:before="1" w:line="140" w:lineRule="exact"/>
        <w:rPr>
          <w:sz w:val="14"/>
          <w:szCs w:val="14"/>
        </w:rPr>
      </w:pPr>
    </w:p>
    <w:p w:rsidR="000D45DF" w:rsidRDefault="00B31060" w:rsidP="006C5B45">
      <w:r>
        <w:t>In</w:t>
      </w:r>
      <w:r>
        <w:rPr>
          <w:spacing w:val="39"/>
        </w:rPr>
        <w:t xml:space="preserve"> </w:t>
      </w:r>
      <w:r>
        <w:t>this</w:t>
      </w:r>
      <w:r w:rsidR="006C5B45">
        <w:t xml:space="preserve"> </w:t>
      </w:r>
      <w:r>
        <w:t>model,</w:t>
      </w:r>
      <w:r w:rsidR="006C5B45"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J</w:t>
      </w:r>
      <w:r>
        <w:rPr>
          <w:spacing w:val="20"/>
        </w:rPr>
        <w:t xml:space="preserve"> </w:t>
      </w:r>
      <w:r>
        <w:rPr>
          <w:w w:val="108"/>
        </w:rPr>
        <w:t>categories</w:t>
      </w:r>
      <w:r>
        <w:rPr>
          <w:spacing w:val="18"/>
          <w:w w:val="108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 w:rsidR="006C5B45">
        <w:t xml:space="preserve"> </w:t>
      </w:r>
      <w:r>
        <w:rPr>
          <w:w w:val="109"/>
        </w:rPr>
        <w:t>outcome</w:t>
      </w:r>
      <w:r>
        <w:rPr>
          <w:spacing w:val="26"/>
          <w:w w:val="109"/>
        </w:rPr>
        <w:t xml:space="preserve"> </w:t>
      </w:r>
      <w:r>
        <w:rPr>
          <w:spacing w:val="-8"/>
          <w:w w:val="109"/>
        </w:rPr>
        <w:t>v</w:t>
      </w:r>
      <w:r>
        <w:rPr>
          <w:w w:val="109"/>
        </w:rPr>
        <w:t>ariable</w:t>
      </w:r>
      <w:r>
        <w:rPr>
          <w:spacing w:val="22"/>
          <w:w w:val="109"/>
        </w:rPr>
        <w:t xml:space="preserve"> </w:t>
      </w:r>
      <w:r>
        <w:t>(in</w:t>
      </w:r>
      <w:r>
        <w:rPr>
          <w:spacing w:val="40"/>
        </w:rPr>
        <w:t xml:space="preserve"> </w:t>
      </w:r>
      <w:r>
        <w:t>our</w:t>
      </w:r>
      <w:r w:rsidR="006C5B45">
        <w:t xml:space="preserve"> </w:t>
      </w:r>
      <w:r>
        <w:t>case,</w:t>
      </w:r>
      <w:r w:rsidR="006C5B45">
        <w:t xml:space="preserve"> </w:t>
      </w:r>
      <w:r>
        <w:t>J</w:t>
      </w:r>
      <w:r>
        <w:rPr>
          <w:spacing w:val="20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4),</w:t>
      </w:r>
      <w:r>
        <w:rPr>
          <w:spacing w:val="26"/>
        </w:rPr>
        <w:t xml:space="preserve"> </w:t>
      </w:r>
      <w:r>
        <w:t>and</w:t>
      </w:r>
      <w:r w:rsidR="006C5B45">
        <w:t xml:space="preserve"> </w:t>
      </w:r>
      <w:r>
        <w:rPr>
          <w:w w:val="111"/>
        </w:rPr>
        <w:t>a separate</w:t>
      </w:r>
      <w:r>
        <w:rPr>
          <w:spacing w:val="14"/>
          <w:w w:val="111"/>
        </w:rPr>
        <w:t xml:space="preserve"> </w:t>
      </w:r>
      <w:r>
        <w:rPr>
          <w:w w:val="111"/>
        </w:rPr>
        <w:t>inte</w:t>
      </w:r>
      <w:r>
        <w:rPr>
          <w:spacing w:val="-2"/>
          <w:w w:val="111"/>
        </w:rPr>
        <w:t>r</w:t>
      </w:r>
      <w:r>
        <w:rPr>
          <w:w w:val="111"/>
        </w:rPr>
        <w:t>cept</w:t>
      </w:r>
      <w:r>
        <w:rPr>
          <w:spacing w:val="11"/>
          <w:w w:val="111"/>
        </w:rPr>
        <w:t xml:space="preserve"> </w:t>
      </w:r>
      <w:r>
        <w:rPr>
          <w:spacing w:val="5"/>
        </w:rPr>
        <w:t>(</w:t>
      </w:r>
      <w:proofErr w:type="gramStart"/>
      <w:r>
        <w:rPr>
          <w:i/>
          <w:spacing w:val="10"/>
        </w:rPr>
        <w:t>α</w:t>
      </w:r>
      <w:r>
        <w:rPr>
          <w:position w:val="-4"/>
          <w:sz w:val="16"/>
          <w:szCs w:val="16"/>
        </w:rPr>
        <w:t>j</w:t>
      </w:r>
      <w:r>
        <w:rPr>
          <w:spacing w:val="-12"/>
          <w:position w:val="-4"/>
          <w:sz w:val="16"/>
          <w:szCs w:val="16"/>
        </w:rPr>
        <w:t xml:space="preserve"> </w:t>
      </w:r>
      <w:r>
        <w:t>)</w:t>
      </w:r>
      <w:proofErr w:type="gramEnd"/>
      <w:r>
        <w:rPr>
          <w:spacing w:val="31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each</w:t>
      </w:r>
      <w:r>
        <w:rPr>
          <w:spacing w:val="45"/>
        </w:rPr>
        <w:t xml:space="preserve"> </w:t>
      </w:r>
      <w:r>
        <w:t>logit.</w:t>
      </w:r>
      <w:r w:rsidR="006C5B45"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w w:val="111"/>
        </w:rPr>
        <w:t>estimated</w:t>
      </w:r>
      <w:r>
        <w:rPr>
          <w:spacing w:val="7"/>
          <w:w w:val="111"/>
        </w:rPr>
        <w:t xml:space="preserve"> </w:t>
      </w:r>
      <w:r>
        <w:t>e</w:t>
      </w:r>
      <w:r>
        <w:rPr>
          <w:spacing w:val="-4"/>
        </w:rPr>
        <w:t>f</w:t>
      </w:r>
      <w:r>
        <w:t>fect</w:t>
      </w:r>
      <w:r>
        <w:rPr>
          <w:spacing w:val="3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w w:val="109"/>
        </w:rPr>
        <w:t>explanato</w:t>
      </w:r>
      <w:r>
        <w:rPr>
          <w:spacing w:val="3"/>
          <w:w w:val="109"/>
        </w:rPr>
        <w:t>r</w:t>
      </w:r>
      <w:r>
        <w:rPr>
          <w:w w:val="109"/>
        </w:rPr>
        <w:t>y</w:t>
      </w:r>
      <w:r>
        <w:rPr>
          <w:spacing w:val="27"/>
          <w:w w:val="109"/>
        </w:rPr>
        <w:t xml:space="preserve"> </w:t>
      </w:r>
      <w:r>
        <w:rPr>
          <w:spacing w:val="-8"/>
          <w:w w:val="109"/>
        </w:rPr>
        <w:t>v</w:t>
      </w:r>
      <w:r>
        <w:rPr>
          <w:w w:val="109"/>
        </w:rPr>
        <w:t>ariables</w:t>
      </w:r>
      <w:r>
        <w:rPr>
          <w:spacing w:val="15"/>
          <w:w w:val="109"/>
        </w:rPr>
        <w:t xml:space="preserve"> </w:t>
      </w:r>
      <w:r>
        <w:rPr>
          <w:spacing w:val="9"/>
        </w:rPr>
        <w:t>(</w:t>
      </w:r>
      <w:r>
        <w:rPr>
          <w:spacing w:val="8"/>
        </w:rPr>
        <w:t>x</w:t>
      </w:r>
      <w:r>
        <w:rPr>
          <w:spacing w:val="3"/>
        </w:rPr>
        <w:t>)</w:t>
      </w:r>
      <w:r>
        <w:t>,</w:t>
      </w:r>
      <w:r>
        <w:rPr>
          <w:spacing w:val="42"/>
        </w:rPr>
        <w:t xml:space="preserve"> </w:t>
      </w:r>
      <w:r>
        <w:rPr>
          <w:w w:val="109"/>
        </w:rPr>
        <w:t>gi</w:t>
      </w:r>
      <w:r>
        <w:rPr>
          <w:spacing w:val="-9"/>
          <w:w w:val="109"/>
        </w:rPr>
        <w:t>v</w:t>
      </w:r>
      <w:r>
        <w:rPr>
          <w:w w:val="111"/>
        </w:rPr>
        <w:t xml:space="preserve">en </w:t>
      </w:r>
      <w:r>
        <w:rPr>
          <w:spacing w:val="-7"/>
        </w:rPr>
        <w:t>b</w:t>
      </w:r>
      <w:r>
        <w:t>y</w:t>
      </w:r>
      <w:r>
        <w:rPr>
          <w:spacing w:val="3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9"/>
        </w:rPr>
        <w:t>v</w:t>
      </w:r>
      <w:r>
        <w:t>ector</w:t>
      </w:r>
      <w:r w:rsidR="006C5B45"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eg</w:t>
      </w:r>
      <w:r>
        <w:rPr>
          <w:spacing w:val="-1"/>
          <w:w w:val="110"/>
        </w:rPr>
        <w:t>r</w:t>
      </w:r>
      <w:r>
        <w:rPr>
          <w:w w:val="110"/>
        </w:rPr>
        <w:t>ession</w:t>
      </w:r>
      <w:r>
        <w:rPr>
          <w:spacing w:val="7"/>
          <w:w w:val="110"/>
        </w:rPr>
        <w:t xml:space="preserve"> </w:t>
      </w:r>
      <w:r>
        <w:rPr>
          <w:w w:val="110"/>
        </w:rPr>
        <w:t>parameter</w:t>
      </w:r>
      <w:r>
        <w:rPr>
          <w:spacing w:val="31"/>
          <w:w w:val="110"/>
        </w:rPr>
        <w:t xml:space="preserve"> </w:t>
      </w:r>
      <w:r>
        <w:rPr>
          <w:w w:val="110"/>
        </w:rPr>
        <w:t>estimates,</w:t>
      </w:r>
      <w:r>
        <w:rPr>
          <w:spacing w:val="7"/>
          <w:w w:val="110"/>
        </w:rPr>
        <w:t xml:space="preserve"> </w:t>
      </w:r>
      <w:r>
        <w:rPr>
          <w:i/>
          <w:spacing w:val="3"/>
        </w:rPr>
        <w:t>β</w:t>
      </w:r>
      <w:r>
        <w:t>,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same</w:t>
      </w:r>
      <w:r w:rsidR="006C5B45">
        <w:t xml:space="preserve"> </w:t>
      </w:r>
      <w:r>
        <w:t>for</w:t>
      </w:r>
      <w:r>
        <w:rPr>
          <w:spacing w:val="30"/>
        </w:rPr>
        <w:t xml:space="preserve"> </w:t>
      </w:r>
      <w:r>
        <w:t>each</w:t>
      </w:r>
      <w:r>
        <w:rPr>
          <w:spacing w:val="42"/>
        </w:rPr>
        <w:t xml:space="preserve"> </w:t>
      </w:r>
      <w:r>
        <w:t>logit.</w:t>
      </w:r>
      <w:r w:rsidR="006C5B45">
        <w:t xml:space="preserve"> </w:t>
      </w:r>
      <w:r>
        <w:rPr>
          <w:spacing w:val="-20"/>
        </w:rPr>
        <w:t>W</w:t>
      </w:r>
      <w:r>
        <w:t>e</w:t>
      </w:r>
      <w:r>
        <w:rPr>
          <w:spacing w:val="27"/>
        </w:rPr>
        <w:t xml:space="preserve"> </w:t>
      </w:r>
      <w:r>
        <w:t>tested</w:t>
      </w:r>
      <w:r w:rsidR="006C5B45">
        <w:t xml:space="preserve"> </w:t>
      </w:r>
      <w:r>
        <w:rPr>
          <w:w w:val="111"/>
        </w:rPr>
        <w:t xml:space="preserve">this </w:t>
      </w:r>
      <w:r>
        <w:rPr>
          <w:w w:val="112"/>
        </w:rPr>
        <w:t>assumption</w:t>
      </w:r>
      <w:r>
        <w:rPr>
          <w:spacing w:val="26"/>
          <w:w w:val="112"/>
        </w:rPr>
        <w:t xml:space="preserve"> </w:t>
      </w:r>
      <w:r>
        <w:t>using</w:t>
      </w:r>
      <w:r w:rsidR="006C5B45">
        <w:t xml:space="preserve"> </w:t>
      </w:r>
      <w:r>
        <w:t>the</w:t>
      </w:r>
      <w:r w:rsidR="006C5B45">
        <w:t xml:space="preserve"> </w:t>
      </w:r>
      <w:r>
        <w:rPr>
          <w:w w:val="111"/>
        </w:rPr>
        <w:t>p</w:t>
      </w:r>
      <w:r>
        <w:rPr>
          <w:spacing w:val="-2"/>
          <w:w w:val="111"/>
        </w:rPr>
        <w:t>r</w:t>
      </w:r>
      <w:r>
        <w:rPr>
          <w:w w:val="111"/>
        </w:rPr>
        <w:t>ocedu</w:t>
      </w:r>
      <w:r>
        <w:rPr>
          <w:spacing w:val="-1"/>
          <w:w w:val="111"/>
        </w:rPr>
        <w:t>r</w:t>
      </w:r>
      <w:r>
        <w:rPr>
          <w:w w:val="111"/>
        </w:rPr>
        <w:t>e</w:t>
      </w:r>
      <w:r>
        <w:rPr>
          <w:spacing w:val="42"/>
          <w:w w:val="111"/>
        </w:rPr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ecommended</w:t>
      </w:r>
      <w:r>
        <w:rPr>
          <w:spacing w:val="31"/>
          <w:w w:val="111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54"/>
        </w:rPr>
        <w:t xml:space="preserve"> </w:t>
      </w:r>
      <w:r>
        <w:rPr>
          <w:w w:val="110"/>
        </w:rPr>
        <w:t>Har</w:t>
      </w:r>
      <w:r>
        <w:rPr>
          <w:spacing w:val="-1"/>
          <w:w w:val="110"/>
        </w:rPr>
        <w:t>r</w:t>
      </w:r>
      <w:r>
        <w:rPr>
          <w:w w:val="110"/>
        </w:rPr>
        <w:t>ell</w:t>
      </w:r>
      <w:r>
        <w:rPr>
          <w:spacing w:val="33"/>
          <w:w w:val="110"/>
        </w:rPr>
        <w:t xml:space="preserve"> </w:t>
      </w:r>
      <w:r>
        <w:t>(2001,</w:t>
      </w:r>
      <w:r>
        <w:rPr>
          <w:spacing w:val="33"/>
        </w:rPr>
        <w:t xml:space="preserve"> </w:t>
      </w:r>
      <w:r>
        <w:t>335).</w:t>
      </w:r>
      <w:r w:rsidR="006C5B45">
        <w:t xml:space="preserve"> </w:t>
      </w:r>
      <w:r>
        <w:t>Whe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rPr>
          <w:w w:val="117"/>
        </w:rPr>
        <w:t>app</w:t>
      </w:r>
      <w:r>
        <w:rPr>
          <w:spacing w:val="-2"/>
          <w:w w:val="117"/>
        </w:rPr>
        <w:t>r</w:t>
      </w:r>
      <w:r>
        <w:rPr>
          <w:w w:val="111"/>
        </w:rPr>
        <w:t xml:space="preserve">opriate, </w:t>
      </w:r>
      <w:r>
        <w:rPr>
          <w:spacing w:val="-9"/>
        </w:rPr>
        <w:t>w</w:t>
      </w:r>
      <w:r>
        <w:t>e</w:t>
      </w:r>
      <w:r w:rsidR="006C5B45">
        <w:t xml:space="preserve"> </w:t>
      </w:r>
      <w:r>
        <w:rPr>
          <w:spacing w:val="-1"/>
        </w:rPr>
        <w:t>r</w:t>
      </w:r>
      <w:r>
        <w:t>elaxed</w:t>
      </w:r>
      <w:r w:rsidR="006C5B45">
        <w:t xml:space="preserve"> </w:t>
      </w:r>
      <w:r>
        <w:t>the</w:t>
      </w:r>
      <w:r w:rsidR="006C5B45">
        <w:t xml:space="preserve"> </w:t>
      </w:r>
      <w:r>
        <w:rPr>
          <w:w w:val="112"/>
        </w:rPr>
        <w:t>assumption</w:t>
      </w:r>
      <w:r>
        <w:rPr>
          <w:spacing w:val="24"/>
          <w:w w:val="112"/>
        </w:rPr>
        <w:t xml:space="preserve"> </w:t>
      </w:r>
      <w:r>
        <w:t>and</w:t>
      </w:r>
      <w:r w:rsidR="006C5B45">
        <w:t xml:space="preserve"> </w:t>
      </w:r>
      <w:r>
        <w:rPr>
          <w:w w:val="111"/>
        </w:rPr>
        <w:t>obtained</w:t>
      </w:r>
      <w:r>
        <w:rPr>
          <w:spacing w:val="33"/>
          <w:w w:val="111"/>
        </w:rPr>
        <w:t xml:space="preserve"> </w:t>
      </w:r>
      <w:r>
        <w:rPr>
          <w:w w:val="111"/>
        </w:rPr>
        <w:t>separate</w:t>
      </w:r>
      <w:r>
        <w:rPr>
          <w:spacing w:val="32"/>
          <w:w w:val="111"/>
        </w:rPr>
        <w:t xml:space="preserve"> </w:t>
      </w:r>
      <w:r>
        <w:rPr>
          <w:w w:val="111"/>
        </w:rPr>
        <w:t>estimates</w:t>
      </w:r>
      <w:r>
        <w:rPr>
          <w:spacing w:val="17"/>
          <w:w w:val="111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 w:rsidR="006C5B45">
        <w:t xml:space="preserve"> </w:t>
      </w:r>
      <w:r>
        <w:rPr>
          <w:i/>
        </w:rPr>
        <w:t>β</w:t>
      </w:r>
      <w:r>
        <w:rPr>
          <w:i/>
          <w:spacing w:val="42"/>
        </w:rPr>
        <w:t xml:space="preserve"> </w:t>
      </w:r>
      <w:r>
        <w:rPr>
          <w:w w:val="110"/>
        </w:rPr>
        <w:t>parameters</w:t>
      </w:r>
      <w:r>
        <w:rPr>
          <w:spacing w:val="45"/>
          <w:w w:val="110"/>
        </w:rPr>
        <w:t xml:space="preserve"> </w:t>
      </w:r>
      <w:r>
        <w:rPr>
          <w:w w:val="110"/>
        </w:rPr>
        <w:t xml:space="preserve">associated </w:t>
      </w:r>
      <w:r>
        <w:t>with</w:t>
      </w:r>
      <w:r w:rsidR="006C5B45">
        <w:t xml:space="preserve"> </w:t>
      </w:r>
      <w:r>
        <w:rPr>
          <w:spacing w:val="-7"/>
          <w:w w:val="112"/>
        </w:rPr>
        <w:t>o</w:t>
      </w:r>
      <w:r>
        <w:rPr>
          <w:w w:val="112"/>
        </w:rPr>
        <w:t>wnership</w:t>
      </w:r>
      <w:r>
        <w:rPr>
          <w:spacing w:val="36"/>
          <w:w w:val="112"/>
        </w:rPr>
        <w:t xml:space="preserve"> </w:t>
      </w:r>
      <w:r>
        <w:t>type</w:t>
      </w:r>
      <w:r w:rsidR="006C5B45">
        <w:t xml:space="preserve"> </w:t>
      </w:r>
      <w:r>
        <w:t>for</w:t>
      </w:r>
      <w:r w:rsidR="006C5B45">
        <w:t xml:space="preserve"> </w:t>
      </w:r>
      <w:r>
        <w:t>each</w:t>
      </w:r>
      <w:r w:rsidR="006C5B45">
        <w:t xml:space="preserve"> </w:t>
      </w:r>
      <w:r>
        <w:t>l</w:t>
      </w:r>
      <w:r>
        <w:rPr>
          <w:spacing w:val="-3"/>
        </w:rPr>
        <w:t>e</w:t>
      </w:r>
      <w:r>
        <w:rPr>
          <w:spacing w:val="-9"/>
        </w:rPr>
        <w:t>v</w:t>
      </w:r>
      <w:r>
        <w:t>el</w:t>
      </w:r>
      <w:r w:rsidR="006C5B45"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 w:rsidR="006C5B45">
        <w:t xml:space="preserve"> </w:t>
      </w:r>
      <w:r>
        <w:rPr>
          <w:w w:val="110"/>
        </w:rPr>
        <w:t>outcome</w:t>
      </w:r>
      <w:r>
        <w:rPr>
          <w:spacing w:val="33"/>
          <w:w w:val="110"/>
        </w:rPr>
        <w:t xml:space="preserve"> </w:t>
      </w:r>
      <w:r>
        <w:rPr>
          <w:spacing w:val="-7"/>
        </w:rPr>
        <w:t>v</w:t>
      </w:r>
      <w:r>
        <w:t>ariable.</w:t>
      </w:r>
      <w:r w:rsidR="006C5B45">
        <w:t xml:space="preserve">  </w:t>
      </w:r>
      <w:r>
        <w:t>That</w:t>
      </w:r>
      <w:r w:rsidR="006C5B45">
        <w:t xml:space="preserve"> </w:t>
      </w:r>
      <w:r>
        <w:t>is,</w:t>
      </w:r>
      <w:r w:rsidR="006C5B45">
        <w:t xml:space="preserve"> </w:t>
      </w:r>
      <w:r>
        <w:rPr>
          <w:spacing w:val="-9"/>
        </w:rPr>
        <w:t>w</w:t>
      </w:r>
      <w:r>
        <w:t>e</w:t>
      </w:r>
      <w:r w:rsidR="006C5B45">
        <w:t xml:space="preserve"> </w:t>
      </w:r>
      <w:r>
        <w:t>used</w:t>
      </w:r>
      <w:r w:rsidR="006C5B45">
        <w:t xml:space="preserve"> </w:t>
      </w:r>
      <w:r>
        <w:t>the</w:t>
      </w:r>
      <w:r w:rsidR="006C5B45">
        <w:t xml:space="preserve"> </w:t>
      </w:r>
      <w:r>
        <w:rPr>
          <w:w w:val="112"/>
        </w:rPr>
        <w:t>partial p</w:t>
      </w:r>
      <w:r>
        <w:rPr>
          <w:spacing w:val="-2"/>
          <w:w w:val="112"/>
        </w:rPr>
        <w:t>r</w:t>
      </w:r>
      <w:r>
        <w:rPr>
          <w:w w:val="112"/>
        </w:rPr>
        <w:t>oportional</w:t>
      </w:r>
      <w:r>
        <w:rPr>
          <w:spacing w:val="30"/>
          <w:w w:val="112"/>
        </w:rPr>
        <w:t xml:space="preserve"> </w:t>
      </w:r>
      <w:r>
        <w:t>odds</w:t>
      </w:r>
      <w:r w:rsidR="006C5B45">
        <w:t xml:space="preserve"> </w:t>
      </w:r>
      <w:r>
        <w:t>model</w:t>
      </w:r>
      <w:r w:rsidR="006C5B45">
        <w:t xml:space="preserve"> </w:t>
      </w:r>
      <w:r>
        <w:rPr>
          <w:w w:val="111"/>
        </w:rPr>
        <w:t>described</w:t>
      </w:r>
      <w:r>
        <w:rPr>
          <w:spacing w:val="28"/>
          <w:w w:val="111"/>
        </w:rPr>
        <w:t xml:space="preserve"> </w:t>
      </w:r>
      <w:r>
        <w:rPr>
          <w:spacing w:val="-7"/>
        </w:rPr>
        <w:t>b</w:t>
      </w:r>
      <w:r>
        <w:t>y</w:t>
      </w:r>
      <w:r w:rsidR="006C5B45">
        <w:t xml:space="preserve"> </w:t>
      </w:r>
      <w:r>
        <w:rPr>
          <w:w w:val="110"/>
        </w:rPr>
        <w:t>Peterson</w:t>
      </w:r>
      <w:r>
        <w:rPr>
          <w:spacing w:val="29"/>
          <w:w w:val="110"/>
        </w:rPr>
        <w:t xml:space="preserve"> </w:t>
      </w:r>
      <w:r>
        <w:t>and</w:t>
      </w:r>
      <w:r w:rsidR="006C5B45">
        <w:t xml:space="preserve"> </w:t>
      </w:r>
      <w:r>
        <w:rPr>
          <w:w w:val="110"/>
        </w:rPr>
        <w:t>Har</w:t>
      </w:r>
      <w:r>
        <w:rPr>
          <w:spacing w:val="-1"/>
          <w:w w:val="110"/>
        </w:rPr>
        <w:t>r</w:t>
      </w:r>
      <w:r>
        <w:rPr>
          <w:w w:val="110"/>
        </w:rPr>
        <w:t>ell</w:t>
      </w:r>
      <w:r>
        <w:rPr>
          <w:spacing w:val="34"/>
          <w:w w:val="110"/>
        </w:rPr>
        <w:t xml:space="preserve"> </w:t>
      </w:r>
      <w:r>
        <w:t>(1990).</w:t>
      </w:r>
      <w:r w:rsidR="006C5B45">
        <w:t xml:space="preserve"> </w:t>
      </w:r>
      <w:r>
        <w:rPr>
          <w:w w:val="108"/>
        </w:rPr>
        <w:t>Which</w:t>
      </w:r>
      <w:r>
        <w:rPr>
          <w:spacing w:val="-3"/>
          <w:w w:val="108"/>
        </w:rPr>
        <w:t>e</w:t>
      </w:r>
      <w:r>
        <w:rPr>
          <w:spacing w:val="-10"/>
          <w:w w:val="108"/>
        </w:rPr>
        <w:t>v</w:t>
      </w:r>
      <w:r>
        <w:rPr>
          <w:w w:val="108"/>
        </w:rPr>
        <w:t>er</w:t>
      </w:r>
      <w:r>
        <w:rPr>
          <w:spacing w:val="33"/>
          <w:w w:val="108"/>
        </w:rPr>
        <w:t xml:space="preserve"> </w:t>
      </w:r>
      <w:r>
        <w:rPr>
          <w:w w:val="108"/>
        </w:rPr>
        <w:t>estimate</w:t>
      </w:r>
      <w:r>
        <w:rPr>
          <w:spacing w:val="44"/>
          <w:w w:val="108"/>
        </w:rPr>
        <w:t xml:space="preserve"> </w:t>
      </w:r>
      <w:r>
        <w:rPr>
          <w:w w:val="108"/>
        </w:rPr>
        <w:t xml:space="preserve">is </w:t>
      </w:r>
      <w:r>
        <w:rPr>
          <w:w w:val="113"/>
        </w:rPr>
        <w:t>app</w:t>
      </w:r>
      <w:r>
        <w:rPr>
          <w:spacing w:val="-2"/>
          <w:w w:val="113"/>
        </w:rPr>
        <w:t>r</w:t>
      </w:r>
      <w:r>
        <w:rPr>
          <w:w w:val="113"/>
        </w:rPr>
        <w:t>opriate</w:t>
      </w:r>
      <w:r>
        <w:rPr>
          <w:spacing w:val="24"/>
          <w:w w:val="113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-1"/>
          <w:w w:val="113"/>
        </w:rPr>
        <w:t>r</w:t>
      </w:r>
      <w:r>
        <w:rPr>
          <w:w w:val="113"/>
        </w:rPr>
        <w:t>eported</w:t>
      </w:r>
      <w:r>
        <w:rPr>
          <w:spacing w:val="17"/>
          <w:w w:val="113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tables</w:t>
      </w:r>
      <w:r w:rsidR="006C5B45"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esults</w:t>
      </w:r>
      <w:r>
        <w:rPr>
          <w:spacing w:val="19"/>
          <w:w w:val="111"/>
        </w:rPr>
        <w:t xml:space="preserve"> </w:t>
      </w:r>
      <w:r>
        <w:rPr>
          <w:w w:val="111"/>
        </w:rPr>
        <w:t>sh</w:t>
      </w:r>
      <w:r>
        <w:rPr>
          <w:spacing w:val="-7"/>
          <w:w w:val="111"/>
        </w:rPr>
        <w:t>o</w:t>
      </w:r>
      <w:r>
        <w:rPr>
          <w:w w:val="111"/>
        </w:rPr>
        <w:t>wn</w:t>
      </w:r>
      <w:r>
        <w:rPr>
          <w:spacing w:val="21"/>
          <w:w w:val="111"/>
        </w:rPr>
        <w:t xml:space="preserve"> </w:t>
      </w:r>
      <w:r>
        <w:t>bel</w:t>
      </w:r>
      <w:r>
        <w:rPr>
          <w:spacing w:val="-6"/>
        </w:rPr>
        <w:t>o</w:t>
      </w:r>
      <w:r>
        <w:rPr>
          <w:spacing w:val="-20"/>
        </w:rPr>
        <w:t>w</w:t>
      </w:r>
      <w:r>
        <w:t>.</w:t>
      </w:r>
      <w:r w:rsidR="006C5B45">
        <w:t xml:space="preserve"> </w:t>
      </w:r>
      <w:r>
        <w:rPr>
          <w:w w:val="108"/>
        </w:rPr>
        <w:t>Estimates</w:t>
      </w:r>
      <w:r>
        <w:rPr>
          <w:spacing w:val="17"/>
          <w:w w:val="108"/>
        </w:rPr>
        <w:t xml:space="preserve"> </w:t>
      </w:r>
      <w:r>
        <w:rPr>
          <w:spacing w:val="-9"/>
        </w:rPr>
        <w:t>w</w:t>
      </w:r>
      <w:r>
        <w:t>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rPr>
          <w:w w:val="112"/>
        </w:rPr>
        <w:t>obtained</w:t>
      </w:r>
      <w:r>
        <w:rPr>
          <w:spacing w:val="14"/>
          <w:w w:val="112"/>
        </w:rPr>
        <w:t xml:space="preserve"> </w:t>
      </w:r>
      <w:r>
        <w:rPr>
          <w:w w:val="112"/>
        </w:rPr>
        <w:t xml:space="preserve">using </w:t>
      </w:r>
      <w:r>
        <w:t>the</w:t>
      </w:r>
      <w:r>
        <w:rPr>
          <w:spacing w:val="41"/>
        </w:rPr>
        <w:t xml:space="preserve"> </w:t>
      </w:r>
      <w:proofErr w:type="spellStart"/>
      <w:r>
        <w:t>clm</w:t>
      </w:r>
      <w:proofErr w:type="spellEnd"/>
      <w:r w:rsidR="006C5B45">
        <w:t xml:space="preserve"> </w:t>
      </w:r>
      <w:r>
        <w:rPr>
          <w:w w:val="110"/>
        </w:rPr>
        <w:t>function</w:t>
      </w:r>
      <w:r>
        <w:rPr>
          <w:spacing w:val="2"/>
          <w:w w:val="110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>r</w:t>
      </w:r>
      <w:r>
        <w:rPr>
          <w:w w:val="110"/>
        </w:rPr>
        <w:t>dinal</w:t>
      </w:r>
      <w:r>
        <w:rPr>
          <w:spacing w:val="15"/>
          <w:w w:val="110"/>
        </w:rPr>
        <w:t xml:space="preserve"> </w:t>
      </w:r>
      <w:r>
        <w:rPr>
          <w:w w:val="110"/>
        </w:rPr>
        <w:t>package</w:t>
      </w:r>
      <w:r>
        <w:rPr>
          <w:spacing w:val="2"/>
          <w:w w:val="110"/>
        </w:rPr>
        <w:t xml:space="preserve"> </w:t>
      </w:r>
      <w:r>
        <w:rPr>
          <w:w w:val="110"/>
        </w:rPr>
        <w:t>(Christensen</w:t>
      </w:r>
      <w:r>
        <w:rPr>
          <w:spacing w:val="2"/>
          <w:w w:val="110"/>
        </w:rPr>
        <w:t xml:space="preserve"> </w:t>
      </w:r>
      <w:r>
        <w:t>2015)</w:t>
      </w:r>
      <w:r>
        <w:rPr>
          <w:spacing w:val="3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R</w:t>
      </w:r>
      <w:r>
        <w:rPr>
          <w:spacing w:val="7"/>
        </w:rPr>
        <w:t xml:space="preserve"> </w:t>
      </w:r>
      <w:r>
        <w:t>3.3.2</w:t>
      </w:r>
      <w:r>
        <w:rPr>
          <w:spacing w:val="4"/>
        </w:rPr>
        <w:t xml:space="preserve"> </w:t>
      </w:r>
      <w:r>
        <w:t>(R</w:t>
      </w:r>
      <w:r>
        <w:rPr>
          <w:spacing w:val="6"/>
        </w:rPr>
        <w:t xml:space="preserve"> </w:t>
      </w:r>
      <w:r>
        <w:t>Co</w:t>
      </w:r>
      <w:r>
        <w:rPr>
          <w:spacing w:val="-1"/>
        </w:rPr>
        <w:t>r</w:t>
      </w:r>
      <w:r>
        <w:t>e</w:t>
      </w:r>
      <w:r>
        <w:rPr>
          <w:spacing w:val="44"/>
        </w:rPr>
        <w:t xml:space="preserve"> </w:t>
      </w:r>
      <w:r>
        <w:rPr>
          <w:spacing w:val="-20"/>
        </w:rPr>
        <w:t>T</w:t>
      </w:r>
      <w:r>
        <w:t>eam</w:t>
      </w:r>
      <w:r>
        <w:rPr>
          <w:spacing w:val="47"/>
        </w:rPr>
        <w:t xml:space="preserve"> </w:t>
      </w:r>
      <w:r>
        <w:t>2017).</w:t>
      </w:r>
    </w:p>
    <w:p w:rsidR="000D45DF" w:rsidRDefault="00B31060" w:rsidP="003E6908">
      <w:pPr>
        <w:pStyle w:val="Heading1"/>
      </w:pPr>
      <w:r>
        <w:rPr>
          <w:rFonts w:eastAsia="Times New Roman"/>
          <w:w w:val="111"/>
        </w:rPr>
        <w:t>Results</w:t>
      </w:r>
    </w:p>
    <w:p w:rsidR="000D45DF" w:rsidRDefault="00B31060" w:rsidP="006C5B45">
      <w:r>
        <w:t>The</w:t>
      </w:r>
      <w:r>
        <w:rPr>
          <w:spacing w:val="22"/>
        </w:rPr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 xml:space="preserve">esults </w:t>
      </w:r>
      <w:r>
        <w:t>of</w:t>
      </w:r>
      <w:r>
        <w:rPr>
          <w:spacing w:val="9"/>
        </w:rPr>
        <w:t xml:space="preserve"> </w:t>
      </w:r>
      <w:r>
        <w:rPr>
          <w:w w:val="112"/>
        </w:rPr>
        <w:t>o</w:t>
      </w:r>
      <w:r>
        <w:rPr>
          <w:spacing w:val="-3"/>
          <w:w w:val="112"/>
        </w:rPr>
        <w:t>r</w:t>
      </w:r>
      <w:r>
        <w:rPr>
          <w:w w:val="112"/>
        </w:rPr>
        <w:t>dinal</w:t>
      </w:r>
      <w:r>
        <w:rPr>
          <w:spacing w:val="-4"/>
          <w:w w:val="112"/>
        </w:rPr>
        <w:t xml:space="preserve"> </w:t>
      </w:r>
      <w:r>
        <w:t>logistic</w:t>
      </w:r>
      <w:r>
        <w:rPr>
          <w:spacing w:val="41"/>
        </w:rPr>
        <w:t xml:space="preserve"> </w:t>
      </w:r>
      <w:r>
        <w:rPr>
          <w:spacing w:val="-1"/>
          <w:w w:val="109"/>
        </w:rPr>
        <w:t>r</w:t>
      </w:r>
      <w:r>
        <w:rPr>
          <w:w w:val="109"/>
        </w:rPr>
        <w:t>eg</w:t>
      </w:r>
      <w:r>
        <w:rPr>
          <w:spacing w:val="-1"/>
          <w:w w:val="109"/>
        </w:rPr>
        <w:t>r</w:t>
      </w:r>
      <w:r>
        <w:rPr>
          <w:w w:val="109"/>
        </w:rPr>
        <w:t>essions</w:t>
      </w:r>
      <w:r>
        <w:rPr>
          <w:spacing w:val="2"/>
          <w:w w:val="10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each</w:t>
      </w:r>
      <w:r>
        <w:rPr>
          <w:spacing w:val="34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fi</w:t>
      </w:r>
      <w:r>
        <w:rPr>
          <w:spacing w:val="-9"/>
        </w:rPr>
        <w:t>v</w:t>
      </w:r>
      <w:r>
        <w:t>e</w:t>
      </w:r>
      <w:r>
        <w:rPr>
          <w:spacing w:val="19"/>
        </w:rPr>
        <w:t xml:space="preserve"> </w:t>
      </w:r>
      <w:r>
        <w:rPr>
          <w:w w:val="111"/>
        </w:rPr>
        <w:t>components</w:t>
      </w:r>
      <w:r>
        <w:rPr>
          <w:spacing w:val="-4"/>
          <w:w w:val="1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CQC’s</w:t>
      </w:r>
      <w:r>
        <w:rPr>
          <w:spacing w:val="20"/>
        </w:rPr>
        <w:t xml:space="preserve"> </w:t>
      </w:r>
      <w:proofErr w:type="spellStart"/>
      <w:r>
        <w:rPr>
          <w:w w:val="108"/>
        </w:rPr>
        <w:t>inspec</w:t>
      </w:r>
      <w:proofErr w:type="spellEnd"/>
      <w:r>
        <w:rPr>
          <w:w w:val="108"/>
        </w:rPr>
        <w:t xml:space="preserve">- </w:t>
      </w:r>
      <w:proofErr w:type="spellStart"/>
      <w:r>
        <w:t>tions</w:t>
      </w:r>
      <w:proofErr w:type="spellEnd"/>
      <w:r w:rsidR="006C5B45"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9"/>
        </w:rPr>
        <w:t xml:space="preserve"> </w:t>
      </w:r>
      <w:r>
        <w:rPr>
          <w:w w:val="112"/>
        </w:rPr>
        <w:t>sh</w:t>
      </w:r>
      <w:r>
        <w:rPr>
          <w:spacing w:val="-7"/>
          <w:w w:val="112"/>
        </w:rPr>
        <w:t>o</w:t>
      </w:r>
      <w:r>
        <w:rPr>
          <w:w w:val="112"/>
        </w:rPr>
        <w:t>wn</w:t>
      </w:r>
      <w:r>
        <w:rPr>
          <w:spacing w:val="11"/>
          <w:w w:val="112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table</w:t>
      </w:r>
      <w:r w:rsidR="006C5B45">
        <w:t xml:space="preserve"> </w:t>
      </w:r>
      <w:r>
        <w:t>1.</w:t>
      </w:r>
      <w:r>
        <w:rPr>
          <w:spacing w:val="5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w w:val="110"/>
        </w:rPr>
        <w:t>estimates</w:t>
      </w:r>
      <w:r>
        <w:rPr>
          <w:spacing w:val="12"/>
          <w:w w:val="110"/>
        </w:rPr>
        <w:t xml:space="preserve"> </w:t>
      </w:r>
      <w:r>
        <w:t>that</w:t>
      </w:r>
      <w:r w:rsidR="006C5B45">
        <w:t xml:space="preserve"> </w:t>
      </w:r>
      <w:r>
        <w:rPr>
          <w:spacing w:val="-1"/>
        </w:rPr>
        <w:t>r</w:t>
      </w:r>
      <w:r>
        <w:t>elate</w:t>
      </w:r>
      <w:r w:rsidR="006C5B45"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w w:val="111"/>
        </w:rPr>
        <w:t>hypotheses</w:t>
      </w:r>
      <w:r>
        <w:rPr>
          <w:spacing w:val="14"/>
          <w:w w:val="111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49"/>
        </w:rPr>
        <w:t xml:space="preserve"> </w:t>
      </w:r>
      <w:r>
        <w:rPr>
          <w:w w:val="113"/>
        </w:rPr>
        <w:t>marked</w:t>
      </w:r>
      <w:r>
        <w:rPr>
          <w:spacing w:val="11"/>
          <w:w w:val="113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rPr>
          <w:i/>
          <w:spacing w:val="7"/>
        </w:rPr>
        <w:t>β</w:t>
      </w:r>
      <w:r>
        <w:rPr>
          <w:spacing w:val="10"/>
          <w:position w:val="-4"/>
          <w:sz w:val="16"/>
          <w:szCs w:val="16"/>
        </w:rPr>
        <w:t>1</w:t>
      </w:r>
      <w:r>
        <w:t>,</w:t>
      </w:r>
      <w:r>
        <w:rPr>
          <w:spacing w:val="35"/>
        </w:rPr>
        <w:t xml:space="preserve"> </w:t>
      </w:r>
      <w:r>
        <w:rPr>
          <w:i/>
          <w:spacing w:val="7"/>
          <w:w w:val="107"/>
        </w:rPr>
        <w:t>β</w:t>
      </w:r>
      <w:r>
        <w:rPr>
          <w:spacing w:val="10"/>
          <w:w w:val="99"/>
          <w:position w:val="-3"/>
          <w:sz w:val="16"/>
          <w:szCs w:val="16"/>
        </w:rPr>
        <w:t>2</w:t>
      </w:r>
      <w:r>
        <w:rPr>
          <w:w w:val="99"/>
        </w:rPr>
        <w:t xml:space="preserve">, </w:t>
      </w:r>
      <w:r>
        <w:t>and</w:t>
      </w:r>
      <w:r w:rsidR="006C5B45">
        <w:t xml:space="preserve"> </w:t>
      </w:r>
      <w:r>
        <w:rPr>
          <w:i/>
          <w:spacing w:val="7"/>
        </w:rPr>
        <w:t>β</w:t>
      </w:r>
      <w:r>
        <w:rPr>
          <w:spacing w:val="10"/>
          <w:position w:val="-3"/>
          <w:sz w:val="16"/>
          <w:szCs w:val="16"/>
        </w:rPr>
        <w:t>3</w:t>
      </w:r>
      <w:r>
        <w:t>,</w:t>
      </w:r>
      <w:r>
        <w:rPr>
          <w:spacing w:val="11"/>
        </w:rPr>
        <w:t xml:space="preserve"> </w:t>
      </w:r>
      <w:r>
        <w:rPr>
          <w:spacing w:val="-1"/>
          <w:w w:val="108"/>
        </w:rPr>
        <w:t>r</w:t>
      </w:r>
      <w:r>
        <w:rPr>
          <w:w w:val="108"/>
        </w:rPr>
        <w:t>especti</w:t>
      </w:r>
      <w:r>
        <w:rPr>
          <w:spacing w:val="-10"/>
          <w:w w:val="108"/>
        </w:rPr>
        <w:t>v</w:t>
      </w:r>
      <w:r>
        <w:rPr>
          <w:w w:val="108"/>
        </w:rPr>
        <w:t>el</w:t>
      </w:r>
      <w:r>
        <w:rPr>
          <w:spacing w:val="-26"/>
          <w:w w:val="108"/>
        </w:rPr>
        <w:t>y</w:t>
      </w:r>
      <w:r>
        <w:rPr>
          <w:w w:val="108"/>
        </w:rPr>
        <w:t>.</w:t>
      </w:r>
      <w:r>
        <w:rPr>
          <w:spacing w:val="28"/>
          <w:w w:val="10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fi</w:t>
      </w:r>
      <w:r>
        <w:rPr>
          <w:spacing w:val="-9"/>
        </w:rPr>
        <w:t>v</w:t>
      </w:r>
      <w:r>
        <w:t>e</w:t>
      </w:r>
      <w:r>
        <w:rPr>
          <w:spacing w:val="21"/>
        </w:rPr>
        <w:t xml:space="preserve"> </w:t>
      </w:r>
      <w:r>
        <w:t>a</w:t>
      </w:r>
      <w:r>
        <w:rPr>
          <w:spacing w:val="-1"/>
        </w:rPr>
        <w:t>r</w:t>
      </w:r>
      <w:r>
        <w:t>eas</w:t>
      </w:r>
      <w:r>
        <w:rPr>
          <w:spacing w:val="5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w w:val="110"/>
        </w:rPr>
        <w:t>inspection</w:t>
      </w:r>
      <w:r>
        <w:rPr>
          <w:spacing w:val="-2"/>
          <w:w w:val="110"/>
        </w:rPr>
        <w:t xml:space="preserve"> </w:t>
      </w:r>
      <w:r>
        <w:t>rating,</w:t>
      </w:r>
      <w:r w:rsidR="006C5B45">
        <w:t xml:space="preserve"> </w:t>
      </w:r>
      <w:r>
        <w:rPr>
          <w:spacing w:val="-9"/>
        </w:rPr>
        <w:t>w</w:t>
      </w:r>
      <w:r>
        <w:t>e</w:t>
      </w:r>
      <w:r>
        <w:rPr>
          <w:spacing w:val="33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see</w:t>
      </w:r>
      <w:r>
        <w:rPr>
          <w:spacing w:val="2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rPr>
          <w:w w:val="109"/>
        </w:rPr>
        <w:t>not-fo</w:t>
      </w:r>
      <w:r>
        <w:rPr>
          <w:spacing w:val="-4"/>
          <w:w w:val="109"/>
        </w:rPr>
        <w:t>r</w:t>
      </w:r>
      <w:r>
        <w:rPr>
          <w:w w:val="113"/>
        </w:rPr>
        <w:t>-p</w:t>
      </w:r>
      <w:r>
        <w:rPr>
          <w:spacing w:val="-2"/>
          <w:w w:val="113"/>
        </w:rPr>
        <w:t>r</w:t>
      </w:r>
      <w:r>
        <w:rPr>
          <w:w w:val="105"/>
        </w:rPr>
        <w:t xml:space="preserve">ofit </w:t>
      </w:r>
      <w:r>
        <w:t>homes</w:t>
      </w:r>
      <w:r w:rsidR="006C5B45">
        <w:t xml:space="preserve"> </w:t>
      </w:r>
      <w:r>
        <w:rPr>
          <w:w w:val="111"/>
        </w:rPr>
        <w:t>out-perfo</w:t>
      </w:r>
      <w:r>
        <w:rPr>
          <w:spacing w:val="4"/>
          <w:w w:val="111"/>
        </w:rPr>
        <w:t>r</w:t>
      </w:r>
      <w:r>
        <w:rPr>
          <w:w w:val="111"/>
        </w:rPr>
        <w:t>m</w:t>
      </w:r>
      <w:r>
        <w:rPr>
          <w:spacing w:val="2"/>
          <w:w w:val="111"/>
        </w:rPr>
        <w:t xml:space="preserve"> </w:t>
      </w:r>
      <w:r>
        <w:t>their</w:t>
      </w:r>
      <w:r w:rsidR="006C5B45">
        <w:t xml:space="preserve"> </w:t>
      </w:r>
      <w:r>
        <w:rPr>
          <w:w w:val="109"/>
        </w:rPr>
        <w:t>fo</w:t>
      </w:r>
      <w:r>
        <w:rPr>
          <w:spacing w:val="-4"/>
          <w:w w:val="109"/>
        </w:rPr>
        <w:t>r</w:t>
      </w:r>
      <w:r>
        <w:rPr>
          <w:w w:val="109"/>
        </w:rPr>
        <w:t>-p</w:t>
      </w:r>
      <w:r>
        <w:rPr>
          <w:spacing w:val="-2"/>
          <w:w w:val="109"/>
        </w:rPr>
        <w:t>r</w:t>
      </w:r>
      <w:r>
        <w:rPr>
          <w:w w:val="109"/>
        </w:rPr>
        <w:t>ofit</w:t>
      </w:r>
      <w:r>
        <w:rPr>
          <w:spacing w:val="-2"/>
          <w:w w:val="109"/>
        </w:rPr>
        <w:t xml:space="preserve"> </w:t>
      </w:r>
      <w:r>
        <w:rPr>
          <w:w w:val="109"/>
        </w:rPr>
        <w:t>counte</w:t>
      </w:r>
      <w:r>
        <w:rPr>
          <w:spacing w:val="3"/>
          <w:w w:val="109"/>
        </w:rPr>
        <w:t>r</w:t>
      </w:r>
      <w:r>
        <w:rPr>
          <w:w w:val="109"/>
        </w:rPr>
        <w:t>parts,</w:t>
      </w:r>
      <w:r>
        <w:rPr>
          <w:spacing w:val="29"/>
          <w:w w:val="109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rPr>
          <w:w w:val="112"/>
        </w:rPr>
        <w:t>sh</w:t>
      </w:r>
      <w:r>
        <w:rPr>
          <w:spacing w:val="-7"/>
          <w:w w:val="112"/>
        </w:rPr>
        <w:t>o</w:t>
      </w:r>
      <w:r>
        <w:rPr>
          <w:w w:val="112"/>
        </w:rPr>
        <w:t xml:space="preserve">wn </w:t>
      </w:r>
      <w:r>
        <w:rPr>
          <w:spacing w:val="-7"/>
        </w:rPr>
        <w:t>b</w:t>
      </w:r>
      <w:r>
        <w:t>y</w:t>
      </w:r>
      <w:r>
        <w:rPr>
          <w:spacing w:val="2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w w:val="109"/>
        </w:rPr>
        <w:t>positi</w:t>
      </w:r>
      <w:r>
        <w:rPr>
          <w:spacing w:val="-10"/>
          <w:w w:val="109"/>
        </w:rPr>
        <w:t>v</w:t>
      </w:r>
      <w:r>
        <w:rPr>
          <w:w w:val="109"/>
        </w:rPr>
        <w:t>e</w:t>
      </w:r>
      <w:r>
        <w:rPr>
          <w:spacing w:val="7"/>
          <w:w w:val="109"/>
        </w:rPr>
        <w:t xml:space="preserve"> </w:t>
      </w:r>
      <w:r>
        <w:rPr>
          <w:w w:val="109"/>
        </w:rPr>
        <w:t>estimates</w:t>
      </w:r>
      <w:r>
        <w:rPr>
          <w:spacing w:val="10"/>
          <w:w w:val="109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i/>
          <w:spacing w:val="7"/>
        </w:rPr>
        <w:t>β</w:t>
      </w:r>
      <w:r>
        <w:rPr>
          <w:spacing w:val="10"/>
          <w:position w:val="-4"/>
          <w:sz w:val="16"/>
          <w:szCs w:val="16"/>
        </w:rPr>
        <w:t>1</w:t>
      </w:r>
      <w:r>
        <w:t>.</w:t>
      </w:r>
      <w:r>
        <w:rPr>
          <w:spacing w:val="29"/>
        </w:rPr>
        <w:t xml:space="preserve"> </w:t>
      </w:r>
      <w:r>
        <w:rPr>
          <w:spacing w:val="-20"/>
          <w:w w:val="105"/>
        </w:rPr>
        <w:t>W</w:t>
      </w:r>
      <w:r>
        <w:rPr>
          <w:w w:val="107"/>
        </w:rPr>
        <w:t xml:space="preserve">e </w:t>
      </w:r>
      <w:r>
        <w:t>can</w:t>
      </w:r>
      <w:r>
        <w:rPr>
          <w:spacing w:val="38"/>
        </w:rPr>
        <w:t xml:space="preserve"> </w:t>
      </w:r>
      <w:r>
        <w:t>also</w:t>
      </w:r>
      <w:r>
        <w:rPr>
          <w:spacing w:val="39"/>
        </w:rPr>
        <w:t xml:space="preserve"> </w:t>
      </w:r>
      <w:r>
        <w:t>see</w:t>
      </w:r>
      <w:r>
        <w:rPr>
          <w:spacing w:val="31"/>
        </w:rPr>
        <w:t xml:space="preserve"> </w:t>
      </w:r>
      <w:r>
        <w:t>that,</w:t>
      </w:r>
      <w:r w:rsidR="006C5B45">
        <w:t xml:space="preserve"> </w:t>
      </w:r>
      <w:r>
        <w:t>for</w:t>
      </w:r>
      <w:r>
        <w:rPr>
          <w:spacing w:val="32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w w:val="110"/>
        </w:rPr>
        <w:t>inspection</w:t>
      </w:r>
      <w:r>
        <w:rPr>
          <w:spacing w:val="5"/>
          <w:w w:val="110"/>
        </w:rPr>
        <w:t xml:space="preserve"> </w:t>
      </w:r>
      <w:r>
        <w:t>a</w:t>
      </w:r>
      <w:r>
        <w:rPr>
          <w:spacing w:val="-1"/>
        </w:rPr>
        <w:t>r</w:t>
      </w:r>
      <w:r>
        <w:t>eas,</w:t>
      </w:r>
      <w:r w:rsidR="006C5B45"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w w:val="110"/>
        </w:rPr>
        <w:t>estimate</w:t>
      </w:r>
      <w:r>
        <w:rPr>
          <w:spacing w:val="5"/>
          <w:w w:val="11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impact</w:t>
      </w:r>
      <w:r w:rsidR="006C5B45">
        <w:t xml:space="preserve"> </w:t>
      </w:r>
      <w:r>
        <w:t>of</w:t>
      </w:r>
      <w:r>
        <w:rPr>
          <w:spacing w:val="18"/>
        </w:rPr>
        <w:t xml:space="preserve"> </w:t>
      </w:r>
      <w:r>
        <w:t>being</w:t>
      </w:r>
      <w:r>
        <w:rPr>
          <w:spacing w:val="55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w w:val="109"/>
        </w:rPr>
        <w:t xml:space="preserve">chain </w:t>
      </w:r>
      <w:r>
        <w:rPr>
          <w:spacing w:val="8"/>
        </w:rPr>
        <w:t>(</w:t>
      </w:r>
      <w:r>
        <w:rPr>
          <w:i/>
          <w:spacing w:val="7"/>
        </w:rPr>
        <w:t>β</w:t>
      </w:r>
      <w:r>
        <w:rPr>
          <w:spacing w:val="10"/>
          <w:position w:val="-3"/>
          <w:sz w:val="16"/>
          <w:szCs w:val="16"/>
        </w:rPr>
        <w:t>2</w:t>
      </w:r>
      <w:r>
        <w:t>)</w:t>
      </w:r>
      <w:r>
        <w:rPr>
          <w:spacing w:val="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positi</w:t>
      </w:r>
      <w:r>
        <w:rPr>
          <w:spacing w:val="-9"/>
        </w:rPr>
        <w:t>v</w:t>
      </w:r>
      <w:r>
        <w:t>e,</w:t>
      </w:r>
      <w:r w:rsidR="006C5B45">
        <w:t xml:space="preserve"> </w:t>
      </w:r>
      <w:r>
        <w:rPr>
          <w:w w:val="113"/>
        </w:rPr>
        <w:t>although</w:t>
      </w:r>
      <w:r>
        <w:rPr>
          <w:spacing w:val="-5"/>
          <w:w w:val="11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case</w:t>
      </w:r>
      <w:r>
        <w:rPr>
          <w:spacing w:val="2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Caring</w:t>
      </w:r>
      <w:r w:rsidR="006C5B45">
        <w:t xml:space="preserve"> </w:t>
      </w:r>
      <w:r>
        <w:t>and</w:t>
      </w:r>
      <w:r>
        <w:rPr>
          <w:spacing w:val="53"/>
        </w:rPr>
        <w:t xml:space="preserve"> </w:t>
      </w:r>
      <w:r>
        <w:t>Needs</w:t>
      </w:r>
      <w:r w:rsidR="006C5B45">
        <w:t xml:space="preserve"> </w:t>
      </w:r>
      <w:r>
        <w:t>these</w:t>
      </w:r>
      <w:r>
        <w:rPr>
          <w:spacing w:val="47"/>
        </w:rPr>
        <w:t xml:space="preserve"> </w:t>
      </w:r>
      <w:r>
        <w:rPr>
          <w:w w:val="110"/>
        </w:rPr>
        <w:t>estimates</w:t>
      </w:r>
      <w:r>
        <w:rPr>
          <w:spacing w:val="-3"/>
          <w:w w:val="110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33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la</w:t>
      </w:r>
      <w:r>
        <w:rPr>
          <w:spacing w:val="-3"/>
        </w:rPr>
        <w:t>r</w:t>
      </w:r>
      <w:r>
        <w:t>ge</w:t>
      </w:r>
      <w:r>
        <w:rPr>
          <w:spacing w:val="44"/>
        </w:rPr>
        <w:t xml:space="preserve"> </w:t>
      </w:r>
      <w:r>
        <w:rPr>
          <w:w w:val="112"/>
        </w:rPr>
        <w:t xml:space="preserve">enough </w:t>
      </w:r>
      <w:r>
        <w:t>to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rPr>
          <w:w w:val="107"/>
        </w:rPr>
        <w:t>statistically</w:t>
      </w:r>
      <w:r>
        <w:rPr>
          <w:spacing w:val="37"/>
          <w:w w:val="107"/>
        </w:rPr>
        <w:t xml:space="preserve"> </w:t>
      </w:r>
      <w:r>
        <w:rPr>
          <w:w w:val="107"/>
        </w:rPr>
        <w:t>significant.</w:t>
      </w:r>
      <w:r w:rsidR="006C5B45">
        <w:rPr>
          <w:w w:val="107"/>
        </w:rPr>
        <w:t xml:space="preserve"> </w:t>
      </w:r>
      <w:r>
        <w:t>These</w:t>
      </w:r>
      <w:r w:rsidR="006C5B45">
        <w:t xml:space="preserve"> </w:t>
      </w:r>
      <w:r>
        <w:rPr>
          <w:spacing w:val="-1"/>
          <w:w w:val="112"/>
        </w:rPr>
        <w:t>r</w:t>
      </w:r>
      <w:r>
        <w:rPr>
          <w:w w:val="112"/>
        </w:rPr>
        <w:t>esults</w:t>
      </w:r>
      <w:r>
        <w:rPr>
          <w:spacing w:val="23"/>
          <w:w w:val="112"/>
        </w:rPr>
        <w:t xml:space="preserve"> </w:t>
      </w:r>
      <w:r>
        <w:rPr>
          <w:w w:val="112"/>
        </w:rPr>
        <w:t>p</w:t>
      </w:r>
      <w:r>
        <w:rPr>
          <w:spacing w:val="-2"/>
          <w:w w:val="112"/>
        </w:rPr>
        <w:t>r</w:t>
      </w:r>
      <w:r>
        <w:rPr>
          <w:spacing w:val="-7"/>
          <w:w w:val="112"/>
        </w:rPr>
        <w:t>o</w:t>
      </w:r>
      <w:r>
        <w:rPr>
          <w:w w:val="112"/>
        </w:rPr>
        <w:t>vide</w:t>
      </w:r>
      <w:r>
        <w:rPr>
          <w:spacing w:val="32"/>
          <w:w w:val="112"/>
        </w:rPr>
        <w:t xml:space="preserve"> </w:t>
      </w:r>
      <w:r>
        <w:t>st</w:t>
      </w:r>
      <w:r>
        <w:rPr>
          <w:spacing w:val="-2"/>
        </w:rPr>
        <w:t>r</w:t>
      </w:r>
      <w:r>
        <w:t>ong</w:t>
      </w:r>
      <w:r w:rsidR="006C5B45">
        <w:t xml:space="preserve"> </w:t>
      </w:r>
      <w:r>
        <w:rPr>
          <w:w w:val="115"/>
        </w:rPr>
        <w:t>support</w:t>
      </w:r>
      <w:r>
        <w:rPr>
          <w:spacing w:val="23"/>
          <w:w w:val="115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rPr>
          <w:w w:val="111"/>
        </w:rPr>
        <w:t>hypotheses</w:t>
      </w:r>
      <w:r>
        <w:rPr>
          <w:spacing w:val="25"/>
          <w:w w:val="111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and</w:t>
      </w:r>
      <w:r w:rsidR="006C5B45">
        <w:t xml:space="preserve"> </w:t>
      </w:r>
      <w:r>
        <w:t xml:space="preserve">2: </w:t>
      </w:r>
      <w:r>
        <w:rPr>
          <w:w w:val="110"/>
        </w:rPr>
        <w:t>non-p</w:t>
      </w:r>
      <w:r>
        <w:rPr>
          <w:spacing w:val="-2"/>
          <w:w w:val="110"/>
        </w:rPr>
        <w:t>r</w:t>
      </w:r>
      <w:r>
        <w:rPr>
          <w:w w:val="110"/>
        </w:rPr>
        <w:t>ofit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esidential</w:t>
      </w:r>
      <w:r>
        <w:rPr>
          <w:spacing w:val="5"/>
          <w:w w:val="110"/>
        </w:rPr>
        <w:t xml:space="preserve"> </w:t>
      </w:r>
      <w:r>
        <w:t>and</w:t>
      </w:r>
      <w:r w:rsidR="006C5B45">
        <w:t xml:space="preserve"> </w:t>
      </w:r>
      <w:r>
        <w:rPr>
          <w:w w:val="113"/>
        </w:rPr>
        <w:t>nursing</w:t>
      </w:r>
      <w:r>
        <w:rPr>
          <w:spacing w:val="-2"/>
          <w:w w:val="113"/>
        </w:rPr>
        <w:t xml:space="preserve"> </w:t>
      </w:r>
      <w:r>
        <w:t>homes</w:t>
      </w:r>
      <w:r w:rsidR="006C5B45">
        <w:t xml:space="preserve"> </w:t>
      </w:r>
      <w:r>
        <w:t>do</w:t>
      </w:r>
      <w:r>
        <w:rPr>
          <w:spacing w:val="36"/>
        </w:rPr>
        <w:t xml:space="preserve"> </w:t>
      </w:r>
      <w:r>
        <w:t>better</w:t>
      </w:r>
      <w:r w:rsidR="006C5B45">
        <w:t xml:space="preserve"> </w:t>
      </w:r>
      <w:r>
        <w:t>in</w:t>
      </w:r>
      <w:r>
        <w:rPr>
          <w:spacing w:val="24"/>
        </w:rPr>
        <w:t xml:space="preserve"> </w:t>
      </w:r>
      <w:r>
        <w:t>CQC</w:t>
      </w:r>
      <w:r>
        <w:rPr>
          <w:spacing w:val="32"/>
        </w:rPr>
        <w:t xml:space="preserve"> </w:t>
      </w:r>
      <w:r>
        <w:rPr>
          <w:w w:val="111"/>
        </w:rPr>
        <w:t xml:space="preserve">ratings, </w:t>
      </w:r>
      <w:r>
        <w:t>on</w:t>
      </w:r>
      <w:r>
        <w:rPr>
          <w:spacing w:val="29"/>
        </w:rPr>
        <w:t xml:space="preserve"> </w:t>
      </w:r>
      <w:r>
        <w:rPr>
          <w:spacing w:val="-9"/>
          <w:w w:val="109"/>
        </w:rPr>
        <w:t>a</w:t>
      </w:r>
      <w:r>
        <w:rPr>
          <w:spacing w:val="-10"/>
          <w:w w:val="109"/>
        </w:rPr>
        <w:t>v</w:t>
      </w:r>
      <w:r>
        <w:rPr>
          <w:w w:val="109"/>
        </w:rPr>
        <w:t>erage,</w:t>
      </w:r>
      <w:r>
        <w:rPr>
          <w:spacing w:val="8"/>
          <w:w w:val="109"/>
        </w:rPr>
        <w:t xml:space="preserve"> </w:t>
      </w:r>
      <w:r>
        <w:t>than</w:t>
      </w:r>
      <w:r w:rsidR="006C5B45">
        <w:t xml:space="preserve"> </w:t>
      </w:r>
      <w:r>
        <w:t>their</w:t>
      </w:r>
      <w:r>
        <w:rPr>
          <w:spacing w:val="53"/>
        </w:rPr>
        <w:t xml:space="preserve"> </w:t>
      </w:r>
      <w:r>
        <w:rPr>
          <w:w w:val="108"/>
        </w:rPr>
        <w:t>fo</w:t>
      </w:r>
      <w:r>
        <w:rPr>
          <w:spacing w:val="-4"/>
          <w:w w:val="108"/>
        </w:rPr>
        <w:t>r</w:t>
      </w:r>
      <w:r>
        <w:rPr>
          <w:w w:val="99"/>
        </w:rPr>
        <w:t xml:space="preserve">- </w:t>
      </w:r>
      <w:r>
        <w:t>p</w:t>
      </w:r>
      <w:r>
        <w:rPr>
          <w:spacing w:val="-2"/>
        </w:rPr>
        <w:t>r</w:t>
      </w:r>
      <w:r>
        <w:t>ofit</w:t>
      </w:r>
      <w:r>
        <w:rPr>
          <w:spacing w:val="50"/>
        </w:rPr>
        <w:t xml:space="preserve"> </w:t>
      </w:r>
      <w:r>
        <w:rPr>
          <w:w w:val="111"/>
        </w:rPr>
        <w:t>counte</w:t>
      </w:r>
      <w:r>
        <w:rPr>
          <w:spacing w:val="3"/>
          <w:w w:val="111"/>
        </w:rPr>
        <w:t>r</w:t>
      </w:r>
      <w:r>
        <w:rPr>
          <w:w w:val="111"/>
        </w:rPr>
        <w:t>parts.</w:t>
      </w:r>
      <w:r>
        <w:rPr>
          <w:spacing w:val="20"/>
          <w:w w:val="111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homes</w:t>
      </w:r>
      <w:r w:rsidR="006C5B45">
        <w:t xml:space="preserve"> </w:t>
      </w:r>
      <w:r>
        <w:t>benefit</w:t>
      </w:r>
      <w:r>
        <w:rPr>
          <w:spacing w:val="51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42"/>
        </w:rPr>
        <w:t xml:space="preserve"> </w:t>
      </w:r>
      <w:r>
        <w:t>being</w:t>
      </w:r>
      <w:r>
        <w:rPr>
          <w:spacing w:val="46"/>
        </w:rPr>
        <w:t xml:space="preserve"> </w:t>
      </w:r>
      <w:r>
        <w:t>part</w:t>
      </w:r>
      <w:r w:rsidR="006C5B45"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chain,</w:t>
      </w:r>
      <w:r>
        <w:rPr>
          <w:spacing w:val="45"/>
        </w:rPr>
        <w:t xml:space="preserve"> </w:t>
      </w:r>
      <w:r>
        <w:rPr>
          <w:w w:val="113"/>
        </w:rPr>
        <w:t>although</w:t>
      </w:r>
      <w:r>
        <w:rPr>
          <w:spacing w:val="-5"/>
          <w:w w:val="11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benefit</w:t>
      </w:r>
      <w:r>
        <w:rPr>
          <w:spacing w:val="5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w w:val="109"/>
        </w:rPr>
        <w:t xml:space="preserve">small </w:t>
      </w:r>
      <w:r>
        <w:t>in</w:t>
      </w:r>
      <w:r>
        <w:rPr>
          <w:spacing w:val="25"/>
        </w:rPr>
        <w:t xml:space="preserve"> </w:t>
      </w:r>
      <w:r>
        <w:t>some</w:t>
      </w:r>
      <w:r>
        <w:rPr>
          <w:spacing w:val="48"/>
        </w:rPr>
        <w:t xml:space="preserve"> </w:t>
      </w:r>
      <w:r>
        <w:t>cases.</w:t>
      </w:r>
      <w:r>
        <w:rPr>
          <w:spacing w:val="54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other</w:t>
      </w:r>
      <w:r w:rsidR="006C5B45">
        <w:t xml:space="preserve"> </w:t>
      </w:r>
      <w:r>
        <w:rPr>
          <w:w w:val="114"/>
        </w:rPr>
        <w:t>hand,</w:t>
      </w:r>
      <w:r>
        <w:rPr>
          <w:spacing w:val="-1"/>
          <w:w w:val="114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is</w:t>
      </w:r>
      <w:r>
        <w:rPr>
          <w:spacing w:val="15"/>
        </w:rPr>
        <w:t xml:space="preserve"> </w:t>
      </w:r>
      <w:r>
        <w:t>little</w:t>
      </w:r>
      <w:r>
        <w:rPr>
          <w:spacing w:val="38"/>
        </w:rPr>
        <w:t xml:space="preserve"> </w:t>
      </w:r>
      <w:r>
        <w:rPr>
          <w:w w:val="115"/>
        </w:rPr>
        <w:t>support</w:t>
      </w:r>
      <w:r>
        <w:rPr>
          <w:spacing w:val="-2"/>
          <w:w w:val="115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w w:val="111"/>
        </w:rPr>
        <w:t xml:space="preserve">hypothesis </w:t>
      </w:r>
      <w:r>
        <w:t>3.</w:t>
      </w:r>
      <w:r>
        <w:rPr>
          <w:spacing w:val="2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impact</w:t>
      </w:r>
      <w:r w:rsidR="006C5B45">
        <w:t xml:space="preserve"> </w:t>
      </w:r>
      <w:r>
        <w:t>of</w:t>
      </w:r>
      <w:r>
        <w:rPr>
          <w:spacing w:val="13"/>
        </w:rPr>
        <w:t xml:space="preserve"> </w:t>
      </w:r>
      <w:r>
        <w:rPr>
          <w:w w:val="109"/>
        </w:rPr>
        <w:t xml:space="preserve">being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chain</w:t>
      </w:r>
      <w:r>
        <w:rPr>
          <w:spacing w:val="48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w w:val="109"/>
        </w:rPr>
        <w:t xml:space="preserve">essentially </w:t>
      </w:r>
      <w:r>
        <w:t>the</w:t>
      </w:r>
      <w:r>
        <w:rPr>
          <w:spacing w:val="37"/>
        </w:rPr>
        <w:t xml:space="preserve"> </w:t>
      </w:r>
      <w:r>
        <w:t>same</w:t>
      </w:r>
      <w:r>
        <w:rPr>
          <w:spacing w:val="50"/>
        </w:rPr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ega</w:t>
      </w:r>
      <w:r>
        <w:rPr>
          <w:spacing w:val="-3"/>
          <w:w w:val="111"/>
        </w:rPr>
        <w:t>r</w:t>
      </w:r>
      <w:r>
        <w:rPr>
          <w:w w:val="111"/>
        </w:rPr>
        <w:t>dless</w:t>
      </w:r>
      <w:r>
        <w:rPr>
          <w:spacing w:val="-1"/>
          <w:w w:val="1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w w:val="113"/>
        </w:rPr>
        <w:t>whether</w:t>
      </w:r>
      <w:r>
        <w:rPr>
          <w:spacing w:val="-2"/>
          <w:w w:val="11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facility</w:t>
      </w:r>
      <w:r>
        <w:rPr>
          <w:spacing w:val="4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run</w:t>
      </w:r>
      <w:r>
        <w:rPr>
          <w:spacing w:val="55"/>
        </w:rPr>
        <w:t xml:space="preserve"> </w:t>
      </w:r>
      <w:r>
        <w:rPr>
          <w:spacing w:val="-7"/>
        </w:rPr>
        <w:t>b</w:t>
      </w:r>
      <w:r>
        <w:t>y</w:t>
      </w:r>
      <w:r>
        <w:rPr>
          <w:spacing w:val="2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w w:val="108"/>
        </w:rPr>
        <w:t>not-fo</w:t>
      </w:r>
      <w:r>
        <w:rPr>
          <w:spacing w:val="-4"/>
          <w:w w:val="108"/>
        </w:rPr>
        <w:t>r</w:t>
      </w:r>
      <w:r>
        <w:rPr>
          <w:w w:val="108"/>
        </w:rPr>
        <w:t>-p</w:t>
      </w:r>
      <w:r>
        <w:rPr>
          <w:spacing w:val="-2"/>
          <w:w w:val="108"/>
        </w:rPr>
        <w:t>r</w:t>
      </w:r>
      <w:r>
        <w:rPr>
          <w:w w:val="108"/>
        </w:rPr>
        <w:t>ofit</w:t>
      </w:r>
      <w:r>
        <w:rPr>
          <w:spacing w:val="11"/>
          <w:w w:val="108"/>
        </w:rPr>
        <w:t xml:space="preserve"> </w:t>
      </w:r>
      <w:r>
        <w:rPr>
          <w:w w:val="112"/>
        </w:rPr>
        <w:t xml:space="preserve">or </w:t>
      </w:r>
      <w:r>
        <w:t>a</w:t>
      </w:r>
      <w:r>
        <w:rPr>
          <w:spacing w:val="30"/>
        </w:rPr>
        <w:t xml:space="preserve"> </w:t>
      </w:r>
      <w:r>
        <w:rPr>
          <w:w w:val="110"/>
        </w:rPr>
        <w:t>fo</w:t>
      </w:r>
      <w:r>
        <w:rPr>
          <w:spacing w:val="-4"/>
          <w:w w:val="110"/>
        </w:rPr>
        <w:t>r</w:t>
      </w:r>
      <w:r>
        <w:rPr>
          <w:w w:val="110"/>
        </w:rPr>
        <w:t>-p</w:t>
      </w:r>
      <w:r>
        <w:rPr>
          <w:spacing w:val="-2"/>
          <w:w w:val="110"/>
        </w:rPr>
        <w:t>r</w:t>
      </w:r>
      <w:r>
        <w:rPr>
          <w:w w:val="110"/>
        </w:rPr>
        <w:t>ofit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-2"/>
          <w:w w:val="110"/>
        </w:rPr>
        <w:t>r</w:t>
      </w:r>
      <w:r>
        <w:rPr>
          <w:spacing w:val="-7"/>
          <w:w w:val="110"/>
        </w:rPr>
        <w:t>o</w:t>
      </w:r>
      <w:r>
        <w:rPr>
          <w:w w:val="110"/>
        </w:rPr>
        <w:t>vide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 w:rsidR="006C5B45">
        <w:rPr>
          <w:w w:val="110"/>
        </w:rPr>
        <w:t xml:space="preserve"> </w:t>
      </w:r>
      <w:r>
        <w:t>The</w:t>
      </w:r>
      <w:r>
        <w:rPr>
          <w:spacing w:val="39"/>
        </w:rPr>
        <w:t xml:space="preserve"> </w:t>
      </w:r>
      <w:proofErr w:type="gramStart"/>
      <w:r>
        <w:t>size</w:t>
      </w:r>
      <w:r>
        <w:rPr>
          <w:spacing w:val="4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w w:val="109"/>
        </w:rPr>
        <w:t>estimated</w:t>
      </w:r>
      <w:r>
        <w:rPr>
          <w:spacing w:val="31"/>
          <w:w w:val="109"/>
        </w:rPr>
        <w:t xml:space="preserve"> </w:t>
      </w:r>
      <w:r>
        <w:rPr>
          <w:w w:val="109"/>
        </w:rPr>
        <w:t>di</w:t>
      </w:r>
      <w:r>
        <w:rPr>
          <w:spacing w:val="-4"/>
          <w:w w:val="109"/>
        </w:rPr>
        <w:t>f</w:t>
      </w:r>
      <w:r>
        <w:rPr>
          <w:w w:val="109"/>
        </w:rPr>
        <w:t>fe</w:t>
      </w:r>
      <w:r>
        <w:rPr>
          <w:spacing w:val="-1"/>
          <w:w w:val="109"/>
        </w:rPr>
        <w:t>r</w:t>
      </w:r>
      <w:r>
        <w:rPr>
          <w:w w:val="109"/>
        </w:rPr>
        <w:t>ence</w:t>
      </w:r>
      <w:r>
        <w:rPr>
          <w:spacing w:val="4"/>
          <w:w w:val="10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rPr>
          <w:w w:val="111"/>
        </w:rPr>
        <w:t>quality</w:t>
      </w:r>
      <w:r>
        <w:rPr>
          <w:spacing w:val="13"/>
          <w:w w:val="11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w w:val="110"/>
        </w:rPr>
        <w:t>Leadership,</w:t>
      </w:r>
      <w:r>
        <w:rPr>
          <w:spacing w:val="15"/>
          <w:w w:val="110"/>
        </w:rPr>
        <w:t xml:space="preserve"> </w:t>
      </w:r>
      <w:r>
        <w:t>based</w:t>
      </w:r>
      <w:r w:rsidR="006C5B45">
        <w:t xml:space="preserve"> </w:t>
      </w:r>
      <w:r>
        <w:rPr>
          <w:w w:val="111"/>
        </w:rPr>
        <w:t xml:space="preserve">on </w:t>
      </w:r>
      <w:r>
        <w:t>the</w:t>
      </w:r>
      <w:r>
        <w:rPr>
          <w:spacing w:val="40"/>
        </w:rPr>
        <w:t xml:space="preserve"> </w:t>
      </w:r>
      <w:r>
        <w:rPr>
          <w:spacing w:val="-1"/>
          <w:w w:val="111"/>
        </w:rPr>
        <w:t>r</w:t>
      </w:r>
      <w:r>
        <w:rPr>
          <w:w w:val="111"/>
        </w:rPr>
        <w:t>esults</w:t>
      </w:r>
      <w:r>
        <w:rPr>
          <w:spacing w:val="6"/>
          <w:w w:val="11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final</w:t>
      </w:r>
      <w:r>
        <w:rPr>
          <w:spacing w:val="36"/>
        </w:rPr>
        <w:t xml:space="preserve"> </w:t>
      </w:r>
      <w:r>
        <w:t>column</w:t>
      </w:r>
      <w:r w:rsidR="006C5B45"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table,</w:t>
      </w:r>
      <w:r>
        <w:rPr>
          <w:spacing w:val="47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proofErr w:type="gramEnd"/>
      <w:r>
        <w:rPr>
          <w:spacing w:val="39"/>
        </w:rPr>
        <w:t xml:space="preserve"> </w:t>
      </w:r>
      <w:r>
        <w:rPr>
          <w:w w:val="112"/>
        </w:rPr>
        <w:t>illustrated</w:t>
      </w:r>
      <w:r>
        <w:rPr>
          <w:spacing w:val="1"/>
          <w:w w:val="11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figu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1.</w:t>
      </w:r>
    </w:p>
    <w:p w:rsidR="000D45DF" w:rsidRDefault="000D45DF">
      <w:pPr>
        <w:spacing w:before="10" w:line="260" w:lineRule="exact"/>
        <w:rPr>
          <w:sz w:val="26"/>
          <w:szCs w:val="26"/>
        </w:rPr>
      </w:pPr>
    </w:p>
    <w:p w:rsidR="000D45DF" w:rsidRDefault="00B31060">
      <w:pPr>
        <w:spacing w:before="22"/>
        <w:ind w:left="3631" w:right="3631"/>
        <w:jc w:val="center"/>
        <w:rPr>
          <w:szCs w:val="22"/>
        </w:rPr>
      </w:pPr>
      <w:proofErr w:type="gramStart"/>
      <w:r>
        <w:rPr>
          <w:szCs w:val="22"/>
        </w:rPr>
        <w:t>[</w:t>
      </w:r>
      <w:r>
        <w:rPr>
          <w:spacing w:val="-20"/>
          <w:szCs w:val="22"/>
        </w:rPr>
        <w:t>T</w:t>
      </w:r>
      <w:r>
        <w:rPr>
          <w:szCs w:val="22"/>
        </w:rPr>
        <w:t>able</w:t>
      </w:r>
      <w:r>
        <w:rPr>
          <w:spacing w:val="35"/>
          <w:szCs w:val="22"/>
        </w:rPr>
        <w:t xml:space="preserve"> </w:t>
      </w:r>
      <w:r>
        <w:rPr>
          <w:szCs w:val="22"/>
        </w:rPr>
        <w:t>1</w:t>
      </w:r>
      <w:r>
        <w:rPr>
          <w:spacing w:val="7"/>
          <w:szCs w:val="22"/>
        </w:rPr>
        <w:t xml:space="preserve"> </w:t>
      </w:r>
      <w:r>
        <w:rPr>
          <w:szCs w:val="22"/>
        </w:rPr>
        <w:t>about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>he</w:t>
      </w:r>
      <w:r>
        <w:rPr>
          <w:spacing w:val="-1"/>
          <w:w w:val="113"/>
          <w:szCs w:val="22"/>
        </w:rPr>
        <w:t>r</w:t>
      </w:r>
      <w:r>
        <w:rPr>
          <w:w w:val="102"/>
          <w:szCs w:val="22"/>
        </w:rPr>
        <w:t>e.]</w:t>
      </w:r>
      <w:proofErr w:type="gramEnd"/>
    </w:p>
    <w:p w:rsidR="000D45DF" w:rsidRDefault="000D45DF">
      <w:pPr>
        <w:spacing w:before="11" w:line="260" w:lineRule="exact"/>
        <w:rPr>
          <w:sz w:val="26"/>
          <w:szCs w:val="26"/>
        </w:rPr>
      </w:pPr>
    </w:p>
    <w:p w:rsidR="000D45DF" w:rsidRDefault="00B31060">
      <w:pPr>
        <w:ind w:left="3573" w:right="3573"/>
        <w:jc w:val="center"/>
        <w:rPr>
          <w:szCs w:val="22"/>
        </w:rPr>
      </w:pPr>
      <w:r>
        <w:rPr>
          <w:szCs w:val="22"/>
        </w:rPr>
        <w:t>[Figu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1</w:t>
      </w:r>
      <w:r>
        <w:rPr>
          <w:spacing w:val="7"/>
          <w:szCs w:val="22"/>
        </w:rPr>
        <w:t xml:space="preserve"> </w:t>
      </w:r>
      <w:r>
        <w:rPr>
          <w:szCs w:val="22"/>
        </w:rPr>
        <w:t>about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>he</w:t>
      </w:r>
      <w:r>
        <w:rPr>
          <w:spacing w:val="-1"/>
          <w:w w:val="113"/>
          <w:szCs w:val="22"/>
        </w:rPr>
        <w:t>r</w:t>
      </w:r>
      <w:r>
        <w:rPr>
          <w:w w:val="102"/>
          <w:szCs w:val="22"/>
        </w:rPr>
        <w:t>e.]</w:t>
      </w:r>
    </w:p>
    <w:p w:rsidR="000D45DF" w:rsidRDefault="00B31060" w:rsidP="003E6908">
      <w:pPr>
        <w:pStyle w:val="Heading1"/>
      </w:pPr>
      <w:r>
        <w:rPr>
          <w:rFonts w:eastAsia="Times New Roman"/>
          <w:w w:val="112"/>
        </w:rPr>
        <w:lastRenderedPageBreak/>
        <w:t>Conclusion</w:t>
      </w:r>
    </w:p>
    <w:p w:rsidR="000D45DF" w:rsidRDefault="00B31060" w:rsidP="006C5B45">
      <w:pPr>
        <w:sectPr w:rsidR="000D45DF">
          <w:footerReference w:type="default" r:id="rId11"/>
          <w:pgSz w:w="11920" w:h="16860"/>
          <w:pgMar w:top="1580" w:right="1300" w:bottom="280" w:left="1300" w:header="0" w:footer="1385" w:gutter="0"/>
          <w:cols w:space="720"/>
        </w:sectPr>
      </w:pPr>
      <w:r>
        <w:t>This</w:t>
      </w:r>
      <w:r w:rsidR="006C5B45">
        <w:t xml:space="preserve"> </w:t>
      </w:r>
      <w:r>
        <w:rPr>
          <w:w w:val="115"/>
        </w:rPr>
        <w:t>study</w:t>
      </w:r>
      <w:r>
        <w:rPr>
          <w:spacing w:val="26"/>
          <w:w w:val="115"/>
        </w:rPr>
        <w:t xml:space="preserve"> </w:t>
      </w:r>
      <w:r>
        <w:t>has</w:t>
      </w:r>
      <w:r w:rsidR="006C5B45">
        <w:t xml:space="preserve"> </w:t>
      </w:r>
      <w:r>
        <w:rPr>
          <w:w w:val="112"/>
        </w:rPr>
        <w:t>sh</w:t>
      </w:r>
      <w:r>
        <w:rPr>
          <w:spacing w:val="-7"/>
          <w:w w:val="112"/>
        </w:rPr>
        <w:t>o</w:t>
      </w:r>
      <w:r>
        <w:rPr>
          <w:w w:val="112"/>
        </w:rPr>
        <w:t>wn</w:t>
      </w:r>
      <w:r>
        <w:rPr>
          <w:spacing w:val="27"/>
          <w:w w:val="112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the</w:t>
      </w:r>
      <w:r w:rsidR="006C5B45">
        <w:t xml:space="preserve"> </w:t>
      </w:r>
      <w:r>
        <w:t>first</w:t>
      </w:r>
      <w:r w:rsidR="006C5B45">
        <w:t xml:space="preserve"> </w:t>
      </w:r>
      <w:r>
        <w:t>time</w:t>
      </w:r>
      <w:r w:rsidR="006C5B45"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 w:rsidR="006C5B45">
        <w:t xml:space="preserve"> </w:t>
      </w:r>
      <w:r>
        <w:t>UK</w:t>
      </w:r>
      <w:r>
        <w:rPr>
          <w:spacing w:val="44"/>
        </w:rPr>
        <w:t xml:space="preserve"> </w:t>
      </w:r>
      <w:r>
        <w:t>that</w:t>
      </w:r>
      <w:r w:rsidR="006C5B45">
        <w:t xml:space="preserve"> </w:t>
      </w:r>
      <w:r>
        <w:t>the</w:t>
      </w:r>
      <w:r>
        <w:rPr>
          <w:spacing w:val="-1"/>
        </w:rPr>
        <w:t>r</w:t>
      </w:r>
      <w:r>
        <w:t>e</w:t>
      </w:r>
      <w:r w:rsidR="006C5B45"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clear</w:t>
      </w:r>
      <w:r w:rsidR="006C5B45">
        <w:t xml:space="preserve"> </w:t>
      </w:r>
      <w:r>
        <w:rPr>
          <w:w w:val="112"/>
        </w:rPr>
        <w:t>ad</w:t>
      </w:r>
      <w:r>
        <w:rPr>
          <w:spacing w:val="-8"/>
          <w:w w:val="112"/>
        </w:rPr>
        <w:t>v</w:t>
      </w:r>
      <w:r>
        <w:rPr>
          <w:w w:val="112"/>
        </w:rPr>
        <w:t>antage</w:t>
      </w:r>
      <w:r>
        <w:rPr>
          <w:spacing w:val="32"/>
          <w:w w:val="11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rPr>
          <w:w w:val="113"/>
        </w:rPr>
        <w:t>te</w:t>
      </w:r>
      <w:r>
        <w:rPr>
          <w:spacing w:val="4"/>
          <w:w w:val="113"/>
        </w:rPr>
        <w:t>r</w:t>
      </w:r>
      <w:r>
        <w:rPr>
          <w:w w:val="111"/>
        </w:rPr>
        <w:t xml:space="preserve">ms </w:t>
      </w:r>
      <w:r>
        <w:t>of</w:t>
      </w:r>
      <w:r>
        <w:rPr>
          <w:spacing w:val="30"/>
        </w:rPr>
        <w:t xml:space="preserve"> </w:t>
      </w:r>
      <w:r>
        <w:rPr>
          <w:w w:val="111"/>
        </w:rPr>
        <w:t>quality</w:t>
      </w:r>
      <w:r>
        <w:rPr>
          <w:spacing w:val="17"/>
          <w:w w:val="11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5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1"/>
          <w:w w:val="110"/>
        </w:rPr>
        <w:t>r</w:t>
      </w:r>
      <w:r>
        <w:rPr>
          <w:w w:val="110"/>
        </w:rPr>
        <w:t>esidents,</w:t>
      </w:r>
      <w:r>
        <w:rPr>
          <w:spacing w:val="27"/>
          <w:w w:val="11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ca</w:t>
      </w:r>
      <w:r>
        <w:rPr>
          <w:spacing w:val="-1"/>
        </w:rPr>
        <w:t>r</w:t>
      </w:r>
      <w:r>
        <w:t>e</w:t>
      </w:r>
      <w:r>
        <w:rPr>
          <w:spacing w:val="51"/>
        </w:rPr>
        <w:t xml:space="preserve"> </w:t>
      </w:r>
      <w:r>
        <w:t>homes</w:t>
      </w:r>
      <w:r w:rsidR="006C5B45">
        <w:t xml:space="preserve"> </w:t>
      </w:r>
      <w:r>
        <w:t>being</w:t>
      </w:r>
      <w:r w:rsidR="006C5B45">
        <w:t xml:space="preserve"> </w:t>
      </w:r>
      <w:r>
        <w:t>part</w:t>
      </w:r>
      <w:r w:rsidR="006C5B45">
        <w:t xml:space="preserve"> </w:t>
      </w:r>
      <w:r>
        <w:t>of</w:t>
      </w:r>
      <w:r>
        <w:rPr>
          <w:spacing w:val="30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chain.</w:t>
      </w:r>
      <w:r w:rsidR="006C5B45">
        <w:t xml:space="preserve"> </w:t>
      </w:r>
      <w:r>
        <w:t xml:space="preserve"> </w:t>
      </w:r>
      <w:r>
        <w:rPr>
          <w:spacing w:val="-20"/>
        </w:rPr>
        <w:t>W</w:t>
      </w:r>
      <w:r>
        <w:t>e</w:t>
      </w:r>
      <w:r>
        <w:rPr>
          <w:spacing w:val="40"/>
        </w:rPr>
        <w:t xml:space="preserve"> </w:t>
      </w:r>
      <w:r>
        <w:rPr>
          <w:w w:val="113"/>
        </w:rPr>
        <w:t>p</w:t>
      </w:r>
      <w:r>
        <w:rPr>
          <w:spacing w:val="-2"/>
          <w:w w:val="113"/>
        </w:rPr>
        <w:t>r</w:t>
      </w:r>
      <w:r>
        <w:rPr>
          <w:w w:val="113"/>
        </w:rPr>
        <w:t>oposed</w:t>
      </w:r>
      <w:r>
        <w:rPr>
          <w:spacing w:val="19"/>
          <w:w w:val="11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w w:val="113"/>
        </w:rPr>
        <w:t xml:space="preserve">number </w:t>
      </w:r>
      <w:r>
        <w:t>of</w:t>
      </w:r>
      <w:r>
        <w:rPr>
          <w:spacing w:val="22"/>
        </w:rPr>
        <w:t xml:space="preserve"> </w:t>
      </w:r>
      <w:r>
        <w:rPr>
          <w:w w:val="109"/>
        </w:rPr>
        <w:t>mechanisms,</w:t>
      </w:r>
      <w:r>
        <w:rPr>
          <w:spacing w:val="12"/>
          <w:w w:val="109"/>
        </w:rPr>
        <w:t xml:space="preserve"> </w:t>
      </w:r>
      <w:r>
        <w:rPr>
          <w:w w:val="109"/>
        </w:rPr>
        <w:t>including</w:t>
      </w:r>
      <w:r>
        <w:rPr>
          <w:spacing w:val="26"/>
          <w:w w:val="109"/>
        </w:rPr>
        <w:t xml:space="preserve"> </w:t>
      </w:r>
      <w:r>
        <w:rPr>
          <w:w w:val="109"/>
        </w:rPr>
        <w:t xml:space="preserve">economies </w:t>
      </w:r>
      <w:r>
        <w:t>of</w:t>
      </w:r>
      <w:r>
        <w:rPr>
          <w:spacing w:val="22"/>
        </w:rPr>
        <w:t xml:space="preserve"> </w:t>
      </w:r>
      <w:r>
        <w:t>scale,</w:t>
      </w:r>
      <w:r>
        <w:rPr>
          <w:spacing w:val="42"/>
        </w:rPr>
        <w:t xml:space="preserve"> </w:t>
      </w:r>
      <w:r>
        <w:rPr>
          <w:w w:val="112"/>
        </w:rPr>
        <w:t>branding,</w:t>
      </w:r>
      <w:r>
        <w:rPr>
          <w:spacing w:val="11"/>
          <w:w w:val="112"/>
        </w:rPr>
        <w:t xml:space="preserve"> </w:t>
      </w:r>
      <w:r>
        <w:t>and</w:t>
      </w:r>
      <w:r w:rsidR="006C5B45">
        <w:t xml:space="preserve"> </w:t>
      </w:r>
      <w:r>
        <w:rPr>
          <w:w w:val="109"/>
        </w:rPr>
        <w:t>lea</w:t>
      </w:r>
      <w:r>
        <w:rPr>
          <w:spacing w:val="4"/>
          <w:w w:val="109"/>
        </w:rPr>
        <w:t>r</w:t>
      </w:r>
      <w:r>
        <w:rPr>
          <w:w w:val="109"/>
        </w:rPr>
        <w:t>ning,</w:t>
      </w:r>
      <w:r>
        <w:rPr>
          <w:spacing w:val="20"/>
          <w:w w:val="109"/>
        </w:rPr>
        <w:t xml:space="preserve"> </w:t>
      </w:r>
      <w:r>
        <w:t>that</w:t>
      </w:r>
      <w:r w:rsidR="006C5B45">
        <w:t xml:space="preserve"> </w:t>
      </w:r>
      <w:r>
        <w:t>could</w:t>
      </w:r>
      <w:r w:rsidR="006C5B45">
        <w:t xml:space="preserve"> </w:t>
      </w:r>
      <w:r>
        <w:t>c</w:t>
      </w:r>
      <w:r>
        <w:rPr>
          <w:spacing w:val="-1"/>
        </w:rPr>
        <w:t>r</w:t>
      </w:r>
      <w:r>
        <w:t>eate</w:t>
      </w:r>
      <w:r w:rsidR="006C5B45">
        <w:t xml:space="preserve"> </w:t>
      </w:r>
      <w:r>
        <w:rPr>
          <w:w w:val="111"/>
        </w:rPr>
        <w:t>this ad</w:t>
      </w:r>
      <w:r>
        <w:rPr>
          <w:spacing w:val="-8"/>
          <w:w w:val="111"/>
        </w:rPr>
        <w:t>v</w:t>
      </w:r>
      <w:r>
        <w:rPr>
          <w:w w:val="111"/>
        </w:rPr>
        <w:t>antage.</w:t>
      </w:r>
      <w:r>
        <w:rPr>
          <w:spacing w:val="24"/>
          <w:w w:val="111"/>
        </w:rPr>
        <w:t xml:space="preserve"> </w:t>
      </w:r>
      <w:r>
        <w:t>The</w:t>
      </w:r>
      <w:r>
        <w:rPr>
          <w:spacing w:val="-1"/>
        </w:rPr>
        <w:t>r</w:t>
      </w:r>
      <w:r>
        <w:t>e</w:t>
      </w:r>
      <w:r>
        <w:rPr>
          <w:spacing w:val="45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36"/>
        </w:rPr>
        <w:t xml:space="preserve"> </w:t>
      </w:r>
      <w:r>
        <w:t>clear</w:t>
      </w:r>
      <w:r>
        <w:rPr>
          <w:spacing w:val="35"/>
        </w:rPr>
        <w:t xml:space="preserve"> </w:t>
      </w:r>
      <w:r>
        <w:rPr>
          <w:w w:val="109"/>
        </w:rPr>
        <w:t xml:space="preserve">implications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rPr>
          <w:spacing w:val="-1"/>
        </w:rPr>
        <w:t>r</w:t>
      </w:r>
      <w:r>
        <w:t>esult</w:t>
      </w:r>
      <w:r w:rsidR="006C5B45">
        <w:t xml:space="preserve"> </w:t>
      </w:r>
      <w:r>
        <w:t>for</w:t>
      </w:r>
      <w:r>
        <w:rPr>
          <w:spacing w:val="25"/>
        </w:rPr>
        <w:t xml:space="preserve"> </w:t>
      </w:r>
      <w:r>
        <w:t>policy</w:t>
      </w:r>
      <w:r>
        <w:rPr>
          <w:spacing w:val="49"/>
        </w:rPr>
        <w:t xml:space="preserve"> </w:t>
      </w:r>
      <w:r>
        <w:t>and</w:t>
      </w:r>
      <w:r w:rsidR="006C5B45">
        <w:t xml:space="preserve"> </w:t>
      </w:r>
      <w:r>
        <w:t>practice,</w:t>
      </w:r>
      <w:r w:rsidR="006C5B45">
        <w:t xml:space="preserve"> </w:t>
      </w:r>
      <w:r>
        <w:t>and</w:t>
      </w:r>
      <w:r w:rsidR="006C5B45"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w w:val="112"/>
        </w:rPr>
        <w:t>o</w:t>
      </w:r>
      <w:r>
        <w:rPr>
          <w:spacing w:val="-3"/>
          <w:w w:val="112"/>
        </w:rPr>
        <w:t>r</w:t>
      </w:r>
      <w:r w:rsidR="006C5B45">
        <w:rPr>
          <w:w w:val="109"/>
        </w:rPr>
        <w:t>ganiz</w:t>
      </w:r>
      <w:r>
        <w:t>ational</w:t>
      </w:r>
      <w:r w:rsidR="006C5B45">
        <w:t xml:space="preserve"> </w:t>
      </w:r>
      <w:r>
        <w:rPr>
          <w:w w:val="107"/>
        </w:rPr>
        <w:t>sociologists</w:t>
      </w:r>
      <w:r>
        <w:rPr>
          <w:spacing w:val="7"/>
          <w:w w:val="107"/>
        </w:rPr>
        <w:t xml:space="preserve"> </w:t>
      </w:r>
      <w:r>
        <w:t>who</w:t>
      </w:r>
      <w:r w:rsidR="006C5B45">
        <w:t xml:space="preserve"> </w:t>
      </w:r>
      <w:r>
        <w:t>m</w:t>
      </w:r>
      <w:r>
        <w:rPr>
          <w:spacing w:val="-9"/>
        </w:rPr>
        <w:t>a</w:t>
      </w:r>
      <w:r>
        <w:t>y</w:t>
      </w:r>
      <w:r>
        <w:rPr>
          <w:spacing w:val="54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able</w:t>
      </w:r>
      <w:r>
        <w:rPr>
          <w:spacing w:val="4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w w:val="111"/>
        </w:rPr>
        <w:t>in</w:t>
      </w:r>
      <w:r>
        <w:rPr>
          <w:spacing w:val="-10"/>
          <w:w w:val="111"/>
        </w:rPr>
        <w:t>v</w:t>
      </w:r>
      <w:r>
        <w:rPr>
          <w:w w:val="111"/>
        </w:rPr>
        <w:t>estigate</w:t>
      </w:r>
      <w:r>
        <w:rPr>
          <w:spacing w:val="-7"/>
          <w:w w:val="111"/>
        </w:rPr>
        <w:t xml:space="preserve"> </w:t>
      </w:r>
      <w:r>
        <w:rPr>
          <w:w w:val="111"/>
        </w:rPr>
        <w:t>further</w:t>
      </w:r>
      <w:r>
        <w:rPr>
          <w:spacing w:val="17"/>
          <w:w w:val="111"/>
        </w:rPr>
        <w:t xml:space="preserve"> </w:t>
      </w:r>
      <w:r>
        <w:t>h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t>chains</w:t>
      </w:r>
      <w:r w:rsidR="006C5B45">
        <w:t xml:space="preserve"> </w:t>
      </w:r>
      <w:r>
        <w:rPr>
          <w:w w:val="112"/>
        </w:rPr>
        <w:t>maintain</w:t>
      </w:r>
      <w:r>
        <w:rPr>
          <w:spacing w:val="4"/>
          <w:w w:val="112"/>
        </w:rPr>
        <w:t xml:space="preserve"> </w:t>
      </w:r>
      <w:r>
        <w:t>and</w:t>
      </w:r>
      <w:r w:rsidR="006C5B45">
        <w:t xml:space="preserve"> </w:t>
      </w:r>
      <w:r>
        <w:rPr>
          <w:w w:val="114"/>
        </w:rPr>
        <w:t>imp</w:t>
      </w:r>
      <w:r>
        <w:rPr>
          <w:spacing w:val="-2"/>
          <w:w w:val="114"/>
        </w:rPr>
        <w:t>r</w:t>
      </w:r>
      <w:r>
        <w:rPr>
          <w:spacing w:val="-6"/>
          <w:w w:val="108"/>
        </w:rPr>
        <w:t>o</w:t>
      </w:r>
      <w:r>
        <w:rPr>
          <w:spacing w:val="-9"/>
          <w:w w:val="112"/>
        </w:rPr>
        <w:t>v</w:t>
      </w:r>
      <w:r>
        <w:rPr>
          <w:w w:val="107"/>
        </w:rPr>
        <w:t xml:space="preserve">e </w:t>
      </w:r>
      <w:r>
        <w:rPr>
          <w:w w:val="111"/>
        </w:rPr>
        <w:t>qualit</w:t>
      </w:r>
      <w:r>
        <w:rPr>
          <w:spacing w:val="-27"/>
          <w:w w:val="111"/>
        </w:rPr>
        <w:t>y</w:t>
      </w:r>
      <w:r>
        <w:rPr>
          <w:w w:val="111"/>
        </w:rPr>
        <w:t>,</w:t>
      </w:r>
      <w:r>
        <w:rPr>
          <w:spacing w:val="9"/>
          <w:w w:val="111"/>
        </w:rPr>
        <w:t xml:space="preserve"> </w:t>
      </w:r>
      <w:r>
        <w:t>and</w:t>
      </w:r>
      <w:r w:rsidR="006C5B45">
        <w:t xml:space="preserve"> </w:t>
      </w:r>
      <w:r>
        <w:t>h</w:t>
      </w:r>
      <w:r>
        <w:rPr>
          <w:spacing w:val="-6"/>
        </w:rPr>
        <w:t>o</w:t>
      </w:r>
      <w:r>
        <w:t>w</w:t>
      </w:r>
      <w:r w:rsidR="006C5B45">
        <w:t xml:space="preserve"> </w:t>
      </w:r>
      <w:r>
        <w:rPr>
          <w:w w:val="110"/>
        </w:rPr>
        <w:t>isolated</w:t>
      </w:r>
      <w:r>
        <w:rPr>
          <w:spacing w:val="8"/>
          <w:w w:val="110"/>
        </w:rPr>
        <w:t xml:space="preserve"> </w:t>
      </w:r>
      <w:r>
        <w:rPr>
          <w:w w:val="110"/>
        </w:rPr>
        <w:t>o</w:t>
      </w:r>
      <w:r>
        <w:rPr>
          <w:spacing w:val="-3"/>
          <w:w w:val="110"/>
        </w:rPr>
        <w:t>r</w:t>
      </w:r>
      <w:r>
        <w:rPr>
          <w:w w:val="110"/>
        </w:rPr>
        <w:t>ganizations</w:t>
      </w:r>
      <w:r>
        <w:rPr>
          <w:spacing w:val="22"/>
          <w:w w:val="110"/>
        </w:rPr>
        <w:t xml:space="preserve"> </w:t>
      </w:r>
      <w:r>
        <w:t>could</w:t>
      </w:r>
      <w:r w:rsidR="006C5B45">
        <w:t xml:space="preserve"> </w:t>
      </w:r>
      <w:r>
        <w:t>benefit</w:t>
      </w:r>
      <w:r w:rsidR="006C5B45"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54"/>
        </w:rPr>
        <w:t xml:space="preserve"> </w:t>
      </w:r>
      <w:r>
        <w:rPr>
          <w:w w:val="113"/>
        </w:rPr>
        <w:t>additional</w:t>
      </w:r>
      <w:r>
        <w:rPr>
          <w:spacing w:val="-2"/>
          <w:w w:val="113"/>
        </w:rPr>
        <w:t xml:space="preserve"> </w:t>
      </w:r>
      <w:r>
        <w:rPr>
          <w:w w:val="113"/>
        </w:rPr>
        <w:t>support</w:t>
      </w:r>
      <w:r>
        <w:rPr>
          <w:spacing w:val="20"/>
          <w:w w:val="113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5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w w:val="106"/>
        </w:rPr>
        <w:t xml:space="preserve">CQC </w:t>
      </w:r>
      <w:r>
        <w:t>or</w:t>
      </w:r>
      <w:r>
        <w:rPr>
          <w:spacing w:val="30"/>
        </w:rPr>
        <w:t xml:space="preserve"> </w:t>
      </w:r>
      <w:r>
        <w:rPr>
          <w:w w:val="114"/>
        </w:rPr>
        <w:t>th</w:t>
      </w:r>
      <w:r>
        <w:rPr>
          <w:spacing w:val="-2"/>
          <w:w w:val="114"/>
        </w:rPr>
        <w:t>r</w:t>
      </w:r>
      <w:r>
        <w:rPr>
          <w:w w:val="114"/>
        </w:rPr>
        <w:t>ough</w:t>
      </w:r>
      <w:r>
        <w:rPr>
          <w:spacing w:val="1"/>
          <w:w w:val="114"/>
        </w:rPr>
        <w:t xml:space="preserve"> </w:t>
      </w:r>
      <w:r>
        <w:t>a</w:t>
      </w:r>
      <w:r>
        <w:rPr>
          <w:spacing w:val="-4"/>
        </w:rPr>
        <w:t>f</w:t>
      </w:r>
      <w:r>
        <w:t>filiation</w:t>
      </w:r>
      <w:r w:rsidR="006C5B45">
        <w:t xml:space="preserve"> </w:t>
      </w:r>
      <w:r>
        <w:t>to</w:t>
      </w:r>
      <w:r>
        <w:rPr>
          <w:spacing w:val="2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</w:t>
      </w:r>
      <w:r>
        <w:rPr>
          <w:spacing w:val="-3"/>
        </w:rPr>
        <w:t>r</w:t>
      </w:r>
      <w:r>
        <w:t>ger</w:t>
      </w:r>
      <w:r w:rsidR="006C5B45">
        <w:t xml:space="preserve"> </w:t>
      </w:r>
      <w:r>
        <w:rPr>
          <w:w w:val="108"/>
        </w:rPr>
        <w:t>chain.</w:t>
      </w:r>
    </w:p>
    <w:p w:rsidR="000D45DF" w:rsidRDefault="00B31060" w:rsidP="006C5B45">
      <w:pPr>
        <w:pStyle w:val="Heading1"/>
      </w:pPr>
      <w:r>
        <w:rPr>
          <w:w w:val="109"/>
        </w:rPr>
        <w:lastRenderedPageBreak/>
        <w:t>References</w:t>
      </w:r>
    </w:p>
    <w:p w:rsidR="000D45DF" w:rsidRDefault="00B31060" w:rsidP="002D090A">
      <w:pPr>
        <w:rPr>
          <w:szCs w:val="22"/>
        </w:rPr>
      </w:pPr>
      <w:proofErr w:type="spellStart"/>
      <w:r>
        <w:rPr>
          <w:szCs w:val="22"/>
        </w:rPr>
        <w:t>Ag</w:t>
      </w:r>
      <w:r>
        <w:rPr>
          <w:spacing w:val="-1"/>
          <w:szCs w:val="22"/>
        </w:rPr>
        <w:t>r</w:t>
      </w:r>
      <w:r>
        <w:rPr>
          <w:szCs w:val="22"/>
        </w:rPr>
        <w:t>esti</w:t>
      </w:r>
      <w:proofErr w:type="spellEnd"/>
      <w:r>
        <w:rPr>
          <w:szCs w:val="22"/>
        </w:rPr>
        <w:t>,</w:t>
      </w:r>
      <w:r w:rsidR="006C5B45">
        <w:rPr>
          <w:szCs w:val="22"/>
        </w:rPr>
        <w:t xml:space="preserve"> </w:t>
      </w:r>
      <w:r>
        <w:rPr>
          <w:szCs w:val="22"/>
        </w:rPr>
        <w:t>Alan.</w:t>
      </w:r>
      <w:r>
        <w:rPr>
          <w:spacing w:val="47"/>
          <w:szCs w:val="22"/>
        </w:rPr>
        <w:t xml:space="preserve"> </w:t>
      </w:r>
      <w:r>
        <w:rPr>
          <w:szCs w:val="22"/>
        </w:rPr>
        <w:t>2013.</w:t>
      </w:r>
      <w:r>
        <w:rPr>
          <w:spacing w:val="3"/>
          <w:szCs w:val="22"/>
        </w:rPr>
        <w:t xml:space="preserve"> </w:t>
      </w:r>
      <w:r>
        <w:rPr>
          <w:szCs w:val="22"/>
        </w:rPr>
        <w:t>Categorical</w:t>
      </w:r>
      <w:r>
        <w:rPr>
          <w:spacing w:val="-14"/>
          <w:szCs w:val="22"/>
        </w:rPr>
        <w:t xml:space="preserve"> </w:t>
      </w:r>
      <w:r>
        <w:rPr>
          <w:szCs w:val="22"/>
        </w:rPr>
        <w:t>Data</w:t>
      </w:r>
      <w:r>
        <w:rPr>
          <w:spacing w:val="27"/>
          <w:szCs w:val="22"/>
        </w:rPr>
        <w:t xml:space="preserve"> </w:t>
      </w:r>
      <w:r>
        <w:rPr>
          <w:szCs w:val="22"/>
        </w:rPr>
        <w:t>Analysis.</w:t>
      </w:r>
      <w:r>
        <w:rPr>
          <w:spacing w:val="7"/>
          <w:szCs w:val="22"/>
        </w:rPr>
        <w:t xml:space="preserve"> </w:t>
      </w:r>
      <w:r>
        <w:rPr>
          <w:w w:val="110"/>
          <w:szCs w:val="22"/>
        </w:rPr>
        <w:t>Hoboken,</w:t>
      </w:r>
      <w:r>
        <w:rPr>
          <w:spacing w:val="2"/>
          <w:w w:val="110"/>
          <w:szCs w:val="22"/>
        </w:rPr>
        <w:t xml:space="preserve"> </w:t>
      </w:r>
      <w:r>
        <w:rPr>
          <w:szCs w:val="22"/>
        </w:rPr>
        <w:t>NJ:</w:t>
      </w:r>
      <w:r>
        <w:rPr>
          <w:spacing w:val="11"/>
          <w:szCs w:val="22"/>
        </w:rPr>
        <w:t xml:space="preserve"> </w:t>
      </w:r>
      <w:r>
        <w:rPr>
          <w:spacing w:val="-12"/>
          <w:w w:val="105"/>
          <w:szCs w:val="22"/>
        </w:rPr>
        <w:t>W</w:t>
      </w:r>
      <w:r>
        <w:rPr>
          <w:w w:val="105"/>
          <w:szCs w:val="22"/>
        </w:rPr>
        <w:t>il</w:t>
      </w:r>
      <w:r>
        <w:rPr>
          <w:spacing w:val="-3"/>
          <w:w w:val="105"/>
          <w:szCs w:val="22"/>
        </w:rPr>
        <w:t>e</w:t>
      </w:r>
      <w:r>
        <w:rPr>
          <w:w w:val="106"/>
          <w:szCs w:val="22"/>
        </w:rPr>
        <w:t>y.</w:t>
      </w:r>
    </w:p>
    <w:p w:rsidR="000D45DF" w:rsidRPr="006C5B45" w:rsidRDefault="00B31060" w:rsidP="002D090A">
      <w:pPr>
        <w:spacing w:line="270" w:lineRule="auto"/>
        <w:ind w:right="79"/>
        <w:rPr>
          <w:w w:val="107"/>
          <w:szCs w:val="22"/>
        </w:rPr>
      </w:pPr>
      <w:proofErr w:type="spellStart"/>
      <w:proofErr w:type="gramStart"/>
      <w:r w:rsidRPr="006C5B45">
        <w:rPr>
          <w:w w:val="107"/>
          <w:szCs w:val="22"/>
        </w:rPr>
        <w:t>Arling</w:t>
      </w:r>
      <w:proofErr w:type="spellEnd"/>
      <w:r w:rsidRPr="006C5B45">
        <w:rPr>
          <w:w w:val="107"/>
          <w:szCs w:val="22"/>
        </w:rPr>
        <w:t>,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 xml:space="preserve">G., R. H. </w:t>
      </w:r>
      <w:proofErr w:type="spellStart"/>
      <w:r w:rsidRPr="006C5B45">
        <w:rPr>
          <w:w w:val="107"/>
          <w:szCs w:val="22"/>
        </w:rPr>
        <w:t>Nordquist</w:t>
      </w:r>
      <w:proofErr w:type="spellEnd"/>
      <w:r w:rsidRPr="006C5B45">
        <w:rPr>
          <w:w w:val="107"/>
          <w:szCs w:val="22"/>
        </w:rPr>
        <w:t xml:space="preserve"> and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 xml:space="preserve">J. A. </w:t>
      </w:r>
      <w:proofErr w:type="spellStart"/>
      <w:r w:rsidRPr="006C5B45">
        <w:rPr>
          <w:w w:val="107"/>
          <w:szCs w:val="22"/>
        </w:rPr>
        <w:t>Capitman</w:t>
      </w:r>
      <w:proofErr w:type="spellEnd"/>
      <w:r w:rsidRPr="006C5B45">
        <w:rPr>
          <w:w w:val="107"/>
          <w:szCs w:val="22"/>
        </w:rPr>
        <w:t>.</w:t>
      </w:r>
      <w:proofErr w:type="gramEnd"/>
      <w:r w:rsidRPr="006C5B45">
        <w:rPr>
          <w:w w:val="107"/>
          <w:szCs w:val="22"/>
        </w:rPr>
        <w:t xml:space="preserve"> 1987. ‘Nursing Home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Cost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and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Ownership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Type: Evidence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of Interaction Effects’. Health Services Research 22 (2): 255–69.</w:t>
      </w:r>
    </w:p>
    <w:p w:rsidR="000D45DF" w:rsidRPr="006C5B45" w:rsidRDefault="00B31060" w:rsidP="002D090A">
      <w:pPr>
        <w:spacing w:line="270" w:lineRule="auto"/>
        <w:ind w:right="79"/>
        <w:rPr>
          <w:w w:val="107"/>
          <w:szCs w:val="22"/>
        </w:rPr>
      </w:pPr>
      <w:r w:rsidRPr="006C5B45">
        <w:rPr>
          <w:w w:val="107"/>
          <w:szCs w:val="22"/>
        </w:rPr>
        <w:t xml:space="preserve">Arrow, Kenneth J. 1963. </w:t>
      </w:r>
      <w:proofErr w:type="gramStart"/>
      <w:r w:rsidRPr="006C5B45">
        <w:rPr>
          <w:w w:val="107"/>
          <w:szCs w:val="22"/>
        </w:rPr>
        <w:t>‘Uncertainty and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the Welfare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Economics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of Medical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Care’.</w:t>
      </w:r>
      <w:proofErr w:type="gramEnd"/>
      <w:r w:rsidRPr="006C5B45">
        <w:rPr>
          <w:w w:val="107"/>
          <w:szCs w:val="22"/>
        </w:rPr>
        <w:t xml:space="preserve"> American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Economic Review 53:941–973.</w:t>
      </w:r>
    </w:p>
    <w:p w:rsidR="000D45DF" w:rsidRDefault="00B31060" w:rsidP="002D090A">
      <w:pPr>
        <w:spacing w:line="270" w:lineRule="auto"/>
        <w:ind w:right="79"/>
        <w:rPr>
          <w:szCs w:val="22"/>
        </w:rPr>
      </w:pPr>
      <w:r>
        <w:rPr>
          <w:w w:val="107"/>
          <w:szCs w:val="22"/>
        </w:rPr>
        <w:t>Banaszak-Holl,</w:t>
      </w:r>
      <w:r>
        <w:rPr>
          <w:spacing w:val="1"/>
          <w:w w:val="107"/>
          <w:szCs w:val="22"/>
        </w:rPr>
        <w:t xml:space="preserve"> </w:t>
      </w:r>
      <w:r>
        <w:rPr>
          <w:szCs w:val="22"/>
        </w:rPr>
        <w:t>Jane,</w:t>
      </w:r>
      <w:r>
        <w:rPr>
          <w:spacing w:val="27"/>
          <w:szCs w:val="22"/>
        </w:rPr>
        <w:t xml:space="preserve"> </w:t>
      </w:r>
      <w:r>
        <w:rPr>
          <w:szCs w:val="22"/>
        </w:rPr>
        <w:t>et</w:t>
      </w:r>
      <w:r>
        <w:rPr>
          <w:spacing w:val="21"/>
          <w:szCs w:val="22"/>
        </w:rPr>
        <w:t xml:space="preserve"> </w:t>
      </w:r>
      <w:r>
        <w:rPr>
          <w:szCs w:val="22"/>
        </w:rPr>
        <w:t>al.</w:t>
      </w:r>
      <w:r>
        <w:rPr>
          <w:spacing w:val="18"/>
          <w:szCs w:val="22"/>
        </w:rPr>
        <w:t xml:space="preserve"> </w:t>
      </w:r>
      <w:r>
        <w:rPr>
          <w:szCs w:val="22"/>
        </w:rPr>
        <w:t>2002. ‘The</w:t>
      </w:r>
      <w:r>
        <w:rPr>
          <w:spacing w:val="13"/>
          <w:szCs w:val="22"/>
        </w:rPr>
        <w:t xml:space="preserve"> </w:t>
      </w:r>
      <w:r>
        <w:rPr>
          <w:szCs w:val="22"/>
        </w:rPr>
        <w:t>rise</w:t>
      </w:r>
      <w:r>
        <w:rPr>
          <w:spacing w:val="34"/>
          <w:szCs w:val="22"/>
        </w:rPr>
        <w:t xml:space="preserve"> </w:t>
      </w:r>
      <w:r>
        <w:rPr>
          <w:szCs w:val="22"/>
        </w:rPr>
        <w:t>of</w:t>
      </w:r>
      <w:r>
        <w:rPr>
          <w:spacing w:val="12"/>
          <w:szCs w:val="22"/>
        </w:rPr>
        <w:t xml:space="preserve"> </w:t>
      </w:r>
      <w:r>
        <w:rPr>
          <w:w w:val="114"/>
          <w:szCs w:val="22"/>
        </w:rPr>
        <w:t>human</w:t>
      </w:r>
      <w:r>
        <w:rPr>
          <w:spacing w:val="-3"/>
          <w:w w:val="114"/>
          <w:szCs w:val="22"/>
        </w:rPr>
        <w:t xml:space="preserve"> </w:t>
      </w:r>
      <w:r>
        <w:rPr>
          <w:szCs w:val="22"/>
        </w:rPr>
        <w:t>se</w:t>
      </w:r>
      <w:r>
        <w:rPr>
          <w:spacing w:val="4"/>
          <w:szCs w:val="22"/>
        </w:rPr>
        <w:t>r</w:t>
      </w:r>
      <w:r>
        <w:rPr>
          <w:szCs w:val="22"/>
        </w:rPr>
        <w:t>vice</w:t>
      </w:r>
      <w:r>
        <w:rPr>
          <w:spacing w:val="53"/>
          <w:szCs w:val="22"/>
        </w:rPr>
        <w:t xml:space="preserve"> </w:t>
      </w:r>
      <w:r>
        <w:rPr>
          <w:szCs w:val="22"/>
        </w:rPr>
        <w:t>chains:</w:t>
      </w:r>
      <w:r>
        <w:rPr>
          <w:spacing w:val="49"/>
          <w:szCs w:val="22"/>
        </w:rPr>
        <w:t xml:space="preserve"> </w:t>
      </w:r>
      <w:r>
        <w:rPr>
          <w:w w:val="111"/>
          <w:szCs w:val="22"/>
        </w:rPr>
        <w:t>antecedents</w:t>
      </w:r>
      <w:r>
        <w:rPr>
          <w:spacing w:val="-1"/>
          <w:w w:val="111"/>
          <w:szCs w:val="22"/>
        </w:rPr>
        <w:t xml:space="preserve"> </w:t>
      </w:r>
      <w:r>
        <w:rPr>
          <w:szCs w:val="22"/>
        </w:rPr>
        <w:t>to</w:t>
      </w:r>
      <w:r>
        <w:rPr>
          <w:spacing w:val="24"/>
          <w:szCs w:val="22"/>
        </w:rPr>
        <w:t xml:space="preserve"> </w:t>
      </w:r>
      <w:r>
        <w:rPr>
          <w:w w:val="109"/>
          <w:szCs w:val="22"/>
        </w:rPr>
        <w:t xml:space="preserve">acquisitions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their</w:t>
      </w:r>
      <w:r w:rsidR="006C5B45">
        <w:rPr>
          <w:szCs w:val="22"/>
        </w:rPr>
        <w:t xml:space="preserve"> </w:t>
      </w:r>
      <w:r>
        <w:rPr>
          <w:szCs w:val="22"/>
        </w:rPr>
        <w:t>e</w:t>
      </w:r>
      <w:r>
        <w:rPr>
          <w:spacing w:val="-4"/>
          <w:szCs w:val="22"/>
        </w:rPr>
        <w:t>f</w:t>
      </w:r>
      <w:r>
        <w:rPr>
          <w:szCs w:val="22"/>
        </w:rPr>
        <w:t>fects</w:t>
      </w:r>
      <w:r w:rsidR="006C5B45">
        <w:rPr>
          <w:szCs w:val="22"/>
        </w:rPr>
        <w:t xml:space="preserve"> </w:t>
      </w:r>
      <w:r>
        <w:rPr>
          <w:szCs w:val="22"/>
        </w:rPr>
        <w:t>on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quality</w:t>
      </w:r>
      <w:r>
        <w:rPr>
          <w:spacing w:val="30"/>
          <w:w w:val="111"/>
          <w:szCs w:val="22"/>
        </w:rPr>
        <w:t xml:space="preserve"> </w:t>
      </w:r>
      <w:r>
        <w:rPr>
          <w:szCs w:val="22"/>
        </w:rPr>
        <w:t>of</w:t>
      </w:r>
      <w:r>
        <w:rPr>
          <w:spacing w:val="44"/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in</w:t>
      </w:r>
      <w:r w:rsidR="006C5B45">
        <w:rPr>
          <w:szCs w:val="22"/>
        </w:rPr>
        <w:t xml:space="preserve"> </w:t>
      </w:r>
      <w:proofErr w:type="gramStart"/>
      <w:r>
        <w:rPr>
          <w:szCs w:val="22"/>
        </w:rPr>
        <w:t>US</w:t>
      </w:r>
      <w:r>
        <w:rPr>
          <w:spacing w:val="39"/>
          <w:szCs w:val="22"/>
        </w:rPr>
        <w:t xml:space="preserve"> </w:t>
      </w:r>
      <w:r>
        <w:rPr>
          <w:w w:val="113"/>
          <w:szCs w:val="22"/>
        </w:rPr>
        <w:t>nursing</w:t>
      </w:r>
      <w:proofErr w:type="gramEnd"/>
      <w:r>
        <w:rPr>
          <w:spacing w:val="29"/>
          <w:w w:val="113"/>
          <w:szCs w:val="22"/>
        </w:rPr>
        <w:t xml:space="preserve"> </w:t>
      </w:r>
      <w:r>
        <w:rPr>
          <w:szCs w:val="22"/>
        </w:rPr>
        <w:t>homes’.</w:t>
      </w:r>
      <w:r w:rsidR="006C5B45">
        <w:rPr>
          <w:szCs w:val="22"/>
        </w:rPr>
        <w:t xml:space="preserve"> </w:t>
      </w:r>
      <w:r>
        <w:rPr>
          <w:szCs w:val="22"/>
        </w:rPr>
        <w:t>Managerial</w:t>
      </w:r>
      <w:r>
        <w:rPr>
          <w:spacing w:val="41"/>
          <w:szCs w:val="22"/>
        </w:rPr>
        <w:t xml:space="preserve"> </w:t>
      </w:r>
      <w:r>
        <w:rPr>
          <w:szCs w:val="22"/>
        </w:rPr>
        <w:t>and</w:t>
      </w:r>
      <w:r>
        <w:rPr>
          <w:spacing w:val="42"/>
          <w:szCs w:val="22"/>
        </w:rPr>
        <w:t xml:space="preserve"> </w:t>
      </w:r>
      <w:r>
        <w:rPr>
          <w:szCs w:val="22"/>
        </w:rPr>
        <w:t>Decision Economics</w:t>
      </w:r>
      <w:r>
        <w:rPr>
          <w:spacing w:val="-4"/>
          <w:szCs w:val="22"/>
        </w:rPr>
        <w:t xml:space="preserve"> </w:t>
      </w:r>
      <w:r>
        <w:rPr>
          <w:szCs w:val="22"/>
        </w:rPr>
        <w:t>23</w:t>
      </w:r>
      <w:r>
        <w:rPr>
          <w:spacing w:val="33"/>
          <w:szCs w:val="22"/>
        </w:rPr>
        <w:t xml:space="preserve"> </w:t>
      </w:r>
      <w:r>
        <w:rPr>
          <w:szCs w:val="22"/>
        </w:rPr>
        <w:t>(4–5):</w:t>
      </w:r>
      <w:r>
        <w:rPr>
          <w:spacing w:val="24"/>
          <w:szCs w:val="22"/>
        </w:rPr>
        <w:t xml:space="preserve"> </w:t>
      </w:r>
      <w:r w:rsidR="006C5B45">
        <w:rPr>
          <w:szCs w:val="22"/>
        </w:rPr>
        <w:t>261–282</w:t>
      </w:r>
      <w:r>
        <w:rPr>
          <w:szCs w:val="22"/>
        </w:rPr>
        <w:t>.</w:t>
      </w:r>
      <w:r w:rsidR="006C5B45">
        <w:rPr>
          <w:szCs w:val="22"/>
        </w:rPr>
        <w:t xml:space="preserve"> </w:t>
      </w:r>
    </w:p>
    <w:p w:rsidR="000D45DF" w:rsidRDefault="00B31060" w:rsidP="002D090A">
      <w:pPr>
        <w:spacing w:before="90" w:line="270" w:lineRule="auto"/>
        <w:ind w:right="79"/>
        <w:rPr>
          <w:szCs w:val="22"/>
        </w:rPr>
      </w:pPr>
      <w:proofErr w:type="gramStart"/>
      <w:r>
        <w:rPr>
          <w:szCs w:val="22"/>
        </w:rPr>
        <w:t>Bar</w:t>
      </w:r>
      <w:r>
        <w:rPr>
          <w:spacing w:val="-2"/>
          <w:szCs w:val="22"/>
        </w:rPr>
        <w:t>r</w:t>
      </w:r>
      <w:r>
        <w:rPr>
          <w:szCs w:val="22"/>
        </w:rPr>
        <w:t>on,</w:t>
      </w:r>
      <w:r w:rsidR="006C5B45">
        <w:rPr>
          <w:szCs w:val="22"/>
        </w:rPr>
        <w:t xml:space="preserve"> </w:t>
      </w:r>
      <w:r>
        <w:rPr>
          <w:szCs w:val="22"/>
        </w:rPr>
        <w:t>D</w:t>
      </w:r>
      <w:r>
        <w:rPr>
          <w:spacing w:val="-8"/>
          <w:szCs w:val="22"/>
        </w:rPr>
        <w:t>a</w:t>
      </w:r>
      <w:r>
        <w:rPr>
          <w:szCs w:val="22"/>
        </w:rPr>
        <w:t>vid</w:t>
      </w:r>
      <w:r w:rsidR="006C5B45">
        <w:rPr>
          <w:szCs w:val="22"/>
        </w:rPr>
        <w:t xml:space="preserve"> </w:t>
      </w:r>
      <w:r>
        <w:rPr>
          <w:szCs w:val="22"/>
        </w:rPr>
        <w:t>N.,</w:t>
      </w:r>
      <w:r>
        <w:rPr>
          <w:spacing w:val="53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08"/>
          <w:szCs w:val="22"/>
        </w:rPr>
        <w:t>Elizabeth</w:t>
      </w:r>
      <w:r>
        <w:rPr>
          <w:spacing w:val="27"/>
          <w:w w:val="108"/>
          <w:szCs w:val="22"/>
        </w:rPr>
        <w:t xml:space="preserve"> </w:t>
      </w:r>
      <w:r>
        <w:rPr>
          <w:spacing w:val="-20"/>
          <w:szCs w:val="22"/>
        </w:rPr>
        <w:t>W</w:t>
      </w:r>
      <w:r>
        <w:rPr>
          <w:szCs w:val="22"/>
        </w:rPr>
        <w:t>est.</w:t>
      </w:r>
      <w:proofErr w:type="gramEnd"/>
      <w:r w:rsidR="006C5B45">
        <w:rPr>
          <w:szCs w:val="22"/>
        </w:rPr>
        <w:t xml:space="preserve"> </w:t>
      </w:r>
      <w:r>
        <w:rPr>
          <w:szCs w:val="22"/>
        </w:rPr>
        <w:t>2017.</w:t>
      </w:r>
      <w:r>
        <w:rPr>
          <w:spacing w:val="26"/>
          <w:szCs w:val="22"/>
        </w:rPr>
        <w:t xml:space="preserve"> </w:t>
      </w:r>
      <w:r>
        <w:rPr>
          <w:szCs w:val="22"/>
        </w:rPr>
        <w:t>‘The</w:t>
      </w:r>
      <w:r>
        <w:rPr>
          <w:spacing w:val="39"/>
          <w:szCs w:val="22"/>
        </w:rPr>
        <w:t xml:space="preserve"> </w:t>
      </w:r>
      <w:r>
        <w:rPr>
          <w:w w:val="111"/>
          <w:szCs w:val="22"/>
        </w:rPr>
        <w:t>quasi-market</w:t>
      </w:r>
      <w:r>
        <w:rPr>
          <w:spacing w:val="25"/>
          <w:w w:val="111"/>
          <w:szCs w:val="22"/>
        </w:rPr>
        <w:t xml:space="preserve"> </w:t>
      </w:r>
      <w:r>
        <w:rPr>
          <w:szCs w:val="22"/>
        </w:rPr>
        <w:t>for</w:t>
      </w:r>
      <w:r>
        <w:rPr>
          <w:spacing w:val="52"/>
          <w:szCs w:val="22"/>
        </w:rPr>
        <w:t xml:space="preserve"> </w:t>
      </w:r>
      <w:r>
        <w:rPr>
          <w:szCs w:val="22"/>
        </w:rPr>
        <w:t>adult</w:t>
      </w:r>
      <w:r w:rsidR="006C5B45">
        <w:rPr>
          <w:szCs w:val="22"/>
        </w:rPr>
        <w:t xml:space="preserve"> </w:t>
      </w:r>
      <w:r>
        <w:rPr>
          <w:spacing w:val="-1"/>
          <w:w w:val="110"/>
          <w:szCs w:val="22"/>
        </w:rPr>
        <w:t>r</w:t>
      </w:r>
      <w:r>
        <w:rPr>
          <w:w w:val="110"/>
          <w:szCs w:val="22"/>
        </w:rPr>
        <w:t>esidential</w:t>
      </w:r>
      <w:r>
        <w:rPr>
          <w:spacing w:val="31"/>
          <w:w w:val="110"/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 xml:space="preserve">in </w:t>
      </w:r>
      <w:r>
        <w:rPr>
          <w:szCs w:val="22"/>
        </w:rPr>
        <w:t>the</w:t>
      </w:r>
      <w:r w:rsidR="006C5B45">
        <w:rPr>
          <w:szCs w:val="22"/>
        </w:rPr>
        <w:t xml:space="preserve"> </w:t>
      </w:r>
      <w:r>
        <w:rPr>
          <w:szCs w:val="22"/>
        </w:rPr>
        <w:t>UK:</w:t>
      </w:r>
      <w:r>
        <w:rPr>
          <w:spacing w:val="31"/>
          <w:szCs w:val="22"/>
        </w:rPr>
        <w:t xml:space="preserve"> </w:t>
      </w:r>
      <w:r>
        <w:rPr>
          <w:szCs w:val="22"/>
        </w:rPr>
        <w:t>Do</w:t>
      </w:r>
      <w:r>
        <w:rPr>
          <w:spacing w:val="46"/>
          <w:szCs w:val="22"/>
        </w:rPr>
        <w:t xml:space="preserve"> </w:t>
      </w:r>
      <w:r>
        <w:rPr>
          <w:w w:val="107"/>
          <w:szCs w:val="22"/>
        </w:rPr>
        <w:t>fo</w:t>
      </w:r>
      <w:r>
        <w:rPr>
          <w:spacing w:val="-4"/>
          <w:w w:val="107"/>
          <w:szCs w:val="22"/>
        </w:rPr>
        <w:t>r</w:t>
      </w:r>
      <w:r>
        <w:rPr>
          <w:w w:val="107"/>
          <w:szCs w:val="22"/>
        </w:rPr>
        <w:t>-p</w:t>
      </w:r>
      <w:r>
        <w:rPr>
          <w:spacing w:val="-2"/>
          <w:w w:val="107"/>
          <w:szCs w:val="22"/>
        </w:rPr>
        <w:t>r</w:t>
      </w:r>
      <w:r>
        <w:rPr>
          <w:w w:val="107"/>
          <w:szCs w:val="22"/>
        </w:rPr>
        <w:t>ofit,</w:t>
      </w:r>
      <w:r>
        <w:rPr>
          <w:spacing w:val="30"/>
          <w:w w:val="107"/>
          <w:szCs w:val="22"/>
        </w:rPr>
        <w:t xml:space="preserve"> </w:t>
      </w:r>
      <w:r>
        <w:rPr>
          <w:w w:val="107"/>
          <w:szCs w:val="22"/>
        </w:rPr>
        <w:t>not-fo</w:t>
      </w:r>
      <w:r>
        <w:rPr>
          <w:spacing w:val="-4"/>
          <w:w w:val="107"/>
          <w:szCs w:val="22"/>
        </w:rPr>
        <w:t>r</w:t>
      </w:r>
      <w:r>
        <w:rPr>
          <w:w w:val="107"/>
          <w:szCs w:val="22"/>
        </w:rPr>
        <w:t>-p</w:t>
      </w:r>
      <w:r>
        <w:rPr>
          <w:spacing w:val="-2"/>
          <w:w w:val="107"/>
          <w:szCs w:val="22"/>
        </w:rPr>
        <w:t>r</w:t>
      </w:r>
      <w:r>
        <w:rPr>
          <w:w w:val="107"/>
          <w:szCs w:val="22"/>
        </w:rPr>
        <w:t>ofit</w:t>
      </w:r>
      <w:r>
        <w:rPr>
          <w:spacing w:val="45"/>
          <w:w w:val="107"/>
          <w:szCs w:val="22"/>
        </w:rPr>
        <w:t xml:space="preserve"> </w:t>
      </w:r>
      <w:r>
        <w:rPr>
          <w:szCs w:val="22"/>
        </w:rPr>
        <w:t>or</w:t>
      </w:r>
      <w:r>
        <w:rPr>
          <w:spacing w:val="49"/>
          <w:szCs w:val="22"/>
        </w:rPr>
        <w:t xml:space="preserve"> </w:t>
      </w:r>
      <w:r>
        <w:rPr>
          <w:szCs w:val="22"/>
        </w:rPr>
        <w:t>public</w:t>
      </w:r>
      <w:r w:rsidR="006C5B45">
        <w:rPr>
          <w:szCs w:val="22"/>
        </w:rPr>
        <w:t xml:space="preserve"> </w:t>
      </w:r>
      <w:r>
        <w:rPr>
          <w:szCs w:val="22"/>
        </w:rPr>
        <w:t>sector</w:t>
      </w:r>
      <w:r w:rsidR="006C5B45">
        <w:rPr>
          <w:szCs w:val="22"/>
        </w:rPr>
        <w:t xml:space="preserve"> </w:t>
      </w:r>
      <w:r>
        <w:rPr>
          <w:spacing w:val="-1"/>
          <w:w w:val="110"/>
          <w:szCs w:val="22"/>
        </w:rPr>
        <w:t>r</w:t>
      </w:r>
      <w:r>
        <w:rPr>
          <w:w w:val="110"/>
          <w:szCs w:val="22"/>
        </w:rPr>
        <w:t>esidential</w:t>
      </w:r>
      <w:r>
        <w:rPr>
          <w:spacing w:val="26"/>
          <w:w w:val="110"/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nursing</w:t>
      </w:r>
      <w:r>
        <w:rPr>
          <w:spacing w:val="34"/>
          <w:w w:val="111"/>
          <w:szCs w:val="22"/>
        </w:rPr>
        <w:t xml:space="preserve"> </w:t>
      </w:r>
      <w:r>
        <w:rPr>
          <w:w w:val="111"/>
          <w:szCs w:val="22"/>
        </w:rPr>
        <w:t xml:space="preserve">homes </w:t>
      </w:r>
      <w:r>
        <w:rPr>
          <w:w w:val="113"/>
          <w:szCs w:val="22"/>
        </w:rPr>
        <w:t>p</w:t>
      </w:r>
      <w:r>
        <w:rPr>
          <w:spacing w:val="-2"/>
          <w:w w:val="113"/>
          <w:szCs w:val="22"/>
        </w:rPr>
        <w:t>r</w:t>
      </w:r>
      <w:r>
        <w:rPr>
          <w:spacing w:val="-7"/>
          <w:w w:val="113"/>
          <w:szCs w:val="22"/>
        </w:rPr>
        <w:t>o</w:t>
      </w:r>
      <w:r>
        <w:rPr>
          <w:w w:val="113"/>
          <w:szCs w:val="22"/>
        </w:rPr>
        <w:t>vide</w:t>
      </w:r>
      <w:r>
        <w:rPr>
          <w:spacing w:val="2"/>
          <w:w w:val="113"/>
          <w:szCs w:val="22"/>
        </w:rPr>
        <w:t xml:space="preserve"> </w:t>
      </w:r>
      <w:r>
        <w:rPr>
          <w:szCs w:val="22"/>
        </w:rPr>
        <w:t>better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quality</w:t>
      </w:r>
      <w:r>
        <w:rPr>
          <w:spacing w:val="2"/>
          <w:w w:val="111"/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e?’</w:t>
      </w:r>
      <w:r>
        <w:rPr>
          <w:spacing w:val="21"/>
          <w:szCs w:val="22"/>
        </w:rPr>
        <w:t xml:space="preserve"> </w:t>
      </w:r>
      <w:r>
        <w:rPr>
          <w:szCs w:val="22"/>
        </w:rPr>
        <w:t>Social</w:t>
      </w:r>
      <w:r>
        <w:rPr>
          <w:spacing w:val="-21"/>
          <w:szCs w:val="22"/>
        </w:rPr>
        <w:t xml:space="preserve"> </w:t>
      </w:r>
      <w:r>
        <w:rPr>
          <w:w w:val="95"/>
          <w:szCs w:val="22"/>
        </w:rPr>
        <w:t>Science</w:t>
      </w:r>
      <w:r>
        <w:rPr>
          <w:spacing w:val="9"/>
          <w:w w:val="95"/>
          <w:szCs w:val="22"/>
        </w:rPr>
        <w:t xml:space="preserve"> </w:t>
      </w:r>
      <w:r>
        <w:rPr>
          <w:szCs w:val="22"/>
        </w:rPr>
        <w:t>and</w:t>
      </w:r>
      <w:r>
        <w:rPr>
          <w:spacing w:val="16"/>
          <w:szCs w:val="22"/>
        </w:rPr>
        <w:t xml:space="preserve"> </w:t>
      </w:r>
      <w:r>
        <w:rPr>
          <w:szCs w:val="22"/>
        </w:rPr>
        <w:t>Medicine</w:t>
      </w:r>
      <w:r>
        <w:rPr>
          <w:spacing w:val="-9"/>
          <w:szCs w:val="22"/>
        </w:rPr>
        <w:t xml:space="preserve"> </w:t>
      </w:r>
      <w:r>
        <w:rPr>
          <w:szCs w:val="22"/>
        </w:rPr>
        <w:t>179:137–146.</w:t>
      </w:r>
    </w:p>
    <w:p w:rsidR="000D45DF" w:rsidRPr="006C5B45" w:rsidRDefault="00B31060" w:rsidP="002D090A">
      <w:pPr>
        <w:spacing w:before="90" w:line="270" w:lineRule="auto"/>
        <w:ind w:right="79"/>
        <w:rPr>
          <w:w w:val="107"/>
          <w:szCs w:val="22"/>
        </w:rPr>
      </w:pPr>
      <w:r w:rsidRPr="006C5B45">
        <w:rPr>
          <w:w w:val="107"/>
          <w:szCs w:val="22"/>
        </w:rPr>
        <w:t>Baum, Joel A. C. 1999. ‘The Rise of Chain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Nursing Homes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in Ontario, 1971–1996’. Social Forces</w:t>
      </w:r>
      <w:r w:rsid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78 (2): 543–583.</w:t>
      </w:r>
    </w:p>
    <w:p w:rsidR="006C5B45" w:rsidRPr="006C5B45" w:rsidRDefault="00B31060" w:rsidP="002D090A">
      <w:pPr>
        <w:spacing w:before="90" w:line="270" w:lineRule="auto"/>
        <w:ind w:right="79"/>
        <w:rPr>
          <w:w w:val="107"/>
          <w:szCs w:val="22"/>
        </w:rPr>
      </w:pPr>
      <w:proofErr w:type="gramStart"/>
      <w:r w:rsidRPr="006C5B45">
        <w:rPr>
          <w:w w:val="107"/>
          <w:szCs w:val="22"/>
        </w:rPr>
        <w:t>Baum,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Joel A. C., and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Paul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Ingram.</w:t>
      </w:r>
      <w:proofErr w:type="gramEnd"/>
      <w:r w:rsidRPr="006C5B45">
        <w:rPr>
          <w:w w:val="107"/>
          <w:szCs w:val="22"/>
        </w:rPr>
        <w:t xml:space="preserve"> 1998. ‘Survival-Enhancing Learning in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the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Manhattan</w:t>
      </w:r>
      <w:r w:rsid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Hotel</w:t>
      </w:r>
      <w:r w:rsidR="006C5B45" w:rsidRPr="006C5B45">
        <w:rPr>
          <w:w w:val="107"/>
          <w:szCs w:val="22"/>
        </w:rPr>
        <w:t xml:space="preserve"> </w:t>
      </w:r>
      <w:r w:rsidRPr="006C5B45">
        <w:rPr>
          <w:w w:val="107"/>
          <w:szCs w:val="22"/>
        </w:rPr>
        <w:t>Industry, 1898—1980’. Management Science 44 (7): 996–1016.</w:t>
      </w:r>
    </w:p>
    <w:p w:rsidR="006C5B45" w:rsidRDefault="00B31060" w:rsidP="002D090A">
      <w:pPr>
        <w:spacing w:line="270" w:lineRule="auto"/>
        <w:ind w:right="79"/>
        <w:rPr>
          <w:szCs w:val="22"/>
        </w:rPr>
      </w:pPr>
      <w:proofErr w:type="gramStart"/>
      <w:r>
        <w:rPr>
          <w:szCs w:val="22"/>
        </w:rPr>
        <w:t>Baum,</w:t>
      </w:r>
      <w:r>
        <w:rPr>
          <w:spacing w:val="45"/>
          <w:szCs w:val="22"/>
        </w:rPr>
        <w:t xml:space="preserve"> </w:t>
      </w:r>
      <w:r>
        <w:rPr>
          <w:szCs w:val="22"/>
        </w:rPr>
        <w:t>Joel</w:t>
      </w:r>
      <w:r>
        <w:rPr>
          <w:spacing w:val="8"/>
          <w:szCs w:val="22"/>
        </w:rPr>
        <w:t xml:space="preserve"> </w:t>
      </w:r>
      <w:r>
        <w:rPr>
          <w:szCs w:val="22"/>
        </w:rPr>
        <w:t>A.</w:t>
      </w:r>
      <w:r>
        <w:rPr>
          <w:spacing w:val="13"/>
          <w:szCs w:val="22"/>
        </w:rPr>
        <w:t xml:space="preserve"> </w:t>
      </w:r>
      <w:r>
        <w:rPr>
          <w:szCs w:val="22"/>
        </w:rPr>
        <w:t>C.,</w:t>
      </w:r>
      <w:r>
        <w:rPr>
          <w:spacing w:val="9"/>
          <w:szCs w:val="22"/>
        </w:rPr>
        <w:t xml:space="preserve"> </w:t>
      </w:r>
      <w:r>
        <w:rPr>
          <w:szCs w:val="22"/>
        </w:rPr>
        <w:t>Stan</w:t>
      </w:r>
      <w:r>
        <w:rPr>
          <w:spacing w:val="31"/>
          <w:szCs w:val="22"/>
        </w:rPr>
        <w:t xml:space="preserve"> </w:t>
      </w:r>
      <w:r>
        <w:rPr>
          <w:szCs w:val="22"/>
        </w:rPr>
        <w:t>Xiao</w:t>
      </w:r>
      <w:r>
        <w:rPr>
          <w:spacing w:val="13"/>
          <w:szCs w:val="22"/>
        </w:rPr>
        <w:t xml:space="preserve"> </w:t>
      </w:r>
      <w:r>
        <w:rPr>
          <w:szCs w:val="22"/>
        </w:rPr>
        <w:t>Li</w:t>
      </w:r>
      <w:r>
        <w:rPr>
          <w:spacing w:val="4"/>
          <w:szCs w:val="22"/>
        </w:rPr>
        <w:t xml:space="preserve"> </w:t>
      </w:r>
      <w:r>
        <w:rPr>
          <w:szCs w:val="22"/>
        </w:rPr>
        <w:t>and</w:t>
      </w:r>
      <w:r>
        <w:rPr>
          <w:spacing w:val="55"/>
          <w:szCs w:val="22"/>
        </w:rPr>
        <w:t xml:space="preserve"> </w:t>
      </w:r>
      <w:r>
        <w:rPr>
          <w:szCs w:val="22"/>
        </w:rPr>
        <w:t>John</w:t>
      </w:r>
      <w:r>
        <w:rPr>
          <w:spacing w:val="33"/>
          <w:szCs w:val="22"/>
        </w:rPr>
        <w:t xml:space="preserve"> </w:t>
      </w:r>
      <w:r>
        <w:rPr>
          <w:szCs w:val="22"/>
        </w:rPr>
        <w:t>M.</w:t>
      </w:r>
      <w:r>
        <w:rPr>
          <w:spacing w:val="14"/>
          <w:szCs w:val="22"/>
        </w:rPr>
        <w:t xml:space="preserve"> </w:t>
      </w:r>
      <w:r>
        <w:rPr>
          <w:szCs w:val="22"/>
        </w:rPr>
        <w:t>Usher.</w:t>
      </w:r>
      <w:proofErr w:type="gramEnd"/>
      <w:r w:rsidR="006C5B45">
        <w:rPr>
          <w:szCs w:val="22"/>
        </w:rPr>
        <w:t xml:space="preserve"> </w:t>
      </w:r>
      <w:r>
        <w:rPr>
          <w:szCs w:val="22"/>
        </w:rPr>
        <w:t>2000.</w:t>
      </w:r>
      <w:r>
        <w:rPr>
          <w:spacing w:val="-1"/>
          <w:szCs w:val="22"/>
        </w:rPr>
        <w:t xml:space="preserve"> </w:t>
      </w:r>
      <w:r>
        <w:rPr>
          <w:szCs w:val="22"/>
        </w:rPr>
        <w:t>‘Making</w:t>
      </w:r>
      <w:r>
        <w:rPr>
          <w:spacing w:val="49"/>
          <w:szCs w:val="22"/>
        </w:rPr>
        <w:t xml:space="preserve"> </w:t>
      </w:r>
      <w:r>
        <w:rPr>
          <w:szCs w:val="22"/>
        </w:rPr>
        <w:t>the</w:t>
      </w:r>
      <w:r>
        <w:rPr>
          <w:spacing w:val="36"/>
          <w:szCs w:val="22"/>
        </w:rPr>
        <w:t xml:space="preserve"> </w:t>
      </w:r>
      <w:r>
        <w:rPr>
          <w:szCs w:val="22"/>
        </w:rPr>
        <w:t>Next</w:t>
      </w:r>
      <w:r>
        <w:rPr>
          <w:spacing w:val="42"/>
          <w:szCs w:val="22"/>
        </w:rPr>
        <w:t xml:space="preserve"> </w:t>
      </w:r>
      <w:r>
        <w:rPr>
          <w:szCs w:val="22"/>
        </w:rPr>
        <w:t>M</w:t>
      </w:r>
      <w:r>
        <w:rPr>
          <w:spacing w:val="-6"/>
          <w:szCs w:val="22"/>
        </w:rPr>
        <w:t>o</w:t>
      </w:r>
      <w:r>
        <w:rPr>
          <w:spacing w:val="-9"/>
          <w:szCs w:val="22"/>
        </w:rPr>
        <w:t>v</w:t>
      </w:r>
      <w:r>
        <w:rPr>
          <w:szCs w:val="22"/>
        </w:rPr>
        <w:t>e:</w:t>
      </w:r>
      <w:r>
        <w:rPr>
          <w:spacing w:val="36"/>
          <w:szCs w:val="22"/>
        </w:rPr>
        <w:t xml:space="preserve"> </w:t>
      </w:r>
      <w:r>
        <w:rPr>
          <w:szCs w:val="22"/>
        </w:rPr>
        <w:t>H</w:t>
      </w:r>
      <w:r>
        <w:rPr>
          <w:spacing w:val="-6"/>
          <w:szCs w:val="22"/>
        </w:rPr>
        <w:t>o</w:t>
      </w:r>
      <w:r>
        <w:rPr>
          <w:szCs w:val="22"/>
        </w:rPr>
        <w:t>w</w:t>
      </w:r>
      <w:r w:rsidR="006C5B45">
        <w:rPr>
          <w:szCs w:val="22"/>
        </w:rPr>
        <w:t xml:space="preserve"> </w:t>
      </w:r>
      <w:proofErr w:type="spellStart"/>
      <w:r>
        <w:rPr>
          <w:w w:val="106"/>
          <w:szCs w:val="22"/>
        </w:rPr>
        <w:t>Experi</w:t>
      </w:r>
      <w:proofErr w:type="spellEnd"/>
      <w:r>
        <w:rPr>
          <w:w w:val="106"/>
          <w:szCs w:val="22"/>
        </w:rPr>
        <w:t xml:space="preserve">- </w:t>
      </w:r>
      <w:proofErr w:type="spellStart"/>
      <w:r>
        <w:rPr>
          <w:szCs w:val="22"/>
        </w:rPr>
        <w:t>ential</w:t>
      </w:r>
      <w:proofErr w:type="spellEnd"/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pacing w:val="-12"/>
          <w:szCs w:val="22"/>
        </w:rPr>
        <w:t>V</w:t>
      </w:r>
      <w:r>
        <w:rPr>
          <w:szCs w:val="22"/>
        </w:rPr>
        <w:t>icarious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Lea</w:t>
      </w:r>
      <w:r>
        <w:rPr>
          <w:spacing w:val="4"/>
          <w:w w:val="109"/>
          <w:szCs w:val="22"/>
        </w:rPr>
        <w:t>r</w:t>
      </w:r>
      <w:r>
        <w:rPr>
          <w:w w:val="109"/>
          <w:szCs w:val="22"/>
        </w:rPr>
        <w:t>ning</w:t>
      </w:r>
      <w:r>
        <w:rPr>
          <w:spacing w:val="6"/>
          <w:w w:val="109"/>
          <w:szCs w:val="22"/>
        </w:rPr>
        <w:t xml:space="preserve"> </w:t>
      </w:r>
      <w:r>
        <w:rPr>
          <w:szCs w:val="22"/>
        </w:rPr>
        <w:t>Shape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>
        <w:rPr>
          <w:spacing w:val="39"/>
          <w:szCs w:val="22"/>
        </w:rPr>
        <w:t xml:space="preserve"> </w:t>
      </w:r>
      <w:r>
        <w:rPr>
          <w:szCs w:val="22"/>
        </w:rPr>
        <w:t>Locations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14"/>
          <w:szCs w:val="22"/>
        </w:rPr>
        <w:t xml:space="preserve"> </w:t>
      </w:r>
      <w:r>
        <w:rPr>
          <w:szCs w:val="22"/>
        </w:rPr>
        <w:t>Chains’</w:t>
      </w:r>
      <w:r w:rsidR="006C5B45">
        <w:rPr>
          <w:szCs w:val="22"/>
        </w:rPr>
        <w:t xml:space="preserve"> </w:t>
      </w:r>
      <w:r>
        <w:rPr>
          <w:w w:val="104"/>
          <w:szCs w:val="22"/>
        </w:rPr>
        <w:t>Acquisitions’.</w:t>
      </w:r>
      <w:r>
        <w:rPr>
          <w:spacing w:val="42"/>
          <w:w w:val="104"/>
          <w:szCs w:val="22"/>
        </w:rPr>
        <w:t xml:space="preserve"> </w:t>
      </w:r>
      <w:r>
        <w:rPr>
          <w:w w:val="104"/>
          <w:szCs w:val="22"/>
        </w:rPr>
        <w:t xml:space="preserve">Administrative </w:t>
      </w:r>
      <w:r>
        <w:rPr>
          <w:szCs w:val="22"/>
        </w:rPr>
        <w:t>Science</w:t>
      </w:r>
      <w:r>
        <w:rPr>
          <w:spacing w:val="-12"/>
          <w:szCs w:val="22"/>
        </w:rPr>
        <w:t xml:space="preserve"> </w:t>
      </w:r>
      <w:r>
        <w:rPr>
          <w:szCs w:val="22"/>
        </w:rPr>
        <w:t>Quarterly</w:t>
      </w:r>
      <w:r w:rsidR="006C5B45">
        <w:rPr>
          <w:szCs w:val="22"/>
        </w:rPr>
        <w:t xml:space="preserve"> </w:t>
      </w:r>
      <w:r>
        <w:rPr>
          <w:szCs w:val="22"/>
        </w:rPr>
        <w:t>45</w:t>
      </w:r>
      <w:r>
        <w:rPr>
          <w:spacing w:val="24"/>
          <w:szCs w:val="22"/>
        </w:rPr>
        <w:t xml:space="preserve"> </w:t>
      </w:r>
      <w:r>
        <w:rPr>
          <w:szCs w:val="22"/>
        </w:rPr>
        <w:t>(4):</w:t>
      </w:r>
      <w:r>
        <w:rPr>
          <w:spacing w:val="16"/>
          <w:szCs w:val="22"/>
        </w:rPr>
        <w:t xml:space="preserve"> </w:t>
      </w:r>
      <w:r>
        <w:rPr>
          <w:szCs w:val="22"/>
        </w:rPr>
        <w:t>766–801.</w:t>
      </w:r>
      <w:r w:rsidR="006C5B45">
        <w:rPr>
          <w:szCs w:val="22"/>
        </w:rPr>
        <w:t xml:space="preserve"> </w:t>
      </w:r>
    </w:p>
    <w:p w:rsidR="000D45DF" w:rsidRDefault="00B31060" w:rsidP="002D090A">
      <w:pPr>
        <w:spacing w:line="270" w:lineRule="auto"/>
        <w:ind w:right="79"/>
        <w:rPr>
          <w:szCs w:val="22"/>
        </w:rPr>
      </w:pPr>
      <w:r w:rsidRPr="006C5B45">
        <w:rPr>
          <w:szCs w:val="22"/>
        </w:rPr>
        <w:t xml:space="preserve">Birnbaum, </w:t>
      </w:r>
      <w:r>
        <w:rPr>
          <w:szCs w:val="22"/>
        </w:rPr>
        <w:t>H.,</w:t>
      </w:r>
      <w:r w:rsidRPr="006C5B45">
        <w:rPr>
          <w:szCs w:val="22"/>
        </w:rPr>
        <w:t xml:space="preserve"> </w:t>
      </w:r>
      <w:r>
        <w:rPr>
          <w:szCs w:val="22"/>
        </w:rPr>
        <w:t>et</w:t>
      </w:r>
      <w:r w:rsidRPr="006C5B45">
        <w:rPr>
          <w:szCs w:val="22"/>
        </w:rPr>
        <w:t xml:space="preserve"> </w:t>
      </w:r>
      <w:r>
        <w:rPr>
          <w:szCs w:val="22"/>
        </w:rPr>
        <w:t>al.</w:t>
      </w:r>
      <w:r w:rsidRPr="006C5B45">
        <w:rPr>
          <w:szCs w:val="22"/>
        </w:rPr>
        <w:t xml:space="preserve"> </w:t>
      </w:r>
      <w:r>
        <w:rPr>
          <w:szCs w:val="22"/>
        </w:rPr>
        <w:t>1981.</w:t>
      </w:r>
      <w:r w:rsidRPr="006C5B45">
        <w:rPr>
          <w:szCs w:val="22"/>
        </w:rPr>
        <w:t xml:space="preserve"> </w:t>
      </w:r>
      <w:proofErr w:type="gramStart"/>
      <w:r>
        <w:rPr>
          <w:szCs w:val="22"/>
        </w:rPr>
        <w:t>Public</w:t>
      </w:r>
      <w:r w:rsidRPr="006C5B45">
        <w:rPr>
          <w:szCs w:val="22"/>
        </w:rPr>
        <w:t xml:space="preserve"> </w:t>
      </w:r>
      <w:r>
        <w:rPr>
          <w:szCs w:val="22"/>
        </w:rPr>
        <w:t>Pricing</w:t>
      </w:r>
      <w:r w:rsidRPr="006C5B45">
        <w:rPr>
          <w:szCs w:val="22"/>
        </w:rPr>
        <w:t xml:space="preserve"> </w:t>
      </w:r>
      <w:r>
        <w:rPr>
          <w:szCs w:val="22"/>
        </w:rPr>
        <w:t>of</w:t>
      </w:r>
      <w:r w:rsidRPr="006C5B45">
        <w:rPr>
          <w:szCs w:val="22"/>
        </w:rPr>
        <w:t xml:space="preserve"> </w:t>
      </w:r>
      <w:r>
        <w:rPr>
          <w:szCs w:val="22"/>
        </w:rPr>
        <w:t>Nursing</w:t>
      </w:r>
      <w:r w:rsidRPr="006C5B45">
        <w:rPr>
          <w:szCs w:val="22"/>
        </w:rPr>
        <w:t xml:space="preserve"> </w:t>
      </w:r>
      <w:r>
        <w:rPr>
          <w:szCs w:val="22"/>
        </w:rPr>
        <w:t>Home</w:t>
      </w:r>
      <w:r w:rsidRPr="006C5B45">
        <w:rPr>
          <w:szCs w:val="22"/>
        </w:rPr>
        <w:t xml:space="preserve"> </w:t>
      </w:r>
      <w:r>
        <w:rPr>
          <w:szCs w:val="22"/>
        </w:rPr>
        <w:t>Ca</w:t>
      </w:r>
      <w:r w:rsidRPr="006C5B45">
        <w:rPr>
          <w:szCs w:val="22"/>
        </w:rPr>
        <w:t>r</w:t>
      </w:r>
      <w:r>
        <w:rPr>
          <w:szCs w:val="22"/>
        </w:rPr>
        <w:t>e.</w:t>
      </w:r>
      <w:proofErr w:type="gramEnd"/>
      <w:r w:rsidRPr="006C5B45">
        <w:rPr>
          <w:szCs w:val="22"/>
        </w:rPr>
        <w:t xml:space="preserve"> Cambridge, </w:t>
      </w:r>
      <w:r>
        <w:rPr>
          <w:szCs w:val="22"/>
        </w:rPr>
        <w:t>MA:</w:t>
      </w:r>
      <w:r w:rsidRPr="006C5B45">
        <w:rPr>
          <w:szCs w:val="22"/>
        </w:rPr>
        <w:t xml:space="preserve"> </w:t>
      </w:r>
      <w:proofErr w:type="spellStart"/>
      <w:r>
        <w:rPr>
          <w:szCs w:val="22"/>
        </w:rPr>
        <w:t>Abt</w:t>
      </w:r>
      <w:proofErr w:type="spellEnd"/>
      <w:r w:rsidRPr="006C5B45">
        <w:rPr>
          <w:szCs w:val="22"/>
        </w:rPr>
        <w:t xml:space="preserve"> Books. </w:t>
      </w:r>
      <w:r>
        <w:rPr>
          <w:szCs w:val="22"/>
        </w:rPr>
        <w:t>Bu</w:t>
      </w:r>
      <w:r w:rsidRPr="006C5B45">
        <w:rPr>
          <w:szCs w:val="22"/>
        </w:rPr>
        <w:t>r</w:t>
      </w:r>
      <w:r>
        <w:rPr>
          <w:szCs w:val="22"/>
        </w:rPr>
        <w:t>ns,</w:t>
      </w:r>
      <w:r w:rsidRPr="006C5B45">
        <w:rPr>
          <w:szCs w:val="22"/>
        </w:rPr>
        <w:t xml:space="preserve"> </w:t>
      </w:r>
      <w:r>
        <w:rPr>
          <w:szCs w:val="22"/>
        </w:rPr>
        <w:t>Diane,</w:t>
      </w:r>
      <w:r w:rsidRPr="006C5B45">
        <w:rPr>
          <w:szCs w:val="22"/>
        </w:rPr>
        <w:t xml:space="preserve"> </w:t>
      </w:r>
      <w:r>
        <w:rPr>
          <w:szCs w:val="22"/>
        </w:rPr>
        <w:t>et</w:t>
      </w:r>
      <w:r w:rsidRPr="006C5B45">
        <w:rPr>
          <w:szCs w:val="22"/>
        </w:rPr>
        <w:t xml:space="preserve"> </w:t>
      </w:r>
      <w:r>
        <w:rPr>
          <w:szCs w:val="22"/>
        </w:rPr>
        <w:t>al.</w:t>
      </w:r>
      <w:r w:rsidRPr="006C5B45">
        <w:rPr>
          <w:szCs w:val="22"/>
        </w:rPr>
        <w:t xml:space="preserve"> </w:t>
      </w:r>
      <w:r>
        <w:rPr>
          <w:szCs w:val="22"/>
        </w:rPr>
        <w:t>2016.</w:t>
      </w:r>
      <w:r w:rsidRPr="006C5B45">
        <w:rPr>
          <w:szCs w:val="22"/>
        </w:rPr>
        <w:t xml:space="preserve"> Where Does The </w:t>
      </w:r>
      <w:r>
        <w:rPr>
          <w:szCs w:val="22"/>
        </w:rPr>
        <w:t>Money</w:t>
      </w:r>
      <w:r w:rsidRPr="006C5B45">
        <w:rPr>
          <w:szCs w:val="22"/>
        </w:rPr>
        <w:t xml:space="preserve"> </w:t>
      </w:r>
      <w:r>
        <w:rPr>
          <w:szCs w:val="22"/>
        </w:rPr>
        <w:t>Go?</w:t>
      </w:r>
      <w:r w:rsidRPr="006C5B45">
        <w:rPr>
          <w:szCs w:val="22"/>
        </w:rPr>
        <w:t xml:space="preserve"> </w:t>
      </w:r>
      <w:r w:rsidR="006C5B45" w:rsidRPr="006C5B45">
        <w:rPr>
          <w:szCs w:val="22"/>
        </w:rPr>
        <w:t xml:space="preserve"> </w:t>
      </w:r>
      <w:proofErr w:type="spellStart"/>
      <w:r>
        <w:rPr>
          <w:szCs w:val="22"/>
        </w:rPr>
        <w:t>Financialised</w:t>
      </w:r>
      <w:proofErr w:type="spellEnd"/>
      <w:r w:rsidRPr="006C5B45">
        <w:rPr>
          <w:szCs w:val="22"/>
        </w:rPr>
        <w:t xml:space="preserve"> </w:t>
      </w:r>
      <w:r>
        <w:rPr>
          <w:szCs w:val="22"/>
        </w:rPr>
        <w:t>Chains</w:t>
      </w:r>
      <w:r w:rsidRPr="006C5B45">
        <w:rPr>
          <w:szCs w:val="22"/>
        </w:rPr>
        <w:t xml:space="preserve"> </w:t>
      </w:r>
      <w:r>
        <w:rPr>
          <w:szCs w:val="22"/>
        </w:rPr>
        <w:t>and</w:t>
      </w:r>
      <w:r w:rsidRPr="006C5B45">
        <w:rPr>
          <w:szCs w:val="22"/>
        </w:rPr>
        <w:t xml:space="preserve"> </w:t>
      </w:r>
      <w:r>
        <w:rPr>
          <w:szCs w:val="22"/>
        </w:rPr>
        <w:t>the</w:t>
      </w:r>
      <w:r w:rsidRPr="006C5B45">
        <w:rPr>
          <w:szCs w:val="22"/>
        </w:rPr>
        <w:t xml:space="preserve"> </w:t>
      </w:r>
      <w:r>
        <w:rPr>
          <w:szCs w:val="22"/>
        </w:rPr>
        <w:t>Crisis</w:t>
      </w:r>
      <w:r w:rsidRPr="006C5B45">
        <w:rPr>
          <w:szCs w:val="22"/>
        </w:rPr>
        <w:t xml:space="preserve"> </w:t>
      </w:r>
      <w:proofErr w:type="gramStart"/>
      <w:r>
        <w:rPr>
          <w:szCs w:val="22"/>
        </w:rPr>
        <w:t>In</w:t>
      </w:r>
      <w:proofErr w:type="gramEnd"/>
      <w:r w:rsidRPr="006C5B45">
        <w:rPr>
          <w:szCs w:val="22"/>
        </w:rPr>
        <w:t xml:space="preserve"> </w:t>
      </w:r>
      <w:r w:rsidR="006C5B45">
        <w:rPr>
          <w:szCs w:val="22"/>
        </w:rPr>
        <w:t>Residen</w:t>
      </w:r>
      <w:r>
        <w:rPr>
          <w:szCs w:val="22"/>
        </w:rPr>
        <w:t>tial</w:t>
      </w:r>
      <w:r w:rsidRPr="006C5B45">
        <w:rPr>
          <w:szCs w:val="22"/>
        </w:rPr>
        <w:t xml:space="preserve"> </w:t>
      </w:r>
      <w:r>
        <w:rPr>
          <w:szCs w:val="22"/>
        </w:rPr>
        <w:t>Ca</w:t>
      </w:r>
      <w:r w:rsidRPr="006C5B45">
        <w:rPr>
          <w:szCs w:val="22"/>
        </w:rPr>
        <w:t>r</w:t>
      </w:r>
      <w:r>
        <w:rPr>
          <w:szCs w:val="22"/>
        </w:rPr>
        <w:t>e.</w:t>
      </w:r>
      <w:r w:rsidRPr="006C5B45">
        <w:rPr>
          <w:szCs w:val="22"/>
        </w:rPr>
        <w:t xml:space="preserve"> </w:t>
      </w:r>
      <w:proofErr w:type="gramStart"/>
      <w:r>
        <w:rPr>
          <w:szCs w:val="22"/>
        </w:rPr>
        <w:t>CRESC</w:t>
      </w:r>
      <w:r w:rsidRPr="006C5B45">
        <w:rPr>
          <w:szCs w:val="22"/>
        </w:rPr>
        <w:t xml:space="preserve"> </w:t>
      </w:r>
      <w:r>
        <w:rPr>
          <w:szCs w:val="22"/>
        </w:rPr>
        <w:t>Public</w:t>
      </w:r>
      <w:r w:rsidRPr="006C5B45">
        <w:rPr>
          <w:szCs w:val="22"/>
        </w:rPr>
        <w:t xml:space="preserve"> Interest </w:t>
      </w:r>
      <w:r>
        <w:rPr>
          <w:szCs w:val="22"/>
        </w:rPr>
        <w:t>Report.</w:t>
      </w:r>
      <w:proofErr w:type="gramEnd"/>
      <w:r w:rsidR="006C5B45">
        <w:rPr>
          <w:szCs w:val="22"/>
        </w:rPr>
        <w:t xml:space="preserve"> </w:t>
      </w:r>
      <w:r w:rsidRPr="006C5B45">
        <w:rPr>
          <w:szCs w:val="22"/>
        </w:rPr>
        <w:t xml:space="preserve">Manchester: </w:t>
      </w:r>
      <w:r>
        <w:rPr>
          <w:szCs w:val="22"/>
        </w:rPr>
        <w:t>Cent</w:t>
      </w:r>
      <w:r w:rsidRPr="006C5B45">
        <w:rPr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for</w:t>
      </w:r>
      <w:r w:rsidRPr="006C5B45">
        <w:rPr>
          <w:szCs w:val="22"/>
        </w:rPr>
        <w:t xml:space="preserve"> </w:t>
      </w:r>
      <w:r>
        <w:rPr>
          <w:szCs w:val="22"/>
        </w:rPr>
        <w:t>Resea</w:t>
      </w:r>
      <w:r w:rsidRPr="006C5B45">
        <w:rPr>
          <w:szCs w:val="22"/>
        </w:rPr>
        <w:t>r</w:t>
      </w:r>
      <w:r>
        <w:rPr>
          <w:szCs w:val="22"/>
        </w:rPr>
        <w:t>ch</w:t>
      </w:r>
      <w:r w:rsidR="006C5B45">
        <w:rPr>
          <w:szCs w:val="22"/>
        </w:rPr>
        <w:t xml:space="preserve"> </w:t>
      </w:r>
      <w:r>
        <w:rPr>
          <w:szCs w:val="22"/>
        </w:rPr>
        <w:t>on</w:t>
      </w:r>
      <w:r w:rsidRPr="006C5B45">
        <w:rPr>
          <w:szCs w:val="22"/>
        </w:rPr>
        <w:t xml:space="preserve"> Socio-Cultural</w:t>
      </w:r>
      <w:r w:rsidR="006C5B45">
        <w:rPr>
          <w:szCs w:val="22"/>
        </w:rPr>
        <w:t xml:space="preserve"> Change.</w:t>
      </w:r>
    </w:p>
    <w:p w:rsidR="006C5B45" w:rsidRDefault="00B31060" w:rsidP="002D090A">
      <w:pPr>
        <w:spacing w:line="270" w:lineRule="auto"/>
        <w:ind w:right="79"/>
        <w:rPr>
          <w:szCs w:val="22"/>
        </w:rPr>
      </w:pPr>
      <w:proofErr w:type="spellStart"/>
      <w:r>
        <w:rPr>
          <w:w w:val="110"/>
          <w:szCs w:val="22"/>
        </w:rPr>
        <w:t>Cadigan</w:t>
      </w:r>
      <w:proofErr w:type="spellEnd"/>
      <w:r>
        <w:rPr>
          <w:w w:val="110"/>
          <w:szCs w:val="22"/>
        </w:rPr>
        <w:t>,</w:t>
      </w:r>
      <w:r>
        <w:rPr>
          <w:spacing w:val="2"/>
          <w:w w:val="110"/>
          <w:szCs w:val="22"/>
        </w:rPr>
        <w:t xml:space="preserve"> </w:t>
      </w:r>
      <w:r>
        <w:rPr>
          <w:szCs w:val="22"/>
        </w:rPr>
        <w:t>Rebecca</w:t>
      </w:r>
      <w:r>
        <w:rPr>
          <w:spacing w:val="37"/>
          <w:szCs w:val="22"/>
        </w:rPr>
        <w:t xml:space="preserve"> </w:t>
      </w:r>
      <w:proofErr w:type="spellStart"/>
      <w:r>
        <w:rPr>
          <w:szCs w:val="22"/>
        </w:rPr>
        <w:t>Orfal</w:t>
      </w:r>
      <w:r>
        <w:rPr>
          <w:spacing w:val="-24"/>
          <w:szCs w:val="22"/>
        </w:rPr>
        <w:t>y</w:t>
      </w:r>
      <w:proofErr w:type="spellEnd"/>
      <w:r>
        <w:rPr>
          <w:szCs w:val="22"/>
        </w:rPr>
        <w:t>,</w:t>
      </w:r>
      <w:r w:rsidR="006C5B45">
        <w:rPr>
          <w:szCs w:val="22"/>
        </w:rPr>
        <w:t xml:space="preserve"> </w:t>
      </w:r>
      <w:r>
        <w:rPr>
          <w:szCs w:val="22"/>
        </w:rPr>
        <w:t>et</w:t>
      </w:r>
      <w:r>
        <w:rPr>
          <w:spacing w:val="23"/>
          <w:szCs w:val="22"/>
        </w:rPr>
        <w:t xml:space="preserve"> </w:t>
      </w:r>
      <w:r>
        <w:rPr>
          <w:szCs w:val="22"/>
        </w:rPr>
        <w:t>al.</w:t>
      </w:r>
      <w:r>
        <w:rPr>
          <w:spacing w:val="20"/>
          <w:szCs w:val="22"/>
        </w:rPr>
        <w:t xml:space="preserve"> </w:t>
      </w:r>
      <w:r>
        <w:rPr>
          <w:szCs w:val="22"/>
        </w:rPr>
        <w:t>2015.</w:t>
      </w:r>
      <w:r>
        <w:rPr>
          <w:spacing w:val="2"/>
          <w:szCs w:val="22"/>
        </w:rPr>
        <w:t xml:space="preserve"> </w:t>
      </w:r>
      <w:proofErr w:type="gramStart"/>
      <w:r>
        <w:rPr>
          <w:szCs w:val="22"/>
        </w:rPr>
        <w:t>‘Pri</w:t>
      </w:r>
      <w:r>
        <w:rPr>
          <w:spacing w:val="-7"/>
          <w:szCs w:val="22"/>
        </w:rPr>
        <w:t>v</w:t>
      </w:r>
      <w:r>
        <w:rPr>
          <w:szCs w:val="22"/>
        </w:rPr>
        <w:t>ate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In</w:t>
      </w:r>
      <w:r>
        <w:rPr>
          <w:spacing w:val="-10"/>
          <w:w w:val="110"/>
          <w:szCs w:val="22"/>
        </w:rPr>
        <w:t>v</w:t>
      </w:r>
      <w:r>
        <w:rPr>
          <w:w w:val="110"/>
          <w:szCs w:val="22"/>
        </w:rPr>
        <w:t>estment</w:t>
      </w:r>
      <w:r>
        <w:rPr>
          <w:spacing w:val="10"/>
          <w:w w:val="110"/>
          <w:szCs w:val="22"/>
        </w:rPr>
        <w:t xml:space="preserve"> </w:t>
      </w:r>
      <w:r>
        <w:rPr>
          <w:w w:val="110"/>
          <w:szCs w:val="22"/>
        </w:rPr>
        <w:t>Pu</w:t>
      </w:r>
      <w:r>
        <w:rPr>
          <w:spacing w:val="-2"/>
          <w:w w:val="110"/>
          <w:szCs w:val="22"/>
        </w:rPr>
        <w:t>r</w:t>
      </w:r>
      <w:r>
        <w:rPr>
          <w:w w:val="110"/>
          <w:szCs w:val="22"/>
        </w:rPr>
        <w:t>chase</w:t>
      </w:r>
      <w:r>
        <w:rPr>
          <w:spacing w:val="5"/>
          <w:w w:val="110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 xml:space="preserve">Nursing </w:t>
      </w:r>
      <w:r>
        <w:rPr>
          <w:szCs w:val="22"/>
        </w:rPr>
        <w:t>Home</w:t>
      </w:r>
      <w:r w:rsidR="006C5B45">
        <w:rPr>
          <w:szCs w:val="22"/>
        </w:rPr>
        <w:t xml:space="preserve"> </w:t>
      </w:r>
      <w:proofErr w:type="spellStart"/>
      <w:r>
        <w:rPr>
          <w:w w:val="108"/>
          <w:szCs w:val="22"/>
        </w:rPr>
        <w:t>Finan</w:t>
      </w:r>
      <w:proofErr w:type="spellEnd"/>
      <w:r>
        <w:rPr>
          <w:w w:val="108"/>
          <w:szCs w:val="22"/>
        </w:rPr>
        <w:t xml:space="preserve">- </w:t>
      </w:r>
      <w:proofErr w:type="spellStart"/>
      <w:r>
        <w:rPr>
          <w:szCs w:val="22"/>
        </w:rPr>
        <w:t>cial</w:t>
      </w:r>
      <w:proofErr w:type="spellEnd"/>
      <w:r>
        <w:rPr>
          <w:spacing w:val="26"/>
          <w:szCs w:val="22"/>
        </w:rPr>
        <w:t xml:space="preserve"> </w:t>
      </w:r>
      <w:r>
        <w:rPr>
          <w:szCs w:val="22"/>
        </w:rPr>
        <w:t>Health’.</w:t>
      </w:r>
      <w:proofErr w:type="gramEnd"/>
      <w:r w:rsidR="006C5B45">
        <w:rPr>
          <w:szCs w:val="22"/>
        </w:rPr>
        <w:t xml:space="preserve"> </w:t>
      </w:r>
      <w:r>
        <w:rPr>
          <w:szCs w:val="22"/>
        </w:rPr>
        <w:t>Health</w:t>
      </w:r>
      <w:r>
        <w:rPr>
          <w:spacing w:val="13"/>
          <w:szCs w:val="22"/>
        </w:rPr>
        <w:t xml:space="preserve"> </w:t>
      </w:r>
      <w:r>
        <w:rPr>
          <w:w w:val="96"/>
          <w:szCs w:val="22"/>
        </w:rPr>
        <w:t>Services</w:t>
      </w:r>
      <w:r>
        <w:rPr>
          <w:spacing w:val="9"/>
          <w:w w:val="96"/>
          <w:szCs w:val="22"/>
        </w:rPr>
        <w:t xml:space="preserve"> </w:t>
      </w:r>
      <w:r>
        <w:rPr>
          <w:szCs w:val="22"/>
        </w:rPr>
        <w:t>Resea</w:t>
      </w:r>
      <w:r>
        <w:rPr>
          <w:spacing w:val="-4"/>
          <w:szCs w:val="22"/>
        </w:rPr>
        <w:t>r</w:t>
      </w:r>
      <w:r>
        <w:rPr>
          <w:szCs w:val="22"/>
        </w:rPr>
        <w:t>ch</w:t>
      </w:r>
      <w:r>
        <w:rPr>
          <w:spacing w:val="-18"/>
          <w:szCs w:val="22"/>
        </w:rPr>
        <w:t xml:space="preserve"> </w:t>
      </w:r>
      <w:r>
        <w:rPr>
          <w:szCs w:val="22"/>
        </w:rPr>
        <w:t>50</w:t>
      </w:r>
      <w:r>
        <w:rPr>
          <w:spacing w:val="8"/>
          <w:szCs w:val="22"/>
        </w:rPr>
        <w:t xml:space="preserve"> </w:t>
      </w:r>
      <w:r>
        <w:rPr>
          <w:szCs w:val="22"/>
        </w:rPr>
        <w:t>(1): 180–196.</w:t>
      </w:r>
      <w:r>
        <w:rPr>
          <w:spacing w:val="2"/>
          <w:szCs w:val="22"/>
        </w:rPr>
        <w:t xml:space="preserve"> </w:t>
      </w:r>
    </w:p>
    <w:p w:rsidR="006C5B45" w:rsidRDefault="00B31060" w:rsidP="002D090A">
      <w:pPr>
        <w:spacing w:line="270" w:lineRule="auto"/>
        <w:ind w:right="79"/>
        <w:rPr>
          <w:szCs w:val="22"/>
        </w:rPr>
      </w:pP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42"/>
          <w:szCs w:val="22"/>
        </w:rPr>
        <w:t xml:space="preserve"> </w:t>
      </w:r>
      <w:r>
        <w:rPr>
          <w:szCs w:val="22"/>
        </w:rPr>
        <w:t>Quality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Commission.</w:t>
      </w:r>
      <w:r>
        <w:rPr>
          <w:spacing w:val="-2"/>
          <w:w w:val="109"/>
          <w:szCs w:val="22"/>
        </w:rPr>
        <w:t xml:space="preserve"> </w:t>
      </w:r>
      <w:r>
        <w:rPr>
          <w:szCs w:val="22"/>
        </w:rPr>
        <w:t>2016.</w:t>
      </w:r>
      <w:r>
        <w:rPr>
          <w:spacing w:val="-2"/>
          <w:szCs w:val="22"/>
        </w:rPr>
        <w:t xml:space="preserve"> </w:t>
      </w:r>
      <w:r>
        <w:rPr>
          <w:szCs w:val="22"/>
        </w:rPr>
        <w:t>How</w:t>
      </w:r>
      <w:r>
        <w:rPr>
          <w:spacing w:val="-3"/>
          <w:szCs w:val="22"/>
        </w:rPr>
        <w:t xml:space="preserve"> </w:t>
      </w:r>
      <w:r>
        <w:rPr>
          <w:szCs w:val="22"/>
        </w:rPr>
        <w:t>CQC</w:t>
      </w:r>
      <w:r>
        <w:rPr>
          <w:spacing w:val="6"/>
          <w:szCs w:val="22"/>
        </w:rPr>
        <w:t xml:space="preserve"> </w:t>
      </w:r>
      <w:proofErr w:type="spellStart"/>
      <w:r>
        <w:rPr>
          <w:szCs w:val="22"/>
        </w:rPr>
        <w:t>Regualtes</w:t>
      </w:r>
      <w:proofErr w:type="spellEnd"/>
      <w:r>
        <w:rPr>
          <w:spacing w:val="-8"/>
          <w:szCs w:val="22"/>
        </w:rPr>
        <w:t xml:space="preserve"> </w:t>
      </w:r>
      <w:r>
        <w:rPr>
          <w:szCs w:val="22"/>
        </w:rPr>
        <w:t>Residential</w:t>
      </w:r>
      <w:r>
        <w:rPr>
          <w:spacing w:val="-9"/>
          <w:szCs w:val="22"/>
        </w:rPr>
        <w:t xml:space="preserve"> </w:t>
      </w:r>
      <w:r>
        <w:rPr>
          <w:szCs w:val="22"/>
        </w:rPr>
        <w:t>Adult</w:t>
      </w:r>
      <w:r>
        <w:rPr>
          <w:spacing w:val="21"/>
          <w:szCs w:val="22"/>
        </w:rPr>
        <w:t xml:space="preserve"> </w:t>
      </w:r>
      <w:r>
        <w:rPr>
          <w:w w:val="95"/>
          <w:szCs w:val="22"/>
        </w:rPr>
        <w:t>Social</w:t>
      </w:r>
      <w:r>
        <w:rPr>
          <w:spacing w:val="6"/>
          <w:w w:val="95"/>
          <w:szCs w:val="22"/>
        </w:rPr>
        <w:t xml:space="preserve"> </w:t>
      </w:r>
      <w:r>
        <w:rPr>
          <w:szCs w:val="22"/>
        </w:rPr>
        <w:t>Ca</w:t>
      </w:r>
      <w:r>
        <w:rPr>
          <w:spacing w:val="-4"/>
          <w:szCs w:val="22"/>
        </w:rPr>
        <w:t>r</w:t>
      </w:r>
      <w:r>
        <w:rPr>
          <w:szCs w:val="22"/>
        </w:rPr>
        <w:t>e</w:t>
      </w:r>
      <w:r>
        <w:rPr>
          <w:spacing w:val="-2"/>
          <w:szCs w:val="22"/>
        </w:rPr>
        <w:t xml:space="preserve"> </w:t>
      </w:r>
      <w:r>
        <w:rPr>
          <w:w w:val="96"/>
          <w:szCs w:val="22"/>
        </w:rPr>
        <w:t>Services.</w:t>
      </w:r>
      <w:r>
        <w:rPr>
          <w:spacing w:val="7"/>
          <w:w w:val="96"/>
          <w:szCs w:val="22"/>
        </w:rPr>
        <w:t xml:space="preserve"> </w:t>
      </w:r>
      <w:proofErr w:type="gramStart"/>
      <w:r>
        <w:rPr>
          <w:spacing w:val="-20"/>
          <w:w w:val="99"/>
          <w:szCs w:val="22"/>
        </w:rPr>
        <w:t>T</w:t>
      </w:r>
      <w:r>
        <w:rPr>
          <w:w w:val="106"/>
          <w:szCs w:val="22"/>
        </w:rPr>
        <w:t xml:space="preserve">ech. </w:t>
      </w:r>
      <w:r>
        <w:rPr>
          <w:spacing w:val="-1"/>
          <w:szCs w:val="22"/>
        </w:rPr>
        <w:t>r</w:t>
      </w:r>
      <w:r>
        <w:rPr>
          <w:szCs w:val="22"/>
        </w:rPr>
        <w:t>ep.</w:t>
      </w:r>
      <w:r w:rsidR="006C5B45">
        <w:rPr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55"/>
          <w:szCs w:val="22"/>
        </w:rPr>
        <w:t xml:space="preserve"> </w:t>
      </w:r>
      <w:r>
        <w:rPr>
          <w:szCs w:val="22"/>
        </w:rPr>
        <w:t>Quality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Commission.</w:t>
      </w:r>
      <w:proofErr w:type="gramEnd"/>
      <w:r>
        <w:rPr>
          <w:spacing w:val="11"/>
          <w:w w:val="109"/>
          <w:szCs w:val="22"/>
        </w:rPr>
        <w:t xml:space="preserve"> </w:t>
      </w:r>
    </w:p>
    <w:p w:rsidR="000D45DF" w:rsidRDefault="00B31060" w:rsidP="002D090A">
      <w:pPr>
        <w:spacing w:line="270" w:lineRule="auto"/>
        <w:ind w:right="79"/>
        <w:rPr>
          <w:szCs w:val="22"/>
        </w:rPr>
      </w:pPr>
      <w:proofErr w:type="gramStart"/>
      <w:r>
        <w:rPr>
          <w:szCs w:val="22"/>
        </w:rPr>
        <w:t>Chen,</w:t>
      </w:r>
      <w:r w:rsidR="006C5B45">
        <w:rPr>
          <w:szCs w:val="22"/>
        </w:rPr>
        <w:t xml:space="preserve"> </w:t>
      </w:r>
      <w:r>
        <w:rPr>
          <w:szCs w:val="22"/>
        </w:rPr>
        <w:t>Li</w:t>
      </w:r>
      <w:r w:rsidRPr="006C5B45">
        <w:rPr>
          <w:szCs w:val="22"/>
        </w:rPr>
        <w:t xml:space="preserve"> W</w:t>
      </w:r>
      <w:r>
        <w:rPr>
          <w:szCs w:val="22"/>
        </w:rPr>
        <w:t>u,</w:t>
      </w:r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Dennis</w:t>
      </w:r>
      <w:r w:rsidR="006C5B45">
        <w:rPr>
          <w:szCs w:val="22"/>
        </w:rPr>
        <w:t xml:space="preserve"> </w:t>
      </w:r>
      <w:r>
        <w:rPr>
          <w:szCs w:val="22"/>
        </w:rPr>
        <w:t>G.</w:t>
      </w:r>
      <w:r w:rsidRPr="006C5B45">
        <w:rPr>
          <w:szCs w:val="22"/>
        </w:rPr>
        <w:t xml:space="preserve"> </w:t>
      </w:r>
      <w:proofErr w:type="spellStart"/>
      <w:r>
        <w:rPr>
          <w:szCs w:val="22"/>
        </w:rPr>
        <w:t>Shea</w:t>
      </w:r>
      <w:proofErr w:type="spellEnd"/>
      <w:r>
        <w:rPr>
          <w:szCs w:val="22"/>
        </w:rPr>
        <w:t>.</w:t>
      </w:r>
      <w:proofErr w:type="gramEnd"/>
      <w:r w:rsidRPr="006C5B45">
        <w:rPr>
          <w:szCs w:val="22"/>
        </w:rPr>
        <w:t xml:space="preserve"> </w:t>
      </w:r>
      <w:r>
        <w:rPr>
          <w:szCs w:val="22"/>
        </w:rPr>
        <w:t>2004.</w:t>
      </w:r>
      <w:r w:rsidRPr="006C5B45">
        <w:rPr>
          <w:szCs w:val="22"/>
        </w:rPr>
        <w:t xml:space="preserve"> </w:t>
      </w:r>
      <w:r>
        <w:rPr>
          <w:szCs w:val="22"/>
        </w:rPr>
        <w:t>‘The</w:t>
      </w:r>
      <w:r w:rsidRPr="006C5B45">
        <w:rPr>
          <w:szCs w:val="22"/>
        </w:rPr>
        <w:t xml:space="preserve"> Economies </w:t>
      </w:r>
      <w:r>
        <w:rPr>
          <w:szCs w:val="22"/>
        </w:rPr>
        <w:t>of</w:t>
      </w:r>
      <w:r w:rsidRPr="006C5B45">
        <w:rPr>
          <w:szCs w:val="22"/>
        </w:rPr>
        <w:t xml:space="preserve"> S</w:t>
      </w:r>
      <w:r>
        <w:rPr>
          <w:szCs w:val="22"/>
        </w:rPr>
        <w:t>cale</w:t>
      </w:r>
      <w:r w:rsidRPr="006C5B45">
        <w:rPr>
          <w:szCs w:val="22"/>
        </w:rPr>
        <w:t xml:space="preserve"> </w:t>
      </w:r>
      <w:r>
        <w:rPr>
          <w:szCs w:val="22"/>
        </w:rPr>
        <w:t>for</w:t>
      </w:r>
      <w:r w:rsidRPr="006C5B45">
        <w:rPr>
          <w:szCs w:val="22"/>
        </w:rPr>
        <w:t xml:space="preserve"> Nursing </w:t>
      </w:r>
      <w:r>
        <w:rPr>
          <w:szCs w:val="22"/>
        </w:rPr>
        <w:t>Home</w:t>
      </w:r>
      <w:r w:rsidR="006C5B45">
        <w:rPr>
          <w:szCs w:val="22"/>
        </w:rPr>
        <w:t xml:space="preserve"> </w:t>
      </w:r>
      <w:r w:rsidRPr="006C5B45">
        <w:rPr>
          <w:szCs w:val="22"/>
        </w:rPr>
        <w:t>Care’.</w:t>
      </w:r>
      <w:r w:rsidR="006C5B45" w:rsidRPr="006C5B45">
        <w:rPr>
          <w:szCs w:val="22"/>
        </w:rPr>
        <w:t xml:space="preserve"> </w:t>
      </w:r>
      <w:r>
        <w:rPr>
          <w:szCs w:val="22"/>
        </w:rPr>
        <w:t>Medical</w:t>
      </w:r>
      <w:r w:rsidRPr="006C5B45">
        <w:rPr>
          <w:szCs w:val="22"/>
        </w:rPr>
        <w:t xml:space="preserve"> </w:t>
      </w:r>
      <w:r>
        <w:rPr>
          <w:szCs w:val="22"/>
        </w:rPr>
        <w:t>Ca</w:t>
      </w:r>
      <w:r w:rsidRPr="006C5B45">
        <w:rPr>
          <w:szCs w:val="22"/>
        </w:rPr>
        <w:t>r</w:t>
      </w:r>
      <w:r>
        <w:rPr>
          <w:szCs w:val="22"/>
        </w:rPr>
        <w:t>e</w:t>
      </w:r>
      <w:r w:rsidRPr="006C5B45">
        <w:rPr>
          <w:szCs w:val="22"/>
        </w:rPr>
        <w:t xml:space="preserve"> Research </w:t>
      </w:r>
      <w:r>
        <w:rPr>
          <w:szCs w:val="22"/>
        </w:rPr>
        <w:t>and</w:t>
      </w:r>
      <w:r w:rsidRPr="006C5B45">
        <w:rPr>
          <w:szCs w:val="22"/>
        </w:rPr>
        <w:t xml:space="preserve"> Review </w:t>
      </w:r>
      <w:r>
        <w:rPr>
          <w:szCs w:val="22"/>
        </w:rPr>
        <w:t>61</w:t>
      </w:r>
      <w:r w:rsidRPr="006C5B45">
        <w:rPr>
          <w:szCs w:val="22"/>
        </w:rPr>
        <w:t xml:space="preserve"> </w:t>
      </w:r>
      <w:r>
        <w:rPr>
          <w:szCs w:val="22"/>
        </w:rPr>
        <w:t>(1):</w:t>
      </w:r>
      <w:r w:rsidRPr="006C5B45">
        <w:rPr>
          <w:szCs w:val="22"/>
        </w:rPr>
        <w:t xml:space="preserve"> </w:t>
      </w:r>
      <w:r>
        <w:rPr>
          <w:szCs w:val="22"/>
        </w:rPr>
        <w:t>38–63.</w:t>
      </w:r>
    </w:p>
    <w:p w:rsidR="000D45DF" w:rsidRDefault="00B31060" w:rsidP="002D090A">
      <w:pPr>
        <w:spacing w:line="270" w:lineRule="auto"/>
        <w:ind w:right="79"/>
        <w:rPr>
          <w:szCs w:val="22"/>
        </w:rPr>
      </w:pPr>
      <w:r>
        <w:rPr>
          <w:w w:val="110"/>
          <w:szCs w:val="22"/>
        </w:rPr>
        <w:t>Christensen,</w:t>
      </w:r>
      <w:r>
        <w:rPr>
          <w:spacing w:val="-8"/>
          <w:w w:val="110"/>
          <w:szCs w:val="22"/>
        </w:rPr>
        <w:t xml:space="preserve"> </w:t>
      </w:r>
      <w:r>
        <w:rPr>
          <w:szCs w:val="22"/>
        </w:rPr>
        <w:t>Eric</w:t>
      </w:r>
      <w:r>
        <w:rPr>
          <w:spacing w:val="8"/>
          <w:szCs w:val="22"/>
        </w:rPr>
        <w:t xml:space="preserve"> </w:t>
      </w:r>
      <w:r>
        <w:rPr>
          <w:spacing w:val="-20"/>
          <w:szCs w:val="22"/>
        </w:rPr>
        <w:t>W</w:t>
      </w:r>
      <w:r>
        <w:rPr>
          <w:szCs w:val="22"/>
        </w:rPr>
        <w:t>.</w:t>
      </w:r>
      <w:r>
        <w:rPr>
          <w:spacing w:val="7"/>
          <w:szCs w:val="22"/>
        </w:rPr>
        <w:t xml:space="preserve"> </w:t>
      </w:r>
      <w:r>
        <w:rPr>
          <w:szCs w:val="22"/>
        </w:rPr>
        <w:t>2004.</w:t>
      </w:r>
      <w:r>
        <w:rPr>
          <w:spacing w:val="-8"/>
          <w:szCs w:val="22"/>
        </w:rPr>
        <w:t xml:space="preserve"> </w:t>
      </w:r>
      <w:r>
        <w:rPr>
          <w:szCs w:val="22"/>
        </w:rPr>
        <w:t>‘</w:t>
      </w:r>
      <w:r>
        <w:rPr>
          <w:spacing w:val="5"/>
          <w:szCs w:val="22"/>
        </w:rPr>
        <w:t>S</w:t>
      </w:r>
      <w:r>
        <w:rPr>
          <w:szCs w:val="22"/>
        </w:rPr>
        <w:t>cale</w:t>
      </w:r>
      <w:r>
        <w:rPr>
          <w:spacing w:val="-7"/>
          <w:szCs w:val="22"/>
        </w:rPr>
        <w:t xml:space="preserve"> </w:t>
      </w:r>
      <w:r>
        <w:rPr>
          <w:szCs w:val="22"/>
        </w:rPr>
        <w:t>and</w:t>
      </w:r>
      <w:r>
        <w:rPr>
          <w:spacing w:val="48"/>
          <w:szCs w:val="22"/>
        </w:rPr>
        <w:t xml:space="preserve"> </w:t>
      </w:r>
      <w:r>
        <w:rPr>
          <w:szCs w:val="22"/>
        </w:rPr>
        <w:t>scope</w:t>
      </w:r>
      <w:r>
        <w:rPr>
          <w:spacing w:val="37"/>
          <w:szCs w:val="22"/>
        </w:rPr>
        <w:t xml:space="preserve"> </w:t>
      </w:r>
      <w:r>
        <w:rPr>
          <w:w w:val="108"/>
          <w:szCs w:val="22"/>
        </w:rPr>
        <w:t>economies</w:t>
      </w:r>
      <w:r>
        <w:rPr>
          <w:spacing w:val="-7"/>
          <w:w w:val="108"/>
          <w:szCs w:val="22"/>
        </w:rPr>
        <w:t xml:space="preserve"> </w:t>
      </w:r>
      <w:r>
        <w:rPr>
          <w:szCs w:val="22"/>
        </w:rPr>
        <w:t>in</w:t>
      </w:r>
      <w:r>
        <w:rPr>
          <w:spacing w:val="16"/>
          <w:szCs w:val="22"/>
        </w:rPr>
        <w:t xml:space="preserve"> </w:t>
      </w:r>
      <w:r>
        <w:rPr>
          <w:w w:val="113"/>
          <w:szCs w:val="22"/>
        </w:rPr>
        <w:t>nursing</w:t>
      </w:r>
      <w:r>
        <w:rPr>
          <w:spacing w:val="-10"/>
          <w:w w:val="113"/>
          <w:szCs w:val="22"/>
        </w:rPr>
        <w:t xml:space="preserve"> </w:t>
      </w:r>
      <w:r>
        <w:rPr>
          <w:szCs w:val="22"/>
        </w:rPr>
        <w:t>homes:</w:t>
      </w:r>
      <w:r>
        <w:rPr>
          <w:spacing w:val="48"/>
          <w:szCs w:val="22"/>
        </w:rPr>
        <w:t xml:space="preserve"> </w:t>
      </w:r>
      <w:r>
        <w:rPr>
          <w:szCs w:val="22"/>
        </w:rPr>
        <w:t>A</w:t>
      </w:r>
      <w:r>
        <w:rPr>
          <w:spacing w:val="7"/>
          <w:szCs w:val="22"/>
        </w:rPr>
        <w:t xml:space="preserve"> </w:t>
      </w:r>
      <w:r>
        <w:rPr>
          <w:w w:val="111"/>
          <w:szCs w:val="22"/>
        </w:rPr>
        <w:t>quantile</w:t>
      </w:r>
      <w:r>
        <w:rPr>
          <w:spacing w:val="-9"/>
          <w:w w:val="111"/>
          <w:szCs w:val="22"/>
        </w:rPr>
        <w:t xml:space="preserve"> </w:t>
      </w:r>
      <w:r>
        <w:rPr>
          <w:spacing w:val="-1"/>
          <w:w w:val="117"/>
          <w:szCs w:val="22"/>
        </w:rPr>
        <w:t>r</w:t>
      </w:r>
      <w:r>
        <w:rPr>
          <w:w w:val="111"/>
          <w:szCs w:val="22"/>
        </w:rPr>
        <w:t>eg</w:t>
      </w:r>
      <w:r>
        <w:rPr>
          <w:spacing w:val="-1"/>
          <w:w w:val="111"/>
          <w:szCs w:val="22"/>
        </w:rPr>
        <w:t>r</w:t>
      </w:r>
      <w:r>
        <w:rPr>
          <w:w w:val="109"/>
          <w:szCs w:val="22"/>
        </w:rPr>
        <w:t>ession app</w:t>
      </w:r>
      <w:r>
        <w:rPr>
          <w:spacing w:val="-2"/>
          <w:w w:val="109"/>
          <w:szCs w:val="22"/>
        </w:rPr>
        <w:t>r</w:t>
      </w:r>
      <w:r>
        <w:rPr>
          <w:w w:val="109"/>
          <w:szCs w:val="22"/>
        </w:rPr>
        <w:t>oach’.</w:t>
      </w:r>
      <w:r>
        <w:rPr>
          <w:spacing w:val="7"/>
          <w:w w:val="109"/>
          <w:szCs w:val="22"/>
        </w:rPr>
        <w:t xml:space="preserve"> </w:t>
      </w:r>
      <w:r>
        <w:rPr>
          <w:szCs w:val="22"/>
        </w:rPr>
        <w:t>Health</w:t>
      </w:r>
      <w:r>
        <w:rPr>
          <w:spacing w:val="12"/>
          <w:szCs w:val="22"/>
        </w:rPr>
        <w:t xml:space="preserve"> </w:t>
      </w:r>
      <w:r>
        <w:rPr>
          <w:w w:val="96"/>
          <w:szCs w:val="22"/>
        </w:rPr>
        <w:t>Economics</w:t>
      </w:r>
      <w:r>
        <w:rPr>
          <w:spacing w:val="10"/>
          <w:w w:val="96"/>
          <w:szCs w:val="22"/>
        </w:rPr>
        <w:t xml:space="preserve"> </w:t>
      </w:r>
      <w:r>
        <w:rPr>
          <w:szCs w:val="22"/>
        </w:rPr>
        <w:t>13:363–377.</w:t>
      </w:r>
    </w:p>
    <w:p w:rsidR="000D45DF" w:rsidRPr="006C5B45" w:rsidRDefault="00B31060" w:rsidP="002D090A">
      <w:pPr>
        <w:spacing w:line="270" w:lineRule="auto"/>
        <w:ind w:right="79"/>
        <w:rPr>
          <w:w w:val="110"/>
          <w:szCs w:val="22"/>
        </w:rPr>
      </w:pPr>
      <w:r w:rsidRPr="006C5B45">
        <w:rPr>
          <w:w w:val="110"/>
          <w:szCs w:val="22"/>
        </w:rPr>
        <w:t xml:space="preserve">Christensen, R H B. 2015. </w:t>
      </w:r>
      <w:proofErr w:type="gramStart"/>
      <w:r w:rsidRPr="006C5B45">
        <w:rPr>
          <w:w w:val="110"/>
          <w:szCs w:val="22"/>
        </w:rPr>
        <w:t>ordinal—</w:t>
      </w:r>
      <w:proofErr w:type="gramEnd"/>
      <w:r w:rsidRPr="006C5B45">
        <w:rPr>
          <w:w w:val="110"/>
          <w:szCs w:val="22"/>
        </w:rPr>
        <w:t xml:space="preserve">Regression Models for Ordinal Data. </w:t>
      </w:r>
      <w:proofErr w:type="gramStart"/>
      <w:r w:rsidRPr="006C5B45">
        <w:rPr>
          <w:w w:val="110"/>
          <w:szCs w:val="22"/>
        </w:rPr>
        <w:t>R package version 2015.</w:t>
      </w:r>
      <w:proofErr w:type="gramEnd"/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 xml:space="preserve">6-28. </w:t>
      </w:r>
      <w:hyperlink r:id="rId12">
        <w:r w:rsidRPr="006C5B45">
          <w:rPr>
            <w:w w:val="110"/>
            <w:szCs w:val="22"/>
          </w:rPr>
          <w:t>http://www.cran.r-project.org/package=o</w:t>
        </w:r>
      </w:hyperlink>
      <w:r w:rsidRPr="006C5B45">
        <w:rPr>
          <w:w w:val="110"/>
          <w:szCs w:val="22"/>
        </w:rPr>
        <w:t>rdinal/.</w:t>
      </w:r>
    </w:p>
    <w:p w:rsidR="000D45DF" w:rsidRDefault="00B31060" w:rsidP="002D090A">
      <w:pPr>
        <w:spacing w:before="22" w:line="270" w:lineRule="auto"/>
        <w:ind w:right="79"/>
        <w:rPr>
          <w:szCs w:val="22"/>
        </w:rPr>
      </w:pPr>
      <w:proofErr w:type="spellStart"/>
      <w:r>
        <w:rPr>
          <w:w w:val="110"/>
          <w:szCs w:val="22"/>
        </w:rPr>
        <w:t>Comondo</w:t>
      </w:r>
      <w:r>
        <w:rPr>
          <w:spacing w:val="-1"/>
          <w:w w:val="110"/>
          <w:szCs w:val="22"/>
        </w:rPr>
        <w:t>r</w:t>
      </w:r>
      <w:r>
        <w:rPr>
          <w:w w:val="110"/>
          <w:szCs w:val="22"/>
        </w:rPr>
        <w:t>e</w:t>
      </w:r>
      <w:proofErr w:type="spellEnd"/>
      <w:r>
        <w:rPr>
          <w:w w:val="110"/>
          <w:szCs w:val="22"/>
        </w:rPr>
        <w:t>,</w:t>
      </w:r>
      <w:r>
        <w:rPr>
          <w:spacing w:val="34"/>
          <w:w w:val="110"/>
          <w:szCs w:val="22"/>
        </w:rPr>
        <w:t xml:space="preserve"> </w:t>
      </w:r>
      <w:proofErr w:type="spellStart"/>
      <w:r>
        <w:rPr>
          <w:spacing w:val="-12"/>
          <w:szCs w:val="22"/>
        </w:rPr>
        <w:t>V</w:t>
      </w:r>
      <w:r>
        <w:rPr>
          <w:szCs w:val="22"/>
        </w:rPr>
        <w:t>ikram</w:t>
      </w:r>
      <w:proofErr w:type="spellEnd"/>
      <w:r w:rsidR="006C5B45">
        <w:rPr>
          <w:szCs w:val="22"/>
        </w:rPr>
        <w:t xml:space="preserve"> </w:t>
      </w:r>
      <w:r>
        <w:rPr>
          <w:szCs w:val="22"/>
        </w:rPr>
        <w:t>R.,</w:t>
      </w:r>
      <w:r>
        <w:rPr>
          <w:spacing w:val="37"/>
          <w:szCs w:val="22"/>
        </w:rPr>
        <w:t xml:space="preserve"> </w:t>
      </w:r>
      <w:r>
        <w:rPr>
          <w:szCs w:val="22"/>
        </w:rPr>
        <w:t>et</w:t>
      </w:r>
      <w:r w:rsidR="006C5B45">
        <w:rPr>
          <w:szCs w:val="22"/>
        </w:rPr>
        <w:t xml:space="preserve"> </w:t>
      </w:r>
      <w:r>
        <w:rPr>
          <w:szCs w:val="22"/>
        </w:rPr>
        <w:t>al.</w:t>
      </w:r>
      <w:r>
        <w:rPr>
          <w:spacing w:val="52"/>
          <w:szCs w:val="22"/>
        </w:rPr>
        <w:t xml:space="preserve"> </w:t>
      </w:r>
      <w:r>
        <w:rPr>
          <w:szCs w:val="22"/>
        </w:rPr>
        <w:t>2009.</w:t>
      </w:r>
      <w:r>
        <w:rPr>
          <w:spacing w:val="34"/>
          <w:szCs w:val="22"/>
        </w:rPr>
        <w:t xml:space="preserve"> </w:t>
      </w:r>
      <w:r>
        <w:rPr>
          <w:szCs w:val="22"/>
        </w:rPr>
        <w:t>‘Quality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46"/>
          <w:szCs w:val="22"/>
        </w:rPr>
        <w:t xml:space="preserve"> </w:t>
      </w:r>
      <w:r>
        <w:rPr>
          <w:szCs w:val="22"/>
        </w:rPr>
        <w:t>ca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 w:rsidR="006C5B45">
        <w:rPr>
          <w:szCs w:val="22"/>
        </w:rPr>
        <w:t xml:space="preserve"> </w:t>
      </w:r>
      <w:r>
        <w:rPr>
          <w:szCs w:val="22"/>
        </w:rPr>
        <w:t>in</w:t>
      </w:r>
      <w:r w:rsidR="006C5B45">
        <w:rPr>
          <w:szCs w:val="22"/>
        </w:rPr>
        <w:t xml:space="preserve"> </w:t>
      </w:r>
      <w:r>
        <w:rPr>
          <w:w w:val="108"/>
          <w:szCs w:val="22"/>
        </w:rPr>
        <w:t>fo</w:t>
      </w:r>
      <w:r>
        <w:rPr>
          <w:spacing w:val="-4"/>
          <w:w w:val="108"/>
          <w:szCs w:val="22"/>
        </w:rPr>
        <w:t>r</w:t>
      </w:r>
      <w:r>
        <w:rPr>
          <w:w w:val="108"/>
          <w:szCs w:val="22"/>
        </w:rPr>
        <w:t>-p</w:t>
      </w:r>
      <w:r>
        <w:rPr>
          <w:spacing w:val="-2"/>
          <w:w w:val="108"/>
          <w:szCs w:val="22"/>
        </w:rPr>
        <w:t>r</w:t>
      </w:r>
      <w:r>
        <w:rPr>
          <w:w w:val="108"/>
          <w:szCs w:val="22"/>
        </w:rPr>
        <w:t>ofit</w:t>
      </w:r>
      <w:r>
        <w:rPr>
          <w:spacing w:val="39"/>
          <w:w w:val="108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not-fo</w:t>
      </w:r>
      <w:r>
        <w:rPr>
          <w:spacing w:val="-4"/>
          <w:w w:val="109"/>
          <w:szCs w:val="22"/>
        </w:rPr>
        <w:t>r</w:t>
      </w:r>
      <w:r>
        <w:rPr>
          <w:w w:val="113"/>
          <w:szCs w:val="22"/>
        </w:rPr>
        <w:t>-</w:t>
      </w:r>
      <w:proofErr w:type="spellStart"/>
      <w:r>
        <w:rPr>
          <w:w w:val="113"/>
          <w:szCs w:val="22"/>
        </w:rPr>
        <w:t>p</w:t>
      </w:r>
      <w:r>
        <w:rPr>
          <w:spacing w:val="-2"/>
          <w:w w:val="113"/>
          <w:szCs w:val="22"/>
        </w:rPr>
        <w:t>r</w:t>
      </w:r>
      <w:r>
        <w:rPr>
          <w:w w:val="111"/>
          <w:szCs w:val="22"/>
        </w:rPr>
        <w:t>ofitnursing</w:t>
      </w:r>
      <w:proofErr w:type="spellEnd"/>
      <w:r>
        <w:rPr>
          <w:w w:val="111"/>
          <w:szCs w:val="22"/>
        </w:rPr>
        <w:t xml:space="preserve"> </w:t>
      </w:r>
      <w:r>
        <w:rPr>
          <w:szCs w:val="22"/>
        </w:rPr>
        <w:t>homes: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systematic</w:t>
      </w:r>
      <w:r>
        <w:rPr>
          <w:spacing w:val="3"/>
          <w:w w:val="109"/>
          <w:szCs w:val="22"/>
        </w:rPr>
        <w:t xml:space="preserve"> </w:t>
      </w:r>
      <w:r>
        <w:rPr>
          <w:spacing w:val="-1"/>
          <w:szCs w:val="22"/>
        </w:rPr>
        <w:t>r</w:t>
      </w:r>
      <w:r>
        <w:rPr>
          <w:spacing w:val="-3"/>
          <w:szCs w:val="22"/>
        </w:rPr>
        <w:t>e</w:t>
      </w:r>
      <w:r>
        <w:rPr>
          <w:szCs w:val="22"/>
        </w:rPr>
        <w:t>vi</w:t>
      </w:r>
      <w:r>
        <w:rPr>
          <w:spacing w:val="-3"/>
          <w:szCs w:val="22"/>
        </w:rPr>
        <w:t>e</w:t>
      </w:r>
      <w:r>
        <w:rPr>
          <w:szCs w:val="22"/>
        </w:rPr>
        <w:t>w</w:t>
      </w:r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08"/>
          <w:szCs w:val="22"/>
        </w:rPr>
        <w:t>meta-analysis’.</w:t>
      </w:r>
      <w:r>
        <w:rPr>
          <w:spacing w:val="4"/>
          <w:w w:val="108"/>
          <w:szCs w:val="22"/>
        </w:rPr>
        <w:t xml:space="preserve"> </w:t>
      </w:r>
      <w:r>
        <w:rPr>
          <w:szCs w:val="22"/>
        </w:rPr>
        <w:t>BMJ</w:t>
      </w:r>
      <w:r>
        <w:rPr>
          <w:spacing w:val="-3"/>
          <w:szCs w:val="22"/>
        </w:rPr>
        <w:t xml:space="preserve"> </w:t>
      </w:r>
      <w:r>
        <w:rPr>
          <w:szCs w:val="22"/>
        </w:rPr>
        <w:t>339:2732.</w:t>
      </w:r>
    </w:p>
    <w:p w:rsidR="006C5B45" w:rsidRPr="006C5B45" w:rsidRDefault="00B31060" w:rsidP="002D090A">
      <w:pPr>
        <w:spacing w:before="22" w:line="270" w:lineRule="auto"/>
        <w:ind w:right="79"/>
        <w:rPr>
          <w:w w:val="110"/>
          <w:szCs w:val="22"/>
        </w:rPr>
      </w:pPr>
      <w:proofErr w:type="gramStart"/>
      <w:r w:rsidRPr="006C5B45">
        <w:rPr>
          <w:w w:val="110"/>
          <w:szCs w:val="22"/>
        </w:rPr>
        <w:t xml:space="preserve">Department for </w:t>
      </w:r>
      <w:r>
        <w:rPr>
          <w:w w:val="110"/>
          <w:szCs w:val="22"/>
        </w:rPr>
        <w:t>Communities</w:t>
      </w:r>
      <w:r w:rsidRPr="006C5B45">
        <w:rPr>
          <w:w w:val="110"/>
          <w:szCs w:val="22"/>
        </w:rPr>
        <w:t xml:space="preserve"> and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 xml:space="preserve">Local </w:t>
      </w:r>
      <w:r>
        <w:rPr>
          <w:w w:val="110"/>
          <w:szCs w:val="22"/>
        </w:rPr>
        <w:t>G</w:t>
      </w:r>
      <w:r w:rsidRPr="006C5B45">
        <w:rPr>
          <w:w w:val="110"/>
          <w:szCs w:val="22"/>
        </w:rPr>
        <w:t>ov</w:t>
      </w:r>
      <w:r>
        <w:rPr>
          <w:w w:val="110"/>
          <w:szCs w:val="22"/>
        </w:rPr>
        <w:t>e</w:t>
      </w:r>
      <w:r w:rsidRPr="006C5B45">
        <w:rPr>
          <w:w w:val="110"/>
          <w:szCs w:val="22"/>
        </w:rPr>
        <w:t>r</w:t>
      </w:r>
      <w:r>
        <w:rPr>
          <w:w w:val="110"/>
          <w:szCs w:val="22"/>
        </w:rPr>
        <w:t>nment.</w:t>
      </w:r>
      <w:proofErr w:type="gramEnd"/>
      <w:r w:rsidRPr="006C5B45">
        <w:rPr>
          <w:w w:val="110"/>
          <w:szCs w:val="22"/>
        </w:rPr>
        <w:t xml:space="preserve"> 2015. The English Indices of Deprivation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 xml:space="preserve">2015. </w:t>
      </w:r>
      <w:proofErr w:type="gramStart"/>
      <w:r w:rsidRPr="006C5B45">
        <w:rPr>
          <w:w w:val="110"/>
          <w:szCs w:val="22"/>
        </w:rPr>
        <w:t>Tech. rep.</w:t>
      </w:r>
      <w:proofErr w:type="gramEnd"/>
      <w:r w:rsidR="006C5B45" w:rsidRPr="006C5B45">
        <w:rPr>
          <w:w w:val="110"/>
          <w:szCs w:val="22"/>
        </w:rPr>
        <w:t xml:space="preserve"> </w:t>
      </w:r>
    </w:p>
    <w:p w:rsidR="000D45DF" w:rsidRPr="006C5B45" w:rsidRDefault="00B31060" w:rsidP="002D090A">
      <w:pPr>
        <w:spacing w:before="22" w:line="270" w:lineRule="auto"/>
        <w:ind w:right="79"/>
        <w:rPr>
          <w:w w:val="110"/>
          <w:szCs w:val="22"/>
        </w:rPr>
      </w:pPr>
      <w:proofErr w:type="gramStart"/>
      <w:r w:rsidRPr="006C5B45">
        <w:rPr>
          <w:w w:val="110"/>
          <w:szCs w:val="22"/>
        </w:rPr>
        <w:t>Farsi, M., and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 xml:space="preserve">M. </w:t>
      </w:r>
      <w:proofErr w:type="spellStart"/>
      <w:r w:rsidRPr="006C5B45">
        <w:rPr>
          <w:w w:val="110"/>
          <w:szCs w:val="22"/>
        </w:rPr>
        <w:t>Filippini</w:t>
      </w:r>
      <w:proofErr w:type="spellEnd"/>
      <w:r w:rsidRPr="006C5B45">
        <w:rPr>
          <w:w w:val="110"/>
          <w:szCs w:val="22"/>
        </w:rPr>
        <w:t>.</w:t>
      </w:r>
      <w:proofErr w:type="gramEnd"/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2004. ‘An Empirical Analysis of Cost Efficiency in Non-Profit and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Public Nursing Homes’.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Annals of Public and Cooperative Economics 75 (3): 339–365.</w:t>
      </w:r>
    </w:p>
    <w:p w:rsidR="000D45DF" w:rsidRDefault="00B31060" w:rsidP="002D090A">
      <w:pPr>
        <w:spacing w:line="270" w:lineRule="auto"/>
        <w:ind w:right="79"/>
        <w:rPr>
          <w:szCs w:val="22"/>
        </w:rPr>
      </w:pPr>
      <w:proofErr w:type="gramStart"/>
      <w:r>
        <w:rPr>
          <w:w w:val="109"/>
          <w:szCs w:val="22"/>
        </w:rPr>
        <w:t>Grab</w:t>
      </w:r>
      <w:r>
        <w:rPr>
          <w:spacing w:val="-7"/>
          <w:w w:val="109"/>
          <w:szCs w:val="22"/>
        </w:rPr>
        <w:t>o</w:t>
      </w:r>
      <w:r>
        <w:rPr>
          <w:w w:val="109"/>
          <w:szCs w:val="22"/>
        </w:rPr>
        <w:t>wski,</w:t>
      </w:r>
      <w:r>
        <w:rPr>
          <w:spacing w:val="27"/>
          <w:w w:val="109"/>
          <w:szCs w:val="22"/>
        </w:rPr>
        <w:t xml:space="preserve"> </w:t>
      </w:r>
      <w:r>
        <w:rPr>
          <w:szCs w:val="22"/>
        </w:rPr>
        <w:t>D</w:t>
      </w:r>
      <w:r>
        <w:rPr>
          <w:spacing w:val="-8"/>
          <w:szCs w:val="22"/>
        </w:rPr>
        <w:t>a</w:t>
      </w:r>
      <w:r>
        <w:rPr>
          <w:szCs w:val="22"/>
        </w:rPr>
        <w:t>vid</w:t>
      </w:r>
      <w:r w:rsidR="006C5B45">
        <w:rPr>
          <w:szCs w:val="22"/>
        </w:rPr>
        <w:t xml:space="preserve"> </w:t>
      </w:r>
      <w:r>
        <w:rPr>
          <w:szCs w:val="22"/>
        </w:rPr>
        <w:t>C.,</w:t>
      </w:r>
      <w:r>
        <w:rPr>
          <w:spacing w:val="36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Richa</w:t>
      </w:r>
      <w:r>
        <w:rPr>
          <w:spacing w:val="-3"/>
          <w:szCs w:val="22"/>
        </w:rPr>
        <w:t>r</w:t>
      </w:r>
      <w:r>
        <w:rPr>
          <w:szCs w:val="22"/>
        </w:rPr>
        <w:t>d</w:t>
      </w:r>
      <w:r w:rsidR="006C5B45">
        <w:rPr>
          <w:szCs w:val="22"/>
        </w:rPr>
        <w:t xml:space="preserve"> </w:t>
      </w:r>
      <w:r>
        <w:rPr>
          <w:szCs w:val="22"/>
        </w:rPr>
        <w:t>A.</w:t>
      </w:r>
      <w:r>
        <w:rPr>
          <w:spacing w:val="40"/>
          <w:szCs w:val="22"/>
        </w:rPr>
        <w:t xml:space="preserve"> </w:t>
      </w:r>
      <w:proofErr w:type="spellStart"/>
      <w:r>
        <w:rPr>
          <w:szCs w:val="22"/>
        </w:rPr>
        <w:t>Hirth</w:t>
      </w:r>
      <w:proofErr w:type="spellEnd"/>
      <w:r>
        <w:rPr>
          <w:szCs w:val="22"/>
        </w:rPr>
        <w:t>.</w:t>
      </w:r>
      <w:proofErr w:type="gramEnd"/>
      <w:r w:rsidR="006C5B45">
        <w:rPr>
          <w:szCs w:val="22"/>
        </w:rPr>
        <w:t xml:space="preserve"> </w:t>
      </w:r>
      <w:r>
        <w:rPr>
          <w:szCs w:val="22"/>
        </w:rPr>
        <w:t>2003.</w:t>
      </w:r>
      <w:r>
        <w:rPr>
          <w:spacing w:val="26"/>
          <w:szCs w:val="22"/>
        </w:rPr>
        <w:t xml:space="preserve"> </w:t>
      </w:r>
      <w:r>
        <w:rPr>
          <w:w w:val="108"/>
          <w:szCs w:val="22"/>
        </w:rPr>
        <w:t>‘Competiti</w:t>
      </w:r>
      <w:r>
        <w:rPr>
          <w:spacing w:val="-10"/>
          <w:w w:val="108"/>
          <w:szCs w:val="22"/>
        </w:rPr>
        <w:t>v</w:t>
      </w:r>
      <w:r>
        <w:rPr>
          <w:w w:val="108"/>
          <w:szCs w:val="22"/>
        </w:rPr>
        <w:t>e</w:t>
      </w:r>
      <w:r>
        <w:rPr>
          <w:spacing w:val="25"/>
          <w:w w:val="108"/>
          <w:szCs w:val="22"/>
        </w:rPr>
        <w:t xml:space="preserve"> </w:t>
      </w:r>
      <w:r>
        <w:rPr>
          <w:w w:val="108"/>
          <w:szCs w:val="22"/>
        </w:rPr>
        <w:t>spill</w:t>
      </w:r>
      <w:r>
        <w:rPr>
          <w:spacing w:val="-6"/>
          <w:w w:val="108"/>
          <w:szCs w:val="22"/>
        </w:rPr>
        <w:t>o</w:t>
      </w:r>
      <w:r>
        <w:rPr>
          <w:spacing w:val="-10"/>
          <w:w w:val="108"/>
          <w:szCs w:val="22"/>
        </w:rPr>
        <w:t>v</w:t>
      </w:r>
      <w:r>
        <w:rPr>
          <w:w w:val="108"/>
          <w:szCs w:val="22"/>
        </w:rPr>
        <w:t>ers</w:t>
      </w:r>
      <w:r>
        <w:rPr>
          <w:spacing w:val="42"/>
          <w:w w:val="108"/>
          <w:szCs w:val="22"/>
        </w:rPr>
        <w:t xml:space="preserve"> </w:t>
      </w:r>
      <w:r>
        <w:rPr>
          <w:szCs w:val="22"/>
        </w:rPr>
        <w:t>ac</w:t>
      </w:r>
      <w:r>
        <w:rPr>
          <w:spacing w:val="-2"/>
          <w:szCs w:val="22"/>
        </w:rPr>
        <w:t>r</w:t>
      </w:r>
      <w:r>
        <w:rPr>
          <w:szCs w:val="22"/>
        </w:rPr>
        <w:t>oss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>non-p</w:t>
      </w:r>
      <w:r>
        <w:rPr>
          <w:spacing w:val="-2"/>
          <w:w w:val="113"/>
          <w:szCs w:val="22"/>
        </w:rPr>
        <w:t>r</w:t>
      </w:r>
      <w:r>
        <w:rPr>
          <w:w w:val="105"/>
          <w:szCs w:val="22"/>
        </w:rPr>
        <w:t xml:space="preserve">ofit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fo</w:t>
      </w:r>
      <w:r>
        <w:rPr>
          <w:spacing w:val="-4"/>
          <w:w w:val="110"/>
          <w:szCs w:val="22"/>
        </w:rPr>
        <w:t>r</w:t>
      </w:r>
      <w:r>
        <w:rPr>
          <w:w w:val="110"/>
          <w:szCs w:val="22"/>
        </w:rPr>
        <w:t>-p</w:t>
      </w:r>
      <w:r>
        <w:rPr>
          <w:spacing w:val="-2"/>
          <w:w w:val="110"/>
          <w:szCs w:val="22"/>
        </w:rPr>
        <w:t>r</w:t>
      </w:r>
      <w:r>
        <w:rPr>
          <w:w w:val="110"/>
          <w:szCs w:val="22"/>
        </w:rPr>
        <w:t>ofit</w:t>
      </w:r>
      <w:r>
        <w:rPr>
          <w:spacing w:val="20"/>
          <w:w w:val="110"/>
          <w:szCs w:val="22"/>
        </w:rPr>
        <w:t xml:space="preserve"> </w:t>
      </w:r>
      <w:r>
        <w:rPr>
          <w:w w:val="110"/>
          <w:szCs w:val="22"/>
        </w:rPr>
        <w:t>nursing</w:t>
      </w:r>
      <w:r>
        <w:rPr>
          <w:spacing w:val="53"/>
          <w:w w:val="110"/>
          <w:szCs w:val="22"/>
        </w:rPr>
        <w:t xml:space="preserve"> </w:t>
      </w:r>
      <w:r>
        <w:rPr>
          <w:szCs w:val="22"/>
        </w:rPr>
        <w:t>homes’.</w:t>
      </w:r>
      <w:r w:rsidR="006C5B45">
        <w:rPr>
          <w:szCs w:val="22"/>
        </w:rPr>
        <w:t xml:space="preserve"> </w:t>
      </w:r>
      <w:r>
        <w:rPr>
          <w:szCs w:val="22"/>
        </w:rPr>
        <w:t>Journal</w:t>
      </w:r>
      <w:r>
        <w:rPr>
          <w:spacing w:val="41"/>
          <w:szCs w:val="22"/>
        </w:rPr>
        <w:t xml:space="preserve"> </w:t>
      </w:r>
      <w:r>
        <w:rPr>
          <w:szCs w:val="22"/>
        </w:rPr>
        <w:t>of</w:t>
      </w:r>
      <w:r>
        <w:rPr>
          <w:spacing w:val="7"/>
          <w:szCs w:val="22"/>
        </w:rPr>
        <w:t xml:space="preserve"> </w:t>
      </w:r>
      <w:r>
        <w:rPr>
          <w:szCs w:val="22"/>
        </w:rPr>
        <w:t>Health</w:t>
      </w:r>
      <w:r>
        <w:rPr>
          <w:spacing w:val="40"/>
          <w:szCs w:val="22"/>
        </w:rPr>
        <w:t xml:space="preserve"> </w:t>
      </w:r>
      <w:r>
        <w:rPr>
          <w:szCs w:val="22"/>
        </w:rPr>
        <w:t>Economics 22</w:t>
      </w:r>
      <w:r>
        <w:rPr>
          <w:spacing w:val="37"/>
          <w:szCs w:val="22"/>
        </w:rPr>
        <w:t xml:space="preserve"> </w:t>
      </w:r>
      <w:r>
        <w:rPr>
          <w:szCs w:val="22"/>
        </w:rPr>
        <w:t>(1):</w:t>
      </w:r>
      <w:r>
        <w:rPr>
          <w:spacing w:val="30"/>
          <w:szCs w:val="22"/>
        </w:rPr>
        <w:t xml:space="preserve"> </w:t>
      </w:r>
      <w:r>
        <w:rPr>
          <w:szCs w:val="22"/>
        </w:rPr>
        <w:t>1–22.</w:t>
      </w:r>
      <w:r>
        <w:rPr>
          <w:spacing w:val="34"/>
          <w:szCs w:val="22"/>
        </w:rPr>
        <w:t xml:space="preserve"> </w:t>
      </w:r>
    </w:p>
    <w:p w:rsidR="000D45DF" w:rsidRPr="006C5B45" w:rsidRDefault="00B31060" w:rsidP="002D090A">
      <w:pPr>
        <w:spacing w:line="270" w:lineRule="auto"/>
        <w:ind w:right="79"/>
        <w:rPr>
          <w:w w:val="109"/>
          <w:szCs w:val="22"/>
        </w:rPr>
      </w:pPr>
      <w:proofErr w:type="spellStart"/>
      <w:proofErr w:type="gramStart"/>
      <w:r w:rsidRPr="006C5B45">
        <w:rPr>
          <w:w w:val="109"/>
          <w:szCs w:val="22"/>
        </w:rPr>
        <w:lastRenderedPageBreak/>
        <w:t>Hannan</w:t>
      </w:r>
      <w:proofErr w:type="spellEnd"/>
      <w:r w:rsidRPr="006C5B45">
        <w:rPr>
          <w:w w:val="109"/>
          <w:szCs w:val="22"/>
        </w:rPr>
        <w:t>, Michael</w:t>
      </w:r>
      <w:r w:rsidR="006C5B45" w:rsidRPr="006C5B45">
        <w:rPr>
          <w:w w:val="109"/>
          <w:szCs w:val="22"/>
        </w:rPr>
        <w:t xml:space="preserve"> </w:t>
      </w:r>
      <w:r w:rsidRPr="006C5B45">
        <w:rPr>
          <w:w w:val="109"/>
          <w:szCs w:val="22"/>
        </w:rPr>
        <w:t>T., and</w:t>
      </w:r>
      <w:r w:rsidR="006C5B45" w:rsidRPr="006C5B45">
        <w:rPr>
          <w:w w:val="109"/>
          <w:szCs w:val="22"/>
        </w:rPr>
        <w:t xml:space="preserve"> </w:t>
      </w:r>
      <w:r w:rsidRPr="006C5B45">
        <w:rPr>
          <w:w w:val="109"/>
          <w:szCs w:val="22"/>
        </w:rPr>
        <w:t xml:space="preserve">John </w:t>
      </w:r>
      <w:r>
        <w:rPr>
          <w:w w:val="109"/>
          <w:szCs w:val="22"/>
        </w:rPr>
        <w:t>F</w:t>
      </w:r>
      <w:r w:rsidRPr="006C5B45">
        <w:rPr>
          <w:w w:val="109"/>
          <w:szCs w:val="22"/>
        </w:rPr>
        <w:t>r</w:t>
      </w:r>
      <w:r>
        <w:rPr>
          <w:w w:val="109"/>
          <w:szCs w:val="22"/>
        </w:rPr>
        <w:t>eeman.</w:t>
      </w:r>
      <w:proofErr w:type="gramEnd"/>
      <w:r w:rsidRPr="006C5B45">
        <w:rPr>
          <w:w w:val="109"/>
          <w:szCs w:val="22"/>
        </w:rPr>
        <w:t xml:space="preserve"> 1984. ‘Structural Inertia</w:t>
      </w:r>
      <w:r w:rsidR="006C5B45" w:rsidRPr="006C5B45">
        <w:rPr>
          <w:w w:val="109"/>
          <w:szCs w:val="22"/>
        </w:rPr>
        <w:t xml:space="preserve"> </w:t>
      </w:r>
      <w:r w:rsidRPr="006C5B45">
        <w:rPr>
          <w:w w:val="109"/>
          <w:szCs w:val="22"/>
        </w:rPr>
        <w:t>and</w:t>
      </w:r>
      <w:r w:rsidR="006C5B45" w:rsidRPr="006C5B45">
        <w:rPr>
          <w:w w:val="109"/>
          <w:szCs w:val="22"/>
        </w:rPr>
        <w:t xml:space="preserve"> </w:t>
      </w:r>
      <w:r>
        <w:rPr>
          <w:w w:val="109"/>
          <w:szCs w:val="22"/>
        </w:rPr>
        <w:t>O</w:t>
      </w:r>
      <w:r w:rsidRPr="006C5B45">
        <w:rPr>
          <w:w w:val="109"/>
          <w:szCs w:val="22"/>
        </w:rPr>
        <w:t>r</w:t>
      </w:r>
      <w:r>
        <w:rPr>
          <w:w w:val="109"/>
          <w:szCs w:val="22"/>
        </w:rPr>
        <w:t>ganizational</w:t>
      </w:r>
      <w:r w:rsidRPr="006C5B45">
        <w:rPr>
          <w:w w:val="109"/>
          <w:szCs w:val="22"/>
        </w:rPr>
        <w:t xml:space="preserve"> </w:t>
      </w:r>
      <w:r>
        <w:rPr>
          <w:w w:val="109"/>
          <w:szCs w:val="22"/>
        </w:rPr>
        <w:t>Change’.</w:t>
      </w:r>
      <w:r w:rsidR="006C5B45">
        <w:rPr>
          <w:w w:val="109"/>
          <w:szCs w:val="22"/>
        </w:rPr>
        <w:t xml:space="preserve"> </w:t>
      </w:r>
      <w:r w:rsidRPr="006C5B45">
        <w:rPr>
          <w:w w:val="109"/>
          <w:szCs w:val="22"/>
        </w:rPr>
        <w:t>American Sociological Review 49:149–164.</w:t>
      </w:r>
    </w:p>
    <w:p w:rsidR="000D45DF" w:rsidRDefault="00B31060" w:rsidP="002D090A">
      <w:pPr>
        <w:rPr>
          <w:szCs w:val="22"/>
        </w:rPr>
      </w:pPr>
      <w:proofErr w:type="gramStart"/>
      <w:r>
        <w:rPr>
          <w:w w:val="109"/>
          <w:szCs w:val="22"/>
        </w:rPr>
        <w:t>Har</w:t>
      </w:r>
      <w:r>
        <w:rPr>
          <w:spacing w:val="-1"/>
          <w:w w:val="109"/>
          <w:szCs w:val="22"/>
        </w:rPr>
        <w:t>r</w:t>
      </w:r>
      <w:r>
        <w:rPr>
          <w:w w:val="109"/>
          <w:szCs w:val="22"/>
        </w:rPr>
        <w:t>ell,</w:t>
      </w:r>
      <w:r>
        <w:rPr>
          <w:spacing w:val="10"/>
          <w:w w:val="109"/>
          <w:szCs w:val="22"/>
        </w:rPr>
        <w:t xml:space="preserve"> </w:t>
      </w:r>
      <w:r>
        <w:rPr>
          <w:spacing w:val="-20"/>
          <w:szCs w:val="22"/>
        </w:rPr>
        <w:t>F</w:t>
      </w:r>
      <w:r>
        <w:rPr>
          <w:szCs w:val="22"/>
        </w:rPr>
        <w:t>.E.</w:t>
      </w:r>
      <w:r>
        <w:rPr>
          <w:spacing w:val="4"/>
          <w:szCs w:val="22"/>
        </w:rPr>
        <w:t xml:space="preserve"> </w:t>
      </w:r>
      <w:r>
        <w:rPr>
          <w:szCs w:val="22"/>
        </w:rPr>
        <w:t>2001.</w:t>
      </w:r>
      <w:proofErr w:type="gramEnd"/>
      <w:r>
        <w:rPr>
          <w:spacing w:val="3"/>
          <w:szCs w:val="22"/>
        </w:rPr>
        <w:t xml:space="preserve"> </w:t>
      </w:r>
      <w:proofErr w:type="gramStart"/>
      <w:r>
        <w:rPr>
          <w:szCs w:val="22"/>
        </w:rPr>
        <w:t>Reg</w:t>
      </w:r>
      <w:r>
        <w:rPr>
          <w:spacing w:val="-4"/>
          <w:szCs w:val="22"/>
        </w:rPr>
        <w:t>r</w:t>
      </w:r>
      <w:r>
        <w:rPr>
          <w:szCs w:val="22"/>
        </w:rPr>
        <w:t>ession</w:t>
      </w:r>
      <w:r>
        <w:rPr>
          <w:spacing w:val="-15"/>
          <w:szCs w:val="22"/>
        </w:rPr>
        <w:t xml:space="preserve"> </w:t>
      </w:r>
      <w:r>
        <w:rPr>
          <w:szCs w:val="22"/>
        </w:rPr>
        <w:t>Modeling</w:t>
      </w:r>
      <w:r>
        <w:rPr>
          <w:spacing w:val="-3"/>
          <w:szCs w:val="22"/>
        </w:rPr>
        <w:t xml:space="preserve"> </w:t>
      </w:r>
      <w:r>
        <w:rPr>
          <w:szCs w:val="22"/>
        </w:rPr>
        <w:t>Strategies.</w:t>
      </w:r>
      <w:proofErr w:type="gramEnd"/>
      <w:r>
        <w:rPr>
          <w:spacing w:val="7"/>
          <w:szCs w:val="22"/>
        </w:rPr>
        <w:t xml:space="preserve"> </w:t>
      </w:r>
      <w:r>
        <w:rPr>
          <w:szCs w:val="22"/>
        </w:rPr>
        <w:t>N</w:t>
      </w:r>
      <w:r>
        <w:rPr>
          <w:spacing w:val="-3"/>
          <w:szCs w:val="22"/>
        </w:rPr>
        <w:t>e</w:t>
      </w:r>
      <w:r>
        <w:rPr>
          <w:szCs w:val="22"/>
        </w:rPr>
        <w:t>w</w:t>
      </w:r>
      <w:r w:rsidR="006C5B45">
        <w:rPr>
          <w:szCs w:val="22"/>
        </w:rPr>
        <w:t xml:space="preserve"> </w:t>
      </w:r>
      <w:r>
        <w:rPr>
          <w:spacing w:val="-20"/>
          <w:szCs w:val="22"/>
        </w:rPr>
        <w:t>Y</w:t>
      </w:r>
      <w:r>
        <w:rPr>
          <w:szCs w:val="22"/>
        </w:rPr>
        <w:t>ork:</w:t>
      </w:r>
      <w:r>
        <w:rPr>
          <w:spacing w:val="18"/>
          <w:szCs w:val="22"/>
        </w:rPr>
        <w:t xml:space="preserve"> </w:t>
      </w:r>
      <w:r>
        <w:rPr>
          <w:w w:val="110"/>
          <w:szCs w:val="22"/>
        </w:rPr>
        <w:t>Springe</w:t>
      </w:r>
      <w:r>
        <w:rPr>
          <w:spacing w:val="-4"/>
          <w:w w:val="110"/>
          <w:szCs w:val="22"/>
        </w:rPr>
        <w:t>r</w:t>
      </w:r>
      <w:r>
        <w:rPr>
          <w:w w:val="99"/>
          <w:szCs w:val="22"/>
        </w:rPr>
        <w:t>-</w:t>
      </w:r>
      <w:proofErr w:type="spellStart"/>
      <w:r>
        <w:rPr>
          <w:spacing w:val="-24"/>
          <w:w w:val="99"/>
          <w:szCs w:val="22"/>
        </w:rPr>
        <w:t>V</w:t>
      </w:r>
      <w:r>
        <w:rPr>
          <w:w w:val="109"/>
          <w:szCs w:val="22"/>
        </w:rPr>
        <w:t>erlag</w:t>
      </w:r>
      <w:proofErr w:type="spellEnd"/>
      <w:r>
        <w:rPr>
          <w:w w:val="109"/>
          <w:szCs w:val="22"/>
        </w:rPr>
        <w:t>.</w:t>
      </w:r>
    </w:p>
    <w:p w:rsidR="000D45DF" w:rsidRDefault="00B31060" w:rsidP="002D090A">
      <w:pPr>
        <w:spacing w:line="270" w:lineRule="auto"/>
        <w:ind w:right="79"/>
        <w:rPr>
          <w:szCs w:val="22"/>
        </w:rPr>
      </w:pPr>
      <w:r>
        <w:rPr>
          <w:w w:val="110"/>
          <w:szCs w:val="22"/>
        </w:rPr>
        <w:t>Harrington,</w:t>
      </w:r>
      <w:r>
        <w:rPr>
          <w:spacing w:val="38"/>
          <w:w w:val="110"/>
          <w:szCs w:val="22"/>
        </w:rPr>
        <w:t xml:space="preserve"> </w:t>
      </w:r>
      <w:r>
        <w:rPr>
          <w:w w:val="110"/>
          <w:szCs w:val="22"/>
        </w:rPr>
        <w:t>Charlene,</w:t>
      </w:r>
      <w:r>
        <w:rPr>
          <w:spacing w:val="9"/>
          <w:w w:val="110"/>
          <w:szCs w:val="22"/>
        </w:rPr>
        <w:t xml:space="preserve"> </w:t>
      </w:r>
      <w:r>
        <w:rPr>
          <w:szCs w:val="22"/>
        </w:rPr>
        <w:t>et</w:t>
      </w:r>
      <w:r>
        <w:rPr>
          <w:spacing w:val="39"/>
          <w:szCs w:val="22"/>
        </w:rPr>
        <w:t xml:space="preserve"> </w:t>
      </w:r>
      <w:r>
        <w:rPr>
          <w:szCs w:val="22"/>
        </w:rPr>
        <w:t>al.</w:t>
      </w:r>
      <w:r>
        <w:rPr>
          <w:spacing w:val="36"/>
          <w:szCs w:val="22"/>
        </w:rPr>
        <w:t xml:space="preserve"> </w:t>
      </w:r>
      <w:r>
        <w:rPr>
          <w:szCs w:val="22"/>
        </w:rPr>
        <w:t>2012.</w:t>
      </w:r>
      <w:r>
        <w:rPr>
          <w:spacing w:val="18"/>
          <w:szCs w:val="22"/>
        </w:rPr>
        <w:t xml:space="preserve"> </w:t>
      </w:r>
      <w:proofErr w:type="gramStart"/>
      <w:r>
        <w:rPr>
          <w:szCs w:val="22"/>
        </w:rPr>
        <w:t>‘Nurse</w:t>
      </w:r>
      <w:r w:rsidR="006C5B45">
        <w:rPr>
          <w:szCs w:val="22"/>
        </w:rPr>
        <w:t xml:space="preserve"> </w:t>
      </w:r>
      <w:r>
        <w:rPr>
          <w:szCs w:val="22"/>
        </w:rPr>
        <w:t>Sta</w:t>
      </w:r>
      <w:r>
        <w:rPr>
          <w:spacing w:val="-4"/>
          <w:szCs w:val="22"/>
        </w:rPr>
        <w:t>f</w:t>
      </w:r>
      <w:r>
        <w:rPr>
          <w:szCs w:val="22"/>
        </w:rPr>
        <w:t>fing</w:t>
      </w:r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Deficiencies</w:t>
      </w:r>
      <w:r w:rsidR="006C5B45">
        <w:rPr>
          <w:szCs w:val="22"/>
        </w:rPr>
        <w:t xml:space="preserve"> </w:t>
      </w:r>
      <w:r>
        <w:rPr>
          <w:szCs w:val="22"/>
        </w:rPr>
        <w:t>in</w:t>
      </w:r>
      <w:r>
        <w:rPr>
          <w:spacing w:val="42"/>
          <w:szCs w:val="22"/>
        </w:rPr>
        <w:t xml:space="preserve"> </w:t>
      </w:r>
      <w:r>
        <w:rPr>
          <w:szCs w:val="22"/>
        </w:rPr>
        <w:t>the</w:t>
      </w:r>
      <w:r w:rsidR="006C5B45">
        <w:rPr>
          <w:szCs w:val="22"/>
        </w:rPr>
        <w:t xml:space="preserve"> </w:t>
      </w:r>
      <w:r>
        <w:rPr>
          <w:szCs w:val="22"/>
        </w:rPr>
        <w:t>La</w:t>
      </w:r>
      <w:r>
        <w:rPr>
          <w:spacing w:val="-3"/>
          <w:szCs w:val="22"/>
        </w:rPr>
        <w:t>r</w:t>
      </w:r>
      <w:r>
        <w:rPr>
          <w:szCs w:val="22"/>
        </w:rPr>
        <w:t>gest</w:t>
      </w:r>
      <w:r w:rsidR="006C5B45">
        <w:rPr>
          <w:szCs w:val="22"/>
        </w:rPr>
        <w:t xml:space="preserve"> </w:t>
      </w:r>
      <w:r>
        <w:rPr>
          <w:w w:val="106"/>
          <w:szCs w:val="22"/>
        </w:rPr>
        <w:t>Fo</w:t>
      </w:r>
      <w:r>
        <w:rPr>
          <w:spacing w:val="-4"/>
          <w:w w:val="106"/>
          <w:szCs w:val="22"/>
        </w:rPr>
        <w:t>r</w:t>
      </w:r>
      <w:r>
        <w:rPr>
          <w:w w:val="108"/>
          <w:szCs w:val="22"/>
        </w:rPr>
        <w:t>-P</w:t>
      </w:r>
      <w:r>
        <w:rPr>
          <w:spacing w:val="-2"/>
          <w:w w:val="108"/>
          <w:szCs w:val="22"/>
        </w:rPr>
        <w:t>r</w:t>
      </w:r>
      <w:r>
        <w:rPr>
          <w:w w:val="105"/>
          <w:szCs w:val="22"/>
        </w:rPr>
        <w:t xml:space="preserve">ofit </w:t>
      </w:r>
      <w:r>
        <w:rPr>
          <w:w w:val="113"/>
          <w:szCs w:val="22"/>
        </w:rPr>
        <w:t xml:space="preserve">Nursing </w:t>
      </w:r>
      <w:r>
        <w:rPr>
          <w:szCs w:val="22"/>
        </w:rPr>
        <w:t>Home</w:t>
      </w:r>
      <w:r w:rsidR="006C5B45">
        <w:rPr>
          <w:szCs w:val="22"/>
        </w:rPr>
        <w:t xml:space="preserve"> </w:t>
      </w:r>
      <w:r>
        <w:rPr>
          <w:szCs w:val="22"/>
        </w:rPr>
        <w:t>Chains</w:t>
      </w:r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Chains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 xml:space="preserve">Owned </w:t>
      </w:r>
      <w:r>
        <w:rPr>
          <w:spacing w:val="-7"/>
          <w:szCs w:val="22"/>
        </w:rPr>
        <w:t>b</w:t>
      </w:r>
      <w:r>
        <w:rPr>
          <w:szCs w:val="22"/>
        </w:rPr>
        <w:t>y</w:t>
      </w:r>
      <w:r>
        <w:rPr>
          <w:spacing w:val="28"/>
          <w:szCs w:val="22"/>
        </w:rPr>
        <w:t xml:space="preserve"> </w:t>
      </w:r>
      <w:r>
        <w:rPr>
          <w:szCs w:val="22"/>
        </w:rPr>
        <w:t>Pri</w:t>
      </w:r>
      <w:r>
        <w:rPr>
          <w:spacing w:val="-7"/>
          <w:szCs w:val="22"/>
        </w:rPr>
        <w:t>v</w:t>
      </w:r>
      <w:r>
        <w:rPr>
          <w:szCs w:val="22"/>
        </w:rPr>
        <w:t>ate</w:t>
      </w:r>
      <w:r w:rsidR="006C5B45">
        <w:rPr>
          <w:szCs w:val="22"/>
        </w:rPr>
        <w:t xml:space="preserve"> </w:t>
      </w:r>
      <w:r>
        <w:rPr>
          <w:szCs w:val="22"/>
        </w:rPr>
        <w:t>Equity</w:t>
      </w:r>
      <w:r w:rsidR="006C5B45">
        <w:rPr>
          <w:szCs w:val="22"/>
        </w:rPr>
        <w:t xml:space="preserve"> </w:t>
      </w:r>
      <w:r>
        <w:rPr>
          <w:w w:val="108"/>
          <w:szCs w:val="22"/>
        </w:rPr>
        <w:t>Companies’.</w:t>
      </w:r>
      <w:proofErr w:type="gramEnd"/>
      <w:r>
        <w:rPr>
          <w:spacing w:val="3"/>
          <w:w w:val="108"/>
          <w:szCs w:val="22"/>
        </w:rPr>
        <w:t xml:space="preserve"> </w:t>
      </w:r>
      <w:r>
        <w:rPr>
          <w:szCs w:val="22"/>
        </w:rPr>
        <w:t>Health</w:t>
      </w:r>
      <w:r>
        <w:rPr>
          <w:spacing w:val="10"/>
          <w:szCs w:val="22"/>
        </w:rPr>
        <w:t xml:space="preserve"> </w:t>
      </w:r>
      <w:r>
        <w:rPr>
          <w:szCs w:val="22"/>
        </w:rPr>
        <w:t>Services Resea</w:t>
      </w:r>
      <w:r>
        <w:rPr>
          <w:spacing w:val="-4"/>
          <w:szCs w:val="22"/>
        </w:rPr>
        <w:t>r</w:t>
      </w:r>
      <w:r>
        <w:rPr>
          <w:szCs w:val="22"/>
        </w:rPr>
        <w:t>ch</w:t>
      </w:r>
      <w:r>
        <w:rPr>
          <w:spacing w:val="-20"/>
          <w:szCs w:val="22"/>
        </w:rPr>
        <w:t xml:space="preserve"> </w:t>
      </w:r>
      <w:r>
        <w:rPr>
          <w:szCs w:val="22"/>
        </w:rPr>
        <w:t>47:106–128.</w:t>
      </w:r>
    </w:p>
    <w:p w:rsidR="000D45DF" w:rsidRDefault="00B31060" w:rsidP="002D090A">
      <w:pPr>
        <w:spacing w:before="90" w:line="270" w:lineRule="auto"/>
        <w:ind w:right="79"/>
        <w:rPr>
          <w:szCs w:val="22"/>
        </w:rPr>
      </w:pPr>
      <w:proofErr w:type="spellStart"/>
      <w:r>
        <w:rPr>
          <w:szCs w:val="22"/>
        </w:rPr>
        <w:t>Hirth</w:t>
      </w:r>
      <w:proofErr w:type="spellEnd"/>
      <w:r>
        <w:rPr>
          <w:szCs w:val="22"/>
        </w:rPr>
        <w:t>,</w:t>
      </w:r>
      <w:r w:rsidR="006C5B45">
        <w:rPr>
          <w:szCs w:val="22"/>
        </w:rPr>
        <w:t xml:space="preserve"> </w:t>
      </w:r>
      <w:r>
        <w:rPr>
          <w:szCs w:val="22"/>
        </w:rPr>
        <w:t>Richa</w:t>
      </w:r>
      <w:r>
        <w:rPr>
          <w:spacing w:val="-3"/>
          <w:szCs w:val="22"/>
        </w:rPr>
        <w:t>r</w:t>
      </w:r>
      <w:r>
        <w:rPr>
          <w:szCs w:val="22"/>
        </w:rPr>
        <w:t>d</w:t>
      </w:r>
      <w:r w:rsidR="006C5B45">
        <w:rPr>
          <w:szCs w:val="22"/>
        </w:rPr>
        <w:t xml:space="preserve"> </w:t>
      </w:r>
      <w:r>
        <w:rPr>
          <w:szCs w:val="22"/>
        </w:rPr>
        <w:t>A.</w:t>
      </w:r>
      <w:r>
        <w:rPr>
          <w:spacing w:val="14"/>
          <w:szCs w:val="22"/>
        </w:rPr>
        <w:t xml:space="preserve"> </w:t>
      </w:r>
      <w:r>
        <w:rPr>
          <w:szCs w:val="22"/>
        </w:rPr>
        <w:t>1999.</w:t>
      </w:r>
      <w:r>
        <w:rPr>
          <w:spacing w:val="1"/>
          <w:szCs w:val="22"/>
        </w:rPr>
        <w:t xml:space="preserve"> </w:t>
      </w:r>
      <w:proofErr w:type="gramStart"/>
      <w:r>
        <w:rPr>
          <w:w w:val="109"/>
          <w:szCs w:val="22"/>
        </w:rPr>
        <w:t>‘Consumer</w:t>
      </w:r>
      <w:r>
        <w:rPr>
          <w:spacing w:val="1"/>
          <w:w w:val="109"/>
          <w:szCs w:val="22"/>
        </w:rPr>
        <w:t xml:space="preserve"> </w:t>
      </w:r>
      <w:r>
        <w:rPr>
          <w:w w:val="109"/>
          <w:szCs w:val="22"/>
        </w:rPr>
        <w:t>info</w:t>
      </w:r>
      <w:r>
        <w:rPr>
          <w:spacing w:val="4"/>
          <w:w w:val="109"/>
          <w:szCs w:val="22"/>
        </w:rPr>
        <w:t>r</w:t>
      </w:r>
      <w:r>
        <w:rPr>
          <w:w w:val="109"/>
          <w:szCs w:val="22"/>
        </w:rPr>
        <w:t>mation</w:t>
      </w:r>
      <w:r>
        <w:rPr>
          <w:spacing w:val="11"/>
          <w:w w:val="109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competition bet</w:t>
      </w:r>
      <w:r>
        <w:rPr>
          <w:spacing w:val="-10"/>
          <w:w w:val="110"/>
          <w:szCs w:val="22"/>
        </w:rPr>
        <w:t>w</w:t>
      </w:r>
      <w:r>
        <w:rPr>
          <w:w w:val="110"/>
          <w:szCs w:val="22"/>
        </w:rPr>
        <w:t>een</w:t>
      </w:r>
      <w:r>
        <w:rPr>
          <w:spacing w:val="4"/>
          <w:w w:val="110"/>
          <w:szCs w:val="22"/>
        </w:rPr>
        <w:t xml:space="preserve"> </w:t>
      </w:r>
      <w:r>
        <w:rPr>
          <w:w w:val="110"/>
          <w:szCs w:val="22"/>
        </w:rPr>
        <w:t>nonp</w:t>
      </w:r>
      <w:r>
        <w:rPr>
          <w:spacing w:val="-2"/>
          <w:w w:val="110"/>
          <w:szCs w:val="22"/>
        </w:rPr>
        <w:t>r</w:t>
      </w:r>
      <w:r>
        <w:rPr>
          <w:w w:val="110"/>
          <w:szCs w:val="22"/>
        </w:rPr>
        <w:t>ofit</w:t>
      </w:r>
      <w:r>
        <w:rPr>
          <w:spacing w:val="11"/>
          <w:w w:val="110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08"/>
          <w:szCs w:val="22"/>
        </w:rPr>
        <w:t>fo</w:t>
      </w:r>
      <w:r>
        <w:rPr>
          <w:spacing w:val="-4"/>
          <w:w w:val="108"/>
          <w:szCs w:val="22"/>
        </w:rPr>
        <w:t>r</w:t>
      </w:r>
      <w:r>
        <w:rPr>
          <w:w w:val="99"/>
          <w:szCs w:val="22"/>
        </w:rPr>
        <w:t xml:space="preserve">- </w:t>
      </w:r>
      <w:r>
        <w:rPr>
          <w:szCs w:val="22"/>
        </w:rPr>
        <w:t>p</w:t>
      </w:r>
      <w:r>
        <w:rPr>
          <w:spacing w:val="-2"/>
          <w:szCs w:val="22"/>
        </w:rPr>
        <w:t>r</w:t>
      </w:r>
      <w:r>
        <w:rPr>
          <w:szCs w:val="22"/>
        </w:rPr>
        <w:t>ofit</w:t>
      </w:r>
      <w:r w:rsidR="006C5B45">
        <w:rPr>
          <w:szCs w:val="22"/>
        </w:rPr>
        <w:t xml:space="preserve"> </w:t>
      </w:r>
      <w:r>
        <w:rPr>
          <w:w w:val="113"/>
          <w:szCs w:val="22"/>
        </w:rPr>
        <w:t>nursing</w:t>
      </w:r>
      <w:r>
        <w:rPr>
          <w:spacing w:val="1"/>
          <w:w w:val="113"/>
          <w:szCs w:val="22"/>
        </w:rPr>
        <w:t xml:space="preserve"> </w:t>
      </w:r>
      <w:r>
        <w:rPr>
          <w:szCs w:val="22"/>
        </w:rPr>
        <w:t>homes’.</w:t>
      </w:r>
      <w:proofErr w:type="gramEnd"/>
      <w:r>
        <w:rPr>
          <w:spacing w:val="50"/>
          <w:szCs w:val="22"/>
        </w:rPr>
        <w:t xml:space="preserve"> </w:t>
      </w:r>
      <w:r>
        <w:rPr>
          <w:szCs w:val="22"/>
        </w:rPr>
        <w:t>Journal</w:t>
      </w:r>
      <w:r>
        <w:rPr>
          <w:spacing w:val="12"/>
          <w:szCs w:val="22"/>
        </w:rPr>
        <w:t xml:space="preserve"> </w:t>
      </w:r>
      <w:r>
        <w:rPr>
          <w:szCs w:val="22"/>
        </w:rPr>
        <w:t>of</w:t>
      </w:r>
      <w:r>
        <w:rPr>
          <w:spacing w:val="-21"/>
          <w:szCs w:val="22"/>
        </w:rPr>
        <w:t xml:space="preserve"> </w:t>
      </w:r>
      <w:r>
        <w:rPr>
          <w:szCs w:val="22"/>
        </w:rPr>
        <w:t>Health</w:t>
      </w:r>
      <w:r>
        <w:rPr>
          <w:spacing w:val="12"/>
          <w:szCs w:val="22"/>
        </w:rPr>
        <w:t xml:space="preserve"> </w:t>
      </w:r>
      <w:r>
        <w:rPr>
          <w:w w:val="96"/>
          <w:szCs w:val="22"/>
        </w:rPr>
        <w:t>Economics</w:t>
      </w:r>
      <w:r>
        <w:rPr>
          <w:spacing w:val="10"/>
          <w:w w:val="96"/>
          <w:szCs w:val="22"/>
        </w:rPr>
        <w:t xml:space="preserve"> </w:t>
      </w:r>
      <w:r>
        <w:rPr>
          <w:szCs w:val="22"/>
        </w:rPr>
        <w:t>18:219–240.</w:t>
      </w:r>
    </w:p>
    <w:p w:rsidR="000D45DF" w:rsidRDefault="00B31060" w:rsidP="002D090A">
      <w:pPr>
        <w:spacing w:before="90" w:line="270" w:lineRule="auto"/>
        <w:ind w:right="79"/>
        <w:rPr>
          <w:szCs w:val="22"/>
        </w:rPr>
      </w:pPr>
      <w:proofErr w:type="spellStart"/>
      <w:proofErr w:type="gramStart"/>
      <w:r>
        <w:rPr>
          <w:szCs w:val="22"/>
        </w:rPr>
        <w:t>Hoess</w:t>
      </w:r>
      <w:proofErr w:type="spellEnd"/>
      <w:r>
        <w:rPr>
          <w:szCs w:val="22"/>
        </w:rPr>
        <w:t>,</w:t>
      </w:r>
      <w:r>
        <w:rPr>
          <w:spacing w:val="54"/>
          <w:szCs w:val="22"/>
        </w:rPr>
        <w:t xml:space="preserve"> </w:t>
      </w:r>
      <w:r>
        <w:rPr>
          <w:spacing w:val="-28"/>
          <w:szCs w:val="22"/>
        </w:rPr>
        <w:t>V</w:t>
      </w:r>
      <w:r>
        <w:rPr>
          <w:szCs w:val="22"/>
        </w:rPr>
        <w:t>.,</w:t>
      </w:r>
      <w:r>
        <w:rPr>
          <w:spacing w:val="4"/>
          <w:szCs w:val="22"/>
        </w:rPr>
        <w:t xml:space="preserve"> </w:t>
      </w:r>
      <w:r>
        <w:rPr>
          <w:szCs w:val="22"/>
        </w:rPr>
        <w:t>et</w:t>
      </w:r>
      <w:r>
        <w:rPr>
          <w:spacing w:val="23"/>
          <w:szCs w:val="22"/>
        </w:rPr>
        <w:t xml:space="preserve"> </w:t>
      </w:r>
      <w:r>
        <w:rPr>
          <w:szCs w:val="22"/>
        </w:rPr>
        <w:t>al.</w:t>
      </w:r>
      <w:r>
        <w:rPr>
          <w:spacing w:val="20"/>
          <w:szCs w:val="22"/>
        </w:rPr>
        <w:t xml:space="preserve"> </w:t>
      </w:r>
      <w:r>
        <w:rPr>
          <w:szCs w:val="22"/>
        </w:rPr>
        <w:t>2009.</w:t>
      </w:r>
      <w:proofErr w:type="gramEnd"/>
      <w:r>
        <w:rPr>
          <w:spacing w:val="2"/>
          <w:szCs w:val="22"/>
        </w:rPr>
        <w:t xml:space="preserve"> </w:t>
      </w:r>
      <w:r>
        <w:rPr>
          <w:szCs w:val="22"/>
        </w:rPr>
        <w:t>‘Cost</w:t>
      </w:r>
      <w:r>
        <w:rPr>
          <w:spacing w:val="26"/>
          <w:szCs w:val="22"/>
        </w:rPr>
        <w:t xml:space="preserve"> </w:t>
      </w:r>
      <w:r>
        <w:rPr>
          <w:szCs w:val="22"/>
        </w:rPr>
        <w:t>cont</w:t>
      </w:r>
      <w:r>
        <w:rPr>
          <w:spacing w:val="-2"/>
          <w:szCs w:val="22"/>
        </w:rPr>
        <w:t>r</w:t>
      </w:r>
      <w:r>
        <w:rPr>
          <w:szCs w:val="22"/>
        </w:rPr>
        <w:t>ol</w:t>
      </w:r>
      <w:r w:rsidR="006C5B45">
        <w:rPr>
          <w:szCs w:val="22"/>
        </w:rPr>
        <w:t xml:space="preserve"> </w:t>
      </w:r>
      <w:r>
        <w:rPr>
          <w:szCs w:val="22"/>
        </w:rPr>
        <w:t>in</w:t>
      </w:r>
      <w:r>
        <w:rPr>
          <w:spacing w:val="26"/>
          <w:szCs w:val="22"/>
        </w:rPr>
        <w:t xml:space="preserve"> </w:t>
      </w:r>
      <w:r>
        <w:rPr>
          <w:w w:val="113"/>
          <w:szCs w:val="22"/>
        </w:rPr>
        <w:t xml:space="preserve">nursing </w:t>
      </w:r>
      <w:r>
        <w:rPr>
          <w:szCs w:val="22"/>
        </w:rPr>
        <w:t>homes</w:t>
      </w:r>
      <w:r w:rsidR="006C5B45">
        <w:rPr>
          <w:szCs w:val="22"/>
        </w:rPr>
        <w:t xml:space="preserve"> </w:t>
      </w:r>
      <w:r>
        <w:rPr>
          <w:spacing w:val="-7"/>
          <w:szCs w:val="22"/>
        </w:rPr>
        <w:t>b</w:t>
      </w:r>
      <w:r>
        <w:rPr>
          <w:szCs w:val="22"/>
        </w:rPr>
        <w:t>y</w:t>
      </w:r>
      <w:r>
        <w:rPr>
          <w:spacing w:val="28"/>
          <w:szCs w:val="22"/>
        </w:rPr>
        <w:t xml:space="preserve"> </w:t>
      </w:r>
      <w:r>
        <w:rPr>
          <w:szCs w:val="22"/>
        </w:rPr>
        <w:t>means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14"/>
          <w:szCs w:val="22"/>
        </w:rPr>
        <w:t xml:space="preserve"> </w:t>
      </w:r>
      <w:r>
        <w:rPr>
          <w:w w:val="108"/>
          <w:szCs w:val="22"/>
        </w:rPr>
        <w:t>economies</w:t>
      </w:r>
      <w:r>
        <w:rPr>
          <w:spacing w:val="3"/>
          <w:w w:val="108"/>
          <w:szCs w:val="22"/>
        </w:rPr>
        <w:t xml:space="preserve"> </w:t>
      </w:r>
      <w:r>
        <w:rPr>
          <w:szCs w:val="22"/>
        </w:rPr>
        <w:t>of</w:t>
      </w:r>
      <w:r>
        <w:rPr>
          <w:spacing w:val="14"/>
          <w:szCs w:val="22"/>
        </w:rPr>
        <w:t xml:space="preserve"> </w:t>
      </w:r>
      <w:r>
        <w:rPr>
          <w:szCs w:val="22"/>
        </w:rPr>
        <w:t>scale</w:t>
      </w:r>
      <w:r>
        <w:rPr>
          <w:spacing w:val="33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08"/>
          <w:szCs w:val="22"/>
        </w:rPr>
        <w:t>ca</w:t>
      </w:r>
      <w:r>
        <w:rPr>
          <w:spacing w:val="-1"/>
          <w:w w:val="108"/>
          <w:szCs w:val="22"/>
        </w:rPr>
        <w:t>r</w:t>
      </w:r>
      <w:r>
        <w:rPr>
          <w:w w:val="107"/>
          <w:szCs w:val="22"/>
        </w:rPr>
        <w:t xml:space="preserve">e </w:t>
      </w:r>
      <w:r>
        <w:rPr>
          <w:szCs w:val="22"/>
        </w:rPr>
        <w:t>p</w:t>
      </w:r>
      <w:r>
        <w:rPr>
          <w:spacing w:val="-2"/>
          <w:szCs w:val="22"/>
        </w:rPr>
        <w:t>r</w:t>
      </w:r>
      <w:r>
        <w:rPr>
          <w:szCs w:val="22"/>
        </w:rPr>
        <w:t>ofile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optimization’.</w:t>
      </w:r>
      <w:r>
        <w:rPr>
          <w:spacing w:val="3"/>
          <w:w w:val="109"/>
          <w:szCs w:val="22"/>
        </w:rPr>
        <w:t xml:space="preserve"> </w:t>
      </w:r>
      <w:r>
        <w:rPr>
          <w:szCs w:val="22"/>
        </w:rPr>
        <w:t>Nursing</w:t>
      </w:r>
      <w:r>
        <w:rPr>
          <w:spacing w:val="48"/>
          <w:szCs w:val="22"/>
        </w:rPr>
        <w:t xml:space="preserve"> </w:t>
      </w:r>
      <w:r>
        <w:rPr>
          <w:w w:val="96"/>
          <w:szCs w:val="22"/>
        </w:rPr>
        <w:t>Economics</w:t>
      </w:r>
      <w:r>
        <w:rPr>
          <w:spacing w:val="10"/>
          <w:w w:val="96"/>
          <w:szCs w:val="22"/>
        </w:rPr>
        <w:t xml:space="preserve"> </w:t>
      </w:r>
      <w:r>
        <w:rPr>
          <w:szCs w:val="22"/>
        </w:rPr>
        <w:t>27</w:t>
      </w:r>
      <w:r>
        <w:rPr>
          <w:spacing w:val="6"/>
          <w:szCs w:val="22"/>
        </w:rPr>
        <w:t xml:space="preserve"> </w:t>
      </w:r>
      <w:r>
        <w:rPr>
          <w:szCs w:val="22"/>
        </w:rPr>
        <w:t>(1):</w:t>
      </w:r>
      <w:r>
        <w:rPr>
          <w:spacing w:val="-2"/>
          <w:szCs w:val="22"/>
        </w:rPr>
        <w:t xml:space="preserve"> </w:t>
      </w:r>
      <w:r>
        <w:rPr>
          <w:szCs w:val="22"/>
        </w:rPr>
        <w:t>45–50.</w:t>
      </w:r>
    </w:p>
    <w:p w:rsidR="000D45DF" w:rsidRDefault="00B31060" w:rsidP="002D090A">
      <w:pPr>
        <w:spacing w:before="90" w:line="270" w:lineRule="auto"/>
        <w:ind w:right="79"/>
        <w:rPr>
          <w:szCs w:val="22"/>
        </w:rPr>
      </w:pPr>
      <w:r>
        <w:rPr>
          <w:w w:val="110"/>
          <w:szCs w:val="22"/>
        </w:rPr>
        <w:t>Ingram,</w:t>
      </w:r>
      <w:r>
        <w:rPr>
          <w:spacing w:val="11"/>
          <w:w w:val="110"/>
          <w:szCs w:val="22"/>
        </w:rPr>
        <w:t xml:space="preserve"> </w:t>
      </w:r>
      <w:r>
        <w:rPr>
          <w:szCs w:val="22"/>
        </w:rPr>
        <w:t>Paul.</w:t>
      </w:r>
      <w:r w:rsidR="006C5B45">
        <w:rPr>
          <w:szCs w:val="22"/>
        </w:rPr>
        <w:t xml:space="preserve"> </w:t>
      </w:r>
      <w:r>
        <w:rPr>
          <w:szCs w:val="22"/>
        </w:rPr>
        <w:t>1999.</w:t>
      </w:r>
      <w:r>
        <w:rPr>
          <w:spacing w:val="11"/>
          <w:szCs w:val="22"/>
        </w:rPr>
        <w:t xml:space="preserve"> </w:t>
      </w:r>
      <w:r>
        <w:rPr>
          <w:w w:val="109"/>
          <w:szCs w:val="22"/>
        </w:rPr>
        <w:t>‘O</w:t>
      </w:r>
      <w:r>
        <w:rPr>
          <w:spacing w:val="-3"/>
          <w:w w:val="109"/>
          <w:szCs w:val="22"/>
        </w:rPr>
        <w:t>r</w:t>
      </w:r>
      <w:r>
        <w:rPr>
          <w:w w:val="109"/>
          <w:szCs w:val="22"/>
        </w:rPr>
        <w:t>ganizational</w:t>
      </w:r>
      <w:r>
        <w:rPr>
          <w:spacing w:val="18"/>
          <w:w w:val="109"/>
          <w:szCs w:val="22"/>
        </w:rPr>
        <w:t xml:space="preserve"> </w:t>
      </w:r>
      <w:r>
        <w:rPr>
          <w:szCs w:val="22"/>
        </w:rPr>
        <w:t>Fo</w:t>
      </w:r>
      <w:r>
        <w:rPr>
          <w:spacing w:val="4"/>
          <w:szCs w:val="22"/>
        </w:rPr>
        <w:t>r</w:t>
      </w:r>
      <w:r>
        <w:rPr>
          <w:szCs w:val="22"/>
        </w:rPr>
        <w:t>m</w:t>
      </w:r>
      <w:r w:rsidR="006C5B45">
        <w:rPr>
          <w:szCs w:val="22"/>
        </w:rPr>
        <w:t xml:space="preserve"> </w:t>
      </w:r>
      <w:r>
        <w:rPr>
          <w:szCs w:val="22"/>
        </w:rPr>
        <w:t>as</w:t>
      </w:r>
      <w:r>
        <w:rPr>
          <w:spacing w:val="34"/>
          <w:szCs w:val="22"/>
        </w:rPr>
        <w:t xml:space="preserve"> </w:t>
      </w:r>
      <w:r>
        <w:rPr>
          <w:szCs w:val="22"/>
        </w:rPr>
        <w:t>a</w:t>
      </w:r>
      <w:r>
        <w:rPr>
          <w:spacing w:val="27"/>
          <w:szCs w:val="22"/>
        </w:rPr>
        <w:t xml:space="preserve"> </w:t>
      </w:r>
      <w:r>
        <w:rPr>
          <w:spacing w:val="4"/>
          <w:szCs w:val="22"/>
        </w:rPr>
        <w:t>S</w:t>
      </w:r>
      <w:r>
        <w:rPr>
          <w:szCs w:val="22"/>
        </w:rPr>
        <w:t>olution</w:t>
      </w:r>
      <w:r w:rsidR="006C5B45">
        <w:rPr>
          <w:szCs w:val="22"/>
        </w:rPr>
        <w:t xml:space="preserve"> </w:t>
      </w:r>
      <w:r>
        <w:rPr>
          <w:szCs w:val="22"/>
        </w:rPr>
        <w:t>to</w:t>
      </w:r>
      <w:r>
        <w:rPr>
          <w:spacing w:val="35"/>
          <w:szCs w:val="22"/>
        </w:rPr>
        <w:t xml:space="preserve"> </w:t>
      </w:r>
      <w:r>
        <w:rPr>
          <w:szCs w:val="22"/>
        </w:rPr>
        <w:t>the</w:t>
      </w:r>
      <w:r>
        <w:rPr>
          <w:spacing w:val="48"/>
          <w:szCs w:val="22"/>
        </w:rPr>
        <w:t xml:space="preserve"> </w:t>
      </w:r>
      <w:r>
        <w:rPr>
          <w:w w:val="109"/>
          <w:szCs w:val="22"/>
        </w:rPr>
        <w:t>P</w:t>
      </w:r>
      <w:r>
        <w:rPr>
          <w:spacing w:val="-2"/>
          <w:w w:val="109"/>
          <w:szCs w:val="22"/>
        </w:rPr>
        <w:t>r</w:t>
      </w:r>
      <w:r>
        <w:rPr>
          <w:w w:val="109"/>
          <w:szCs w:val="22"/>
        </w:rPr>
        <w:t>oblem</w:t>
      </w:r>
      <w:r>
        <w:rPr>
          <w:spacing w:val="15"/>
          <w:w w:val="109"/>
          <w:szCs w:val="22"/>
        </w:rPr>
        <w:t xml:space="preserve"> </w:t>
      </w:r>
      <w:r>
        <w:rPr>
          <w:szCs w:val="22"/>
        </w:rPr>
        <w:t>of</w:t>
      </w:r>
      <w:r>
        <w:rPr>
          <w:spacing w:val="23"/>
          <w:szCs w:val="22"/>
        </w:rPr>
        <w:t xml:space="preserve"> </w:t>
      </w:r>
      <w:r>
        <w:rPr>
          <w:w w:val="109"/>
          <w:szCs w:val="22"/>
        </w:rPr>
        <w:t>C</w:t>
      </w:r>
      <w:r>
        <w:rPr>
          <w:spacing w:val="-1"/>
          <w:w w:val="109"/>
          <w:szCs w:val="22"/>
        </w:rPr>
        <w:t>r</w:t>
      </w:r>
      <w:r>
        <w:rPr>
          <w:w w:val="109"/>
          <w:szCs w:val="22"/>
        </w:rPr>
        <w:t>edible</w:t>
      </w:r>
      <w:r>
        <w:rPr>
          <w:spacing w:val="11"/>
          <w:w w:val="109"/>
          <w:szCs w:val="22"/>
        </w:rPr>
        <w:t xml:space="preserve"> </w:t>
      </w:r>
      <w:r>
        <w:rPr>
          <w:w w:val="109"/>
          <w:szCs w:val="22"/>
        </w:rPr>
        <w:t xml:space="preserve">Commit- </w:t>
      </w:r>
      <w:proofErr w:type="spellStart"/>
      <w:r>
        <w:rPr>
          <w:szCs w:val="22"/>
        </w:rPr>
        <w:t>ment</w:t>
      </w:r>
      <w:proofErr w:type="spellEnd"/>
      <w:r>
        <w:rPr>
          <w:szCs w:val="22"/>
        </w:rPr>
        <w:t>: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>
        <w:rPr>
          <w:spacing w:val="33"/>
          <w:szCs w:val="22"/>
        </w:rPr>
        <w:t xml:space="preserve"> </w:t>
      </w:r>
      <w:r>
        <w:rPr>
          <w:w w:val="109"/>
          <w:szCs w:val="22"/>
        </w:rPr>
        <w:t>E</w:t>
      </w:r>
      <w:r>
        <w:rPr>
          <w:spacing w:val="-10"/>
          <w:w w:val="109"/>
          <w:szCs w:val="22"/>
        </w:rPr>
        <w:t>v</w:t>
      </w:r>
      <w:r>
        <w:rPr>
          <w:w w:val="109"/>
          <w:szCs w:val="22"/>
        </w:rPr>
        <w:t>olution</w:t>
      </w:r>
      <w:r>
        <w:rPr>
          <w:spacing w:val="11"/>
          <w:w w:val="109"/>
          <w:szCs w:val="22"/>
        </w:rPr>
        <w:t xml:space="preserve"> </w:t>
      </w:r>
      <w:r>
        <w:rPr>
          <w:szCs w:val="22"/>
        </w:rPr>
        <w:t>of</w:t>
      </w:r>
      <w:r>
        <w:rPr>
          <w:spacing w:val="20"/>
          <w:szCs w:val="22"/>
        </w:rPr>
        <w:t xml:space="preserve"> </w:t>
      </w:r>
      <w:r>
        <w:rPr>
          <w:w w:val="110"/>
          <w:szCs w:val="22"/>
        </w:rPr>
        <w:t>Naming</w:t>
      </w:r>
      <w:r>
        <w:rPr>
          <w:spacing w:val="21"/>
          <w:w w:val="110"/>
          <w:szCs w:val="22"/>
        </w:rPr>
        <w:t xml:space="preserve"> </w:t>
      </w:r>
      <w:r>
        <w:rPr>
          <w:w w:val="110"/>
          <w:szCs w:val="22"/>
        </w:rPr>
        <w:t>Strategies</w:t>
      </w:r>
      <w:r>
        <w:rPr>
          <w:spacing w:val="-11"/>
          <w:w w:val="110"/>
          <w:szCs w:val="22"/>
        </w:rPr>
        <w:t xml:space="preserve"> </w:t>
      </w:r>
      <w:r>
        <w:rPr>
          <w:szCs w:val="22"/>
        </w:rPr>
        <w:t>among</w:t>
      </w:r>
      <w:r w:rsidR="006C5B45">
        <w:rPr>
          <w:szCs w:val="22"/>
        </w:rPr>
        <w:t xml:space="preserve"> </w:t>
      </w:r>
      <w:r>
        <w:rPr>
          <w:szCs w:val="22"/>
        </w:rPr>
        <w:t>U.S.</w:t>
      </w:r>
      <w:r>
        <w:rPr>
          <w:spacing w:val="12"/>
          <w:szCs w:val="22"/>
        </w:rPr>
        <w:t xml:space="preserve"> </w:t>
      </w:r>
      <w:r>
        <w:rPr>
          <w:szCs w:val="22"/>
        </w:rPr>
        <w:t>Hotel</w:t>
      </w:r>
      <w:r w:rsidR="006C5B45">
        <w:rPr>
          <w:szCs w:val="22"/>
        </w:rPr>
        <w:t xml:space="preserve"> </w:t>
      </w:r>
      <w:r>
        <w:rPr>
          <w:szCs w:val="22"/>
        </w:rPr>
        <w:t>Chains,</w:t>
      </w:r>
      <w:r w:rsidR="006C5B45">
        <w:rPr>
          <w:szCs w:val="22"/>
        </w:rPr>
        <w:t xml:space="preserve"> </w:t>
      </w:r>
      <w:r>
        <w:rPr>
          <w:szCs w:val="22"/>
        </w:rPr>
        <w:t>1896–1980’.</w:t>
      </w:r>
      <w:r>
        <w:rPr>
          <w:spacing w:val="-9"/>
          <w:szCs w:val="22"/>
        </w:rPr>
        <w:t xml:space="preserve"> </w:t>
      </w:r>
      <w:r>
        <w:rPr>
          <w:w w:val="101"/>
          <w:szCs w:val="22"/>
        </w:rPr>
        <w:t xml:space="preserve">Strategic </w:t>
      </w:r>
      <w:r>
        <w:rPr>
          <w:szCs w:val="22"/>
        </w:rPr>
        <w:t>Management</w:t>
      </w:r>
      <w:r>
        <w:rPr>
          <w:spacing w:val="17"/>
          <w:szCs w:val="22"/>
        </w:rPr>
        <w:t xml:space="preserve"> </w:t>
      </w:r>
      <w:r>
        <w:rPr>
          <w:szCs w:val="22"/>
        </w:rPr>
        <w:t>Journal</w:t>
      </w:r>
      <w:r>
        <w:rPr>
          <w:spacing w:val="14"/>
          <w:szCs w:val="22"/>
        </w:rPr>
        <w:t xml:space="preserve"> </w:t>
      </w:r>
      <w:r>
        <w:rPr>
          <w:szCs w:val="22"/>
        </w:rPr>
        <w:t>17:85–98.</w:t>
      </w:r>
    </w:p>
    <w:p w:rsidR="000D45DF" w:rsidRPr="006C5B45" w:rsidRDefault="00B31060" w:rsidP="002D090A">
      <w:pPr>
        <w:spacing w:before="90" w:line="270" w:lineRule="auto"/>
        <w:ind w:right="79"/>
        <w:rPr>
          <w:w w:val="110"/>
          <w:szCs w:val="22"/>
        </w:rPr>
      </w:pPr>
      <w:r w:rsidRPr="006C5B45">
        <w:rPr>
          <w:w w:val="110"/>
          <w:szCs w:val="22"/>
        </w:rPr>
        <w:t>Kitchener,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Martin,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 xml:space="preserve">et al. 2008. </w:t>
      </w:r>
      <w:proofErr w:type="gramStart"/>
      <w:r w:rsidRPr="006C5B45">
        <w:rPr>
          <w:w w:val="110"/>
          <w:szCs w:val="22"/>
        </w:rPr>
        <w:t>‘Shareholder Value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and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the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Performance of a Large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Nursing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Home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Chain’.</w:t>
      </w:r>
      <w:proofErr w:type="gramEnd"/>
      <w:r w:rsidRPr="006C5B45">
        <w:rPr>
          <w:w w:val="110"/>
          <w:szCs w:val="22"/>
        </w:rPr>
        <w:t xml:space="preserve"> Health Services Research 43 (3): 1062–1084.</w:t>
      </w:r>
    </w:p>
    <w:p w:rsidR="000D45DF" w:rsidRPr="006C5B45" w:rsidRDefault="00B31060" w:rsidP="002D090A">
      <w:pPr>
        <w:spacing w:before="90" w:line="270" w:lineRule="auto"/>
        <w:ind w:right="79"/>
        <w:rPr>
          <w:w w:val="110"/>
          <w:szCs w:val="22"/>
        </w:rPr>
      </w:pPr>
      <w:r w:rsidRPr="006C5B45">
        <w:rPr>
          <w:w w:val="110"/>
          <w:szCs w:val="22"/>
        </w:rPr>
        <w:t xml:space="preserve">McKay, N. L. 1991. </w:t>
      </w:r>
      <w:proofErr w:type="gramStart"/>
      <w:r w:rsidRPr="006C5B45">
        <w:rPr>
          <w:w w:val="110"/>
          <w:szCs w:val="22"/>
        </w:rPr>
        <w:t>‘The Effect of Chain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Ownership on Nursing Home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Costs’.</w:t>
      </w:r>
      <w:proofErr w:type="gramEnd"/>
      <w:r w:rsidRPr="006C5B45">
        <w:rPr>
          <w:w w:val="110"/>
          <w:szCs w:val="22"/>
        </w:rPr>
        <w:t xml:space="preserve"> Health Services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Research 26 (1): 109–124.</w:t>
      </w:r>
    </w:p>
    <w:p w:rsidR="000D45DF" w:rsidRPr="006C5B45" w:rsidRDefault="00B31060" w:rsidP="002D090A">
      <w:pPr>
        <w:spacing w:before="90" w:line="270" w:lineRule="auto"/>
        <w:ind w:right="79"/>
        <w:rPr>
          <w:w w:val="110"/>
          <w:szCs w:val="22"/>
        </w:rPr>
      </w:pPr>
      <w:proofErr w:type="spellStart"/>
      <w:r w:rsidRPr="006C5B45">
        <w:rPr>
          <w:w w:val="110"/>
          <w:szCs w:val="22"/>
        </w:rPr>
        <w:t>Meiners</w:t>
      </w:r>
      <w:proofErr w:type="spellEnd"/>
      <w:r w:rsidRPr="006C5B45">
        <w:rPr>
          <w:w w:val="110"/>
          <w:szCs w:val="22"/>
        </w:rPr>
        <w:t>,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 xml:space="preserve">M. R. 1982. </w:t>
      </w:r>
      <w:proofErr w:type="gramStart"/>
      <w:r w:rsidRPr="006C5B45">
        <w:rPr>
          <w:w w:val="110"/>
          <w:szCs w:val="22"/>
        </w:rPr>
        <w:t xml:space="preserve">‘An Econometric Analysis of the Major </w:t>
      </w:r>
      <w:r>
        <w:rPr>
          <w:w w:val="110"/>
          <w:szCs w:val="22"/>
        </w:rPr>
        <w:t>Dete</w:t>
      </w:r>
      <w:r w:rsidRPr="006C5B45">
        <w:rPr>
          <w:w w:val="110"/>
          <w:szCs w:val="22"/>
        </w:rPr>
        <w:t>r</w:t>
      </w:r>
      <w:r>
        <w:rPr>
          <w:w w:val="110"/>
          <w:szCs w:val="22"/>
        </w:rPr>
        <w:t>minants</w:t>
      </w:r>
      <w:r w:rsidRPr="006C5B45">
        <w:rPr>
          <w:w w:val="110"/>
          <w:szCs w:val="22"/>
        </w:rPr>
        <w:t xml:space="preserve"> of Nursing Home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Costs in the United</w:t>
      </w:r>
      <w:r w:rsidR="006C5B45" w:rsidRPr="006C5B45">
        <w:rPr>
          <w:w w:val="110"/>
          <w:szCs w:val="22"/>
        </w:rPr>
        <w:t xml:space="preserve"> </w:t>
      </w:r>
      <w:r w:rsidRPr="006C5B45">
        <w:rPr>
          <w:w w:val="110"/>
          <w:szCs w:val="22"/>
        </w:rPr>
        <w:t>States’.</w:t>
      </w:r>
      <w:proofErr w:type="gramEnd"/>
      <w:r w:rsidRPr="006C5B45">
        <w:rPr>
          <w:w w:val="110"/>
          <w:szCs w:val="22"/>
        </w:rPr>
        <w:t xml:space="preserve"> Social Science and Medicine 16 (8): 887–98.</w:t>
      </w:r>
    </w:p>
    <w:p w:rsidR="000D45DF" w:rsidRDefault="00B31060" w:rsidP="002D090A">
      <w:pPr>
        <w:spacing w:line="270" w:lineRule="auto"/>
        <w:ind w:right="79"/>
        <w:rPr>
          <w:szCs w:val="22"/>
        </w:rPr>
      </w:pPr>
      <w:r>
        <w:rPr>
          <w:szCs w:val="22"/>
        </w:rPr>
        <w:t>Mitchell,</w:t>
      </w:r>
      <w:r w:rsidR="006C5B45">
        <w:rPr>
          <w:szCs w:val="22"/>
        </w:rPr>
        <w:t xml:space="preserve"> </w:t>
      </w:r>
      <w:r>
        <w:rPr>
          <w:spacing w:val="-12"/>
          <w:szCs w:val="22"/>
        </w:rPr>
        <w:t>W</w:t>
      </w:r>
      <w:r>
        <w:rPr>
          <w:szCs w:val="22"/>
        </w:rPr>
        <w:t>ill,</w:t>
      </w:r>
      <w:r>
        <w:rPr>
          <w:spacing w:val="25"/>
          <w:szCs w:val="22"/>
        </w:rPr>
        <w:t xml:space="preserve"> </w:t>
      </w:r>
      <w:r>
        <w:rPr>
          <w:szCs w:val="22"/>
        </w:rPr>
        <w:t>et</w:t>
      </w:r>
      <w:r>
        <w:rPr>
          <w:spacing w:val="23"/>
          <w:szCs w:val="22"/>
        </w:rPr>
        <w:t xml:space="preserve"> </w:t>
      </w:r>
      <w:r>
        <w:rPr>
          <w:szCs w:val="22"/>
        </w:rPr>
        <w:t>al.</w:t>
      </w:r>
      <w:r>
        <w:rPr>
          <w:spacing w:val="20"/>
          <w:szCs w:val="22"/>
        </w:rPr>
        <w:t xml:space="preserve"> </w:t>
      </w:r>
      <w:r>
        <w:rPr>
          <w:szCs w:val="22"/>
        </w:rPr>
        <w:t>2002.</w:t>
      </w:r>
      <w:r>
        <w:rPr>
          <w:spacing w:val="2"/>
          <w:szCs w:val="22"/>
        </w:rPr>
        <w:t xml:space="preserve"> </w:t>
      </w:r>
      <w:r>
        <w:rPr>
          <w:w w:val="111"/>
          <w:szCs w:val="22"/>
        </w:rPr>
        <w:t>‘Opportunity</w:t>
      </w:r>
      <w:r>
        <w:rPr>
          <w:spacing w:val="1"/>
          <w:w w:val="111"/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w w:val="110"/>
          <w:szCs w:val="22"/>
        </w:rPr>
        <w:t>Constraint:</w:t>
      </w:r>
      <w:r>
        <w:rPr>
          <w:spacing w:val="2"/>
          <w:w w:val="110"/>
          <w:szCs w:val="22"/>
        </w:rPr>
        <w:t xml:space="preserve"> </w:t>
      </w:r>
      <w:r>
        <w:rPr>
          <w:w w:val="110"/>
          <w:szCs w:val="22"/>
        </w:rPr>
        <w:t>Chain-to-Component</w:t>
      </w:r>
      <w:r>
        <w:rPr>
          <w:spacing w:val="2"/>
          <w:w w:val="110"/>
          <w:szCs w:val="22"/>
        </w:rPr>
        <w:t xml:space="preserve"> </w:t>
      </w:r>
      <w:r>
        <w:rPr>
          <w:spacing w:val="-20"/>
          <w:szCs w:val="22"/>
        </w:rPr>
        <w:t>T</w:t>
      </w:r>
      <w:r>
        <w:rPr>
          <w:szCs w:val="22"/>
        </w:rPr>
        <w:t>ransfer</w:t>
      </w:r>
      <w:r w:rsidR="006C5B45">
        <w:rPr>
          <w:szCs w:val="22"/>
        </w:rPr>
        <w:t xml:space="preserve"> </w:t>
      </w:r>
      <w:r>
        <w:rPr>
          <w:w w:val="107"/>
          <w:szCs w:val="22"/>
        </w:rPr>
        <w:t>Lea</w:t>
      </w:r>
      <w:r>
        <w:rPr>
          <w:spacing w:val="4"/>
          <w:w w:val="107"/>
          <w:szCs w:val="22"/>
        </w:rPr>
        <w:t>r</w:t>
      </w:r>
      <w:r>
        <w:rPr>
          <w:w w:val="108"/>
          <w:szCs w:val="22"/>
        </w:rPr>
        <w:t xml:space="preserve">n- </w:t>
      </w:r>
      <w:proofErr w:type="spellStart"/>
      <w:r>
        <w:rPr>
          <w:szCs w:val="22"/>
        </w:rPr>
        <w:t>ing</w:t>
      </w:r>
      <w:proofErr w:type="spellEnd"/>
      <w:r w:rsidR="006C5B45">
        <w:rPr>
          <w:szCs w:val="22"/>
        </w:rPr>
        <w:t xml:space="preserve"> </w:t>
      </w:r>
      <w:r>
        <w:rPr>
          <w:szCs w:val="22"/>
        </w:rPr>
        <w:t>in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Multiunit</w:t>
      </w:r>
      <w:r>
        <w:rPr>
          <w:spacing w:val="30"/>
          <w:w w:val="111"/>
          <w:szCs w:val="22"/>
        </w:rPr>
        <w:t xml:space="preserve"> </w:t>
      </w:r>
      <w:r>
        <w:rPr>
          <w:szCs w:val="22"/>
        </w:rPr>
        <w:t>Chains</w:t>
      </w:r>
      <w:r w:rsidR="006C5B45">
        <w:rPr>
          <w:szCs w:val="22"/>
        </w:rPr>
        <w:t xml:space="preserve"> </w:t>
      </w:r>
      <w:r>
        <w:rPr>
          <w:szCs w:val="22"/>
        </w:rPr>
        <w:t>of</w:t>
      </w:r>
      <w:r>
        <w:rPr>
          <w:spacing w:val="44"/>
          <w:szCs w:val="22"/>
        </w:rPr>
        <w:t xml:space="preserve"> </w:t>
      </w:r>
      <w:r>
        <w:rPr>
          <w:szCs w:val="22"/>
        </w:rPr>
        <w:t>U.S.</w:t>
      </w:r>
      <w:r>
        <w:rPr>
          <w:spacing w:val="36"/>
          <w:szCs w:val="22"/>
        </w:rPr>
        <w:t xml:space="preserve"> </w:t>
      </w:r>
      <w:r>
        <w:rPr>
          <w:w w:val="113"/>
          <w:szCs w:val="22"/>
        </w:rPr>
        <w:t>Nursing</w:t>
      </w:r>
      <w:r>
        <w:rPr>
          <w:spacing w:val="29"/>
          <w:w w:val="113"/>
          <w:szCs w:val="22"/>
        </w:rPr>
        <w:t xml:space="preserve"> </w:t>
      </w:r>
      <w:r>
        <w:rPr>
          <w:szCs w:val="22"/>
        </w:rPr>
        <w:t>Homes,</w:t>
      </w:r>
      <w:r w:rsidR="006C5B45">
        <w:rPr>
          <w:szCs w:val="22"/>
        </w:rPr>
        <w:t xml:space="preserve"> </w:t>
      </w:r>
      <w:r>
        <w:rPr>
          <w:szCs w:val="22"/>
        </w:rPr>
        <w:t>1991–1997’.</w:t>
      </w:r>
      <w:r>
        <w:rPr>
          <w:spacing w:val="14"/>
          <w:szCs w:val="22"/>
        </w:rPr>
        <w:t xml:space="preserve"> </w:t>
      </w:r>
      <w:proofErr w:type="gramStart"/>
      <w:r>
        <w:rPr>
          <w:szCs w:val="22"/>
        </w:rPr>
        <w:t>In</w:t>
      </w:r>
      <w:r>
        <w:rPr>
          <w:spacing w:val="53"/>
          <w:szCs w:val="22"/>
        </w:rPr>
        <w:t xml:space="preserve"> </w:t>
      </w:r>
      <w:r>
        <w:rPr>
          <w:szCs w:val="22"/>
        </w:rPr>
        <w:t>Strategic</w:t>
      </w:r>
      <w:r>
        <w:rPr>
          <w:spacing w:val="40"/>
          <w:szCs w:val="22"/>
        </w:rPr>
        <w:t xml:space="preserve"> </w:t>
      </w:r>
      <w:r>
        <w:rPr>
          <w:szCs w:val="22"/>
        </w:rPr>
        <w:t>Management</w:t>
      </w:r>
      <w:r>
        <w:rPr>
          <w:spacing w:val="44"/>
          <w:szCs w:val="22"/>
        </w:rPr>
        <w:t xml:space="preserve"> </w:t>
      </w:r>
      <w:r>
        <w:rPr>
          <w:szCs w:val="22"/>
        </w:rPr>
        <w:t>of Intellectual</w:t>
      </w:r>
      <w:r>
        <w:rPr>
          <w:spacing w:val="33"/>
          <w:szCs w:val="22"/>
        </w:rPr>
        <w:t xml:space="preserve"> </w:t>
      </w:r>
      <w:r>
        <w:rPr>
          <w:szCs w:val="22"/>
        </w:rPr>
        <w:t>Capital</w:t>
      </w:r>
      <w:r>
        <w:rPr>
          <w:spacing w:val="29"/>
          <w:szCs w:val="22"/>
        </w:rPr>
        <w:t xml:space="preserve"> </w:t>
      </w:r>
      <w:r>
        <w:rPr>
          <w:szCs w:val="22"/>
        </w:rPr>
        <w:t>and</w:t>
      </w:r>
      <w:r>
        <w:rPr>
          <w:spacing w:val="33"/>
          <w:szCs w:val="22"/>
        </w:rPr>
        <w:t xml:space="preserve"> </w:t>
      </w:r>
      <w:r>
        <w:rPr>
          <w:szCs w:val="22"/>
        </w:rPr>
        <w:t>O</w:t>
      </w:r>
      <w:r>
        <w:rPr>
          <w:spacing w:val="-4"/>
          <w:szCs w:val="22"/>
        </w:rPr>
        <w:t>r</w:t>
      </w:r>
      <w:r>
        <w:rPr>
          <w:szCs w:val="22"/>
        </w:rPr>
        <w:t>ganizational</w:t>
      </w:r>
      <w:r>
        <w:rPr>
          <w:spacing w:val="55"/>
          <w:szCs w:val="22"/>
        </w:rPr>
        <w:t xml:space="preserve"> </w:t>
      </w:r>
      <w:r>
        <w:rPr>
          <w:w w:val="95"/>
          <w:szCs w:val="22"/>
        </w:rPr>
        <w:t>Knowledge,</w:t>
      </w:r>
      <w:r>
        <w:rPr>
          <w:spacing w:val="32"/>
          <w:w w:val="95"/>
          <w:szCs w:val="22"/>
        </w:rPr>
        <w:t xml:space="preserve"> </w:t>
      </w:r>
      <w:r>
        <w:rPr>
          <w:szCs w:val="22"/>
        </w:rPr>
        <w:t>ed.</w:t>
      </w:r>
      <w:r w:rsidR="006C5B45">
        <w:rPr>
          <w:szCs w:val="22"/>
        </w:rPr>
        <w:t xml:space="preserve"> </w:t>
      </w:r>
      <w:r>
        <w:rPr>
          <w:spacing w:val="-7"/>
          <w:szCs w:val="22"/>
        </w:rPr>
        <w:t>b</w:t>
      </w:r>
      <w:r>
        <w:rPr>
          <w:szCs w:val="22"/>
        </w:rPr>
        <w:t>y</w:t>
      </w:r>
      <w:r>
        <w:rPr>
          <w:spacing w:val="48"/>
          <w:szCs w:val="22"/>
        </w:rPr>
        <w:t xml:space="preserve"> </w:t>
      </w:r>
      <w:r>
        <w:rPr>
          <w:szCs w:val="22"/>
        </w:rPr>
        <w:t>Nick</w:t>
      </w:r>
      <w:r w:rsidR="006C5B45">
        <w:rPr>
          <w:szCs w:val="22"/>
        </w:rPr>
        <w:t xml:space="preserve"> </w:t>
      </w:r>
      <w:proofErr w:type="spellStart"/>
      <w:r>
        <w:rPr>
          <w:szCs w:val="22"/>
        </w:rPr>
        <w:t>Bontis</w:t>
      </w:r>
      <w:proofErr w:type="spellEnd"/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Chun</w:t>
      </w:r>
      <w:r w:rsidR="006C5B45">
        <w:rPr>
          <w:szCs w:val="22"/>
        </w:rPr>
        <w:t xml:space="preserve"> </w:t>
      </w:r>
      <w:r>
        <w:rPr>
          <w:spacing w:val="-20"/>
          <w:szCs w:val="22"/>
        </w:rPr>
        <w:t>W</w:t>
      </w:r>
      <w:r>
        <w:rPr>
          <w:szCs w:val="22"/>
        </w:rPr>
        <w:t>ei</w:t>
      </w:r>
      <w:r>
        <w:rPr>
          <w:spacing w:val="46"/>
          <w:szCs w:val="22"/>
        </w:rPr>
        <w:t xml:space="preserve"> </w:t>
      </w:r>
      <w:r>
        <w:rPr>
          <w:w w:val="108"/>
          <w:szCs w:val="22"/>
        </w:rPr>
        <w:t>Choo,</w:t>
      </w:r>
      <w:r w:rsidR="006C5B45">
        <w:rPr>
          <w:w w:val="108"/>
          <w:szCs w:val="22"/>
        </w:rPr>
        <w:t xml:space="preserve"> </w:t>
      </w:r>
      <w:r>
        <w:rPr>
          <w:szCs w:val="22"/>
        </w:rPr>
        <w:t>555–573.</w:t>
      </w:r>
      <w:proofErr w:type="gramEnd"/>
      <w:r>
        <w:rPr>
          <w:szCs w:val="22"/>
        </w:rPr>
        <w:t xml:space="preserve"> Oxfo</w:t>
      </w:r>
      <w:r>
        <w:rPr>
          <w:spacing w:val="-3"/>
          <w:szCs w:val="22"/>
        </w:rPr>
        <w:t>r</w:t>
      </w:r>
      <w:r>
        <w:rPr>
          <w:szCs w:val="22"/>
        </w:rPr>
        <w:t>d:</w:t>
      </w:r>
      <w:r>
        <w:rPr>
          <w:spacing w:val="55"/>
          <w:szCs w:val="22"/>
        </w:rPr>
        <w:t xml:space="preserve"> </w:t>
      </w:r>
      <w:r>
        <w:rPr>
          <w:szCs w:val="22"/>
        </w:rPr>
        <w:t>Oxfo</w:t>
      </w:r>
      <w:r>
        <w:rPr>
          <w:spacing w:val="-3"/>
          <w:szCs w:val="22"/>
        </w:rPr>
        <w:t>r</w:t>
      </w:r>
      <w:r>
        <w:rPr>
          <w:szCs w:val="22"/>
        </w:rPr>
        <w:t>d</w:t>
      </w:r>
      <w:r w:rsidR="006C5B45">
        <w:rPr>
          <w:szCs w:val="22"/>
        </w:rPr>
        <w:t xml:space="preserve"> </w:t>
      </w:r>
      <w:r>
        <w:rPr>
          <w:w w:val="109"/>
          <w:szCs w:val="22"/>
        </w:rPr>
        <w:t>Uni</w:t>
      </w:r>
      <w:r>
        <w:rPr>
          <w:spacing w:val="-10"/>
          <w:w w:val="109"/>
          <w:szCs w:val="22"/>
        </w:rPr>
        <w:t>v</w:t>
      </w:r>
      <w:r>
        <w:rPr>
          <w:w w:val="109"/>
          <w:szCs w:val="22"/>
        </w:rPr>
        <w:t>ersity</w:t>
      </w:r>
      <w:r>
        <w:rPr>
          <w:spacing w:val="9"/>
          <w:w w:val="109"/>
          <w:szCs w:val="22"/>
        </w:rPr>
        <w:t xml:space="preserve"> </w:t>
      </w:r>
      <w:r>
        <w:rPr>
          <w:w w:val="111"/>
          <w:szCs w:val="22"/>
        </w:rPr>
        <w:t>P</w:t>
      </w:r>
      <w:r>
        <w:rPr>
          <w:spacing w:val="-1"/>
          <w:w w:val="111"/>
          <w:szCs w:val="22"/>
        </w:rPr>
        <w:t>r</w:t>
      </w:r>
      <w:r>
        <w:rPr>
          <w:w w:val="106"/>
          <w:szCs w:val="22"/>
        </w:rPr>
        <w:t>ess.</w:t>
      </w:r>
    </w:p>
    <w:p w:rsidR="000D45DF" w:rsidRDefault="00B31060" w:rsidP="002D090A">
      <w:pPr>
        <w:spacing w:line="270" w:lineRule="auto"/>
        <w:ind w:right="79"/>
        <w:rPr>
          <w:szCs w:val="22"/>
        </w:rPr>
      </w:pPr>
      <w:proofErr w:type="gramStart"/>
      <w:r w:rsidRPr="006C5B45">
        <w:rPr>
          <w:szCs w:val="22"/>
        </w:rPr>
        <w:t>Nyman, John</w:t>
      </w:r>
      <w:r w:rsidR="006C5B45" w:rsidRPr="006C5B45">
        <w:rPr>
          <w:szCs w:val="22"/>
        </w:rPr>
        <w:t xml:space="preserve"> </w:t>
      </w:r>
      <w:r w:rsidRPr="006C5B45">
        <w:rPr>
          <w:szCs w:val="22"/>
        </w:rPr>
        <w:t>A., Dennis</w:t>
      </w:r>
      <w:r w:rsidR="006C5B45" w:rsidRPr="006C5B45">
        <w:rPr>
          <w:szCs w:val="22"/>
        </w:rPr>
        <w:t xml:space="preserve"> </w:t>
      </w:r>
      <w:r w:rsidRPr="006C5B45">
        <w:rPr>
          <w:szCs w:val="22"/>
        </w:rPr>
        <w:t>L. Bricker</w:t>
      </w:r>
      <w:r w:rsidR="006C5B45" w:rsidRPr="006C5B45">
        <w:rPr>
          <w:szCs w:val="22"/>
        </w:rPr>
        <w:t xml:space="preserve"> </w:t>
      </w:r>
      <w:r w:rsidRPr="006C5B45">
        <w:rPr>
          <w:szCs w:val="22"/>
        </w:rPr>
        <w:t>and</w:t>
      </w:r>
      <w:r w:rsidR="006C5B45" w:rsidRPr="006C5B45">
        <w:rPr>
          <w:szCs w:val="22"/>
        </w:rPr>
        <w:t xml:space="preserve"> </w:t>
      </w:r>
      <w:r w:rsidRPr="006C5B45">
        <w:rPr>
          <w:szCs w:val="22"/>
        </w:rPr>
        <w:t>David</w:t>
      </w:r>
      <w:r w:rsidR="006C5B45" w:rsidRPr="006C5B45">
        <w:rPr>
          <w:szCs w:val="22"/>
        </w:rPr>
        <w:t xml:space="preserve"> </w:t>
      </w:r>
      <w:r w:rsidRPr="006C5B45">
        <w:rPr>
          <w:szCs w:val="22"/>
        </w:rPr>
        <w:t>Link.</w:t>
      </w:r>
      <w:proofErr w:type="gramEnd"/>
      <w:r w:rsidR="006C5B45" w:rsidRPr="006C5B45">
        <w:rPr>
          <w:szCs w:val="22"/>
        </w:rPr>
        <w:t xml:space="preserve"> </w:t>
      </w:r>
      <w:r w:rsidRPr="006C5B45">
        <w:rPr>
          <w:szCs w:val="22"/>
        </w:rPr>
        <w:t>1990. ‘Technical</w:t>
      </w:r>
      <w:r w:rsidR="006C5B45" w:rsidRPr="006C5B45">
        <w:rPr>
          <w:szCs w:val="22"/>
        </w:rPr>
        <w:t xml:space="preserve"> </w:t>
      </w:r>
      <w:r w:rsidRPr="006C5B45">
        <w:rPr>
          <w:szCs w:val="22"/>
        </w:rPr>
        <w:t>Efficiency</w:t>
      </w:r>
      <w:r w:rsidR="006C5B45" w:rsidRPr="006C5B45">
        <w:rPr>
          <w:szCs w:val="22"/>
        </w:rPr>
        <w:t xml:space="preserve"> </w:t>
      </w:r>
      <w:r w:rsidRPr="006C5B45">
        <w:rPr>
          <w:szCs w:val="22"/>
        </w:rPr>
        <w:t>in Nursing</w:t>
      </w:r>
      <w:r w:rsidR="006C5B45" w:rsidRPr="006C5B45">
        <w:rPr>
          <w:szCs w:val="22"/>
        </w:rPr>
        <w:t xml:space="preserve"> </w:t>
      </w:r>
      <w:r w:rsidRPr="006C5B45">
        <w:rPr>
          <w:szCs w:val="22"/>
        </w:rPr>
        <w:t>Homes’.</w:t>
      </w:r>
      <w:r w:rsidR="006C5B45" w:rsidRPr="006C5B45">
        <w:rPr>
          <w:szCs w:val="22"/>
        </w:rPr>
        <w:t xml:space="preserve"> </w:t>
      </w:r>
      <w:r w:rsidRPr="006C5B45">
        <w:rPr>
          <w:szCs w:val="22"/>
        </w:rPr>
        <w:t>Medical Care 28 (6): 541–551</w:t>
      </w:r>
      <w:r>
        <w:rPr>
          <w:szCs w:val="22"/>
        </w:rPr>
        <w:t>.</w:t>
      </w:r>
    </w:p>
    <w:p w:rsidR="000D45DF" w:rsidRDefault="00B31060" w:rsidP="002D090A">
      <w:pPr>
        <w:spacing w:line="270" w:lineRule="auto"/>
        <w:ind w:right="79"/>
      </w:pPr>
      <w:proofErr w:type="gramStart"/>
      <w:r>
        <w:rPr>
          <w:szCs w:val="22"/>
        </w:rPr>
        <w:t>R</w:t>
      </w:r>
      <w:r>
        <w:rPr>
          <w:spacing w:val="6"/>
          <w:szCs w:val="22"/>
        </w:rPr>
        <w:t xml:space="preserve"> </w:t>
      </w:r>
      <w:r>
        <w:rPr>
          <w:szCs w:val="22"/>
        </w:rPr>
        <w:t>Co</w:t>
      </w:r>
      <w:r>
        <w:rPr>
          <w:spacing w:val="-1"/>
          <w:szCs w:val="22"/>
        </w:rPr>
        <w:t>r</w:t>
      </w:r>
      <w:r>
        <w:rPr>
          <w:szCs w:val="22"/>
        </w:rPr>
        <w:t>e</w:t>
      </w:r>
      <w:r>
        <w:rPr>
          <w:spacing w:val="43"/>
          <w:szCs w:val="22"/>
        </w:rPr>
        <w:t xml:space="preserve"> </w:t>
      </w:r>
      <w:r>
        <w:rPr>
          <w:spacing w:val="-20"/>
          <w:szCs w:val="22"/>
        </w:rPr>
        <w:t>T</w:t>
      </w:r>
      <w:r>
        <w:rPr>
          <w:szCs w:val="22"/>
        </w:rPr>
        <w:t>eam.</w:t>
      </w:r>
      <w:proofErr w:type="gramEnd"/>
      <w:r>
        <w:rPr>
          <w:spacing w:val="44"/>
          <w:szCs w:val="22"/>
        </w:rPr>
        <w:t xml:space="preserve"> </w:t>
      </w:r>
      <w:r>
        <w:rPr>
          <w:szCs w:val="22"/>
        </w:rPr>
        <w:t>2017.</w:t>
      </w:r>
      <w:r>
        <w:rPr>
          <w:spacing w:val="2"/>
          <w:szCs w:val="22"/>
        </w:rPr>
        <w:t xml:space="preserve"> </w:t>
      </w:r>
      <w:r>
        <w:rPr>
          <w:szCs w:val="22"/>
        </w:rPr>
        <w:t>R:</w:t>
      </w:r>
      <w:r>
        <w:rPr>
          <w:spacing w:val="-3"/>
          <w:szCs w:val="22"/>
        </w:rPr>
        <w:t xml:space="preserve"> </w:t>
      </w:r>
      <w:r>
        <w:rPr>
          <w:szCs w:val="22"/>
        </w:rPr>
        <w:t>A</w:t>
      </w:r>
      <w:r>
        <w:rPr>
          <w:spacing w:val="2"/>
          <w:szCs w:val="22"/>
        </w:rPr>
        <w:t xml:space="preserve"> </w:t>
      </w:r>
      <w:r>
        <w:rPr>
          <w:szCs w:val="22"/>
        </w:rPr>
        <w:t>Language</w:t>
      </w:r>
      <w:r>
        <w:rPr>
          <w:spacing w:val="-4"/>
          <w:szCs w:val="22"/>
        </w:rPr>
        <w:t xml:space="preserve"> </w:t>
      </w:r>
      <w:r>
        <w:rPr>
          <w:szCs w:val="22"/>
        </w:rPr>
        <w:t>and</w:t>
      </w:r>
      <w:r>
        <w:rPr>
          <w:spacing w:val="15"/>
          <w:szCs w:val="22"/>
        </w:rPr>
        <w:t xml:space="preserve"> </w:t>
      </w:r>
      <w:r>
        <w:rPr>
          <w:szCs w:val="22"/>
        </w:rPr>
        <w:t>Envi</w:t>
      </w:r>
      <w:r>
        <w:rPr>
          <w:spacing w:val="-4"/>
          <w:szCs w:val="22"/>
        </w:rPr>
        <w:t>r</w:t>
      </w:r>
      <w:r>
        <w:rPr>
          <w:szCs w:val="22"/>
        </w:rPr>
        <w:t>onment</w:t>
      </w:r>
      <w:r>
        <w:rPr>
          <w:spacing w:val="30"/>
          <w:szCs w:val="22"/>
        </w:rPr>
        <w:t xml:space="preserve"> </w:t>
      </w:r>
      <w:r>
        <w:rPr>
          <w:szCs w:val="22"/>
        </w:rPr>
        <w:t>for</w:t>
      </w:r>
      <w:r>
        <w:rPr>
          <w:spacing w:val="-10"/>
          <w:szCs w:val="22"/>
        </w:rPr>
        <w:t xml:space="preserve"> </w:t>
      </w:r>
      <w:r>
        <w:rPr>
          <w:szCs w:val="22"/>
        </w:rPr>
        <w:t>Statistical</w:t>
      </w:r>
      <w:r>
        <w:rPr>
          <w:spacing w:val="21"/>
          <w:szCs w:val="22"/>
        </w:rPr>
        <w:t xml:space="preserve"> </w:t>
      </w:r>
      <w:r>
        <w:rPr>
          <w:szCs w:val="22"/>
        </w:rPr>
        <w:t>Computing.</w:t>
      </w:r>
      <w:r>
        <w:rPr>
          <w:spacing w:val="16"/>
          <w:szCs w:val="22"/>
        </w:rPr>
        <w:t xml:space="preserve"> </w:t>
      </w:r>
      <w:r>
        <w:rPr>
          <w:spacing w:val="-12"/>
          <w:szCs w:val="22"/>
        </w:rPr>
        <w:t>V</w:t>
      </w:r>
      <w:r>
        <w:rPr>
          <w:szCs w:val="22"/>
        </w:rPr>
        <w:t>ienna,</w:t>
      </w:r>
      <w:r w:rsidR="006C5B45">
        <w:rPr>
          <w:szCs w:val="22"/>
        </w:rPr>
        <w:t xml:space="preserve"> </w:t>
      </w:r>
      <w:r>
        <w:rPr>
          <w:spacing w:val="-8"/>
          <w:szCs w:val="22"/>
        </w:rPr>
        <w:t>A</w:t>
      </w:r>
      <w:r>
        <w:rPr>
          <w:szCs w:val="22"/>
        </w:rPr>
        <w:t>ustria:</w:t>
      </w:r>
      <w:r w:rsidR="006C5B45">
        <w:rPr>
          <w:szCs w:val="22"/>
        </w:rPr>
        <w:t xml:space="preserve"> </w:t>
      </w:r>
      <w:r>
        <w:rPr>
          <w:szCs w:val="22"/>
        </w:rPr>
        <w:t xml:space="preserve">R </w:t>
      </w:r>
      <w:r>
        <w:rPr>
          <w:w w:val="112"/>
          <w:szCs w:val="22"/>
        </w:rPr>
        <w:t>Foundatio</w:t>
      </w:r>
      <w:r w:rsidR="006C5B45">
        <w:rPr>
          <w:w w:val="112"/>
          <w:szCs w:val="22"/>
        </w:rPr>
        <w:t>n</w:t>
      </w:r>
      <w:r>
        <w:rPr>
          <w:spacing w:val="1"/>
          <w:w w:val="112"/>
          <w:szCs w:val="22"/>
        </w:rPr>
        <w:t xml:space="preserve"> </w:t>
      </w:r>
      <w:r>
        <w:rPr>
          <w:szCs w:val="22"/>
        </w:rPr>
        <w:t>for</w:t>
      </w:r>
      <w:r>
        <w:rPr>
          <w:spacing w:val="28"/>
          <w:szCs w:val="22"/>
        </w:rPr>
        <w:t xml:space="preserve"> </w:t>
      </w:r>
      <w:r>
        <w:rPr>
          <w:szCs w:val="22"/>
        </w:rPr>
        <w:t>Statistical</w:t>
      </w:r>
      <w:r w:rsidR="006C5B45">
        <w:rPr>
          <w:szCs w:val="22"/>
        </w:rPr>
        <w:t xml:space="preserve"> </w:t>
      </w:r>
      <w:r>
        <w:rPr>
          <w:w w:val="111"/>
          <w:szCs w:val="22"/>
        </w:rPr>
        <w:t>Computing.</w:t>
      </w:r>
      <w:r w:rsidR="006C5B45">
        <w:rPr>
          <w:szCs w:val="22"/>
        </w:rPr>
        <w:t xml:space="preserve"> </w:t>
      </w:r>
    </w:p>
    <w:p w:rsidR="000D45DF" w:rsidRDefault="00B31060" w:rsidP="002D090A">
      <w:pPr>
        <w:spacing w:line="270" w:lineRule="auto"/>
        <w:ind w:right="79"/>
        <w:rPr>
          <w:szCs w:val="22"/>
        </w:rPr>
      </w:pPr>
      <w:proofErr w:type="spellStart"/>
      <w:proofErr w:type="gramStart"/>
      <w:r w:rsidRPr="00A60581">
        <w:rPr>
          <w:szCs w:val="22"/>
        </w:rPr>
        <w:t>S</w:t>
      </w:r>
      <w:r>
        <w:rPr>
          <w:szCs w:val="22"/>
        </w:rPr>
        <w:t>chlenker</w:t>
      </w:r>
      <w:proofErr w:type="spellEnd"/>
      <w:r>
        <w:rPr>
          <w:szCs w:val="22"/>
        </w:rPr>
        <w:t>,</w:t>
      </w:r>
      <w:r w:rsidR="006C5B45">
        <w:rPr>
          <w:szCs w:val="22"/>
        </w:rPr>
        <w:t xml:space="preserve"> </w:t>
      </w:r>
      <w:r>
        <w:rPr>
          <w:szCs w:val="22"/>
        </w:rPr>
        <w:t>R.</w:t>
      </w:r>
      <w:r w:rsidRPr="00A60581">
        <w:rPr>
          <w:szCs w:val="22"/>
        </w:rPr>
        <w:t xml:space="preserve"> </w:t>
      </w:r>
      <w:r>
        <w:rPr>
          <w:szCs w:val="22"/>
        </w:rPr>
        <w:t>E.,</w:t>
      </w:r>
      <w:r w:rsidRPr="00A60581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 w:rsidRPr="00A60581">
        <w:rPr>
          <w:szCs w:val="22"/>
        </w:rPr>
        <w:t>P</w:t>
      </w:r>
      <w:r>
        <w:rPr>
          <w:szCs w:val="22"/>
        </w:rPr>
        <w:t>.</w:t>
      </w:r>
      <w:r w:rsidRPr="00A60581">
        <w:rPr>
          <w:szCs w:val="22"/>
        </w:rPr>
        <w:t xml:space="preserve"> W</w:t>
      </w:r>
      <w:r>
        <w:rPr>
          <w:szCs w:val="22"/>
        </w:rPr>
        <w:t>.</w:t>
      </w:r>
      <w:r w:rsidRPr="00A60581">
        <w:rPr>
          <w:szCs w:val="22"/>
        </w:rPr>
        <w:t xml:space="preserve"> Shaughnessy.</w:t>
      </w:r>
      <w:proofErr w:type="gramEnd"/>
      <w:r w:rsidRPr="00A60581">
        <w:rPr>
          <w:szCs w:val="22"/>
        </w:rPr>
        <w:t xml:space="preserve"> </w:t>
      </w:r>
      <w:r>
        <w:rPr>
          <w:szCs w:val="22"/>
        </w:rPr>
        <w:t>1984.</w:t>
      </w:r>
      <w:r w:rsidRPr="00A60581">
        <w:rPr>
          <w:szCs w:val="22"/>
        </w:rPr>
        <w:t xml:space="preserve"> </w:t>
      </w:r>
      <w:r>
        <w:rPr>
          <w:szCs w:val="22"/>
        </w:rPr>
        <w:t>‘Case</w:t>
      </w:r>
      <w:r w:rsidRPr="00A60581">
        <w:rPr>
          <w:szCs w:val="22"/>
        </w:rPr>
        <w:t xml:space="preserve"> </w:t>
      </w:r>
      <w:r>
        <w:rPr>
          <w:szCs w:val="22"/>
        </w:rPr>
        <w:t>Mix,</w:t>
      </w:r>
      <w:r w:rsidRPr="00A60581">
        <w:rPr>
          <w:szCs w:val="22"/>
        </w:rPr>
        <w:t xml:space="preserve"> Quality,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Cost</w:t>
      </w:r>
      <w:r w:rsidRPr="00A60581">
        <w:rPr>
          <w:szCs w:val="22"/>
        </w:rPr>
        <w:t xml:space="preserve"> Relationships in</w:t>
      </w:r>
      <w:r w:rsidR="006C5B45" w:rsidRPr="00A60581">
        <w:rPr>
          <w:szCs w:val="22"/>
        </w:rPr>
        <w:t xml:space="preserve"> </w:t>
      </w:r>
      <w:r w:rsidRPr="00A60581">
        <w:rPr>
          <w:szCs w:val="22"/>
        </w:rPr>
        <w:t xml:space="preserve">Colorado Nursing </w:t>
      </w:r>
      <w:r>
        <w:rPr>
          <w:szCs w:val="22"/>
        </w:rPr>
        <w:t>Homes’.</w:t>
      </w:r>
      <w:r w:rsidR="006C5B45">
        <w:rPr>
          <w:szCs w:val="22"/>
        </w:rPr>
        <w:t xml:space="preserve"> </w:t>
      </w:r>
      <w:r>
        <w:rPr>
          <w:szCs w:val="22"/>
        </w:rPr>
        <w:t>Health</w:t>
      </w:r>
      <w:r w:rsidRPr="00A60581">
        <w:rPr>
          <w:szCs w:val="22"/>
        </w:rPr>
        <w:t xml:space="preserve"> </w:t>
      </w:r>
      <w:r>
        <w:rPr>
          <w:szCs w:val="22"/>
        </w:rPr>
        <w:t>Ca</w:t>
      </w:r>
      <w:r w:rsidRPr="00A60581">
        <w:rPr>
          <w:szCs w:val="22"/>
        </w:rPr>
        <w:t>r</w:t>
      </w:r>
      <w:r>
        <w:rPr>
          <w:szCs w:val="22"/>
        </w:rPr>
        <w:t>e</w:t>
      </w:r>
      <w:r w:rsidRPr="00A60581">
        <w:rPr>
          <w:szCs w:val="22"/>
        </w:rPr>
        <w:t xml:space="preserve"> </w:t>
      </w:r>
      <w:r>
        <w:rPr>
          <w:szCs w:val="22"/>
        </w:rPr>
        <w:t>Financing</w:t>
      </w:r>
      <w:r w:rsidRPr="00A60581">
        <w:rPr>
          <w:szCs w:val="22"/>
        </w:rPr>
        <w:t xml:space="preserve"> Review </w:t>
      </w:r>
      <w:r>
        <w:rPr>
          <w:szCs w:val="22"/>
        </w:rPr>
        <w:t>6</w:t>
      </w:r>
      <w:r w:rsidRPr="00A60581">
        <w:rPr>
          <w:szCs w:val="22"/>
        </w:rPr>
        <w:t xml:space="preserve"> </w:t>
      </w:r>
      <w:r>
        <w:rPr>
          <w:szCs w:val="22"/>
        </w:rPr>
        <w:t>(2):</w:t>
      </w:r>
      <w:r w:rsidRPr="00A60581">
        <w:rPr>
          <w:szCs w:val="22"/>
        </w:rPr>
        <w:t xml:space="preserve"> </w:t>
      </w:r>
      <w:r>
        <w:rPr>
          <w:szCs w:val="22"/>
        </w:rPr>
        <w:t>61–71.</w:t>
      </w:r>
    </w:p>
    <w:p w:rsidR="000D45DF" w:rsidRDefault="00B31060" w:rsidP="002D090A">
      <w:pPr>
        <w:spacing w:line="270" w:lineRule="auto"/>
        <w:ind w:right="79"/>
        <w:rPr>
          <w:szCs w:val="22"/>
        </w:rPr>
      </w:pPr>
      <w:proofErr w:type="gramStart"/>
      <w:r w:rsidRPr="00A60581">
        <w:rPr>
          <w:szCs w:val="22"/>
        </w:rPr>
        <w:t>S</w:t>
      </w:r>
      <w:r>
        <w:rPr>
          <w:szCs w:val="22"/>
        </w:rPr>
        <w:t>o</w:t>
      </w:r>
      <w:r w:rsidRPr="00A60581">
        <w:rPr>
          <w:szCs w:val="22"/>
        </w:rPr>
        <w:t>r</w:t>
      </w:r>
      <w:r>
        <w:rPr>
          <w:szCs w:val="22"/>
        </w:rPr>
        <w:t>enson,</w:t>
      </w:r>
      <w:r w:rsidR="006C5B45">
        <w:rPr>
          <w:szCs w:val="22"/>
        </w:rPr>
        <w:t xml:space="preserve"> </w:t>
      </w:r>
      <w:r>
        <w:rPr>
          <w:szCs w:val="22"/>
        </w:rPr>
        <w:t>Ol</w:t>
      </w:r>
      <w:r w:rsidRPr="00A60581">
        <w:rPr>
          <w:szCs w:val="22"/>
        </w:rPr>
        <w:t>a</w:t>
      </w:r>
      <w:r>
        <w:rPr>
          <w:szCs w:val="22"/>
        </w:rPr>
        <w:t>v,</w:t>
      </w:r>
      <w:r w:rsidR="006C5B45">
        <w:rPr>
          <w:szCs w:val="22"/>
        </w:rPr>
        <w:t xml:space="preserve">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proofErr w:type="spellStart"/>
      <w:r>
        <w:rPr>
          <w:szCs w:val="22"/>
        </w:rPr>
        <w:t>Jesper</w:t>
      </w:r>
      <w:proofErr w:type="spellEnd"/>
      <w:r w:rsidR="006C5B45">
        <w:rPr>
          <w:szCs w:val="22"/>
        </w:rPr>
        <w:t xml:space="preserve"> </w:t>
      </w:r>
      <w:r>
        <w:rPr>
          <w:szCs w:val="22"/>
        </w:rPr>
        <w:t>B.</w:t>
      </w:r>
      <w:r w:rsidRPr="00A60581">
        <w:rPr>
          <w:szCs w:val="22"/>
        </w:rPr>
        <w:t xml:space="preserve"> </w:t>
      </w:r>
      <w:proofErr w:type="spellStart"/>
      <w:r w:rsidRPr="00A60581">
        <w:rPr>
          <w:szCs w:val="22"/>
        </w:rPr>
        <w:t>S</w:t>
      </w:r>
      <w:r>
        <w:rPr>
          <w:szCs w:val="22"/>
        </w:rPr>
        <w:t>ø</w:t>
      </w:r>
      <w:r w:rsidRPr="00A60581">
        <w:rPr>
          <w:szCs w:val="22"/>
        </w:rPr>
        <w:t>r</w:t>
      </w:r>
      <w:r>
        <w:rPr>
          <w:szCs w:val="22"/>
        </w:rPr>
        <w:t>ensen</w:t>
      </w:r>
      <w:proofErr w:type="spellEnd"/>
      <w:r>
        <w:rPr>
          <w:szCs w:val="22"/>
        </w:rPr>
        <w:t>.</w:t>
      </w:r>
      <w:proofErr w:type="gramEnd"/>
      <w:r w:rsidR="006C5B45">
        <w:rPr>
          <w:szCs w:val="22"/>
        </w:rPr>
        <w:t xml:space="preserve"> </w:t>
      </w:r>
      <w:r>
        <w:rPr>
          <w:szCs w:val="22"/>
        </w:rPr>
        <w:t>2001.</w:t>
      </w:r>
      <w:r w:rsidRPr="00A60581">
        <w:rPr>
          <w:szCs w:val="22"/>
        </w:rPr>
        <w:t xml:space="preserve"> </w:t>
      </w:r>
      <w:r>
        <w:rPr>
          <w:szCs w:val="22"/>
        </w:rPr>
        <w:t>‘Finding</w:t>
      </w:r>
      <w:r w:rsidR="006C5B45">
        <w:rPr>
          <w:szCs w:val="22"/>
        </w:rPr>
        <w:t xml:space="preserve"> </w:t>
      </w:r>
      <w:r>
        <w:rPr>
          <w:szCs w:val="22"/>
        </w:rPr>
        <w:t>the</w:t>
      </w:r>
      <w:r w:rsidR="006C5B45">
        <w:rPr>
          <w:szCs w:val="22"/>
        </w:rPr>
        <w:t xml:space="preserve"> </w:t>
      </w:r>
      <w:r>
        <w:rPr>
          <w:szCs w:val="22"/>
        </w:rPr>
        <w:t>right</w:t>
      </w:r>
      <w:r w:rsidR="006C5B45">
        <w:rPr>
          <w:szCs w:val="22"/>
        </w:rPr>
        <w:t xml:space="preserve"> </w:t>
      </w:r>
      <w:r>
        <w:rPr>
          <w:szCs w:val="22"/>
        </w:rPr>
        <w:t>mix:</w:t>
      </w:r>
      <w:r w:rsidR="006C5B45">
        <w:rPr>
          <w:szCs w:val="22"/>
        </w:rPr>
        <w:t xml:space="preserve"> </w:t>
      </w:r>
      <w:r w:rsidRPr="00A60581">
        <w:rPr>
          <w:szCs w:val="22"/>
        </w:rPr>
        <w:t xml:space="preserve">franchising, </w:t>
      </w:r>
      <w:proofErr w:type="spellStart"/>
      <w:r w:rsidRPr="00A60581">
        <w:rPr>
          <w:szCs w:val="22"/>
        </w:rPr>
        <w:t>organiz</w:t>
      </w:r>
      <w:proofErr w:type="spellEnd"/>
      <w:r w:rsidRPr="00A60581">
        <w:rPr>
          <w:szCs w:val="22"/>
        </w:rPr>
        <w:t xml:space="preserve">- </w:t>
      </w:r>
      <w:proofErr w:type="spellStart"/>
      <w:r>
        <w:rPr>
          <w:szCs w:val="22"/>
        </w:rPr>
        <w:t>ational</w:t>
      </w:r>
      <w:proofErr w:type="spellEnd"/>
      <w:r w:rsidR="006C5B45">
        <w:rPr>
          <w:szCs w:val="22"/>
        </w:rPr>
        <w:t xml:space="preserve"> </w:t>
      </w:r>
      <w:r w:rsidRPr="00A60581">
        <w:rPr>
          <w:szCs w:val="22"/>
        </w:rPr>
        <w:t xml:space="preserve">learning, </w:t>
      </w:r>
      <w:r>
        <w:rPr>
          <w:szCs w:val="22"/>
        </w:rPr>
        <w:t>and</w:t>
      </w:r>
      <w:r w:rsidR="006C5B45">
        <w:rPr>
          <w:szCs w:val="22"/>
        </w:rPr>
        <w:t xml:space="preserve"> </w:t>
      </w:r>
      <w:r>
        <w:rPr>
          <w:szCs w:val="22"/>
        </w:rPr>
        <w:t>chain</w:t>
      </w:r>
      <w:r w:rsidR="006C5B45">
        <w:rPr>
          <w:szCs w:val="22"/>
        </w:rPr>
        <w:t xml:space="preserve"> </w:t>
      </w:r>
      <w:r w:rsidRPr="00A60581">
        <w:rPr>
          <w:szCs w:val="22"/>
        </w:rPr>
        <w:t xml:space="preserve">performance’. </w:t>
      </w:r>
      <w:r>
        <w:rPr>
          <w:szCs w:val="22"/>
        </w:rPr>
        <w:t>Strategic</w:t>
      </w:r>
      <w:r w:rsidRPr="00A60581">
        <w:rPr>
          <w:szCs w:val="22"/>
        </w:rPr>
        <w:t xml:space="preserve"> </w:t>
      </w:r>
      <w:r>
        <w:rPr>
          <w:szCs w:val="22"/>
        </w:rPr>
        <w:t>Management</w:t>
      </w:r>
      <w:r w:rsidRPr="00A60581">
        <w:rPr>
          <w:szCs w:val="22"/>
        </w:rPr>
        <w:t xml:space="preserve"> </w:t>
      </w:r>
      <w:r>
        <w:rPr>
          <w:szCs w:val="22"/>
        </w:rPr>
        <w:t>Journal</w:t>
      </w:r>
      <w:r w:rsidRPr="00A60581">
        <w:rPr>
          <w:szCs w:val="22"/>
        </w:rPr>
        <w:t xml:space="preserve"> </w:t>
      </w:r>
      <w:r>
        <w:rPr>
          <w:szCs w:val="22"/>
        </w:rPr>
        <w:t>22</w:t>
      </w:r>
      <w:r w:rsidRPr="00A60581">
        <w:rPr>
          <w:szCs w:val="22"/>
        </w:rPr>
        <w:t xml:space="preserve"> </w:t>
      </w:r>
      <w:r>
        <w:rPr>
          <w:szCs w:val="22"/>
        </w:rPr>
        <w:t xml:space="preserve">(6-7): 713–724. </w:t>
      </w:r>
    </w:p>
    <w:p w:rsidR="000D45DF" w:rsidRDefault="00B31060" w:rsidP="002D090A">
      <w:pPr>
        <w:spacing w:line="270" w:lineRule="auto"/>
        <w:ind w:right="79"/>
        <w:rPr>
          <w:sz w:val="14"/>
          <w:szCs w:val="14"/>
        </w:rPr>
      </w:pPr>
      <w:r w:rsidRPr="00A60581">
        <w:rPr>
          <w:szCs w:val="22"/>
        </w:rPr>
        <w:t>W</w:t>
      </w:r>
      <w:r>
        <w:rPr>
          <w:szCs w:val="22"/>
        </w:rPr>
        <w:t>est,</w:t>
      </w:r>
      <w:r w:rsidRPr="00A60581">
        <w:rPr>
          <w:szCs w:val="22"/>
        </w:rPr>
        <w:t xml:space="preserve"> Elizabeth, </w:t>
      </w:r>
      <w:r>
        <w:rPr>
          <w:szCs w:val="22"/>
        </w:rPr>
        <w:t>et</w:t>
      </w:r>
      <w:r w:rsidRPr="00A60581">
        <w:rPr>
          <w:szCs w:val="22"/>
        </w:rPr>
        <w:t xml:space="preserve"> </w:t>
      </w:r>
      <w:r>
        <w:rPr>
          <w:szCs w:val="22"/>
        </w:rPr>
        <w:t>al.</w:t>
      </w:r>
      <w:r w:rsidRPr="00A60581">
        <w:rPr>
          <w:szCs w:val="22"/>
        </w:rPr>
        <w:t xml:space="preserve"> </w:t>
      </w:r>
      <w:r>
        <w:rPr>
          <w:szCs w:val="22"/>
        </w:rPr>
        <w:t>2016.</w:t>
      </w:r>
      <w:r w:rsidRPr="00A60581">
        <w:rPr>
          <w:szCs w:val="22"/>
        </w:rPr>
        <w:t xml:space="preserve"> </w:t>
      </w:r>
      <w:r>
        <w:rPr>
          <w:szCs w:val="22"/>
        </w:rPr>
        <w:t>‘The</w:t>
      </w:r>
      <w:r w:rsidRPr="00A60581">
        <w:rPr>
          <w:szCs w:val="22"/>
        </w:rPr>
        <w:t xml:space="preserve"> </w:t>
      </w:r>
      <w:proofErr w:type="gramStart"/>
      <w:r w:rsidRPr="00A60581">
        <w:rPr>
          <w:szCs w:val="22"/>
        </w:rPr>
        <w:t xml:space="preserve">quality </w:t>
      </w:r>
      <w:r>
        <w:rPr>
          <w:szCs w:val="22"/>
        </w:rPr>
        <w:t>of</w:t>
      </w:r>
      <w:r w:rsidRPr="00A60581">
        <w:rPr>
          <w:szCs w:val="22"/>
        </w:rPr>
        <w:t xml:space="preserve"> </w:t>
      </w:r>
      <w:r>
        <w:rPr>
          <w:szCs w:val="22"/>
        </w:rPr>
        <w:t>life</w:t>
      </w:r>
      <w:r w:rsidRPr="00A60581">
        <w:rPr>
          <w:szCs w:val="22"/>
        </w:rPr>
        <w:t xml:space="preserve"> </w:t>
      </w:r>
      <w:r>
        <w:rPr>
          <w:szCs w:val="22"/>
        </w:rPr>
        <w:t>in</w:t>
      </w:r>
      <w:r w:rsidRPr="00A60581">
        <w:rPr>
          <w:szCs w:val="22"/>
        </w:rPr>
        <w:t xml:space="preserve"> </w:t>
      </w:r>
      <w:r>
        <w:rPr>
          <w:szCs w:val="22"/>
        </w:rPr>
        <w:t>UK</w:t>
      </w:r>
      <w:r w:rsidRPr="00A60581">
        <w:rPr>
          <w:szCs w:val="22"/>
        </w:rPr>
        <w:t xml:space="preserve"> </w:t>
      </w:r>
      <w:r>
        <w:rPr>
          <w:szCs w:val="22"/>
        </w:rPr>
        <w:t>ca</w:t>
      </w:r>
      <w:r w:rsidRPr="00A60581">
        <w:rPr>
          <w:szCs w:val="22"/>
        </w:rPr>
        <w:t>r</w:t>
      </w:r>
      <w:r>
        <w:rPr>
          <w:szCs w:val="22"/>
        </w:rPr>
        <w:t>e</w:t>
      </w:r>
      <w:proofErr w:type="gramEnd"/>
      <w:r w:rsidRPr="00A60581">
        <w:rPr>
          <w:szCs w:val="22"/>
        </w:rPr>
        <w:t xml:space="preserve"> </w:t>
      </w:r>
      <w:r>
        <w:rPr>
          <w:szCs w:val="22"/>
        </w:rPr>
        <w:t>homes:</w:t>
      </w:r>
      <w:r w:rsidR="006C5B45">
        <w:rPr>
          <w:szCs w:val="22"/>
        </w:rPr>
        <w:t xml:space="preserve"> </w:t>
      </w:r>
      <w:r>
        <w:rPr>
          <w:szCs w:val="22"/>
        </w:rPr>
        <w:t>A</w:t>
      </w:r>
      <w:r w:rsidRPr="00A60581">
        <w:rPr>
          <w:szCs w:val="22"/>
        </w:rPr>
        <w:t xml:space="preserve"> </w:t>
      </w:r>
      <w:proofErr w:type="spellStart"/>
      <w:r w:rsidRPr="00A60581">
        <w:rPr>
          <w:szCs w:val="22"/>
        </w:rPr>
        <w:t>systemmatic</w:t>
      </w:r>
      <w:proofErr w:type="spellEnd"/>
      <w:r w:rsidRPr="00A60581">
        <w:rPr>
          <w:szCs w:val="22"/>
        </w:rPr>
        <w:t xml:space="preserve"> re</w:t>
      </w:r>
      <w:r>
        <w:rPr>
          <w:szCs w:val="22"/>
        </w:rPr>
        <w:t>vi</w:t>
      </w:r>
      <w:r w:rsidRPr="00A60581">
        <w:rPr>
          <w:szCs w:val="22"/>
        </w:rPr>
        <w:t>e</w:t>
      </w:r>
      <w:r>
        <w:rPr>
          <w:szCs w:val="22"/>
        </w:rPr>
        <w:t>w’.</w:t>
      </w:r>
      <w:r w:rsidR="006C5B45">
        <w:rPr>
          <w:szCs w:val="22"/>
        </w:rPr>
        <w:t xml:space="preserve"> </w:t>
      </w:r>
      <w:proofErr w:type="gramStart"/>
      <w:r w:rsidRPr="00A60581">
        <w:rPr>
          <w:szCs w:val="22"/>
        </w:rPr>
        <w:t>In</w:t>
      </w:r>
      <w:r w:rsidR="006C5B45" w:rsidRPr="00A60581">
        <w:rPr>
          <w:szCs w:val="22"/>
        </w:rPr>
        <w:t xml:space="preserve"> </w:t>
      </w:r>
      <w:r>
        <w:rPr>
          <w:szCs w:val="22"/>
        </w:rPr>
        <w:t>The</w:t>
      </w:r>
      <w:r w:rsidRPr="00A60581">
        <w:rPr>
          <w:szCs w:val="22"/>
        </w:rPr>
        <w:t xml:space="preserve"> Handbook </w:t>
      </w:r>
      <w:r>
        <w:rPr>
          <w:szCs w:val="22"/>
        </w:rPr>
        <w:t>of</w:t>
      </w:r>
      <w:r w:rsidRPr="00A60581">
        <w:rPr>
          <w:szCs w:val="22"/>
        </w:rPr>
        <w:t xml:space="preserve"> </w:t>
      </w:r>
      <w:r>
        <w:rPr>
          <w:szCs w:val="22"/>
        </w:rPr>
        <w:t>Positive</w:t>
      </w:r>
      <w:r w:rsidRPr="00A60581">
        <w:rPr>
          <w:szCs w:val="22"/>
        </w:rPr>
        <w:t xml:space="preserve"> </w:t>
      </w:r>
      <w:r>
        <w:rPr>
          <w:szCs w:val="22"/>
        </w:rPr>
        <w:t>Ageing,</w:t>
      </w:r>
      <w:r w:rsidRPr="00A60581">
        <w:rPr>
          <w:szCs w:val="22"/>
        </w:rPr>
        <w:t xml:space="preserve"> </w:t>
      </w:r>
      <w:r>
        <w:rPr>
          <w:szCs w:val="22"/>
        </w:rPr>
        <w:t>ed.</w:t>
      </w:r>
      <w:r w:rsidRPr="00A60581">
        <w:rPr>
          <w:szCs w:val="22"/>
        </w:rPr>
        <w:t xml:space="preserve"> b</w:t>
      </w:r>
      <w:r>
        <w:rPr>
          <w:szCs w:val="22"/>
        </w:rPr>
        <w:t>y</w:t>
      </w:r>
      <w:r w:rsidRPr="00A60581">
        <w:rPr>
          <w:szCs w:val="22"/>
        </w:rPr>
        <w:t xml:space="preserve"> </w:t>
      </w:r>
      <w:r>
        <w:rPr>
          <w:szCs w:val="22"/>
        </w:rPr>
        <w:t>Rachael</w:t>
      </w:r>
      <w:r w:rsidRPr="00A60581">
        <w:rPr>
          <w:szCs w:val="22"/>
        </w:rPr>
        <w:t xml:space="preserve"> </w:t>
      </w:r>
      <w:r>
        <w:rPr>
          <w:szCs w:val="22"/>
        </w:rPr>
        <w:t>Docking,</w:t>
      </w:r>
      <w:r w:rsidR="006C5B45">
        <w:rPr>
          <w:szCs w:val="22"/>
        </w:rPr>
        <w:t xml:space="preserve"> </w:t>
      </w:r>
      <w:r>
        <w:rPr>
          <w:szCs w:val="22"/>
        </w:rPr>
        <w:t>xx–xx.</w:t>
      </w:r>
      <w:proofErr w:type="gramEnd"/>
      <w:r w:rsidRPr="00A60581">
        <w:rPr>
          <w:szCs w:val="22"/>
        </w:rPr>
        <w:t xml:space="preserve"> London: Routledge</w:t>
      </w:r>
      <w:r>
        <w:rPr>
          <w:w w:val="109"/>
          <w:szCs w:val="22"/>
        </w:rPr>
        <w:t>.</w:t>
      </w:r>
    </w:p>
    <w:p w:rsidR="006C5B45" w:rsidRDefault="006C5B45">
      <w:pPr>
        <w:spacing w:after="0" w:line="240" w:lineRule="auto"/>
        <w:rPr>
          <w:szCs w:val="22"/>
        </w:rPr>
      </w:pPr>
      <w:r>
        <w:rPr>
          <w:szCs w:val="22"/>
        </w:rPr>
        <w:br w:type="page"/>
      </w:r>
    </w:p>
    <w:sectPr w:rsidR="006C5B45" w:rsidSect="00A60581">
      <w:pgSz w:w="11920" w:h="16860"/>
      <w:pgMar w:top="1580" w:right="260" w:bottom="280" w:left="1300" w:header="0" w:footer="13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661" w:rsidRDefault="00026661">
      <w:r>
        <w:separator/>
      </w:r>
    </w:p>
  </w:endnote>
  <w:endnote w:type="continuationSeparator" w:id="0">
    <w:p w:rsidR="00026661" w:rsidRDefault="0002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E0A" w:rsidRDefault="001D3E0A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6.35pt;margin-top:762.5pt;width:14.9pt;height:12.9pt;z-index:-251658752;mso-position-horizontal-relative:page;mso-position-vertical-relative:page" filled="f" stroked="f">
          <v:textbox inset="0,0,0,0">
            <w:txbxContent>
              <w:p w:rsidR="001D3E0A" w:rsidRDefault="001D3E0A">
                <w:pPr>
                  <w:spacing w:line="220" w:lineRule="exact"/>
                  <w:ind w:left="40"/>
                  <w:rPr>
                    <w:szCs w:val="22"/>
                  </w:rPr>
                </w:pPr>
                <w:r>
                  <w:fldChar w:fldCharType="begin"/>
                </w:r>
                <w:r>
                  <w:rPr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E22861">
                  <w:rPr>
                    <w:noProof/>
                    <w:szCs w:val="22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661" w:rsidRDefault="00026661">
      <w:r>
        <w:separator/>
      </w:r>
    </w:p>
  </w:footnote>
  <w:footnote w:type="continuationSeparator" w:id="0">
    <w:p w:rsidR="00026661" w:rsidRDefault="00026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B68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CDF05F3"/>
    <w:multiLevelType w:val="multilevel"/>
    <w:tmpl w:val="41C212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45DF"/>
    <w:rsid w:val="00026661"/>
    <w:rsid w:val="000D45DF"/>
    <w:rsid w:val="001D3E0A"/>
    <w:rsid w:val="002D090A"/>
    <w:rsid w:val="003E6908"/>
    <w:rsid w:val="006C5B45"/>
    <w:rsid w:val="00914A52"/>
    <w:rsid w:val="00A60581"/>
    <w:rsid w:val="00B31060"/>
    <w:rsid w:val="00E2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45"/>
    <w:pPr>
      <w:spacing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6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B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45"/>
    <w:pPr>
      <w:spacing w:after="12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6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B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ron@sbs.ox.ac.u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ran.r-project.org/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anchor.org.u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n@sbs.ox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4552</Words>
  <Characters>25947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Barron</cp:lastModifiedBy>
  <cp:revision>8</cp:revision>
  <dcterms:created xsi:type="dcterms:W3CDTF">2017-06-21T14:16:00Z</dcterms:created>
  <dcterms:modified xsi:type="dcterms:W3CDTF">2017-06-21T19:56:00Z</dcterms:modified>
</cp:coreProperties>
</file>